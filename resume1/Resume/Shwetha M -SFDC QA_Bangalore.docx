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ACD12" w14:textId="77777777" w:rsidR="00A87965" w:rsidRPr="00A87965" w:rsidRDefault="00A87965" w:rsidP="00A87965">
      <w:pPr>
        <w:pStyle w:val="Title"/>
        <w:tabs>
          <w:tab w:val="left" w:pos="7650"/>
        </w:tabs>
        <w:spacing w:line="276" w:lineRule="auto"/>
        <w:jc w:val="both"/>
      </w:pPr>
      <w:bookmarkStart w:id="0" w:name="_GoBack"/>
      <w:r w:rsidRPr="00A87965">
        <w:t>Shwetha M</w:t>
      </w:r>
    </w:p>
    <w:bookmarkEnd w:id="0"/>
    <w:p w14:paraId="368A1976" w14:textId="77777777" w:rsidR="00A87965" w:rsidRPr="00A87965" w:rsidRDefault="00A87965" w:rsidP="00A87965">
      <w:pPr>
        <w:pStyle w:val="Title"/>
        <w:tabs>
          <w:tab w:val="left" w:pos="7650"/>
        </w:tabs>
        <w:spacing w:line="276" w:lineRule="auto"/>
        <w:jc w:val="both"/>
      </w:pPr>
      <w:r w:rsidRPr="00A87965">
        <w:fldChar w:fldCharType="begin"/>
      </w:r>
      <w:r w:rsidRPr="00A87965">
        <w:instrText xml:space="preserve"> HYPERLINK "mailto:sweetymanju.45@gmail.com" </w:instrText>
      </w:r>
      <w:r w:rsidRPr="00A87965">
        <w:fldChar w:fldCharType="separate"/>
      </w:r>
      <w:r w:rsidRPr="00A87965">
        <w:rPr>
          <w:rStyle w:val="Hyperlink"/>
          <w:color w:val="auto"/>
        </w:rPr>
        <w:t>sweetymanju.45@gmail.com</w:t>
      </w:r>
      <w:r w:rsidRPr="00A87965">
        <w:rPr>
          <w:rStyle w:val="Hyperlink"/>
          <w:color w:val="auto"/>
        </w:rPr>
        <w:fldChar w:fldCharType="end"/>
      </w:r>
    </w:p>
    <w:p w14:paraId="6AFF8940" w14:textId="77777777" w:rsidR="00A87965" w:rsidRPr="00A87965" w:rsidRDefault="00A87965" w:rsidP="00A87965">
      <w:pPr>
        <w:pStyle w:val="Title"/>
        <w:tabs>
          <w:tab w:val="left" w:pos="7650"/>
        </w:tabs>
        <w:spacing w:line="276" w:lineRule="auto"/>
        <w:jc w:val="both"/>
      </w:pPr>
      <w:r w:rsidRPr="00A87965">
        <w:t>+91 8147540821</w:t>
      </w:r>
      <w:r w:rsidRPr="00A87965">
        <w:tab/>
      </w:r>
    </w:p>
    <w:p w14:paraId="68413DBB" w14:textId="77777777" w:rsidR="00A87965" w:rsidRPr="00A87965" w:rsidRDefault="00A87965" w:rsidP="00A87965">
      <w:pPr>
        <w:pStyle w:val="SectionHeading"/>
        <w:spacing w:before="120" w:line="276" w:lineRule="auto"/>
        <w:jc w:val="both"/>
        <w:rPr>
          <w:rFonts w:ascii="Arial" w:hAnsi="Arial" w:cs="Arial"/>
          <w:color w:val="auto"/>
          <w:sz w:val="20"/>
        </w:rPr>
      </w:pPr>
      <w:r w:rsidRPr="00A87965">
        <w:rPr>
          <w:rFonts w:ascii="Arial" w:hAnsi="Arial" w:cs="Arial"/>
          <w:color w:val="auto"/>
          <w:sz w:val="20"/>
        </w:rPr>
        <w:t>Professional Summary</w:t>
      </w:r>
    </w:p>
    <w:p w14:paraId="29EA14EA" w14:textId="77777777" w:rsidR="00A87965" w:rsidRPr="00A87965" w:rsidRDefault="00A87965" w:rsidP="00A87965">
      <w:pPr>
        <w:spacing w:line="276" w:lineRule="auto"/>
        <w:jc w:val="both"/>
        <w:rPr>
          <w:rFonts w:ascii="Arial" w:hAnsi="Arial" w:cs="Arial"/>
        </w:rPr>
      </w:pPr>
      <w:r w:rsidRPr="00A87965">
        <w:rPr>
          <w:rFonts w:ascii="Arial" w:hAnsi="Arial" w:cs="Arial"/>
        </w:rPr>
        <w:t>A competent professional with 2.5 years of experience as Software Test Engineer.</w:t>
      </w:r>
    </w:p>
    <w:p w14:paraId="143110A7" w14:textId="77777777" w:rsidR="00A87965" w:rsidRPr="00A87965" w:rsidRDefault="00A87965" w:rsidP="00A87965">
      <w:pPr>
        <w:spacing w:line="276" w:lineRule="auto"/>
        <w:jc w:val="both"/>
        <w:rPr>
          <w:rFonts w:ascii="Arial" w:hAnsi="Arial" w:cs="Arial"/>
        </w:rPr>
      </w:pPr>
      <w:r w:rsidRPr="00A87965">
        <w:rPr>
          <w:rFonts w:ascii="Arial" w:hAnsi="Arial" w:cs="Arial"/>
        </w:rPr>
        <w:t>Observant Software Test Engineer performing an assortment of software testing on new software or improvement of existing software programs and application. Dedicated to paying careful attention to test by documenting and analyzing findings. Possess knowledge on writing and executing SQL queries.</w:t>
      </w:r>
    </w:p>
    <w:p w14:paraId="3958A09F" w14:textId="77777777" w:rsidR="00A87965" w:rsidRPr="00A87965" w:rsidRDefault="00A87965" w:rsidP="00A87965">
      <w:pPr>
        <w:spacing w:line="276" w:lineRule="auto"/>
        <w:jc w:val="both"/>
        <w:rPr>
          <w:rFonts w:ascii="Arial" w:hAnsi="Arial" w:cs="Arial"/>
        </w:rPr>
      </w:pPr>
      <w:proofErr w:type="gramStart"/>
      <w:r w:rsidRPr="00A87965">
        <w:rPr>
          <w:rFonts w:ascii="Arial" w:hAnsi="Arial" w:cs="Arial"/>
        </w:rPr>
        <w:t>Passionate ,</w:t>
      </w:r>
      <w:proofErr w:type="gramEnd"/>
      <w:r w:rsidRPr="00A87965">
        <w:rPr>
          <w:rFonts w:ascii="Arial" w:hAnsi="Arial" w:cs="Arial"/>
        </w:rPr>
        <w:t xml:space="preserve"> Committed, Result oriented and eager to work on new technologies. </w:t>
      </w:r>
    </w:p>
    <w:p w14:paraId="1816D851" w14:textId="77777777" w:rsidR="00A87965" w:rsidRPr="00A87965" w:rsidRDefault="00A87965" w:rsidP="00A87965">
      <w:pPr>
        <w:pStyle w:val="SectionHeading"/>
        <w:spacing w:before="240" w:line="276" w:lineRule="auto"/>
        <w:jc w:val="both"/>
        <w:rPr>
          <w:rFonts w:ascii="Arial" w:hAnsi="Arial" w:cs="Arial"/>
          <w:color w:val="auto"/>
          <w:sz w:val="20"/>
        </w:rPr>
      </w:pPr>
      <w:r w:rsidRPr="00A87965">
        <w:rPr>
          <w:rFonts w:ascii="Arial" w:hAnsi="Arial" w:cs="Arial"/>
          <w:color w:val="auto"/>
          <w:sz w:val="20"/>
        </w:rPr>
        <w:t>Work Experience</w:t>
      </w:r>
    </w:p>
    <w:p w14:paraId="3F756C20" w14:textId="77777777" w:rsidR="00A87965" w:rsidRPr="00A87965" w:rsidRDefault="00A87965" w:rsidP="00A87965">
      <w:pPr>
        <w:spacing w:line="276" w:lineRule="auto"/>
        <w:jc w:val="both"/>
        <w:rPr>
          <w:rFonts w:ascii="Arial" w:hAnsi="Arial" w:cs="Arial"/>
          <w:b/>
        </w:rPr>
      </w:pPr>
      <w:proofErr w:type="gramStart"/>
      <w:r w:rsidRPr="00A87965">
        <w:rPr>
          <w:rFonts w:ascii="Arial" w:hAnsi="Arial" w:cs="Arial"/>
          <w:b/>
        </w:rPr>
        <w:t>Company :</w:t>
      </w:r>
      <w:proofErr w:type="gramEnd"/>
      <w:r w:rsidRPr="00A87965">
        <w:rPr>
          <w:rFonts w:ascii="Arial" w:hAnsi="Arial" w:cs="Arial"/>
          <w:b/>
        </w:rPr>
        <w:t xml:space="preserve"> Salesforce , Bengaluru</w:t>
      </w:r>
    </w:p>
    <w:p w14:paraId="16C1D328" w14:textId="77777777" w:rsidR="00A87965" w:rsidRPr="00A87965" w:rsidRDefault="00A87965" w:rsidP="00A87965">
      <w:pPr>
        <w:rPr>
          <w:rFonts w:ascii="Arial" w:hAnsi="Arial" w:cs="Arial"/>
          <w:b/>
        </w:rPr>
      </w:pPr>
      <w:r w:rsidRPr="00A87965">
        <w:rPr>
          <w:rFonts w:ascii="Arial" w:hAnsi="Arial" w:cs="Arial"/>
          <w:b/>
        </w:rPr>
        <w:t>Manual Testing –</w:t>
      </w:r>
    </w:p>
    <w:p w14:paraId="24CE5C9B" w14:textId="77777777" w:rsidR="00A87965" w:rsidRPr="00A87965" w:rsidRDefault="00A87965" w:rsidP="00A87965">
      <w:pPr>
        <w:rPr>
          <w:rFonts w:ascii="Arial" w:hAnsi="Arial" w:cs="Arial"/>
          <w:b/>
        </w:rPr>
      </w:pPr>
    </w:p>
    <w:p w14:paraId="1BC36D31" w14:textId="77777777" w:rsidR="00A87965" w:rsidRPr="00A87965" w:rsidRDefault="00A87965" w:rsidP="00A87965">
      <w:pPr>
        <w:pStyle w:val="ListParagraph"/>
        <w:numPr>
          <w:ilvl w:val="0"/>
          <w:numId w:val="37"/>
        </w:numPr>
        <w:suppressAutoHyphens w:val="0"/>
        <w:spacing w:line="256" w:lineRule="auto"/>
        <w:contextualSpacing/>
        <w:rPr>
          <w:rFonts w:cs="Arial"/>
          <w:szCs w:val="20"/>
        </w:rPr>
      </w:pPr>
      <w:r w:rsidRPr="00A87965">
        <w:rPr>
          <w:rFonts w:cs="Arial"/>
          <w:szCs w:val="20"/>
        </w:rPr>
        <w:t>Write/Review/Execute Test cases</w:t>
      </w:r>
    </w:p>
    <w:p w14:paraId="3340C432" w14:textId="77777777" w:rsidR="00A87965" w:rsidRPr="00A87965" w:rsidRDefault="00A87965" w:rsidP="00A87965">
      <w:pPr>
        <w:pStyle w:val="ListParagraph"/>
        <w:numPr>
          <w:ilvl w:val="0"/>
          <w:numId w:val="37"/>
        </w:numPr>
        <w:suppressAutoHyphens w:val="0"/>
        <w:spacing w:line="256" w:lineRule="auto"/>
        <w:contextualSpacing/>
        <w:rPr>
          <w:rFonts w:cs="Arial"/>
          <w:szCs w:val="20"/>
        </w:rPr>
      </w:pPr>
      <w:r w:rsidRPr="00A87965">
        <w:rPr>
          <w:rFonts w:cs="Arial"/>
          <w:szCs w:val="20"/>
        </w:rPr>
        <w:t>Performing Smoke testing, functional testing, integration testing, system testing etc.</w:t>
      </w:r>
    </w:p>
    <w:p w14:paraId="56B3925F" w14:textId="77777777" w:rsidR="00A87965" w:rsidRPr="00A87965" w:rsidRDefault="00A87965" w:rsidP="00A87965">
      <w:pPr>
        <w:pStyle w:val="ListParagraph"/>
        <w:numPr>
          <w:ilvl w:val="0"/>
          <w:numId w:val="37"/>
        </w:numPr>
        <w:suppressAutoHyphens w:val="0"/>
        <w:spacing w:line="256" w:lineRule="auto"/>
        <w:contextualSpacing/>
        <w:rPr>
          <w:rFonts w:cs="Arial"/>
          <w:szCs w:val="20"/>
        </w:rPr>
      </w:pPr>
      <w:r w:rsidRPr="00A87965">
        <w:rPr>
          <w:rFonts w:cs="Arial"/>
          <w:szCs w:val="20"/>
        </w:rPr>
        <w:t>Excellent in performing exploratory testing.</w:t>
      </w:r>
    </w:p>
    <w:p w14:paraId="4203290B" w14:textId="77777777" w:rsidR="00A87965" w:rsidRPr="00A87965" w:rsidRDefault="00A87965" w:rsidP="00A87965">
      <w:pPr>
        <w:pStyle w:val="ListParagraph"/>
        <w:numPr>
          <w:ilvl w:val="0"/>
          <w:numId w:val="37"/>
        </w:numPr>
        <w:suppressAutoHyphens w:val="0"/>
        <w:spacing w:line="256" w:lineRule="auto"/>
        <w:contextualSpacing/>
        <w:rPr>
          <w:rFonts w:cs="Arial"/>
          <w:szCs w:val="20"/>
        </w:rPr>
      </w:pPr>
      <w:r w:rsidRPr="00A87965">
        <w:rPr>
          <w:rFonts w:cs="Arial"/>
          <w:szCs w:val="20"/>
        </w:rPr>
        <w:t>Preparing test summary/STCM report.</w:t>
      </w:r>
    </w:p>
    <w:p w14:paraId="0E4A5F5E" w14:textId="77777777" w:rsidR="00A87965" w:rsidRPr="00A87965" w:rsidRDefault="00A87965" w:rsidP="00A87965">
      <w:pPr>
        <w:pStyle w:val="ListParagraph"/>
        <w:numPr>
          <w:ilvl w:val="0"/>
          <w:numId w:val="37"/>
        </w:numPr>
        <w:suppressAutoHyphens w:val="0"/>
        <w:spacing w:line="256" w:lineRule="auto"/>
        <w:contextualSpacing/>
        <w:rPr>
          <w:rFonts w:cs="Arial"/>
          <w:szCs w:val="20"/>
        </w:rPr>
      </w:pPr>
      <w:r w:rsidRPr="00A87965">
        <w:rPr>
          <w:rFonts w:cs="Arial"/>
          <w:szCs w:val="20"/>
        </w:rPr>
        <w:t>Writing test plan</w:t>
      </w:r>
    </w:p>
    <w:p w14:paraId="563960DB" w14:textId="77777777" w:rsidR="00A87965" w:rsidRPr="00A87965" w:rsidRDefault="00A87965" w:rsidP="00A87965">
      <w:pPr>
        <w:pStyle w:val="ListParagraph"/>
        <w:numPr>
          <w:ilvl w:val="0"/>
          <w:numId w:val="37"/>
        </w:numPr>
        <w:suppressAutoHyphens w:val="0"/>
        <w:spacing w:line="256" w:lineRule="auto"/>
        <w:contextualSpacing/>
        <w:rPr>
          <w:rFonts w:cs="Arial"/>
          <w:szCs w:val="20"/>
        </w:rPr>
      </w:pPr>
      <w:r w:rsidRPr="00A87965">
        <w:rPr>
          <w:rFonts w:cs="Arial"/>
          <w:szCs w:val="20"/>
        </w:rPr>
        <w:t xml:space="preserve">Validating data in the </w:t>
      </w:r>
      <w:proofErr w:type="gramStart"/>
      <w:r w:rsidRPr="00A87965">
        <w:rPr>
          <w:rFonts w:cs="Arial"/>
          <w:szCs w:val="20"/>
        </w:rPr>
        <w:t>back end</w:t>
      </w:r>
      <w:proofErr w:type="gramEnd"/>
      <w:r w:rsidRPr="00A87965">
        <w:rPr>
          <w:rFonts w:cs="Arial"/>
          <w:szCs w:val="20"/>
        </w:rPr>
        <w:t xml:space="preserve"> database using SQL</w:t>
      </w:r>
    </w:p>
    <w:p w14:paraId="724584E0" w14:textId="77777777" w:rsidR="00A87965" w:rsidRPr="00A87965" w:rsidRDefault="00A87965" w:rsidP="00A87965">
      <w:pPr>
        <w:pStyle w:val="ListParagraph"/>
        <w:numPr>
          <w:ilvl w:val="0"/>
          <w:numId w:val="37"/>
        </w:numPr>
        <w:suppressAutoHyphens w:val="0"/>
        <w:spacing w:line="256" w:lineRule="auto"/>
        <w:contextualSpacing/>
        <w:rPr>
          <w:rFonts w:cs="Arial"/>
          <w:szCs w:val="20"/>
        </w:rPr>
      </w:pPr>
      <w:r w:rsidRPr="00A87965">
        <w:rPr>
          <w:rFonts w:cs="Arial"/>
          <w:szCs w:val="20"/>
        </w:rPr>
        <w:t>Understanding business requirement document and identifying scenarios.</w:t>
      </w:r>
    </w:p>
    <w:p w14:paraId="700784FA" w14:textId="77777777" w:rsidR="00A87965" w:rsidRPr="00A87965" w:rsidRDefault="00A87965" w:rsidP="00A87965">
      <w:pPr>
        <w:pStyle w:val="ListParagraph"/>
        <w:numPr>
          <w:ilvl w:val="0"/>
          <w:numId w:val="37"/>
        </w:numPr>
        <w:suppressAutoHyphens w:val="0"/>
        <w:spacing w:line="256" w:lineRule="auto"/>
        <w:contextualSpacing/>
        <w:rPr>
          <w:rFonts w:cs="Arial"/>
          <w:szCs w:val="20"/>
        </w:rPr>
      </w:pPr>
      <w:r w:rsidRPr="00A87965">
        <w:rPr>
          <w:rFonts w:cs="Arial"/>
          <w:szCs w:val="20"/>
        </w:rPr>
        <w:t xml:space="preserve">Performing globalization testing, compatibility testing, </w:t>
      </w:r>
      <w:proofErr w:type="spellStart"/>
      <w:r w:rsidRPr="00A87965">
        <w:rPr>
          <w:rFonts w:cs="Arial"/>
          <w:szCs w:val="20"/>
        </w:rPr>
        <w:t>Adhoc</w:t>
      </w:r>
      <w:proofErr w:type="spellEnd"/>
      <w:r w:rsidRPr="00A87965">
        <w:rPr>
          <w:rFonts w:cs="Arial"/>
          <w:szCs w:val="20"/>
        </w:rPr>
        <w:t xml:space="preserve"> testing etc.</w:t>
      </w:r>
    </w:p>
    <w:p w14:paraId="6B85518B" w14:textId="77777777" w:rsidR="00A87965" w:rsidRPr="00A87965" w:rsidRDefault="00A87965" w:rsidP="00A87965">
      <w:pPr>
        <w:pStyle w:val="ListParagraph"/>
        <w:numPr>
          <w:ilvl w:val="0"/>
          <w:numId w:val="37"/>
        </w:numPr>
        <w:suppressAutoHyphens w:val="0"/>
        <w:spacing w:line="256" w:lineRule="auto"/>
        <w:contextualSpacing/>
        <w:rPr>
          <w:rFonts w:cs="Arial"/>
          <w:szCs w:val="20"/>
        </w:rPr>
      </w:pPr>
      <w:r w:rsidRPr="00A87965">
        <w:rPr>
          <w:rFonts w:cs="Arial"/>
          <w:szCs w:val="20"/>
        </w:rPr>
        <w:t>Preparing defect report and raising then ticket in defect tracking tool.</w:t>
      </w:r>
    </w:p>
    <w:p w14:paraId="749642E5" w14:textId="77777777" w:rsidR="00A87965" w:rsidRPr="00A87965" w:rsidRDefault="00A87965" w:rsidP="00A87965">
      <w:pPr>
        <w:pStyle w:val="ListParagraph"/>
        <w:numPr>
          <w:ilvl w:val="0"/>
          <w:numId w:val="37"/>
        </w:numPr>
        <w:suppressAutoHyphens w:val="0"/>
        <w:spacing w:line="256" w:lineRule="auto"/>
        <w:contextualSpacing/>
        <w:rPr>
          <w:rFonts w:cs="Arial"/>
          <w:szCs w:val="20"/>
        </w:rPr>
      </w:pPr>
      <w:r w:rsidRPr="00A87965">
        <w:rPr>
          <w:rFonts w:cs="Arial"/>
          <w:szCs w:val="20"/>
        </w:rPr>
        <w:t>Performing test case review process.</w:t>
      </w:r>
    </w:p>
    <w:p w14:paraId="43913FB4" w14:textId="77777777" w:rsidR="00A87965" w:rsidRPr="00A87965" w:rsidRDefault="00A87965" w:rsidP="00A87965">
      <w:pPr>
        <w:pStyle w:val="ListParagraph"/>
        <w:numPr>
          <w:ilvl w:val="0"/>
          <w:numId w:val="37"/>
        </w:numPr>
        <w:suppressAutoHyphens w:val="0"/>
        <w:spacing w:line="256" w:lineRule="auto"/>
        <w:contextualSpacing/>
        <w:rPr>
          <w:rFonts w:cs="Arial"/>
          <w:szCs w:val="20"/>
        </w:rPr>
      </w:pPr>
      <w:r w:rsidRPr="00A87965">
        <w:rPr>
          <w:rFonts w:cs="Arial"/>
          <w:szCs w:val="20"/>
        </w:rPr>
        <w:t>Preparing traceability matrix to achieve minimum coverage in the project.</w:t>
      </w:r>
    </w:p>
    <w:p w14:paraId="3645C79D" w14:textId="77777777" w:rsidR="00A87965" w:rsidRPr="00A87965" w:rsidRDefault="00A87965" w:rsidP="00A87965">
      <w:pPr>
        <w:pStyle w:val="ListParagraph"/>
        <w:numPr>
          <w:ilvl w:val="0"/>
          <w:numId w:val="37"/>
        </w:numPr>
        <w:suppressAutoHyphens w:val="0"/>
        <w:spacing w:line="256" w:lineRule="auto"/>
        <w:contextualSpacing/>
        <w:rPr>
          <w:rFonts w:cs="Arial"/>
          <w:szCs w:val="20"/>
        </w:rPr>
      </w:pPr>
      <w:r w:rsidRPr="00A87965">
        <w:rPr>
          <w:rFonts w:cs="Arial"/>
          <w:szCs w:val="20"/>
        </w:rPr>
        <w:t>Attending triage calls.</w:t>
      </w:r>
    </w:p>
    <w:p w14:paraId="2E07A91A" w14:textId="77777777" w:rsidR="00A87965" w:rsidRPr="00A87965" w:rsidRDefault="00A87965" w:rsidP="00A87965">
      <w:pPr>
        <w:rPr>
          <w:rFonts w:ascii="Arial" w:hAnsi="Arial" w:cs="Arial"/>
        </w:rPr>
      </w:pPr>
    </w:p>
    <w:p w14:paraId="76EF26D4" w14:textId="77777777" w:rsidR="00A87965" w:rsidRPr="00A87965" w:rsidRDefault="00A87965" w:rsidP="00A87965">
      <w:pPr>
        <w:spacing w:line="276" w:lineRule="auto"/>
        <w:jc w:val="both"/>
        <w:rPr>
          <w:rFonts w:ascii="Arial" w:hAnsi="Arial" w:cs="Arial"/>
          <w:b/>
        </w:rPr>
      </w:pPr>
      <w:r w:rsidRPr="00A87965">
        <w:rPr>
          <w:rFonts w:ascii="Arial" w:hAnsi="Arial" w:cs="Arial"/>
          <w:b/>
        </w:rPr>
        <w:t xml:space="preserve">Automation Testing using Selenium WebDriver </w:t>
      </w:r>
    </w:p>
    <w:p w14:paraId="4FB191CB" w14:textId="77777777" w:rsidR="00A87965" w:rsidRPr="00A87965" w:rsidRDefault="00A87965" w:rsidP="00A87965">
      <w:pPr>
        <w:pStyle w:val="ListParagraph"/>
        <w:numPr>
          <w:ilvl w:val="0"/>
          <w:numId w:val="35"/>
        </w:numPr>
        <w:tabs>
          <w:tab w:val="clear" w:pos="0"/>
        </w:tabs>
        <w:suppressAutoHyphens w:val="0"/>
        <w:spacing w:before="100" w:beforeAutospacing="1" w:line="276" w:lineRule="auto"/>
        <w:contextualSpacing/>
        <w:jc w:val="both"/>
        <w:rPr>
          <w:rFonts w:cs="Arial"/>
          <w:szCs w:val="20"/>
        </w:rPr>
      </w:pPr>
      <w:r w:rsidRPr="00A87965">
        <w:rPr>
          <w:rFonts w:cs="Arial"/>
          <w:szCs w:val="20"/>
        </w:rPr>
        <w:t>Excellent in developing frame work</w:t>
      </w:r>
    </w:p>
    <w:p w14:paraId="6A32FF78" w14:textId="77777777" w:rsidR="00A87965" w:rsidRPr="00A87965" w:rsidRDefault="00A87965" w:rsidP="00A87965">
      <w:pPr>
        <w:pStyle w:val="ListParagraph"/>
        <w:numPr>
          <w:ilvl w:val="0"/>
          <w:numId w:val="35"/>
        </w:numPr>
        <w:tabs>
          <w:tab w:val="clear" w:pos="0"/>
        </w:tabs>
        <w:suppressAutoHyphens w:val="0"/>
        <w:spacing w:line="276" w:lineRule="auto"/>
        <w:contextualSpacing/>
        <w:jc w:val="both"/>
        <w:rPr>
          <w:rFonts w:cs="Arial"/>
          <w:szCs w:val="20"/>
        </w:rPr>
      </w:pPr>
      <w:r w:rsidRPr="00A87965">
        <w:rPr>
          <w:rFonts w:cs="Arial"/>
          <w:szCs w:val="20"/>
        </w:rPr>
        <w:t>In depth knowledge on Core Java</w:t>
      </w:r>
    </w:p>
    <w:p w14:paraId="417F9FEC" w14:textId="77777777" w:rsidR="00A87965" w:rsidRPr="00A87965" w:rsidRDefault="00A87965" w:rsidP="00A87965">
      <w:pPr>
        <w:pStyle w:val="ListParagraph"/>
        <w:numPr>
          <w:ilvl w:val="0"/>
          <w:numId w:val="35"/>
        </w:numPr>
        <w:tabs>
          <w:tab w:val="clear" w:pos="0"/>
        </w:tabs>
        <w:suppressAutoHyphens w:val="0"/>
        <w:spacing w:line="276" w:lineRule="auto"/>
        <w:contextualSpacing/>
        <w:jc w:val="both"/>
        <w:rPr>
          <w:rFonts w:cs="Arial"/>
          <w:szCs w:val="20"/>
        </w:rPr>
      </w:pPr>
      <w:r w:rsidRPr="00A87965">
        <w:rPr>
          <w:rFonts w:cs="Arial"/>
          <w:szCs w:val="20"/>
        </w:rPr>
        <w:t>Extensively worked with ANT and configuring it using build.xml</w:t>
      </w:r>
    </w:p>
    <w:p w14:paraId="5826E7D7" w14:textId="77777777" w:rsidR="00A87965" w:rsidRPr="00A87965" w:rsidRDefault="00A87965" w:rsidP="00A87965">
      <w:pPr>
        <w:pStyle w:val="ListParagraph"/>
        <w:numPr>
          <w:ilvl w:val="0"/>
          <w:numId w:val="35"/>
        </w:numPr>
        <w:tabs>
          <w:tab w:val="clear" w:pos="0"/>
        </w:tabs>
        <w:suppressAutoHyphens w:val="0"/>
        <w:spacing w:line="276" w:lineRule="auto"/>
        <w:contextualSpacing/>
        <w:jc w:val="both"/>
        <w:rPr>
          <w:rFonts w:cs="Arial"/>
          <w:szCs w:val="20"/>
        </w:rPr>
      </w:pPr>
      <w:r w:rsidRPr="00A87965">
        <w:rPr>
          <w:rFonts w:cs="Arial"/>
          <w:szCs w:val="20"/>
        </w:rPr>
        <w:t>Extensively worked with Junit</w:t>
      </w:r>
    </w:p>
    <w:p w14:paraId="67990B67" w14:textId="77777777" w:rsidR="00A87965" w:rsidRPr="00A87965" w:rsidRDefault="00A87965" w:rsidP="00A87965">
      <w:pPr>
        <w:pStyle w:val="ListParagraph"/>
        <w:numPr>
          <w:ilvl w:val="0"/>
          <w:numId w:val="35"/>
        </w:numPr>
        <w:tabs>
          <w:tab w:val="clear" w:pos="0"/>
        </w:tabs>
        <w:suppressAutoHyphens w:val="0"/>
        <w:spacing w:line="276" w:lineRule="auto"/>
        <w:contextualSpacing/>
        <w:jc w:val="both"/>
        <w:rPr>
          <w:rFonts w:cs="Arial"/>
          <w:szCs w:val="20"/>
        </w:rPr>
      </w:pPr>
      <w:r w:rsidRPr="00A87965">
        <w:rPr>
          <w:rFonts w:cs="Arial"/>
          <w:szCs w:val="20"/>
        </w:rPr>
        <w:t>Developing properties files and reading the content from properties files</w:t>
      </w:r>
    </w:p>
    <w:p w14:paraId="755768A0" w14:textId="77777777" w:rsidR="00A87965" w:rsidRPr="00A87965" w:rsidRDefault="00A87965" w:rsidP="00A87965">
      <w:pPr>
        <w:pStyle w:val="ListParagraph"/>
        <w:numPr>
          <w:ilvl w:val="0"/>
          <w:numId w:val="35"/>
        </w:numPr>
        <w:tabs>
          <w:tab w:val="clear" w:pos="0"/>
        </w:tabs>
        <w:suppressAutoHyphens w:val="0"/>
        <w:spacing w:line="276" w:lineRule="auto"/>
        <w:contextualSpacing/>
        <w:jc w:val="both"/>
        <w:rPr>
          <w:rFonts w:cs="Arial"/>
          <w:szCs w:val="20"/>
        </w:rPr>
      </w:pPr>
      <w:r w:rsidRPr="00A87965">
        <w:rPr>
          <w:rFonts w:cs="Arial"/>
          <w:szCs w:val="20"/>
        </w:rPr>
        <w:t>Reading data from excel using POI API</w:t>
      </w:r>
    </w:p>
    <w:p w14:paraId="3555A5C8" w14:textId="77777777" w:rsidR="00A87965" w:rsidRPr="00A87965" w:rsidRDefault="00A87965" w:rsidP="00A87965">
      <w:pPr>
        <w:pStyle w:val="ListParagraph"/>
        <w:numPr>
          <w:ilvl w:val="0"/>
          <w:numId w:val="35"/>
        </w:numPr>
        <w:tabs>
          <w:tab w:val="clear" w:pos="0"/>
        </w:tabs>
        <w:suppressAutoHyphens w:val="0"/>
        <w:spacing w:line="276" w:lineRule="auto"/>
        <w:contextualSpacing/>
        <w:jc w:val="both"/>
        <w:rPr>
          <w:rFonts w:cs="Arial"/>
          <w:szCs w:val="20"/>
        </w:rPr>
      </w:pPr>
      <w:r w:rsidRPr="00A87965">
        <w:rPr>
          <w:rFonts w:cs="Arial"/>
          <w:szCs w:val="20"/>
        </w:rPr>
        <w:t xml:space="preserve">Generating </w:t>
      </w:r>
      <w:proofErr w:type="gramStart"/>
      <w:r w:rsidRPr="00A87965">
        <w:rPr>
          <w:rFonts w:cs="Arial"/>
          <w:szCs w:val="20"/>
        </w:rPr>
        <w:t>html based</w:t>
      </w:r>
      <w:proofErr w:type="gramEnd"/>
      <w:r w:rsidRPr="00A87965">
        <w:rPr>
          <w:rFonts w:cs="Arial"/>
          <w:szCs w:val="20"/>
        </w:rPr>
        <w:t xml:space="preserve"> reports</w:t>
      </w:r>
    </w:p>
    <w:p w14:paraId="31C5B39D" w14:textId="77777777" w:rsidR="00A87965" w:rsidRPr="00A87965" w:rsidRDefault="00A87965" w:rsidP="00A87965">
      <w:pPr>
        <w:pStyle w:val="ListParagraph"/>
        <w:numPr>
          <w:ilvl w:val="0"/>
          <w:numId w:val="35"/>
        </w:numPr>
        <w:tabs>
          <w:tab w:val="clear" w:pos="0"/>
        </w:tabs>
        <w:suppressAutoHyphens w:val="0"/>
        <w:spacing w:line="276" w:lineRule="auto"/>
        <w:contextualSpacing/>
        <w:jc w:val="both"/>
        <w:rPr>
          <w:rFonts w:cs="Arial"/>
          <w:szCs w:val="20"/>
        </w:rPr>
      </w:pPr>
      <w:r w:rsidRPr="00A87965">
        <w:rPr>
          <w:rFonts w:cs="Arial"/>
          <w:szCs w:val="20"/>
        </w:rPr>
        <w:t xml:space="preserve">Identifying objects based on </w:t>
      </w:r>
      <w:proofErr w:type="spellStart"/>
      <w:r w:rsidRPr="00A87965">
        <w:rPr>
          <w:rFonts w:cs="Arial"/>
          <w:szCs w:val="20"/>
        </w:rPr>
        <w:t>xpaths</w:t>
      </w:r>
      <w:proofErr w:type="spellEnd"/>
      <w:r w:rsidRPr="00A87965">
        <w:rPr>
          <w:rFonts w:cs="Arial"/>
          <w:szCs w:val="20"/>
        </w:rPr>
        <w:t>, id, name etc.</w:t>
      </w:r>
    </w:p>
    <w:p w14:paraId="08884C3B" w14:textId="77777777" w:rsidR="00A87965" w:rsidRPr="00A87965" w:rsidRDefault="00A87965" w:rsidP="00A87965">
      <w:pPr>
        <w:pStyle w:val="ListParagraph"/>
        <w:numPr>
          <w:ilvl w:val="0"/>
          <w:numId w:val="35"/>
        </w:numPr>
        <w:tabs>
          <w:tab w:val="clear" w:pos="0"/>
        </w:tabs>
        <w:suppressAutoHyphens w:val="0"/>
        <w:spacing w:line="276" w:lineRule="auto"/>
        <w:contextualSpacing/>
        <w:jc w:val="both"/>
        <w:rPr>
          <w:rFonts w:cs="Arial"/>
          <w:szCs w:val="20"/>
        </w:rPr>
      </w:pPr>
      <w:r w:rsidRPr="00A87965">
        <w:rPr>
          <w:rFonts w:cs="Arial"/>
          <w:szCs w:val="20"/>
        </w:rPr>
        <w:t>Handling multiple browsers, alert boxes etc.</w:t>
      </w:r>
    </w:p>
    <w:p w14:paraId="6FE11DC4" w14:textId="77777777" w:rsidR="00A87965" w:rsidRPr="00A87965" w:rsidRDefault="00A87965" w:rsidP="00A87965">
      <w:pPr>
        <w:pStyle w:val="ListParagraph"/>
        <w:numPr>
          <w:ilvl w:val="0"/>
          <w:numId w:val="35"/>
        </w:numPr>
        <w:tabs>
          <w:tab w:val="clear" w:pos="0"/>
        </w:tabs>
        <w:suppressAutoHyphens w:val="0"/>
        <w:spacing w:line="276" w:lineRule="auto"/>
        <w:contextualSpacing/>
        <w:jc w:val="both"/>
        <w:rPr>
          <w:rFonts w:cs="Arial"/>
          <w:szCs w:val="20"/>
        </w:rPr>
      </w:pPr>
      <w:proofErr w:type="spellStart"/>
      <w:r w:rsidRPr="00A87965">
        <w:rPr>
          <w:rFonts w:cs="Arial"/>
          <w:szCs w:val="20"/>
        </w:rPr>
        <w:t>Analyzing</w:t>
      </w:r>
      <w:proofErr w:type="spellEnd"/>
      <w:r w:rsidRPr="00A87965">
        <w:rPr>
          <w:rFonts w:cs="Arial"/>
          <w:szCs w:val="20"/>
        </w:rPr>
        <w:t xml:space="preserve"> html reports</w:t>
      </w:r>
    </w:p>
    <w:p w14:paraId="2A3FDA19" w14:textId="77777777" w:rsidR="00A87965" w:rsidRPr="00A87965" w:rsidRDefault="00A87965" w:rsidP="00A87965">
      <w:pPr>
        <w:pStyle w:val="ListParagraph"/>
        <w:numPr>
          <w:ilvl w:val="0"/>
          <w:numId w:val="35"/>
        </w:numPr>
        <w:tabs>
          <w:tab w:val="clear" w:pos="0"/>
        </w:tabs>
        <w:suppressAutoHyphens w:val="0"/>
        <w:spacing w:line="276" w:lineRule="auto"/>
        <w:contextualSpacing/>
        <w:jc w:val="both"/>
        <w:rPr>
          <w:rFonts w:cs="Arial"/>
          <w:szCs w:val="20"/>
        </w:rPr>
      </w:pPr>
      <w:r w:rsidRPr="00A87965">
        <w:rPr>
          <w:rFonts w:cs="Arial"/>
          <w:szCs w:val="20"/>
        </w:rPr>
        <w:t>Developing bat files for the project</w:t>
      </w:r>
    </w:p>
    <w:p w14:paraId="6E9EA827" w14:textId="77777777" w:rsidR="00A87965" w:rsidRPr="00A87965" w:rsidRDefault="00A87965" w:rsidP="00A87965">
      <w:pPr>
        <w:pStyle w:val="ListParagraph"/>
        <w:numPr>
          <w:ilvl w:val="0"/>
          <w:numId w:val="35"/>
        </w:numPr>
        <w:tabs>
          <w:tab w:val="clear" w:pos="0"/>
        </w:tabs>
        <w:suppressAutoHyphens w:val="0"/>
        <w:spacing w:line="276" w:lineRule="auto"/>
        <w:contextualSpacing/>
        <w:jc w:val="both"/>
        <w:rPr>
          <w:rFonts w:cs="Arial"/>
          <w:szCs w:val="20"/>
        </w:rPr>
      </w:pPr>
      <w:r w:rsidRPr="00A87965">
        <w:rPr>
          <w:rFonts w:cs="Arial"/>
          <w:szCs w:val="20"/>
        </w:rPr>
        <w:t>Giving code walk through to the new joiners.</w:t>
      </w:r>
    </w:p>
    <w:p w14:paraId="57A5CD6A" w14:textId="77777777" w:rsidR="00A87965" w:rsidRPr="00A87965" w:rsidRDefault="00A87965" w:rsidP="00A87965">
      <w:pPr>
        <w:pStyle w:val="ListParagraph"/>
        <w:numPr>
          <w:ilvl w:val="0"/>
          <w:numId w:val="35"/>
        </w:numPr>
        <w:tabs>
          <w:tab w:val="clear" w:pos="0"/>
        </w:tabs>
        <w:suppressAutoHyphens w:val="0"/>
        <w:spacing w:line="276" w:lineRule="auto"/>
        <w:contextualSpacing/>
        <w:jc w:val="both"/>
        <w:rPr>
          <w:rFonts w:cs="Arial"/>
          <w:szCs w:val="20"/>
        </w:rPr>
      </w:pPr>
      <w:r w:rsidRPr="00A87965">
        <w:rPr>
          <w:rFonts w:cs="Arial"/>
          <w:szCs w:val="20"/>
        </w:rPr>
        <w:t>Handling exceptions and performing RCA in the project.</w:t>
      </w:r>
    </w:p>
    <w:p w14:paraId="0EC62F0E" w14:textId="77777777" w:rsidR="00A87965" w:rsidRPr="00A87965" w:rsidRDefault="00A87965" w:rsidP="00A87965">
      <w:pPr>
        <w:spacing w:line="276" w:lineRule="auto"/>
        <w:jc w:val="both"/>
        <w:rPr>
          <w:rFonts w:ascii="Arial" w:hAnsi="Arial" w:cs="Arial"/>
          <w:b/>
        </w:rPr>
      </w:pPr>
    </w:p>
    <w:p w14:paraId="6407F3DE" w14:textId="77777777" w:rsidR="00A87965" w:rsidRPr="00A87965" w:rsidRDefault="00A87965" w:rsidP="00A87965">
      <w:pPr>
        <w:spacing w:line="276" w:lineRule="auto"/>
        <w:jc w:val="both"/>
        <w:rPr>
          <w:rFonts w:ascii="Arial" w:hAnsi="Arial" w:cs="Arial"/>
          <w:b/>
        </w:rPr>
      </w:pPr>
      <w:r w:rsidRPr="00A87965">
        <w:rPr>
          <w:rFonts w:ascii="Arial" w:hAnsi="Arial" w:cs="Arial"/>
          <w:b/>
        </w:rPr>
        <w:t>Agile Process</w:t>
      </w:r>
    </w:p>
    <w:p w14:paraId="202365F0" w14:textId="77777777" w:rsidR="00A87965" w:rsidRPr="00A87965" w:rsidRDefault="00A87965" w:rsidP="00A87965">
      <w:pPr>
        <w:spacing w:line="276" w:lineRule="auto"/>
        <w:jc w:val="both"/>
        <w:rPr>
          <w:rFonts w:ascii="Arial" w:hAnsi="Arial" w:cs="Arial"/>
          <w:b/>
        </w:rPr>
      </w:pPr>
    </w:p>
    <w:p w14:paraId="090A7D4F" w14:textId="77777777" w:rsidR="00A87965" w:rsidRPr="00A87965" w:rsidRDefault="00A87965" w:rsidP="00A87965">
      <w:pPr>
        <w:pStyle w:val="ListParagraph"/>
        <w:numPr>
          <w:ilvl w:val="0"/>
          <w:numId w:val="36"/>
        </w:numPr>
        <w:tabs>
          <w:tab w:val="clear" w:pos="0"/>
        </w:tabs>
        <w:suppressAutoHyphens w:val="0"/>
        <w:spacing w:line="276" w:lineRule="auto"/>
        <w:ind w:left="720"/>
        <w:contextualSpacing/>
        <w:jc w:val="both"/>
        <w:rPr>
          <w:rFonts w:cs="Arial"/>
          <w:szCs w:val="20"/>
        </w:rPr>
      </w:pPr>
      <w:r w:rsidRPr="00A87965">
        <w:rPr>
          <w:rFonts w:cs="Arial"/>
          <w:szCs w:val="20"/>
        </w:rPr>
        <w:t xml:space="preserve">Attending daily </w:t>
      </w:r>
      <w:proofErr w:type="spellStart"/>
      <w:r w:rsidRPr="00A87965">
        <w:rPr>
          <w:rFonts w:cs="Arial"/>
          <w:szCs w:val="20"/>
        </w:rPr>
        <w:t>standup</w:t>
      </w:r>
      <w:proofErr w:type="spellEnd"/>
      <w:r w:rsidRPr="00A87965">
        <w:rPr>
          <w:rFonts w:cs="Arial"/>
          <w:szCs w:val="20"/>
        </w:rPr>
        <w:t xml:space="preserve"> meetings</w:t>
      </w:r>
    </w:p>
    <w:p w14:paraId="7276005C" w14:textId="77777777" w:rsidR="00A87965" w:rsidRPr="00A87965" w:rsidRDefault="00A87965" w:rsidP="00A87965">
      <w:pPr>
        <w:pStyle w:val="ListParagraph"/>
        <w:numPr>
          <w:ilvl w:val="0"/>
          <w:numId w:val="36"/>
        </w:numPr>
        <w:tabs>
          <w:tab w:val="clear" w:pos="0"/>
        </w:tabs>
        <w:suppressAutoHyphens w:val="0"/>
        <w:spacing w:line="276" w:lineRule="auto"/>
        <w:ind w:left="720"/>
        <w:contextualSpacing/>
        <w:jc w:val="both"/>
        <w:rPr>
          <w:rFonts w:cs="Arial"/>
          <w:szCs w:val="20"/>
        </w:rPr>
      </w:pPr>
      <w:r w:rsidRPr="00A87965">
        <w:rPr>
          <w:rFonts w:cs="Arial"/>
          <w:szCs w:val="20"/>
        </w:rPr>
        <w:t>Attending planning poker activity</w:t>
      </w:r>
    </w:p>
    <w:p w14:paraId="33F8C042" w14:textId="77777777" w:rsidR="00A87965" w:rsidRPr="00A87965" w:rsidRDefault="00A87965" w:rsidP="00A87965">
      <w:pPr>
        <w:pStyle w:val="ListParagraph"/>
        <w:numPr>
          <w:ilvl w:val="0"/>
          <w:numId w:val="36"/>
        </w:numPr>
        <w:tabs>
          <w:tab w:val="clear" w:pos="0"/>
        </w:tabs>
        <w:suppressAutoHyphens w:val="0"/>
        <w:spacing w:line="276" w:lineRule="auto"/>
        <w:ind w:left="720"/>
        <w:contextualSpacing/>
        <w:jc w:val="both"/>
        <w:rPr>
          <w:rFonts w:cs="Arial"/>
          <w:szCs w:val="20"/>
        </w:rPr>
      </w:pPr>
      <w:r w:rsidRPr="00A87965">
        <w:rPr>
          <w:rFonts w:cs="Arial"/>
          <w:szCs w:val="20"/>
        </w:rPr>
        <w:t xml:space="preserve">Good in </w:t>
      </w:r>
      <w:proofErr w:type="spellStart"/>
      <w:r w:rsidRPr="00A87965">
        <w:rPr>
          <w:rFonts w:cs="Arial"/>
          <w:szCs w:val="20"/>
        </w:rPr>
        <w:t>analyzing</w:t>
      </w:r>
      <w:proofErr w:type="spellEnd"/>
      <w:r w:rsidRPr="00A87965">
        <w:rPr>
          <w:rFonts w:cs="Arial"/>
          <w:szCs w:val="20"/>
        </w:rPr>
        <w:t xml:space="preserve"> burn down chart</w:t>
      </w:r>
    </w:p>
    <w:p w14:paraId="68F4811C" w14:textId="77777777" w:rsidR="00A87965" w:rsidRPr="00A87965" w:rsidRDefault="00A87965" w:rsidP="00A87965">
      <w:pPr>
        <w:pStyle w:val="ListParagraph"/>
        <w:numPr>
          <w:ilvl w:val="0"/>
          <w:numId w:val="36"/>
        </w:numPr>
        <w:tabs>
          <w:tab w:val="clear" w:pos="0"/>
        </w:tabs>
        <w:suppressAutoHyphens w:val="0"/>
        <w:spacing w:line="276" w:lineRule="auto"/>
        <w:ind w:left="720"/>
        <w:contextualSpacing/>
        <w:jc w:val="both"/>
        <w:rPr>
          <w:rFonts w:cs="Arial"/>
          <w:szCs w:val="20"/>
        </w:rPr>
      </w:pPr>
      <w:r w:rsidRPr="00A87965">
        <w:rPr>
          <w:rFonts w:cs="Arial"/>
          <w:szCs w:val="20"/>
        </w:rPr>
        <w:lastRenderedPageBreak/>
        <w:t>Attending scrum meetings</w:t>
      </w:r>
    </w:p>
    <w:p w14:paraId="070A06E9" w14:textId="77777777" w:rsidR="00A87965" w:rsidRPr="00A87965" w:rsidRDefault="00A87965" w:rsidP="00A87965">
      <w:pPr>
        <w:pStyle w:val="ListParagraph"/>
        <w:numPr>
          <w:ilvl w:val="0"/>
          <w:numId w:val="36"/>
        </w:numPr>
        <w:tabs>
          <w:tab w:val="clear" w:pos="0"/>
        </w:tabs>
        <w:suppressAutoHyphens w:val="0"/>
        <w:spacing w:line="276" w:lineRule="auto"/>
        <w:ind w:left="720"/>
        <w:contextualSpacing/>
        <w:jc w:val="both"/>
        <w:rPr>
          <w:rFonts w:cs="Arial"/>
          <w:szCs w:val="20"/>
        </w:rPr>
      </w:pPr>
      <w:r w:rsidRPr="00A87965">
        <w:rPr>
          <w:rFonts w:cs="Arial"/>
          <w:szCs w:val="20"/>
        </w:rPr>
        <w:t>Understanding user stories and preparing test cases</w:t>
      </w:r>
    </w:p>
    <w:p w14:paraId="26B7D62A" w14:textId="77777777" w:rsidR="00A87965" w:rsidRPr="00A87965" w:rsidRDefault="00A87965" w:rsidP="00A87965">
      <w:pPr>
        <w:pStyle w:val="SectionHeading"/>
        <w:spacing w:before="100" w:beforeAutospacing="1" w:line="276" w:lineRule="auto"/>
        <w:jc w:val="both"/>
        <w:rPr>
          <w:rFonts w:ascii="Arial" w:hAnsi="Arial" w:cs="Arial"/>
          <w:color w:val="auto"/>
          <w:sz w:val="20"/>
        </w:rPr>
      </w:pPr>
      <w:r w:rsidRPr="00A87965">
        <w:rPr>
          <w:rFonts w:ascii="Arial" w:hAnsi="Arial" w:cs="Arial"/>
          <w:color w:val="auto"/>
          <w:sz w:val="20"/>
        </w:rPr>
        <w:t>Qualification</w:t>
      </w:r>
    </w:p>
    <w:p w14:paraId="759FC19A" w14:textId="77777777" w:rsidR="00A87965" w:rsidRPr="00A87965" w:rsidRDefault="00A87965" w:rsidP="00A87965">
      <w:pPr>
        <w:spacing w:line="276" w:lineRule="auto"/>
        <w:jc w:val="both"/>
        <w:rPr>
          <w:rFonts w:ascii="Arial" w:hAnsi="Arial" w:cs="Arial"/>
        </w:rPr>
      </w:pPr>
      <w:r w:rsidRPr="00A87965">
        <w:rPr>
          <w:rFonts w:ascii="Arial" w:hAnsi="Arial" w:cs="Arial"/>
        </w:rPr>
        <w:t>B.E(Computer Science and Engineering) from reputed university with a good aggregate.</w:t>
      </w:r>
    </w:p>
    <w:p w14:paraId="0CD32191" w14:textId="77777777" w:rsidR="00A87965" w:rsidRPr="00A87965" w:rsidRDefault="00A87965" w:rsidP="00A87965">
      <w:pPr>
        <w:pStyle w:val="SectionHeading"/>
        <w:tabs>
          <w:tab w:val="left" w:pos="2745"/>
        </w:tabs>
        <w:spacing w:before="240" w:line="276" w:lineRule="auto"/>
        <w:jc w:val="both"/>
        <w:rPr>
          <w:rFonts w:ascii="Arial" w:hAnsi="Arial" w:cs="Arial"/>
          <w:color w:val="auto"/>
          <w:sz w:val="20"/>
        </w:rPr>
      </w:pPr>
      <w:r w:rsidRPr="00A87965">
        <w:rPr>
          <w:rFonts w:ascii="Arial" w:hAnsi="Arial" w:cs="Arial"/>
          <w:color w:val="auto"/>
          <w:sz w:val="20"/>
        </w:rPr>
        <w:t>Project Details</w:t>
      </w:r>
      <w:r w:rsidRPr="00A87965">
        <w:rPr>
          <w:rFonts w:ascii="Arial" w:hAnsi="Arial" w:cs="Arial"/>
          <w:color w:val="auto"/>
          <w:sz w:val="20"/>
        </w:rPr>
        <w:tab/>
      </w:r>
    </w:p>
    <w:p w14:paraId="1ABB6B74" w14:textId="77777777" w:rsidR="00A87965" w:rsidRPr="00A87965" w:rsidRDefault="00A87965" w:rsidP="00A87965">
      <w:pPr>
        <w:jc w:val="both"/>
        <w:rPr>
          <w:rFonts w:ascii="Arial" w:hAnsi="Arial" w:cs="Arial"/>
          <w:b/>
        </w:rPr>
      </w:pPr>
      <w:r w:rsidRPr="00A87965">
        <w:rPr>
          <w:rFonts w:ascii="Arial" w:hAnsi="Arial" w:cs="Arial"/>
          <w:b/>
        </w:rPr>
        <w:t>Project Name</w:t>
      </w:r>
      <w:r w:rsidRPr="00A87965">
        <w:rPr>
          <w:rFonts w:ascii="Arial" w:hAnsi="Arial" w:cs="Arial"/>
          <w:b/>
        </w:rPr>
        <w:tab/>
      </w:r>
      <w:r w:rsidRPr="00A87965">
        <w:rPr>
          <w:rFonts w:ascii="Arial" w:hAnsi="Arial" w:cs="Arial"/>
          <w:b/>
        </w:rPr>
        <w:tab/>
        <w:t>:   Salesforce.com</w:t>
      </w:r>
    </w:p>
    <w:p w14:paraId="23160853" w14:textId="77777777" w:rsidR="00A87965" w:rsidRPr="00A87965" w:rsidRDefault="00A87965" w:rsidP="00A87965">
      <w:pPr>
        <w:spacing w:before="100" w:beforeAutospacing="1"/>
        <w:jc w:val="both"/>
        <w:rPr>
          <w:rFonts w:ascii="Arial" w:hAnsi="Arial" w:cs="Arial"/>
        </w:rPr>
      </w:pPr>
      <w:r w:rsidRPr="00A87965">
        <w:rPr>
          <w:rFonts w:ascii="Arial" w:hAnsi="Arial" w:cs="Arial"/>
          <w:b/>
        </w:rPr>
        <w:t xml:space="preserve">Technology      </w:t>
      </w:r>
      <w:r w:rsidRPr="00A87965">
        <w:rPr>
          <w:rFonts w:ascii="Arial" w:hAnsi="Arial" w:cs="Arial"/>
          <w:b/>
        </w:rPr>
        <w:tab/>
        <w:t xml:space="preserve">:    </w:t>
      </w:r>
      <w:proofErr w:type="gramStart"/>
      <w:r w:rsidRPr="00A87965">
        <w:rPr>
          <w:rFonts w:ascii="Arial" w:hAnsi="Arial" w:cs="Arial"/>
        </w:rPr>
        <w:t>MySQL ,</w:t>
      </w:r>
      <w:proofErr w:type="gramEnd"/>
      <w:r w:rsidRPr="00A87965">
        <w:rPr>
          <w:rFonts w:ascii="Arial" w:hAnsi="Arial" w:cs="Arial"/>
        </w:rPr>
        <w:t xml:space="preserve"> Tomcat</w:t>
      </w:r>
    </w:p>
    <w:p w14:paraId="1F4A210F" w14:textId="77777777" w:rsidR="00A87965" w:rsidRPr="00A87965" w:rsidRDefault="00A87965" w:rsidP="00A87965">
      <w:pPr>
        <w:jc w:val="both"/>
        <w:rPr>
          <w:rFonts w:ascii="Arial" w:hAnsi="Arial" w:cs="Arial"/>
        </w:rPr>
      </w:pPr>
      <w:r w:rsidRPr="00A87965">
        <w:rPr>
          <w:rFonts w:ascii="Arial" w:hAnsi="Arial" w:cs="Arial"/>
          <w:b/>
        </w:rPr>
        <w:t xml:space="preserve">Team </w:t>
      </w:r>
      <w:proofErr w:type="gramStart"/>
      <w:r w:rsidRPr="00A87965">
        <w:rPr>
          <w:rFonts w:ascii="Arial" w:hAnsi="Arial" w:cs="Arial"/>
          <w:b/>
        </w:rPr>
        <w:t xml:space="preserve">size  </w:t>
      </w:r>
      <w:r w:rsidRPr="00A87965">
        <w:rPr>
          <w:rFonts w:ascii="Arial" w:hAnsi="Arial" w:cs="Arial"/>
          <w:b/>
        </w:rPr>
        <w:tab/>
      </w:r>
      <w:proofErr w:type="gramEnd"/>
      <w:r w:rsidRPr="00A87965">
        <w:rPr>
          <w:rFonts w:ascii="Arial" w:hAnsi="Arial" w:cs="Arial"/>
          <w:b/>
        </w:rPr>
        <w:tab/>
        <w:t xml:space="preserve">:    </w:t>
      </w:r>
      <w:r w:rsidRPr="00A87965">
        <w:rPr>
          <w:rFonts w:ascii="Arial" w:hAnsi="Arial" w:cs="Arial"/>
        </w:rPr>
        <w:t>6</w:t>
      </w:r>
    </w:p>
    <w:p w14:paraId="79E30C2B" w14:textId="77777777" w:rsidR="00A87965" w:rsidRPr="00A87965" w:rsidRDefault="00A87965" w:rsidP="00A87965">
      <w:pPr>
        <w:jc w:val="both"/>
        <w:rPr>
          <w:rFonts w:ascii="Arial" w:hAnsi="Arial" w:cs="Arial"/>
        </w:rPr>
      </w:pPr>
      <w:r w:rsidRPr="00A87965">
        <w:rPr>
          <w:rFonts w:ascii="Arial" w:hAnsi="Arial" w:cs="Arial"/>
          <w:b/>
        </w:rPr>
        <w:t xml:space="preserve">Process Type </w:t>
      </w:r>
      <w:r w:rsidRPr="00A87965">
        <w:rPr>
          <w:rFonts w:ascii="Arial" w:hAnsi="Arial" w:cs="Arial"/>
          <w:b/>
        </w:rPr>
        <w:tab/>
      </w:r>
      <w:r w:rsidRPr="00A87965">
        <w:rPr>
          <w:rFonts w:ascii="Arial" w:hAnsi="Arial" w:cs="Arial"/>
          <w:b/>
        </w:rPr>
        <w:tab/>
        <w:t xml:space="preserve">:    </w:t>
      </w:r>
      <w:r w:rsidRPr="00A87965">
        <w:rPr>
          <w:rFonts w:ascii="Arial" w:hAnsi="Arial" w:cs="Arial"/>
        </w:rPr>
        <w:t>Agile Scrum</w:t>
      </w:r>
    </w:p>
    <w:p w14:paraId="1656D804" w14:textId="77777777" w:rsidR="00A87965" w:rsidRPr="00A87965" w:rsidRDefault="00A87965" w:rsidP="00A87965">
      <w:pPr>
        <w:jc w:val="both"/>
        <w:rPr>
          <w:rFonts w:ascii="Arial" w:hAnsi="Arial" w:cs="Arial"/>
        </w:rPr>
      </w:pPr>
      <w:proofErr w:type="gramStart"/>
      <w:r w:rsidRPr="00A87965">
        <w:rPr>
          <w:rFonts w:ascii="Arial" w:hAnsi="Arial" w:cs="Arial"/>
          <w:b/>
        </w:rPr>
        <w:t xml:space="preserve">Duration  </w:t>
      </w:r>
      <w:r w:rsidRPr="00A87965">
        <w:rPr>
          <w:rFonts w:ascii="Arial" w:hAnsi="Arial" w:cs="Arial"/>
          <w:b/>
        </w:rPr>
        <w:tab/>
      </w:r>
      <w:proofErr w:type="gramEnd"/>
      <w:r w:rsidRPr="00A87965">
        <w:rPr>
          <w:rFonts w:ascii="Arial" w:hAnsi="Arial" w:cs="Arial"/>
          <w:b/>
        </w:rPr>
        <w:tab/>
        <w:t>:    29</w:t>
      </w:r>
      <w:r w:rsidRPr="00A87965">
        <w:rPr>
          <w:rFonts w:ascii="Arial" w:hAnsi="Arial" w:cs="Arial"/>
        </w:rPr>
        <w:t>months</w:t>
      </w:r>
    </w:p>
    <w:p w14:paraId="1CA9D7D0" w14:textId="77777777" w:rsidR="00A87965" w:rsidRPr="00A87965" w:rsidRDefault="00A87965" w:rsidP="00A87965">
      <w:pPr>
        <w:jc w:val="both"/>
        <w:rPr>
          <w:rFonts w:ascii="Arial" w:hAnsi="Arial" w:cs="Arial"/>
          <w:b/>
        </w:rPr>
      </w:pPr>
      <w:r w:rsidRPr="00A87965">
        <w:rPr>
          <w:rFonts w:ascii="Arial" w:hAnsi="Arial" w:cs="Arial"/>
          <w:b/>
        </w:rPr>
        <w:t xml:space="preserve">Description </w:t>
      </w:r>
      <w:r w:rsidRPr="00A87965">
        <w:rPr>
          <w:rFonts w:ascii="Arial" w:hAnsi="Arial" w:cs="Arial"/>
          <w:b/>
        </w:rPr>
        <w:tab/>
      </w:r>
      <w:r w:rsidRPr="00A87965">
        <w:rPr>
          <w:rFonts w:ascii="Arial" w:hAnsi="Arial" w:cs="Arial"/>
          <w:b/>
        </w:rPr>
        <w:tab/>
      </w:r>
    </w:p>
    <w:p w14:paraId="3AC90F8B" w14:textId="77777777" w:rsidR="00A87965" w:rsidRPr="00A87965" w:rsidRDefault="00A87965" w:rsidP="00A87965">
      <w:pPr>
        <w:spacing w:line="276" w:lineRule="auto"/>
        <w:jc w:val="both"/>
        <w:rPr>
          <w:rFonts w:ascii="Arial" w:hAnsi="Arial" w:cs="Arial"/>
        </w:rPr>
      </w:pPr>
      <w:r w:rsidRPr="00A87965">
        <w:rPr>
          <w:rFonts w:ascii="Arial" w:hAnsi="Arial" w:cs="Arial"/>
        </w:rPr>
        <w:t xml:space="preserve">It is a </w:t>
      </w:r>
      <w:proofErr w:type="gramStart"/>
      <w:r w:rsidRPr="00A87965">
        <w:rPr>
          <w:rFonts w:ascii="Arial" w:hAnsi="Arial" w:cs="Arial"/>
        </w:rPr>
        <w:t>web based</w:t>
      </w:r>
      <w:proofErr w:type="gramEnd"/>
      <w:r w:rsidRPr="00A87965">
        <w:rPr>
          <w:rFonts w:ascii="Arial" w:hAnsi="Arial" w:cs="Arial"/>
        </w:rPr>
        <w:t xml:space="preserve"> application designed and developed to perform marketing in an efficient manner. It helps to manage and maintain leads, billing of the customer, performing email campaigns and measuring its efficiency, generating reports to analyze sales forecast, maintaining inventory and purchase entry details. It is a complete CMS designed to be modified as per the customers need. In simple words, it is one stop shop to help customer to do his marketing and sales in the efficient manner.</w:t>
      </w:r>
    </w:p>
    <w:p w14:paraId="4E661E30" w14:textId="77777777" w:rsidR="00A87965" w:rsidRPr="00A87965" w:rsidRDefault="00A87965" w:rsidP="00A87965">
      <w:pPr>
        <w:rPr>
          <w:rFonts w:ascii="Arial" w:hAnsi="Arial" w:cs="Arial"/>
          <w:b/>
        </w:rPr>
      </w:pPr>
      <w:r w:rsidRPr="00A87965">
        <w:rPr>
          <w:rFonts w:ascii="Arial" w:hAnsi="Arial" w:cs="Arial"/>
          <w:b/>
        </w:rPr>
        <w:t xml:space="preserve">Roles and Responsibilities – </w:t>
      </w:r>
    </w:p>
    <w:p w14:paraId="3EA0F759"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Write/review/execute test cases</w:t>
      </w:r>
    </w:p>
    <w:p w14:paraId="403DD7FD"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Performing functional testing, integration testing, system testing.</w:t>
      </w:r>
    </w:p>
    <w:p w14:paraId="1F93E9C4"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Performing exploratory testing</w:t>
      </w:r>
    </w:p>
    <w:p w14:paraId="087BCA6A"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Writing test plan</w:t>
      </w:r>
    </w:p>
    <w:p w14:paraId="1010FF8E"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Reporting defect using defect tracking tool</w:t>
      </w:r>
    </w:p>
    <w:p w14:paraId="7728A327"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Preparing traceability matrix</w:t>
      </w:r>
    </w:p>
    <w:p w14:paraId="6D0814B0"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Developing hybrid frame work using selenium</w:t>
      </w:r>
    </w:p>
    <w:p w14:paraId="6A0E9826"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 xml:space="preserve">Integrating frame work with ANT to generate </w:t>
      </w:r>
      <w:proofErr w:type="gramStart"/>
      <w:r w:rsidRPr="00A87965">
        <w:rPr>
          <w:rFonts w:cs="Arial"/>
          <w:szCs w:val="20"/>
        </w:rPr>
        <w:t>html based</w:t>
      </w:r>
      <w:proofErr w:type="gramEnd"/>
      <w:r w:rsidRPr="00A87965">
        <w:rPr>
          <w:rFonts w:cs="Arial"/>
          <w:szCs w:val="20"/>
        </w:rPr>
        <w:t xml:space="preserve"> reports</w:t>
      </w:r>
    </w:p>
    <w:p w14:paraId="4CEFDF84"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Developing build.xml to configure ANT</w:t>
      </w:r>
    </w:p>
    <w:p w14:paraId="295EB281"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Integrating Junit for executing the test in selenium</w:t>
      </w:r>
    </w:p>
    <w:p w14:paraId="30F2D9C1"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 xml:space="preserve">Developed properties file to store </w:t>
      </w:r>
      <w:proofErr w:type="spellStart"/>
      <w:r w:rsidRPr="00A87965">
        <w:rPr>
          <w:rFonts w:cs="Arial"/>
          <w:szCs w:val="20"/>
        </w:rPr>
        <w:t>xpaths</w:t>
      </w:r>
      <w:proofErr w:type="spellEnd"/>
      <w:r w:rsidRPr="00A87965">
        <w:rPr>
          <w:rFonts w:cs="Arial"/>
          <w:szCs w:val="20"/>
        </w:rPr>
        <w:t xml:space="preserve"> of the object</w:t>
      </w:r>
    </w:p>
    <w:p w14:paraId="6F988140"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Reading data from excel files by using POI API</w:t>
      </w:r>
    </w:p>
    <w:p w14:paraId="48A360AC"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Handling exceptions in an efficient way</w:t>
      </w:r>
    </w:p>
    <w:p w14:paraId="3EC07A08"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Developing bat files for executing the test</w:t>
      </w:r>
    </w:p>
    <w:p w14:paraId="79164CAF"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Matching the execution speed of selenium with the application using implicitly wait statements</w:t>
      </w:r>
    </w:p>
    <w:p w14:paraId="6788D639"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Understanding requirement and then identifying scenarios</w:t>
      </w:r>
    </w:p>
    <w:p w14:paraId="078F4444"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Preparing and updating STCM</w:t>
      </w:r>
    </w:p>
    <w:p w14:paraId="1E3AAC56"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 xml:space="preserve"> Attending daily </w:t>
      </w:r>
      <w:proofErr w:type="spellStart"/>
      <w:r w:rsidRPr="00A87965">
        <w:rPr>
          <w:rFonts w:cs="Arial"/>
          <w:szCs w:val="20"/>
        </w:rPr>
        <w:t>standup</w:t>
      </w:r>
      <w:proofErr w:type="spellEnd"/>
      <w:r w:rsidRPr="00A87965">
        <w:rPr>
          <w:rFonts w:cs="Arial"/>
          <w:szCs w:val="20"/>
        </w:rPr>
        <w:t xml:space="preserve"> meetings</w:t>
      </w:r>
    </w:p>
    <w:p w14:paraId="4BF22B98"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 xml:space="preserve">Validating data in the </w:t>
      </w:r>
      <w:proofErr w:type="gramStart"/>
      <w:r w:rsidRPr="00A87965">
        <w:rPr>
          <w:rFonts w:cs="Arial"/>
          <w:szCs w:val="20"/>
        </w:rPr>
        <w:t>back end</w:t>
      </w:r>
      <w:proofErr w:type="gramEnd"/>
      <w:r w:rsidRPr="00A87965">
        <w:rPr>
          <w:rFonts w:cs="Arial"/>
          <w:szCs w:val="20"/>
        </w:rPr>
        <w:t xml:space="preserve"> data base using SQL</w:t>
      </w:r>
    </w:p>
    <w:p w14:paraId="247F4395" w14:textId="77777777" w:rsidR="00A87965" w:rsidRPr="00A87965" w:rsidRDefault="00A87965" w:rsidP="00A87965">
      <w:pPr>
        <w:pStyle w:val="ListParagraph"/>
        <w:numPr>
          <w:ilvl w:val="0"/>
          <w:numId w:val="38"/>
        </w:numPr>
        <w:suppressAutoHyphens w:val="0"/>
        <w:spacing w:line="256" w:lineRule="auto"/>
        <w:contextualSpacing/>
        <w:rPr>
          <w:rFonts w:cs="Arial"/>
          <w:b/>
          <w:szCs w:val="20"/>
        </w:rPr>
      </w:pPr>
      <w:r w:rsidRPr="00A87965">
        <w:rPr>
          <w:rFonts w:cs="Arial"/>
          <w:szCs w:val="20"/>
        </w:rPr>
        <w:t>Giving KT to new joiners.</w:t>
      </w:r>
    </w:p>
    <w:p w14:paraId="41506B0B" w14:textId="77777777" w:rsidR="00A87965" w:rsidRPr="00A87965" w:rsidRDefault="00A87965" w:rsidP="00A87965">
      <w:pPr>
        <w:pStyle w:val="SectionHeading"/>
        <w:spacing w:before="240" w:line="276" w:lineRule="auto"/>
        <w:jc w:val="both"/>
        <w:rPr>
          <w:rFonts w:ascii="Arial" w:hAnsi="Arial" w:cs="Arial"/>
          <w:color w:val="auto"/>
          <w:sz w:val="20"/>
        </w:rPr>
      </w:pPr>
      <w:r w:rsidRPr="00A87965">
        <w:rPr>
          <w:rFonts w:ascii="Arial" w:hAnsi="Arial" w:cs="Arial"/>
          <w:color w:val="auto"/>
          <w:sz w:val="20"/>
        </w:rPr>
        <w:t>Declaration</w:t>
      </w:r>
    </w:p>
    <w:p w14:paraId="45275C83" w14:textId="77777777" w:rsidR="00A87965" w:rsidRPr="00A87965" w:rsidRDefault="00A87965" w:rsidP="00A87965">
      <w:pPr>
        <w:spacing w:line="276" w:lineRule="auto"/>
        <w:jc w:val="both"/>
        <w:rPr>
          <w:rFonts w:ascii="Arial" w:hAnsi="Arial" w:cs="Arial"/>
        </w:rPr>
      </w:pPr>
      <w:r w:rsidRPr="00A87965">
        <w:rPr>
          <w:rFonts w:ascii="Arial" w:hAnsi="Arial" w:cs="Arial"/>
        </w:rPr>
        <w:t xml:space="preserve">                      I here certify that the above information is true and correct to the best of my knowledge and belief.</w:t>
      </w:r>
      <w:r w:rsidRPr="00A87965">
        <w:rPr>
          <w:rFonts w:ascii="Arial" w:hAnsi="Arial" w:cs="Arial"/>
          <w:b/>
        </w:rPr>
        <w:tab/>
      </w:r>
      <w:r w:rsidRPr="00A87965">
        <w:rPr>
          <w:rFonts w:ascii="Arial" w:hAnsi="Arial" w:cs="Arial"/>
          <w:b/>
        </w:rPr>
        <w:tab/>
      </w:r>
      <w:r w:rsidRPr="00A87965">
        <w:rPr>
          <w:rFonts w:ascii="Arial" w:hAnsi="Arial" w:cs="Arial"/>
          <w:b/>
        </w:rPr>
        <w:tab/>
      </w:r>
    </w:p>
    <w:p w14:paraId="1214ED6D" w14:textId="77777777" w:rsidR="00A87965" w:rsidRPr="00A87965" w:rsidRDefault="00A87965" w:rsidP="00A87965">
      <w:pPr>
        <w:spacing w:line="276" w:lineRule="auto"/>
        <w:jc w:val="both"/>
        <w:rPr>
          <w:rFonts w:ascii="Arial" w:hAnsi="Arial" w:cs="Arial"/>
          <w:b/>
        </w:rPr>
      </w:pPr>
      <w:r w:rsidRPr="00A87965">
        <w:rPr>
          <w:rFonts w:ascii="Arial" w:hAnsi="Arial" w:cs="Arial"/>
          <w:b/>
        </w:rPr>
        <w:tab/>
      </w:r>
      <w:r w:rsidRPr="00A87965">
        <w:rPr>
          <w:rFonts w:ascii="Arial" w:hAnsi="Arial" w:cs="Arial"/>
          <w:b/>
        </w:rPr>
        <w:tab/>
      </w:r>
      <w:r w:rsidRPr="00A87965">
        <w:rPr>
          <w:rFonts w:ascii="Arial" w:hAnsi="Arial" w:cs="Arial"/>
          <w:b/>
        </w:rPr>
        <w:tab/>
      </w:r>
      <w:r w:rsidRPr="00A87965">
        <w:rPr>
          <w:rFonts w:ascii="Arial" w:hAnsi="Arial" w:cs="Arial"/>
          <w:b/>
        </w:rPr>
        <w:tab/>
      </w:r>
      <w:r w:rsidRPr="00A87965">
        <w:rPr>
          <w:rFonts w:ascii="Arial" w:hAnsi="Arial" w:cs="Arial"/>
          <w:b/>
        </w:rPr>
        <w:tab/>
      </w:r>
      <w:r w:rsidRPr="00A87965">
        <w:rPr>
          <w:rFonts w:ascii="Arial" w:hAnsi="Arial" w:cs="Arial"/>
          <w:b/>
        </w:rPr>
        <w:tab/>
      </w:r>
      <w:r w:rsidRPr="00A87965">
        <w:rPr>
          <w:rFonts w:ascii="Arial" w:hAnsi="Arial" w:cs="Arial"/>
          <w:b/>
        </w:rPr>
        <w:tab/>
      </w:r>
      <w:r w:rsidRPr="00A87965">
        <w:rPr>
          <w:rFonts w:ascii="Arial" w:hAnsi="Arial" w:cs="Arial"/>
          <w:b/>
        </w:rPr>
        <w:tab/>
      </w:r>
      <w:r w:rsidRPr="00A87965">
        <w:rPr>
          <w:rFonts w:ascii="Arial" w:hAnsi="Arial" w:cs="Arial"/>
          <w:b/>
        </w:rPr>
        <w:tab/>
      </w:r>
      <w:r w:rsidRPr="00A87965">
        <w:rPr>
          <w:rFonts w:ascii="Arial" w:hAnsi="Arial" w:cs="Arial"/>
          <w:b/>
        </w:rPr>
        <w:tab/>
        <w:t>(Shwetha M)</w:t>
      </w:r>
    </w:p>
    <w:p w14:paraId="47E52E49" w14:textId="77777777" w:rsidR="00A87965" w:rsidRPr="00A87965" w:rsidRDefault="00A87965" w:rsidP="00A87965">
      <w:pPr>
        <w:spacing w:line="276" w:lineRule="auto"/>
        <w:jc w:val="both"/>
        <w:rPr>
          <w:rFonts w:ascii="Arial" w:hAnsi="Arial" w:cs="Arial"/>
        </w:rPr>
      </w:pPr>
      <w:proofErr w:type="gramStart"/>
      <w:r w:rsidRPr="00A87965">
        <w:rPr>
          <w:rFonts w:ascii="Arial" w:hAnsi="Arial" w:cs="Arial"/>
          <w:b/>
        </w:rPr>
        <w:t>Place  :</w:t>
      </w:r>
      <w:proofErr w:type="gramEnd"/>
      <w:r w:rsidRPr="00A87965">
        <w:rPr>
          <w:rFonts w:ascii="Arial" w:hAnsi="Arial" w:cs="Arial"/>
          <w:b/>
        </w:rPr>
        <w:t xml:space="preserve"> </w:t>
      </w:r>
      <w:r w:rsidRPr="00A87965">
        <w:rPr>
          <w:rFonts w:ascii="Arial" w:hAnsi="Arial" w:cs="Arial"/>
        </w:rPr>
        <w:t>Bengaluru</w:t>
      </w:r>
    </w:p>
    <w:p w14:paraId="3E2D8F7F" w14:textId="77777777" w:rsidR="00A87965" w:rsidRPr="00A87965" w:rsidRDefault="00A87965" w:rsidP="00A87965">
      <w:pPr>
        <w:spacing w:line="276" w:lineRule="auto"/>
        <w:jc w:val="both"/>
        <w:rPr>
          <w:rFonts w:ascii="Arial" w:hAnsi="Arial" w:cs="Arial"/>
          <w:b/>
        </w:rPr>
      </w:pPr>
      <w:proofErr w:type="gramStart"/>
      <w:r w:rsidRPr="00A87965">
        <w:rPr>
          <w:rFonts w:ascii="Arial" w:hAnsi="Arial" w:cs="Arial"/>
          <w:b/>
        </w:rPr>
        <w:t>Date  :</w:t>
      </w:r>
      <w:proofErr w:type="gramEnd"/>
    </w:p>
    <w:p w14:paraId="3DF8269D" w14:textId="61C6F175" w:rsidR="00B748B6" w:rsidRPr="00A87965" w:rsidRDefault="00B748B6" w:rsidP="00A87965">
      <w:pPr>
        <w:rPr>
          <w:rFonts w:ascii="Arial" w:hAnsi="Arial" w:cs="Arial"/>
        </w:rPr>
      </w:pPr>
    </w:p>
    <w:sectPr w:rsidR="00B748B6" w:rsidRPr="00A87965">
      <w:headerReference w:type="default" r:id="rId7"/>
      <w:footnotePr>
        <w:pos w:val="beneathText"/>
      </w:footnotePr>
      <w:pgSz w:w="12240" w:h="15840"/>
      <w:pgMar w:top="7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C5449" w14:textId="77777777" w:rsidR="004B33C4" w:rsidRDefault="004B33C4">
      <w:r>
        <w:separator/>
      </w:r>
    </w:p>
  </w:endnote>
  <w:endnote w:type="continuationSeparator" w:id="0">
    <w:p w14:paraId="086CA47B" w14:textId="77777777" w:rsidR="004B33C4" w:rsidRDefault="004B3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notTrueType/>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20B07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BF6C2" w14:textId="77777777" w:rsidR="004B33C4" w:rsidRDefault="004B33C4">
      <w:r>
        <w:separator/>
      </w:r>
    </w:p>
  </w:footnote>
  <w:footnote w:type="continuationSeparator" w:id="0">
    <w:p w14:paraId="226C578F" w14:textId="77777777" w:rsidR="004B33C4" w:rsidRDefault="004B3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FE611" w14:textId="77777777" w:rsidR="00D555EA" w:rsidRDefault="00D555EA" w:rsidP="00D555EA">
    <w:pPr>
      <w:pStyle w:val="Header"/>
      <w:jc w:val="center"/>
    </w:pPr>
    <w:r w:rsidRPr="000E7197">
      <w:rPr>
        <w:noProof/>
        <w:lang w:eastAsia="en-US"/>
      </w:rPr>
      <w:drawing>
        <wp:inline distT="0" distB="0" distL="0" distR="0" wp14:anchorId="2D1C3B25" wp14:editId="2F15C765">
          <wp:extent cx="981075" cy="666750"/>
          <wp:effectExtent l="0" t="0" r="9525" b="0"/>
          <wp:docPr id="1" name="Picture 1" descr="Description: C:\Users\Amit Bhatia\Desktop\300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mit Bhatia\Desktop\300_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666750"/>
                  </a:xfrm>
                  <a:prstGeom prst="rect">
                    <a:avLst/>
                  </a:prstGeom>
                  <a:noFill/>
                  <a:ln>
                    <a:noFill/>
                  </a:ln>
                </pic:spPr>
              </pic:pic>
            </a:graphicData>
          </a:graphic>
        </wp:inline>
      </w:drawing>
    </w:r>
  </w:p>
  <w:p w14:paraId="5259DAB0" w14:textId="77777777" w:rsidR="007D15F7" w:rsidRDefault="007D15F7">
    <w:pPr>
      <w:pStyle w:val="Header"/>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450"/>
        </w:tabs>
        <w:ind w:left="450"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5"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630"/>
        </w:tabs>
        <w:ind w:left="630" w:hanging="360"/>
      </w:pPr>
      <w:rPr>
        <w:rFonts w:ascii="Wingdings" w:hAnsi="Wingdings" w:cs="Wingdings"/>
        <w:lang w:val="en-US"/>
      </w:rPr>
    </w:lvl>
  </w:abstractNum>
  <w:abstractNum w:abstractNumId="5" w15:restartNumberingAfterBreak="0">
    <w:nsid w:val="00000007"/>
    <w:multiLevelType w:val="multilevel"/>
    <w:tmpl w:val="00000007"/>
    <w:name w:val="WWNum2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6" w15:restartNumberingAfterBreak="0">
    <w:nsid w:val="00000009"/>
    <w:multiLevelType w:val="multilevel"/>
    <w:tmpl w:val="00000009"/>
    <w:name w:val="WWNum24"/>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7" w15:restartNumberingAfterBreak="0">
    <w:nsid w:val="0000000D"/>
    <w:multiLevelType w:val="multilevel"/>
    <w:tmpl w:val="0000000D"/>
    <w:name w:val="WWNum37"/>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5053E50"/>
    <w:multiLevelType w:val="singleLevel"/>
    <w:tmpl w:val="4FEEF35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220F31"/>
    <w:multiLevelType w:val="hybridMultilevel"/>
    <w:tmpl w:val="E612C8C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0AD6749A"/>
    <w:multiLevelType w:val="multilevel"/>
    <w:tmpl w:val="1090EB7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15:restartNumberingAfterBreak="0">
    <w:nsid w:val="13DC18D1"/>
    <w:multiLevelType w:val="hybridMultilevel"/>
    <w:tmpl w:val="90885610"/>
    <w:lvl w:ilvl="0" w:tplc="AA6A18CA">
      <w:start w:val="1"/>
      <w:numFmt w:val="bullet"/>
      <w:lvlText w:val=""/>
      <w:lvlJc w:val="left"/>
      <w:pPr>
        <w:tabs>
          <w:tab w:val="num" w:pos="720"/>
        </w:tabs>
        <w:ind w:left="720" w:hanging="360"/>
      </w:pPr>
      <w:rPr>
        <w:rFonts w:ascii="Wingdings" w:hAnsi="Wingdings" w:hint="default"/>
        <w:sz w:val="17"/>
        <w:szCs w:val="17"/>
      </w:rPr>
    </w:lvl>
    <w:lvl w:ilvl="1" w:tplc="871832D4">
      <w:start w:val="1"/>
      <w:numFmt w:val="bullet"/>
      <w:lvlText w:val="o"/>
      <w:lvlJc w:val="left"/>
      <w:pPr>
        <w:tabs>
          <w:tab w:val="num" w:pos="1440"/>
        </w:tabs>
        <w:ind w:left="1440" w:hanging="360"/>
      </w:pPr>
      <w:rPr>
        <w:rFonts w:ascii="Courier New" w:hAnsi="Courier New" w:cs="Courier New" w:hint="default"/>
      </w:rPr>
    </w:lvl>
    <w:lvl w:ilvl="2" w:tplc="5F5222A4" w:tentative="1">
      <w:start w:val="1"/>
      <w:numFmt w:val="bullet"/>
      <w:lvlText w:val=""/>
      <w:lvlJc w:val="left"/>
      <w:pPr>
        <w:tabs>
          <w:tab w:val="num" w:pos="2160"/>
        </w:tabs>
        <w:ind w:left="2160" w:hanging="360"/>
      </w:pPr>
      <w:rPr>
        <w:rFonts w:ascii="Wingdings" w:hAnsi="Wingdings" w:hint="default"/>
      </w:rPr>
    </w:lvl>
    <w:lvl w:ilvl="3" w:tplc="5BF2D7CE" w:tentative="1">
      <w:start w:val="1"/>
      <w:numFmt w:val="bullet"/>
      <w:lvlText w:val=""/>
      <w:lvlJc w:val="left"/>
      <w:pPr>
        <w:tabs>
          <w:tab w:val="num" w:pos="2880"/>
        </w:tabs>
        <w:ind w:left="2880" w:hanging="360"/>
      </w:pPr>
      <w:rPr>
        <w:rFonts w:ascii="Symbol" w:hAnsi="Symbol" w:hint="default"/>
      </w:rPr>
    </w:lvl>
    <w:lvl w:ilvl="4" w:tplc="A0DEFD4C" w:tentative="1">
      <w:start w:val="1"/>
      <w:numFmt w:val="bullet"/>
      <w:lvlText w:val="o"/>
      <w:lvlJc w:val="left"/>
      <w:pPr>
        <w:tabs>
          <w:tab w:val="num" w:pos="3600"/>
        </w:tabs>
        <w:ind w:left="3600" w:hanging="360"/>
      </w:pPr>
      <w:rPr>
        <w:rFonts w:ascii="Courier New" w:hAnsi="Courier New" w:cs="Courier New" w:hint="default"/>
      </w:rPr>
    </w:lvl>
    <w:lvl w:ilvl="5" w:tplc="D9B22716" w:tentative="1">
      <w:start w:val="1"/>
      <w:numFmt w:val="bullet"/>
      <w:lvlText w:val=""/>
      <w:lvlJc w:val="left"/>
      <w:pPr>
        <w:tabs>
          <w:tab w:val="num" w:pos="4320"/>
        </w:tabs>
        <w:ind w:left="4320" w:hanging="360"/>
      </w:pPr>
      <w:rPr>
        <w:rFonts w:ascii="Wingdings" w:hAnsi="Wingdings" w:hint="default"/>
      </w:rPr>
    </w:lvl>
    <w:lvl w:ilvl="6" w:tplc="F9FCC8E0" w:tentative="1">
      <w:start w:val="1"/>
      <w:numFmt w:val="bullet"/>
      <w:lvlText w:val=""/>
      <w:lvlJc w:val="left"/>
      <w:pPr>
        <w:tabs>
          <w:tab w:val="num" w:pos="5040"/>
        </w:tabs>
        <w:ind w:left="5040" w:hanging="360"/>
      </w:pPr>
      <w:rPr>
        <w:rFonts w:ascii="Symbol" w:hAnsi="Symbol" w:hint="default"/>
      </w:rPr>
    </w:lvl>
    <w:lvl w:ilvl="7" w:tplc="AFB4FDD6" w:tentative="1">
      <w:start w:val="1"/>
      <w:numFmt w:val="bullet"/>
      <w:lvlText w:val="o"/>
      <w:lvlJc w:val="left"/>
      <w:pPr>
        <w:tabs>
          <w:tab w:val="num" w:pos="5760"/>
        </w:tabs>
        <w:ind w:left="5760" w:hanging="360"/>
      </w:pPr>
      <w:rPr>
        <w:rFonts w:ascii="Courier New" w:hAnsi="Courier New" w:cs="Courier New" w:hint="default"/>
      </w:rPr>
    </w:lvl>
    <w:lvl w:ilvl="8" w:tplc="C052A77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070349"/>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15:restartNumberingAfterBreak="0">
    <w:nsid w:val="140C48B5"/>
    <w:multiLevelType w:val="multilevel"/>
    <w:tmpl w:val="14125D3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1B7635AD"/>
    <w:multiLevelType w:val="multilevel"/>
    <w:tmpl w:val="B6763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CF34E59"/>
    <w:multiLevelType w:val="multilevel"/>
    <w:tmpl w:val="E0E65824"/>
    <w:lvl w:ilvl="0">
      <w:start w:val="1"/>
      <w:numFmt w:val="bullet"/>
      <w:pStyle w:val="ResBulletpoint"/>
      <w:lvlText w:val="⇨"/>
      <w:lvlJc w:val="left"/>
      <w:pPr>
        <w:ind w:left="720" w:hanging="360"/>
      </w:pPr>
      <w:rPr>
        <w:rFonts w:ascii="Noto Sans Symbols" w:eastAsia="Noto Sans Symbols" w:hAnsi="Noto Sans Symbols" w:cs="Noto Sans Symbols"/>
        <w:sz w:val="17"/>
        <w:szCs w:val="1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36503FA"/>
    <w:multiLevelType w:val="multilevel"/>
    <w:tmpl w:val="00000000"/>
    <w:lvl w:ilvl="0">
      <w:start w:val="1"/>
      <w:numFmt w:val="bullet"/>
      <w:lvlText w:val=""/>
      <w:lvlJc w:val="left"/>
      <w:pPr>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239555F3"/>
    <w:multiLevelType w:val="multilevel"/>
    <w:tmpl w:val="00000000"/>
    <w:lvl w:ilvl="0">
      <w:start w:val="1"/>
      <w:numFmt w:val="bullet"/>
      <w:lvlText w:val=""/>
      <w:lvlJc w:val="left"/>
      <w:pPr>
        <w:ind w:left="720" w:hanging="360"/>
      </w:pPr>
      <w:rPr>
        <w:rFonts w:ascii="Symbol" w:hAnsi="Symbol"/>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23C4623B"/>
    <w:multiLevelType w:val="multilevel"/>
    <w:tmpl w:val="00000000"/>
    <w:lvl w:ilvl="0">
      <w:start w:val="1"/>
      <w:numFmt w:val="bullet"/>
      <w:lvlText w:val=""/>
      <w:lvlJc w:val="left"/>
      <w:pPr>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271339CD"/>
    <w:multiLevelType w:val="hybridMultilevel"/>
    <w:tmpl w:val="4F0E41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2762147C"/>
    <w:multiLevelType w:val="hybridMultilevel"/>
    <w:tmpl w:val="FC1C41AA"/>
    <w:lvl w:ilvl="0" w:tplc="27AAF8F2">
      <w:start w:val="1"/>
      <w:numFmt w:val="bullet"/>
      <w:lvlText w:val=""/>
      <w:lvlJc w:val="left"/>
      <w:pPr>
        <w:ind w:left="720" w:hanging="360"/>
      </w:pPr>
      <w:rPr>
        <w:rFonts w:ascii="Wingdings" w:hAnsi="Wingdings" w:hint="default"/>
      </w:rPr>
    </w:lvl>
    <w:lvl w:ilvl="1" w:tplc="14985D82" w:tentative="1">
      <w:start w:val="1"/>
      <w:numFmt w:val="bullet"/>
      <w:lvlText w:val="o"/>
      <w:lvlJc w:val="left"/>
      <w:pPr>
        <w:ind w:left="1440" w:hanging="360"/>
      </w:pPr>
      <w:rPr>
        <w:rFonts w:ascii="Courier New" w:hAnsi="Courier New" w:hint="default"/>
      </w:rPr>
    </w:lvl>
    <w:lvl w:ilvl="2" w:tplc="B92074CA" w:tentative="1">
      <w:start w:val="1"/>
      <w:numFmt w:val="bullet"/>
      <w:lvlText w:val=""/>
      <w:lvlJc w:val="left"/>
      <w:pPr>
        <w:ind w:left="2160" w:hanging="360"/>
      </w:pPr>
      <w:rPr>
        <w:rFonts w:ascii="Wingdings" w:hAnsi="Wingdings" w:hint="default"/>
      </w:rPr>
    </w:lvl>
    <w:lvl w:ilvl="3" w:tplc="028C2A72" w:tentative="1">
      <w:start w:val="1"/>
      <w:numFmt w:val="bullet"/>
      <w:lvlText w:val=""/>
      <w:lvlJc w:val="left"/>
      <w:pPr>
        <w:ind w:left="2880" w:hanging="360"/>
      </w:pPr>
      <w:rPr>
        <w:rFonts w:ascii="Symbol" w:hAnsi="Symbol" w:hint="default"/>
      </w:rPr>
    </w:lvl>
    <w:lvl w:ilvl="4" w:tplc="D58E2F92" w:tentative="1">
      <w:start w:val="1"/>
      <w:numFmt w:val="bullet"/>
      <w:lvlText w:val="o"/>
      <w:lvlJc w:val="left"/>
      <w:pPr>
        <w:ind w:left="3600" w:hanging="360"/>
      </w:pPr>
      <w:rPr>
        <w:rFonts w:ascii="Courier New" w:hAnsi="Courier New" w:hint="default"/>
      </w:rPr>
    </w:lvl>
    <w:lvl w:ilvl="5" w:tplc="55227A90" w:tentative="1">
      <w:start w:val="1"/>
      <w:numFmt w:val="bullet"/>
      <w:lvlText w:val=""/>
      <w:lvlJc w:val="left"/>
      <w:pPr>
        <w:ind w:left="4320" w:hanging="360"/>
      </w:pPr>
      <w:rPr>
        <w:rFonts w:ascii="Wingdings" w:hAnsi="Wingdings" w:hint="default"/>
      </w:rPr>
    </w:lvl>
    <w:lvl w:ilvl="6" w:tplc="6ABC31A6" w:tentative="1">
      <w:start w:val="1"/>
      <w:numFmt w:val="bullet"/>
      <w:lvlText w:val=""/>
      <w:lvlJc w:val="left"/>
      <w:pPr>
        <w:ind w:left="5040" w:hanging="360"/>
      </w:pPr>
      <w:rPr>
        <w:rFonts w:ascii="Symbol" w:hAnsi="Symbol" w:hint="default"/>
      </w:rPr>
    </w:lvl>
    <w:lvl w:ilvl="7" w:tplc="1EA27730" w:tentative="1">
      <w:start w:val="1"/>
      <w:numFmt w:val="bullet"/>
      <w:lvlText w:val="o"/>
      <w:lvlJc w:val="left"/>
      <w:pPr>
        <w:ind w:left="5760" w:hanging="360"/>
      </w:pPr>
      <w:rPr>
        <w:rFonts w:ascii="Courier New" w:hAnsi="Courier New" w:hint="default"/>
      </w:rPr>
    </w:lvl>
    <w:lvl w:ilvl="8" w:tplc="F9C48C8A" w:tentative="1">
      <w:start w:val="1"/>
      <w:numFmt w:val="bullet"/>
      <w:lvlText w:val=""/>
      <w:lvlJc w:val="left"/>
      <w:pPr>
        <w:ind w:left="6480" w:hanging="360"/>
      </w:pPr>
      <w:rPr>
        <w:rFonts w:ascii="Wingdings" w:hAnsi="Wingdings" w:hint="default"/>
      </w:rPr>
    </w:lvl>
  </w:abstractNum>
  <w:abstractNum w:abstractNumId="21" w15:restartNumberingAfterBreak="0">
    <w:nsid w:val="278C6E94"/>
    <w:multiLevelType w:val="hybridMultilevel"/>
    <w:tmpl w:val="F3F244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AC6A0E"/>
    <w:multiLevelType w:val="hybridMultilevel"/>
    <w:tmpl w:val="F24029BA"/>
    <w:lvl w:ilvl="0" w:tplc="6282855C">
      <w:start w:val="1"/>
      <w:numFmt w:val="bullet"/>
      <w:lvlText w:val=""/>
      <w:lvlJc w:val="left"/>
      <w:pPr>
        <w:tabs>
          <w:tab w:val="num" w:pos="1440"/>
        </w:tabs>
        <w:ind w:left="1440" w:hanging="360"/>
      </w:pPr>
      <w:rPr>
        <w:rFonts w:ascii="Symbol" w:hAnsi="Symbol" w:hint="default"/>
      </w:rPr>
    </w:lvl>
    <w:lvl w:ilvl="1" w:tplc="BB36B14A" w:tentative="1">
      <w:start w:val="1"/>
      <w:numFmt w:val="lowerLetter"/>
      <w:lvlText w:val="%2."/>
      <w:lvlJc w:val="left"/>
      <w:pPr>
        <w:tabs>
          <w:tab w:val="num" w:pos="2160"/>
        </w:tabs>
        <w:ind w:left="2160" w:hanging="360"/>
      </w:pPr>
      <w:rPr>
        <w:rFonts w:cs="Times New Roman"/>
      </w:rPr>
    </w:lvl>
    <w:lvl w:ilvl="2" w:tplc="07300BDE" w:tentative="1">
      <w:start w:val="1"/>
      <w:numFmt w:val="lowerRoman"/>
      <w:lvlText w:val="%3."/>
      <w:lvlJc w:val="right"/>
      <w:pPr>
        <w:tabs>
          <w:tab w:val="num" w:pos="2880"/>
        </w:tabs>
        <w:ind w:left="2880" w:hanging="180"/>
      </w:pPr>
      <w:rPr>
        <w:rFonts w:cs="Times New Roman"/>
      </w:rPr>
    </w:lvl>
    <w:lvl w:ilvl="3" w:tplc="9CB2C09E" w:tentative="1">
      <w:start w:val="1"/>
      <w:numFmt w:val="decimal"/>
      <w:lvlText w:val="%4."/>
      <w:lvlJc w:val="left"/>
      <w:pPr>
        <w:tabs>
          <w:tab w:val="num" w:pos="3600"/>
        </w:tabs>
        <w:ind w:left="3600" w:hanging="360"/>
      </w:pPr>
      <w:rPr>
        <w:rFonts w:cs="Times New Roman"/>
      </w:rPr>
    </w:lvl>
    <w:lvl w:ilvl="4" w:tplc="02942936" w:tentative="1">
      <w:start w:val="1"/>
      <w:numFmt w:val="lowerLetter"/>
      <w:lvlText w:val="%5."/>
      <w:lvlJc w:val="left"/>
      <w:pPr>
        <w:tabs>
          <w:tab w:val="num" w:pos="4320"/>
        </w:tabs>
        <w:ind w:left="4320" w:hanging="360"/>
      </w:pPr>
      <w:rPr>
        <w:rFonts w:cs="Times New Roman"/>
      </w:rPr>
    </w:lvl>
    <w:lvl w:ilvl="5" w:tplc="756E7D3C" w:tentative="1">
      <w:start w:val="1"/>
      <w:numFmt w:val="lowerRoman"/>
      <w:lvlText w:val="%6."/>
      <w:lvlJc w:val="right"/>
      <w:pPr>
        <w:tabs>
          <w:tab w:val="num" w:pos="5040"/>
        </w:tabs>
        <w:ind w:left="5040" w:hanging="180"/>
      </w:pPr>
      <w:rPr>
        <w:rFonts w:cs="Times New Roman"/>
      </w:rPr>
    </w:lvl>
    <w:lvl w:ilvl="6" w:tplc="03B6CDC2" w:tentative="1">
      <w:start w:val="1"/>
      <w:numFmt w:val="decimal"/>
      <w:lvlText w:val="%7."/>
      <w:lvlJc w:val="left"/>
      <w:pPr>
        <w:tabs>
          <w:tab w:val="num" w:pos="5760"/>
        </w:tabs>
        <w:ind w:left="5760" w:hanging="360"/>
      </w:pPr>
      <w:rPr>
        <w:rFonts w:cs="Times New Roman"/>
      </w:rPr>
    </w:lvl>
    <w:lvl w:ilvl="7" w:tplc="13DC5874" w:tentative="1">
      <w:start w:val="1"/>
      <w:numFmt w:val="lowerLetter"/>
      <w:lvlText w:val="%8."/>
      <w:lvlJc w:val="left"/>
      <w:pPr>
        <w:tabs>
          <w:tab w:val="num" w:pos="6480"/>
        </w:tabs>
        <w:ind w:left="6480" w:hanging="360"/>
      </w:pPr>
      <w:rPr>
        <w:rFonts w:cs="Times New Roman"/>
      </w:rPr>
    </w:lvl>
    <w:lvl w:ilvl="8" w:tplc="C06EB25E" w:tentative="1">
      <w:start w:val="1"/>
      <w:numFmt w:val="lowerRoman"/>
      <w:lvlText w:val="%9."/>
      <w:lvlJc w:val="right"/>
      <w:pPr>
        <w:tabs>
          <w:tab w:val="num" w:pos="7200"/>
        </w:tabs>
        <w:ind w:left="7200" w:hanging="180"/>
      </w:pPr>
      <w:rPr>
        <w:rFonts w:cs="Times New Roman"/>
      </w:rPr>
    </w:lvl>
  </w:abstractNum>
  <w:abstractNum w:abstractNumId="23" w15:restartNumberingAfterBreak="0">
    <w:nsid w:val="36C30EF4"/>
    <w:multiLevelType w:val="hybridMultilevel"/>
    <w:tmpl w:val="C9543238"/>
    <w:lvl w:ilvl="0" w:tplc="153E6938">
      <w:start w:val="1"/>
      <w:numFmt w:val="bullet"/>
      <w:lvlText w:val=""/>
      <w:lvlJc w:val="left"/>
      <w:pPr>
        <w:ind w:left="720" w:hanging="360"/>
      </w:pPr>
      <w:rPr>
        <w:rFonts w:ascii="Wingdings" w:hAnsi="Wingdings" w:hint="default"/>
      </w:rPr>
    </w:lvl>
    <w:lvl w:ilvl="1" w:tplc="FC96AD14" w:tentative="1">
      <w:start w:val="1"/>
      <w:numFmt w:val="bullet"/>
      <w:lvlText w:val="o"/>
      <w:lvlJc w:val="left"/>
      <w:pPr>
        <w:ind w:left="1440" w:hanging="360"/>
      </w:pPr>
      <w:rPr>
        <w:rFonts w:ascii="Courier New" w:hAnsi="Courier New" w:hint="default"/>
      </w:rPr>
    </w:lvl>
    <w:lvl w:ilvl="2" w:tplc="737CB546" w:tentative="1">
      <w:start w:val="1"/>
      <w:numFmt w:val="bullet"/>
      <w:lvlText w:val=""/>
      <w:lvlJc w:val="left"/>
      <w:pPr>
        <w:ind w:left="2160" w:hanging="360"/>
      </w:pPr>
      <w:rPr>
        <w:rFonts w:ascii="Wingdings" w:hAnsi="Wingdings" w:hint="default"/>
      </w:rPr>
    </w:lvl>
    <w:lvl w:ilvl="3" w:tplc="AF3C2DE0" w:tentative="1">
      <w:start w:val="1"/>
      <w:numFmt w:val="bullet"/>
      <w:lvlText w:val=""/>
      <w:lvlJc w:val="left"/>
      <w:pPr>
        <w:ind w:left="2880" w:hanging="360"/>
      </w:pPr>
      <w:rPr>
        <w:rFonts w:ascii="Symbol" w:hAnsi="Symbol" w:hint="default"/>
      </w:rPr>
    </w:lvl>
    <w:lvl w:ilvl="4" w:tplc="408211C8" w:tentative="1">
      <w:start w:val="1"/>
      <w:numFmt w:val="bullet"/>
      <w:lvlText w:val="o"/>
      <w:lvlJc w:val="left"/>
      <w:pPr>
        <w:ind w:left="3600" w:hanging="360"/>
      </w:pPr>
      <w:rPr>
        <w:rFonts w:ascii="Courier New" w:hAnsi="Courier New" w:hint="default"/>
      </w:rPr>
    </w:lvl>
    <w:lvl w:ilvl="5" w:tplc="72EC4558" w:tentative="1">
      <w:start w:val="1"/>
      <w:numFmt w:val="bullet"/>
      <w:lvlText w:val=""/>
      <w:lvlJc w:val="left"/>
      <w:pPr>
        <w:ind w:left="4320" w:hanging="360"/>
      </w:pPr>
      <w:rPr>
        <w:rFonts w:ascii="Wingdings" w:hAnsi="Wingdings" w:hint="default"/>
      </w:rPr>
    </w:lvl>
    <w:lvl w:ilvl="6" w:tplc="D1727F10" w:tentative="1">
      <w:start w:val="1"/>
      <w:numFmt w:val="bullet"/>
      <w:lvlText w:val=""/>
      <w:lvlJc w:val="left"/>
      <w:pPr>
        <w:ind w:left="5040" w:hanging="360"/>
      </w:pPr>
      <w:rPr>
        <w:rFonts w:ascii="Symbol" w:hAnsi="Symbol" w:hint="default"/>
      </w:rPr>
    </w:lvl>
    <w:lvl w:ilvl="7" w:tplc="1BE475A0" w:tentative="1">
      <w:start w:val="1"/>
      <w:numFmt w:val="bullet"/>
      <w:lvlText w:val="o"/>
      <w:lvlJc w:val="left"/>
      <w:pPr>
        <w:ind w:left="5760" w:hanging="360"/>
      </w:pPr>
      <w:rPr>
        <w:rFonts w:ascii="Courier New" w:hAnsi="Courier New" w:hint="default"/>
      </w:rPr>
    </w:lvl>
    <w:lvl w:ilvl="8" w:tplc="0F2EC8E2" w:tentative="1">
      <w:start w:val="1"/>
      <w:numFmt w:val="bullet"/>
      <w:lvlText w:val=""/>
      <w:lvlJc w:val="left"/>
      <w:pPr>
        <w:ind w:left="6480" w:hanging="360"/>
      </w:pPr>
      <w:rPr>
        <w:rFonts w:ascii="Wingdings" w:hAnsi="Wingdings" w:hint="default"/>
      </w:rPr>
    </w:lvl>
  </w:abstractNum>
  <w:abstractNum w:abstractNumId="24" w15:restartNumberingAfterBreak="0">
    <w:nsid w:val="3A80003A"/>
    <w:multiLevelType w:val="multilevel"/>
    <w:tmpl w:val="C3148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ABC738E"/>
    <w:multiLevelType w:val="hybridMultilevel"/>
    <w:tmpl w:val="F4B68430"/>
    <w:lvl w:ilvl="0" w:tplc="12F49454">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497877"/>
    <w:multiLevelType w:val="multilevel"/>
    <w:tmpl w:val="00000000"/>
    <w:lvl w:ilvl="0">
      <w:start w:val="1"/>
      <w:numFmt w:val="bullet"/>
      <w:lvlText w:val=""/>
      <w:lvlJc w:val="left"/>
      <w:pPr>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15:restartNumberingAfterBreak="0">
    <w:nsid w:val="3D745106"/>
    <w:multiLevelType w:val="multilevel"/>
    <w:tmpl w:val="00000000"/>
    <w:lvl w:ilvl="0">
      <w:start w:val="1"/>
      <w:numFmt w:val="bullet"/>
      <w:lvlText w:val=""/>
      <w:lvlJc w:val="left"/>
      <w:pPr>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15:restartNumberingAfterBreak="0">
    <w:nsid w:val="3E894C82"/>
    <w:multiLevelType w:val="hybridMultilevel"/>
    <w:tmpl w:val="86B8E54C"/>
    <w:lvl w:ilvl="0" w:tplc="44C00AA8">
      <w:start w:val="1"/>
      <w:numFmt w:val="bullet"/>
      <w:pStyle w:val="NormalBullet"/>
      <w:lvlText w:val=""/>
      <w:lvlJc w:val="left"/>
      <w:pPr>
        <w:tabs>
          <w:tab w:val="num" w:pos="600"/>
        </w:tabs>
        <w:ind w:left="600" w:hanging="360"/>
      </w:pPr>
      <w:rPr>
        <w:rFonts w:ascii="Wingdings" w:hAnsi="Wingdings" w:hint="default"/>
        <w:sz w:val="18"/>
        <w:szCs w:val="18"/>
      </w:rPr>
    </w:lvl>
    <w:lvl w:ilvl="1" w:tplc="3D6E19D4">
      <w:start w:val="1"/>
      <w:numFmt w:val="bullet"/>
      <w:lvlText w:val=""/>
      <w:lvlJc w:val="left"/>
      <w:pPr>
        <w:tabs>
          <w:tab w:val="num" w:pos="1440"/>
        </w:tabs>
        <w:ind w:left="1440" w:hanging="360"/>
      </w:pPr>
      <w:rPr>
        <w:rFonts w:ascii="Wingdings" w:hAnsi="Wingdings"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444D0DF6"/>
    <w:multiLevelType w:val="multilevel"/>
    <w:tmpl w:val="A77859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4606678"/>
    <w:multiLevelType w:val="hybridMultilevel"/>
    <w:tmpl w:val="C3D6726E"/>
    <w:lvl w:ilvl="0" w:tplc="FFFFFFFF">
      <w:start w:val="1"/>
      <w:numFmt w:val="bullet"/>
      <w:pStyle w:val="Multi-LevelBullet"/>
      <w:lvlText w:val=""/>
      <w:lvlJc w:val="left"/>
      <w:pPr>
        <w:tabs>
          <w:tab w:val="num" w:pos="540"/>
        </w:tabs>
        <w:ind w:left="540" w:hanging="360"/>
      </w:pPr>
      <w:rPr>
        <w:rFonts w:ascii="Wingdings" w:hAnsi="Wingdings" w:hint="default"/>
      </w:rPr>
    </w:lvl>
    <w:lvl w:ilvl="1" w:tplc="FFFFFFFF">
      <w:start w:val="1"/>
      <w:numFmt w:val="bullet"/>
      <w:lvlText w:val=""/>
      <w:lvlJc w:val="left"/>
      <w:pPr>
        <w:tabs>
          <w:tab w:val="num" w:pos="1260"/>
        </w:tabs>
        <w:ind w:left="1260" w:hanging="360"/>
      </w:pPr>
      <w:rPr>
        <w:rFonts w:ascii="Wingdings" w:hAnsi="Wingdings" w:hint="default"/>
      </w:rPr>
    </w:lvl>
    <w:lvl w:ilvl="2" w:tplc="FFFFFFFF">
      <w:start w:val="1"/>
      <w:numFmt w:val="bullet"/>
      <w:lvlRestart w:val="0"/>
      <w:lvlText w:val=""/>
      <w:lvlJc w:val="left"/>
      <w:pPr>
        <w:tabs>
          <w:tab w:val="num" w:pos="1980"/>
        </w:tabs>
        <w:ind w:left="1980" w:hanging="360"/>
      </w:pPr>
      <w:rPr>
        <w:rFonts w:ascii="Wingdings" w:hAnsi="Wingdings" w:hint="default"/>
      </w:rPr>
    </w:lvl>
    <w:lvl w:ilvl="3" w:tplc="FFFFFFFF">
      <w:start w:val="1"/>
      <w:numFmt w:val="bullet"/>
      <w:lvlRestart w:val="0"/>
      <w:lvlText w:val=""/>
      <w:lvlJc w:val="left"/>
      <w:pPr>
        <w:tabs>
          <w:tab w:val="num" w:pos="2700"/>
        </w:tabs>
        <w:ind w:left="2700" w:hanging="360"/>
      </w:pPr>
      <w:rPr>
        <w:rFonts w:ascii="Symbol" w:hAnsi="Symbol" w:hint="default"/>
      </w:rPr>
    </w:lvl>
    <w:lvl w:ilvl="4" w:tplc="FFFFFFFF">
      <w:start w:val="1"/>
      <w:numFmt w:val="bullet"/>
      <w:lvlRestart w:val="0"/>
      <w:lvlText w:val="o"/>
      <w:lvlJc w:val="left"/>
      <w:pPr>
        <w:tabs>
          <w:tab w:val="num" w:pos="3420"/>
        </w:tabs>
        <w:ind w:left="3420" w:hanging="360"/>
      </w:pPr>
      <w:rPr>
        <w:rFonts w:ascii="Courier New" w:hAnsi="Courier New" w:hint="default"/>
      </w:rPr>
    </w:lvl>
    <w:lvl w:ilvl="5" w:tplc="FFFFFFFF">
      <w:start w:val="1"/>
      <w:numFmt w:val="bullet"/>
      <w:lvlRestart w:val="0"/>
      <w:lvlText w:val=""/>
      <w:lvlJc w:val="left"/>
      <w:pPr>
        <w:tabs>
          <w:tab w:val="num" w:pos="4140"/>
        </w:tabs>
        <w:ind w:left="4140" w:hanging="360"/>
      </w:pPr>
      <w:rPr>
        <w:rFonts w:ascii="Wingdings" w:hAnsi="Wingdings" w:hint="default"/>
      </w:rPr>
    </w:lvl>
    <w:lvl w:ilvl="6" w:tplc="FFFFFFFF">
      <w:start w:val="1"/>
      <w:numFmt w:val="bullet"/>
      <w:lvlRestart w:val="0"/>
      <w:lvlText w:val=""/>
      <w:lvlJc w:val="left"/>
      <w:pPr>
        <w:tabs>
          <w:tab w:val="num" w:pos="4860"/>
        </w:tabs>
        <w:ind w:left="4860" w:hanging="360"/>
      </w:pPr>
      <w:rPr>
        <w:rFonts w:ascii="Symbol" w:hAnsi="Symbol" w:hint="default"/>
      </w:rPr>
    </w:lvl>
    <w:lvl w:ilvl="7" w:tplc="FFFFFFFF">
      <w:start w:val="1"/>
      <w:numFmt w:val="bullet"/>
      <w:lvlRestart w:val="0"/>
      <w:lvlText w:val="o"/>
      <w:lvlJc w:val="left"/>
      <w:pPr>
        <w:tabs>
          <w:tab w:val="num" w:pos="5580"/>
        </w:tabs>
        <w:ind w:left="5580" w:hanging="360"/>
      </w:pPr>
      <w:rPr>
        <w:rFonts w:ascii="Courier New" w:hAnsi="Courier New" w:hint="default"/>
      </w:rPr>
    </w:lvl>
    <w:lvl w:ilvl="8" w:tplc="FFFFFFFF">
      <w:start w:val="1"/>
      <w:numFmt w:val="bullet"/>
      <w:lvlRestart w:val="0"/>
      <w:lvlText w:val=""/>
      <w:lvlJc w:val="left"/>
      <w:pPr>
        <w:tabs>
          <w:tab w:val="num" w:pos="6300"/>
        </w:tabs>
        <w:ind w:left="6300" w:hanging="360"/>
      </w:pPr>
      <w:rPr>
        <w:rFonts w:ascii="Wingdings" w:hAnsi="Wingdings" w:hint="default"/>
      </w:rPr>
    </w:lvl>
  </w:abstractNum>
  <w:abstractNum w:abstractNumId="31" w15:restartNumberingAfterBreak="0">
    <w:nsid w:val="478452A1"/>
    <w:multiLevelType w:val="hybridMultilevel"/>
    <w:tmpl w:val="80CA245C"/>
    <w:lvl w:ilvl="0" w:tplc="108E8F58">
      <w:start w:val="1"/>
      <w:numFmt w:val="bullet"/>
      <w:lvlText w:val=""/>
      <w:lvlJc w:val="left"/>
      <w:pPr>
        <w:ind w:left="720" w:hanging="360"/>
      </w:pPr>
      <w:rPr>
        <w:rFonts w:ascii="Wingdings" w:hAnsi="Wingdings" w:hint="default"/>
      </w:rPr>
    </w:lvl>
    <w:lvl w:ilvl="1" w:tplc="C3AC2FA8">
      <w:start w:val="1"/>
      <w:numFmt w:val="bullet"/>
      <w:lvlText w:val="o"/>
      <w:lvlJc w:val="left"/>
      <w:pPr>
        <w:ind w:left="1440" w:hanging="360"/>
      </w:pPr>
      <w:rPr>
        <w:rFonts w:ascii="Courier New" w:hAnsi="Courier New" w:hint="default"/>
      </w:rPr>
    </w:lvl>
    <w:lvl w:ilvl="2" w:tplc="86481942">
      <w:start w:val="1"/>
      <w:numFmt w:val="bullet"/>
      <w:lvlText w:val=""/>
      <w:lvlJc w:val="left"/>
      <w:pPr>
        <w:ind w:left="2160" w:hanging="360"/>
      </w:pPr>
      <w:rPr>
        <w:rFonts w:ascii="Wingdings" w:hAnsi="Wingdings" w:hint="default"/>
      </w:rPr>
    </w:lvl>
    <w:lvl w:ilvl="3" w:tplc="3E4EA8EC">
      <w:start w:val="1"/>
      <w:numFmt w:val="bullet"/>
      <w:lvlText w:val=""/>
      <w:lvlJc w:val="left"/>
      <w:pPr>
        <w:ind w:left="2880" w:hanging="360"/>
      </w:pPr>
      <w:rPr>
        <w:rFonts w:ascii="Symbol" w:hAnsi="Symbol" w:hint="default"/>
      </w:rPr>
    </w:lvl>
    <w:lvl w:ilvl="4" w:tplc="CEA40480">
      <w:start w:val="1"/>
      <w:numFmt w:val="bullet"/>
      <w:lvlText w:val="o"/>
      <w:lvlJc w:val="left"/>
      <w:pPr>
        <w:ind w:left="3600" w:hanging="360"/>
      </w:pPr>
      <w:rPr>
        <w:rFonts w:ascii="Courier New" w:hAnsi="Courier New" w:hint="default"/>
      </w:rPr>
    </w:lvl>
    <w:lvl w:ilvl="5" w:tplc="F1527378">
      <w:start w:val="1"/>
      <w:numFmt w:val="bullet"/>
      <w:lvlText w:val=""/>
      <w:lvlJc w:val="left"/>
      <w:pPr>
        <w:ind w:left="4320" w:hanging="360"/>
      </w:pPr>
      <w:rPr>
        <w:rFonts w:ascii="Wingdings" w:hAnsi="Wingdings" w:hint="default"/>
      </w:rPr>
    </w:lvl>
    <w:lvl w:ilvl="6" w:tplc="4F7805DA">
      <w:start w:val="1"/>
      <w:numFmt w:val="bullet"/>
      <w:lvlText w:val=""/>
      <w:lvlJc w:val="left"/>
      <w:pPr>
        <w:ind w:left="5040" w:hanging="360"/>
      </w:pPr>
      <w:rPr>
        <w:rFonts w:ascii="Symbol" w:hAnsi="Symbol" w:hint="default"/>
      </w:rPr>
    </w:lvl>
    <w:lvl w:ilvl="7" w:tplc="D7A6A646">
      <w:start w:val="1"/>
      <w:numFmt w:val="bullet"/>
      <w:lvlText w:val="o"/>
      <w:lvlJc w:val="left"/>
      <w:pPr>
        <w:ind w:left="5760" w:hanging="360"/>
      </w:pPr>
      <w:rPr>
        <w:rFonts w:ascii="Courier New" w:hAnsi="Courier New" w:hint="default"/>
      </w:rPr>
    </w:lvl>
    <w:lvl w:ilvl="8" w:tplc="4E44DE64">
      <w:start w:val="1"/>
      <w:numFmt w:val="bullet"/>
      <w:lvlText w:val=""/>
      <w:lvlJc w:val="left"/>
      <w:pPr>
        <w:ind w:left="6480" w:hanging="360"/>
      </w:pPr>
      <w:rPr>
        <w:rFonts w:ascii="Wingdings" w:hAnsi="Wingdings" w:hint="default"/>
      </w:rPr>
    </w:lvl>
  </w:abstractNum>
  <w:abstractNum w:abstractNumId="32" w15:restartNumberingAfterBreak="0">
    <w:nsid w:val="4DE105F4"/>
    <w:multiLevelType w:val="multilevel"/>
    <w:tmpl w:val="00000000"/>
    <w:lvl w:ilvl="0">
      <w:start w:val="1"/>
      <w:numFmt w:val="bullet"/>
      <w:lvlText w:val=""/>
      <w:lvlJc w:val="left"/>
      <w:pPr>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15:restartNumberingAfterBreak="0">
    <w:nsid w:val="50F1ACAB"/>
    <w:multiLevelType w:val="multilevel"/>
    <w:tmpl w:val="3855542D"/>
    <w:lvl w:ilvl="0">
      <w:start w:val="1"/>
      <w:numFmt w:val="bullet"/>
      <w:pStyle w:val="Normal1"/>
      <w:lvlText w:val=""/>
      <w:lvlJc w:val="left"/>
      <w:pPr>
        <w:tabs>
          <w:tab w:val="left" w:pos="360"/>
        </w:tabs>
        <w:ind w:left="36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34" w15:restartNumberingAfterBreak="0">
    <w:nsid w:val="5A6D4164"/>
    <w:multiLevelType w:val="multilevel"/>
    <w:tmpl w:val="ADA627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AD576A0"/>
    <w:multiLevelType w:val="hybridMultilevel"/>
    <w:tmpl w:val="656E8882"/>
    <w:lvl w:ilvl="0" w:tplc="12F49454">
      <w:start w:val="5"/>
      <w:numFmt w:val="bullet"/>
      <w:lvlText w:val=""/>
      <w:lvlJc w:val="left"/>
      <w:pPr>
        <w:tabs>
          <w:tab w:val="num" w:pos="450"/>
        </w:tabs>
        <w:ind w:left="450" w:hanging="360"/>
      </w:pPr>
      <w:rPr>
        <w:rFonts w:ascii="Wingdings" w:eastAsia="Times New Roman" w:hAnsi="Wingdings"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7" w15:restartNumberingAfterBreak="0">
    <w:nsid w:val="68067416"/>
    <w:multiLevelType w:val="multilevel"/>
    <w:tmpl w:val="9AF65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8612A1E"/>
    <w:multiLevelType w:val="hybridMultilevel"/>
    <w:tmpl w:val="A0660224"/>
    <w:lvl w:ilvl="0" w:tplc="12F49454">
      <w:start w:val="5"/>
      <w:numFmt w:val="bullet"/>
      <w:lvlText w:val=""/>
      <w:lvlJc w:val="left"/>
      <w:pPr>
        <w:tabs>
          <w:tab w:val="num" w:pos="360"/>
        </w:tabs>
        <w:ind w:left="360" w:hanging="360"/>
      </w:pPr>
      <w:rPr>
        <w:rFonts w:ascii="Wingdings" w:eastAsia="Times New Roman" w:hAnsi="Wingdings" w:cs="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9" w15:restartNumberingAfterBreak="0">
    <w:nsid w:val="79AA2E56"/>
    <w:multiLevelType w:val="hybridMultilevel"/>
    <w:tmpl w:val="D0EECF32"/>
    <w:lvl w:ilvl="0" w:tplc="863C3848">
      <w:start w:val="1"/>
      <w:numFmt w:val="bullet"/>
      <w:lvlText w:val=""/>
      <w:lvlJc w:val="left"/>
      <w:pPr>
        <w:tabs>
          <w:tab w:val="num" w:pos="1440"/>
        </w:tabs>
        <w:ind w:left="1440" w:hanging="360"/>
      </w:pPr>
      <w:rPr>
        <w:rFonts w:ascii="Symbol" w:hAnsi="Symbol" w:hint="default"/>
      </w:rPr>
    </w:lvl>
    <w:lvl w:ilvl="1" w:tplc="ACE2D3A0" w:tentative="1">
      <w:start w:val="1"/>
      <w:numFmt w:val="bullet"/>
      <w:lvlText w:val="o"/>
      <w:lvlJc w:val="left"/>
      <w:pPr>
        <w:tabs>
          <w:tab w:val="num" w:pos="2160"/>
        </w:tabs>
        <w:ind w:left="2160" w:hanging="360"/>
      </w:pPr>
      <w:rPr>
        <w:rFonts w:ascii="Courier New" w:hAnsi="Courier New" w:hint="default"/>
      </w:rPr>
    </w:lvl>
    <w:lvl w:ilvl="2" w:tplc="3658217E" w:tentative="1">
      <w:start w:val="1"/>
      <w:numFmt w:val="bullet"/>
      <w:lvlText w:val=""/>
      <w:lvlJc w:val="left"/>
      <w:pPr>
        <w:tabs>
          <w:tab w:val="num" w:pos="2880"/>
        </w:tabs>
        <w:ind w:left="2880" w:hanging="360"/>
      </w:pPr>
      <w:rPr>
        <w:rFonts w:ascii="Wingdings" w:hAnsi="Wingdings" w:hint="default"/>
      </w:rPr>
    </w:lvl>
    <w:lvl w:ilvl="3" w:tplc="54C6B8A6" w:tentative="1">
      <w:start w:val="1"/>
      <w:numFmt w:val="bullet"/>
      <w:lvlText w:val=""/>
      <w:lvlJc w:val="left"/>
      <w:pPr>
        <w:tabs>
          <w:tab w:val="num" w:pos="3600"/>
        </w:tabs>
        <w:ind w:left="3600" w:hanging="360"/>
      </w:pPr>
      <w:rPr>
        <w:rFonts w:ascii="Symbol" w:hAnsi="Symbol" w:hint="default"/>
      </w:rPr>
    </w:lvl>
    <w:lvl w:ilvl="4" w:tplc="5EB0DD86" w:tentative="1">
      <w:start w:val="1"/>
      <w:numFmt w:val="bullet"/>
      <w:lvlText w:val="o"/>
      <w:lvlJc w:val="left"/>
      <w:pPr>
        <w:tabs>
          <w:tab w:val="num" w:pos="4320"/>
        </w:tabs>
        <w:ind w:left="4320" w:hanging="360"/>
      </w:pPr>
      <w:rPr>
        <w:rFonts w:ascii="Courier New" w:hAnsi="Courier New" w:hint="default"/>
      </w:rPr>
    </w:lvl>
    <w:lvl w:ilvl="5" w:tplc="F220552C" w:tentative="1">
      <w:start w:val="1"/>
      <w:numFmt w:val="bullet"/>
      <w:lvlText w:val=""/>
      <w:lvlJc w:val="left"/>
      <w:pPr>
        <w:tabs>
          <w:tab w:val="num" w:pos="5040"/>
        </w:tabs>
        <w:ind w:left="5040" w:hanging="360"/>
      </w:pPr>
      <w:rPr>
        <w:rFonts w:ascii="Wingdings" w:hAnsi="Wingdings" w:hint="default"/>
      </w:rPr>
    </w:lvl>
    <w:lvl w:ilvl="6" w:tplc="0EBEFB02" w:tentative="1">
      <w:start w:val="1"/>
      <w:numFmt w:val="bullet"/>
      <w:lvlText w:val=""/>
      <w:lvlJc w:val="left"/>
      <w:pPr>
        <w:tabs>
          <w:tab w:val="num" w:pos="5760"/>
        </w:tabs>
        <w:ind w:left="5760" w:hanging="360"/>
      </w:pPr>
      <w:rPr>
        <w:rFonts w:ascii="Symbol" w:hAnsi="Symbol" w:hint="default"/>
      </w:rPr>
    </w:lvl>
    <w:lvl w:ilvl="7" w:tplc="3CFE3268" w:tentative="1">
      <w:start w:val="1"/>
      <w:numFmt w:val="bullet"/>
      <w:lvlText w:val="o"/>
      <w:lvlJc w:val="left"/>
      <w:pPr>
        <w:tabs>
          <w:tab w:val="num" w:pos="6480"/>
        </w:tabs>
        <w:ind w:left="6480" w:hanging="360"/>
      </w:pPr>
      <w:rPr>
        <w:rFonts w:ascii="Courier New" w:hAnsi="Courier New" w:hint="default"/>
      </w:rPr>
    </w:lvl>
    <w:lvl w:ilvl="8" w:tplc="41ACEC36"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B65173B"/>
    <w:multiLevelType w:val="multilevel"/>
    <w:tmpl w:val="D5560276"/>
    <w:lvl w:ilvl="0">
      <w:start w:val="1"/>
      <w:numFmt w:val="decimal"/>
      <w:pStyle w:val="ResCaptionNumbered"/>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30"/>
  </w:num>
  <w:num w:numId="3">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33"/>
  </w:num>
  <w:num w:numId="6">
    <w:abstractNumId w:val="8"/>
  </w:num>
  <w:num w:numId="7">
    <w:abstractNumId w:val="2"/>
  </w:num>
  <w:num w:numId="8">
    <w:abstractNumId w:val="1"/>
  </w:num>
  <w:num w:numId="9">
    <w:abstractNumId w:val="35"/>
  </w:num>
  <w:num w:numId="10">
    <w:abstractNumId w:val="21"/>
  </w:num>
  <w:num w:numId="11">
    <w:abstractNumId w:val="38"/>
  </w:num>
  <w:num w:numId="12">
    <w:abstractNumId w:val="25"/>
  </w:num>
  <w:num w:numId="13">
    <w:abstractNumId w:val="17"/>
  </w:num>
  <w:num w:numId="14">
    <w:abstractNumId w:val="18"/>
  </w:num>
  <w:num w:numId="15">
    <w:abstractNumId w:val="32"/>
  </w:num>
  <w:num w:numId="16">
    <w:abstractNumId w:val="12"/>
  </w:num>
  <w:num w:numId="17">
    <w:abstractNumId w:val="27"/>
  </w:num>
  <w:num w:numId="18">
    <w:abstractNumId w:val="16"/>
  </w:num>
  <w:num w:numId="19">
    <w:abstractNumId w:val="26"/>
  </w:num>
  <w:num w:numId="20">
    <w:abstractNumId w:val="31"/>
  </w:num>
  <w:num w:numId="21">
    <w:abstractNumId w:val="23"/>
  </w:num>
  <w:num w:numId="22">
    <w:abstractNumId w:val="20"/>
  </w:num>
  <w:num w:numId="23">
    <w:abstractNumId w:val="39"/>
  </w:num>
  <w:num w:numId="24">
    <w:abstractNumId w:val="22"/>
  </w:num>
  <w:num w:numId="25">
    <w:abstractNumId w:val="15"/>
  </w:num>
  <w:num w:numId="26">
    <w:abstractNumId w:val="40"/>
  </w:num>
  <w:num w:numId="27">
    <w:abstractNumId w:val="37"/>
  </w:num>
  <w:num w:numId="28">
    <w:abstractNumId w:val="24"/>
  </w:num>
  <w:num w:numId="29">
    <w:abstractNumId w:val="14"/>
  </w:num>
  <w:num w:numId="30">
    <w:abstractNumId w:val="29"/>
  </w:num>
  <w:num w:numId="31">
    <w:abstractNumId w:val="13"/>
  </w:num>
  <w:num w:numId="32">
    <w:abstractNumId w:val="34"/>
  </w:num>
  <w:num w:numId="33">
    <w:abstractNumId w:val="10"/>
  </w:num>
  <w:num w:numId="34">
    <w:abstractNumId w:val="11"/>
  </w:num>
  <w:num w:numId="35">
    <w:abstractNumId w:val="5"/>
  </w:num>
  <w:num w:numId="36">
    <w:abstractNumId w:val="3"/>
  </w:num>
  <w:num w:numId="3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AB3"/>
    <w:rsid w:val="00013052"/>
    <w:rsid w:val="000315F3"/>
    <w:rsid w:val="00047906"/>
    <w:rsid w:val="00095F0A"/>
    <w:rsid w:val="000B6611"/>
    <w:rsid w:val="000D1467"/>
    <w:rsid w:val="000D18D5"/>
    <w:rsid w:val="000E16FC"/>
    <w:rsid w:val="000F211C"/>
    <w:rsid w:val="000F6ACE"/>
    <w:rsid w:val="001159CE"/>
    <w:rsid w:val="0013766E"/>
    <w:rsid w:val="00142079"/>
    <w:rsid w:val="001978C9"/>
    <w:rsid w:val="001B5FA1"/>
    <w:rsid w:val="001D3C08"/>
    <w:rsid w:val="00202F1A"/>
    <w:rsid w:val="00203F5A"/>
    <w:rsid w:val="00215342"/>
    <w:rsid w:val="00222C9B"/>
    <w:rsid w:val="00237B8B"/>
    <w:rsid w:val="00273864"/>
    <w:rsid w:val="0028154C"/>
    <w:rsid w:val="002F062C"/>
    <w:rsid w:val="00302CF1"/>
    <w:rsid w:val="0033332A"/>
    <w:rsid w:val="003333B4"/>
    <w:rsid w:val="00335721"/>
    <w:rsid w:val="00347FE6"/>
    <w:rsid w:val="00375790"/>
    <w:rsid w:val="00377D3A"/>
    <w:rsid w:val="00383DB4"/>
    <w:rsid w:val="003B78C5"/>
    <w:rsid w:val="003E41D1"/>
    <w:rsid w:val="004108D7"/>
    <w:rsid w:val="00434132"/>
    <w:rsid w:val="004420B4"/>
    <w:rsid w:val="00445298"/>
    <w:rsid w:val="004B33C4"/>
    <w:rsid w:val="004C0DC3"/>
    <w:rsid w:val="00505C94"/>
    <w:rsid w:val="00531128"/>
    <w:rsid w:val="005476CA"/>
    <w:rsid w:val="005615A0"/>
    <w:rsid w:val="005675FC"/>
    <w:rsid w:val="005A1471"/>
    <w:rsid w:val="005B0CF7"/>
    <w:rsid w:val="005D2C49"/>
    <w:rsid w:val="005E5C8F"/>
    <w:rsid w:val="005F667D"/>
    <w:rsid w:val="00644266"/>
    <w:rsid w:val="00657313"/>
    <w:rsid w:val="00662EFC"/>
    <w:rsid w:val="00665164"/>
    <w:rsid w:val="006914F8"/>
    <w:rsid w:val="006C3053"/>
    <w:rsid w:val="006C5D12"/>
    <w:rsid w:val="006C7A30"/>
    <w:rsid w:val="006D626A"/>
    <w:rsid w:val="006D6BEC"/>
    <w:rsid w:val="00727427"/>
    <w:rsid w:val="00743DCA"/>
    <w:rsid w:val="0075231C"/>
    <w:rsid w:val="007D15F7"/>
    <w:rsid w:val="007E6807"/>
    <w:rsid w:val="00822104"/>
    <w:rsid w:val="0084429D"/>
    <w:rsid w:val="00882F28"/>
    <w:rsid w:val="0089658A"/>
    <w:rsid w:val="008B4CCC"/>
    <w:rsid w:val="00966363"/>
    <w:rsid w:val="00980595"/>
    <w:rsid w:val="0098531E"/>
    <w:rsid w:val="009C7A5A"/>
    <w:rsid w:val="00A309B7"/>
    <w:rsid w:val="00A55ACB"/>
    <w:rsid w:val="00A63F88"/>
    <w:rsid w:val="00A87965"/>
    <w:rsid w:val="00A93FB1"/>
    <w:rsid w:val="00AB3E4A"/>
    <w:rsid w:val="00AE051E"/>
    <w:rsid w:val="00AE6D7B"/>
    <w:rsid w:val="00B13118"/>
    <w:rsid w:val="00B373AE"/>
    <w:rsid w:val="00B416C6"/>
    <w:rsid w:val="00B526B6"/>
    <w:rsid w:val="00B748B6"/>
    <w:rsid w:val="00BA1087"/>
    <w:rsid w:val="00C02374"/>
    <w:rsid w:val="00C0433B"/>
    <w:rsid w:val="00C05822"/>
    <w:rsid w:val="00C11795"/>
    <w:rsid w:val="00C40338"/>
    <w:rsid w:val="00C82190"/>
    <w:rsid w:val="00C96573"/>
    <w:rsid w:val="00CD5D7C"/>
    <w:rsid w:val="00CF2D88"/>
    <w:rsid w:val="00D555EA"/>
    <w:rsid w:val="00DE3AB3"/>
    <w:rsid w:val="00E105C7"/>
    <w:rsid w:val="00E933D1"/>
    <w:rsid w:val="00ED28F8"/>
    <w:rsid w:val="00EE32A4"/>
    <w:rsid w:val="00F06318"/>
    <w:rsid w:val="00F24F2C"/>
    <w:rsid w:val="00F2509A"/>
    <w:rsid w:val="00F62AAF"/>
    <w:rsid w:val="00F81A0A"/>
    <w:rsid w:val="00FA6060"/>
    <w:rsid w:val="00FC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A3C37"/>
  <w15:chartTrackingRefBased/>
  <w15:docId w15:val="{99FFA3BC-22C5-4E29-8574-6C8191D1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cs="Calibri"/>
      <w:lang w:eastAsia="ar-SA"/>
    </w:rPr>
  </w:style>
  <w:style w:type="paragraph" w:styleId="Heading1">
    <w:name w:val="heading 1"/>
    <w:basedOn w:val="Normal"/>
    <w:next w:val="Normal"/>
    <w:qFormat/>
    <w:pPr>
      <w:keepNext/>
      <w:numPr>
        <w:numId w:val="1"/>
      </w:numPr>
      <w:spacing w:line="240" w:lineRule="atLeast"/>
      <w:outlineLvl w:val="0"/>
    </w:pPr>
    <w:rPr>
      <w:b/>
    </w:rPr>
  </w:style>
  <w:style w:type="paragraph" w:styleId="Heading2">
    <w:name w:val="heading 2"/>
    <w:basedOn w:val="Normal"/>
    <w:next w:val="Normal"/>
    <w:link w:val="Heading2Char"/>
    <w:uiPriority w:val="9"/>
    <w:semiHidden/>
    <w:unhideWhenUsed/>
    <w:qFormat/>
    <w:rsid w:val="005E5C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6BE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6636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6D6BEC"/>
    <w:pPr>
      <w:suppressAutoHyphens w:val="0"/>
      <w:spacing w:before="240" w:after="60"/>
      <w:outlineLvl w:val="4"/>
    </w:pPr>
    <w:rPr>
      <w:rFonts w:cs="Times New Roman"/>
      <w:b/>
      <w:bCs/>
      <w:i/>
      <w:iCs/>
      <w:sz w:val="26"/>
      <w:szCs w:val="26"/>
      <w:lang w:eastAsia="en-US"/>
    </w:rPr>
  </w:style>
  <w:style w:type="paragraph" w:styleId="Heading6">
    <w:name w:val="heading 6"/>
    <w:basedOn w:val="Normal"/>
    <w:next w:val="Normal"/>
    <w:link w:val="Heading6Char"/>
    <w:uiPriority w:val="9"/>
    <w:semiHidden/>
    <w:unhideWhenUsed/>
    <w:qFormat/>
    <w:rsid w:val="005D2C49"/>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Absatz-Standardschriftart">
    <w:name w:val="Absatz-Standardschriftart"/>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color w:val="auto"/>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color w:val="000000"/>
      <w:sz w:val="18"/>
      <w:szCs w:val="1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color w:val="aut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color w:val="000000"/>
      <w:sz w:val="18"/>
      <w:szCs w:val="18"/>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St14z0">
    <w:name w:val="WW8NumSt14z0"/>
    <w:rPr>
      <w:rFonts w:ascii="Symbol" w:hAnsi="Symbol"/>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Heading1Char">
    <w:name w:val="Heading 1 Char"/>
    <w:link w:val="Heading11"/>
    <w:qFormat/>
    <w:rPr>
      <w:rFonts w:ascii="Times New Roman" w:eastAsia="Times New Roman" w:hAnsi="Times New Roman" w:cs="Times New Roman"/>
      <w:b/>
      <w:sz w:val="20"/>
      <w:szCs w:val="20"/>
    </w:rPr>
  </w:style>
  <w:style w:type="character" w:customStyle="1" w:styleId="BodyTextChar">
    <w:name w:val="Body Text Char"/>
    <w:rPr>
      <w:rFonts w:ascii="Arial" w:eastAsia="Times New Roman" w:hAnsi="Arial" w:cs="Times New Roman"/>
      <w:sz w:val="24"/>
      <w:szCs w:val="20"/>
    </w:rPr>
  </w:style>
  <w:style w:type="character" w:customStyle="1" w:styleId="PlainTextChar">
    <w:name w:val="Plain Text Char"/>
    <w:rPr>
      <w:rFonts w:ascii="Courier New" w:eastAsia="Times New Roman" w:hAnsi="Courier New" w:cs="Times New Roman"/>
      <w:sz w:val="20"/>
      <w:szCs w:val="20"/>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styleId="Strong">
    <w:name w:val="Strong"/>
    <w:qFormat/>
    <w:rPr>
      <w:b/>
      <w:bCs/>
    </w:rPr>
  </w:style>
  <w:style w:type="character" w:customStyle="1" w:styleId="BalloonTextChar">
    <w:name w:val="Balloon Text Char"/>
    <w:rPr>
      <w:rFonts w:ascii="Tahoma" w:eastAsia="Times New Roman"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rPr>
      <w:rFonts w:ascii="Arial" w:hAnsi="Arial"/>
      <w:sz w:val="24"/>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uiPriority w:val="99"/>
  </w:style>
  <w:style w:type="paragraph" w:styleId="Footer">
    <w:name w:val="footer"/>
    <w:basedOn w:val="Normal"/>
    <w:uiPriority w:val="99"/>
  </w:style>
  <w:style w:type="paragraph" w:styleId="PlainText">
    <w:name w:val="Plain Text"/>
    <w:basedOn w:val="Normal"/>
    <w:rPr>
      <w:rFonts w:ascii="Courier New" w:hAnsi="Courier New"/>
    </w:rPr>
  </w:style>
  <w:style w:type="paragraph" w:styleId="NormalWeb">
    <w:name w:val="Normal (Web)"/>
    <w:basedOn w:val="Normal"/>
    <w:qFormat/>
    <w:pPr>
      <w:spacing w:before="280" w:after="280"/>
    </w:pPr>
    <w:rPr>
      <w:sz w:val="24"/>
      <w:szCs w:val="24"/>
    </w:rPr>
  </w:style>
  <w:style w:type="paragraph" w:customStyle="1" w:styleId="p2">
    <w:name w:val="p2"/>
    <w:basedOn w:val="PlainText"/>
    <w:rPr>
      <w:rFonts w:ascii="Tahoma" w:hAnsi="Tahoma"/>
      <w:b/>
    </w:rPr>
  </w:style>
  <w:style w:type="paragraph" w:styleId="BalloonText">
    <w:name w:val="Balloon Text"/>
    <w:basedOn w:val="Normal"/>
    <w:rPr>
      <w:rFonts w:ascii="Tahoma" w:hAnsi="Tahoma" w:cs="Tahoma"/>
      <w:sz w:val="16"/>
      <w:szCs w:val="16"/>
    </w:rPr>
  </w:style>
  <w:style w:type="paragraph" w:customStyle="1" w:styleId="Spacing">
    <w:name w:val="Spacing"/>
    <w:basedOn w:val="Normal"/>
    <w:pPr>
      <w:spacing w:line="160" w:lineRule="exact"/>
      <w:jc w:val="both"/>
    </w:pPr>
    <w:rPr>
      <w:rFonts w:ascii="Garamond" w:hAnsi="Garamond"/>
      <w:sz w:val="24"/>
      <w:szCs w:val="24"/>
      <w:lang w:val="en-GB"/>
    </w:rPr>
  </w:style>
  <w:style w:type="paragraph" w:styleId="ListParagraph">
    <w:name w:val="List Paragraph"/>
    <w:basedOn w:val="Normal"/>
    <w:link w:val="ListParagraphChar"/>
    <w:uiPriority w:val="34"/>
    <w:qFormat/>
    <w:pPr>
      <w:ind w:left="720"/>
    </w:pPr>
    <w:rPr>
      <w:rFonts w:ascii="Arial" w:eastAsia="SimSun" w:hAnsi="Arial"/>
      <w:szCs w:val="24"/>
      <w:lang w:val="en-GB"/>
    </w:rPr>
  </w:style>
  <w:style w:type="paragraph" w:customStyle="1" w:styleId="WW-Default">
    <w:name w:val="WW-Default"/>
    <w:pPr>
      <w:suppressAutoHyphens/>
      <w:autoSpaceDE w:val="0"/>
    </w:pPr>
    <w:rPr>
      <w:rFonts w:ascii="Arial" w:eastAsia="Calibri" w:hAnsi="Arial" w:cs="Arial"/>
      <w:color w:val="000000"/>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qFormat/>
    <w:pPr>
      <w:jc w:val="center"/>
    </w:pPr>
    <w:rPr>
      <w:b/>
      <w:bCs/>
    </w:rPr>
  </w:style>
  <w:style w:type="paragraph" w:customStyle="1" w:styleId="Multi-LevelBullet">
    <w:name w:val="Multi-Level Bullet"/>
    <w:basedOn w:val="Normal"/>
    <w:rsid w:val="00C11795"/>
    <w:pPr>
      <w:numPr>
        <w:numId w:val="2"/>
      </w:numPr>
      <w:suppressAutoHyphens w:val="0"/>
      <w:spacing w:after="60" w:line="264" w:lineRule="auto"/>
    </w:pPr>
    <w:rPr>
      <w:rFonts w:ascii="Arial" w:hAnsi="Arial" w:cs="Arial"/>
      <w:noProof/>
      <w:szCs w:val="24"/>
      <w:lang w:eastAsia="en-US"/>
    </w:rPr>
  </w:style>
  <w:style w:type="paragraph" w:styleId="FootnoteText">
    <w:name w:val="footnote text"/>
    <w:basedOn w:val="Normal"/>
    <w:link w:val="FootnoteTextChar"/>
    <w:rsid w:val="00C11795"/>
    <w:pPr>
      <w:suppressAutoHyphens w:val="0"/>
    </w:pPr>
    <w:rPr>
      <w:rFonts w:ascii="Verdana" w:hAnsi="Verdana" w:cs="Times New Roman"/>
      <w:lang w:eastAsia="en-US"/>
    </w:rPr>
  </w:style>
  <w:style w:type="character" w:customStyle="1" w:styleId="FootnoteTextChar">
    <w:name w:val="Footnote Text Char"/>
    <w:basedOn w:val="DefaultParagraphFont"/>
    <w:link w:val="FootnoteText"/>
    <w:rsid w:val="00C11795"/>
    <w:rPr>
      <w:rFonts w:ascii="Verdana" w:hAnsi="Verdana"/>
    </w:rPr>
  </w:style>
  <w:style w:type="paragraph" w:styleId="NoSpacing">
    <w:name w:val="No Spacing"/>
    <w:uiPriority w:val="1"/>
    <w:qFormat/>
    <w:rsid w:val="00BA1087"/>
    <w:rPr>
      <w:rFonts w:ascii="Calibri" w:eastAsia="Calibri" w:hAnsi="Calibri"/>
      <w:sz w:val="22"/>
      <w:szCs w:val="22"/>
    </w:rPr>
  </w:style>
  <w:style w:type="paragraph" w:customStyle="1" w:styleId="western">
    <w:name w:val="western"/>
    <w:basedOn w:val="Normal"/>
    <w:rsid w:val="003E41D1"/>
    <w:pPr>
      <w:spacing w:before="100" w:after="100"/>
    </w:pPr>
    <w:rPr>
      <w:rFonts w:cs="Times New Roman"/>
      <w:sz w:val="24"/>
      <w:szCs w:val="24"/>
    </w:rPr>
  </w:style>
  <w:style w:type="paragraph" w:customStyle="1" w:styleId="Default">
    <w:name w:val="Default"/>
    <w:rsid w:val="003E41D1"/>
    <w:pPr>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4420B4"/>
    <w:pPr>
      <w:spacing w:after="120" w:line="480" w:lineRule="auto"/>
    </w:pPr>
  </w:style>
  <w:style w:type="character" w:customStyle="1" w:styleId="BodyText2Char">
    <w:name w:val="Body Text 2 Char"/>
    <w:basedOn w:val="DefaultParagraphFont"/>
    <w:link w:val="BodyText2"/>
    <w:uiPriority w:val="99"/>
    <w:semiHidden/>
    <w:rsid w:val="004420B4"/>
    <w:rPr>
      <w:rFonts w:cs="Calibri"/>
      <w:lang w:eastAsia="ar-SA"/>
    </w:rPr>
  </w:style>
  <w:style w:type="paragraph" w:customStyle="1" w:styleId="84exhsubtitle">
    <w:name w:val="84 exh subtitle"/>
    <w:basedOn w:val="Normal"/>
    <w:next w:val="Normal"/>
    <w:rsid w:val="004420B4"/>
    <w:pPr>
      <w:spacing w:before="100"/>
    </w:pPr>
    <w:rPr>
      <w:rFonts w:ascii="Arial" w:eastAsiaTheme="minorEastAsia" w:hAnsi="Arial" w:cs="Arial"/>
      <w:b/>
      <w:bCs/>
      <w:sz w:val="24"/>
      <w:szCs w:val="24"/>
    </w:rPr>
  </w:style>
  <w:style w:type="character" w:styleId="HTMLTypewriter">
    <w:name w:val="HTML Typewriter"/>
    <w:basedOn w:val="DefaultParagraphFont"/>
    <w:uiPriority w:val="99"/>
    <w:rsid w:val="004420B4"/>
    <w:rPr>
      <w:rFonts w:cs="Times New Roman"/>
      <w:sz w:val="20"/>
      <w:szCs w:val="20"/>
    </w:rPr>
  </w:style>
  <w:style w:type="character" w:customStyle="1" w:styleId="Heading3Char">
    <w:name w:val="Heading 3 Char"/>
    <w:basedOn w:val="DefaultParagraphFont"/>
    <w:link w:val="Heading3"/>
    <w:uiPriority w:val="9"/>
    <w:semiHidden/>
    <w:rsid w:val="006D6BEC"/>
    <w:rPr>
      <w:rFonts w:asciiTheme="majorHAnsi" w:eastAsiaTheme="majorEastAsia" w:hAnsiTheme="majorHAnsi" w:cstheme="majorBidi"/>
      <w:color w:val="1F4D78" w:themeColor="accent1" w:themeShade="7F"/>
      <w:sz w:val="24"/>
      <w:szCs w:val="24"/>
      <w:lang w:eastAsia="ar-SA"/>
    </w:rPr>
  </w:style>
  <w:style w:type="paragraph" w:styleId="BodyTextIndent">
    <w:name w:val="Body Text Indent"/>
    <w:basedOn w:val="Normal"/>
    <w:link w:val="BodyTextIndentChar"/>
    <w:uiPriority w:val="99"/>
    <w:semiHidden/>
    <w:unhideWhenUsed/>
    <w:rsid w:val="006D6BEC"/>
    <w:pPr>
      <w:spacing w:after="120"/>
      <w:ind w:left="360"/>
    </w:pPr>
  </w:style>
  <w:style w:type="character" w:customStyle="1" w:styleId="BodyTextIndentChar">
    <w:name w:val="Body Text Indent Char"/>
    <w:basedOn w:val="DefaultParagraphFont"/>
    <w:link w:val="BodyTextIndent"/>
    <w:uiPriority w:val="99"/>
    <w:semiHidden/>
    <w:rsid w:val="006D6BEC"/>
    <w:rPr>
      <w:rFonts w:cs="Calibri"/>
      <w:lang w:eastAsia="ar-SA"/>
    </w:rPr>
  </w:style>
  <w:style w:type="character" w:customStyle="1" w:styleId="Heading5Char">
    <w:name w:val="Heading 5 Char"/>
    <w:basedOn w:val="DefaultParagraphFont"/>
    <w:link w:val="Heading5"/>
    <w:rsid w:val="006D6BEC"/>
    <w:rPr>
      <w:b/>
      <w:bCs/>
      <w:i/>
      <w:iCs/>
      <w:sz w:val="26"/>
      <w:szCs w:val="26"/>
    </w:rPr>
  </w:style>
  <w:style w:type="character" w:styleId="Hyperlink">
    <w:name w:val="Hyperlink"/>
    <w:uiPriority w:val="99"/>
    <w:rsid w:val="006D6BEC"/>
    <w:rPr>
      <w:color w:val="0000FF"/>
      <w:u w:val="single"/>
    </w:rPr>
  </w:style>
  <w:style w:type="character" w:customStyle="1" w:styleId="ListParagraphChar">
    <w:name w:val="List Paragraph Char"/>
    <w:link w:val="ListParagraph"/>
    <w:locked/>
    <w:rsid w:val="00215342"/>
    <w:rPr>
      <w:rFonts w:ascii="Arial" w:eastAsia="SimSun" w:hAnsi="Arial" w:cs="Calibri"/>
      <w:szCs w:val="24"/>
      <w:lang w:val="en-GB" w:eastAsia="ar-SA"/>
    </w:rPr>
  </w:style>
  <w:style w:type="paragraph" w:customStyle="1" w:styleId="NormalBullet">
    <w:name w:val="Normal Bullet"/>
    <w:basedOn w:val="Normal"/>
    <w:rsid w:val="00215342"/>
    <w:pPr>
      <w:numPr>
        <w:numId w:val="3"/>
      </w:numPr>
      <w:suppressAutoHyphens w:val="0"/>
    </w:pPr>
    <w:rPr>
      <w:rFonts w:cs="Times New Roman"/>
      <w:sz w:val="22"/>
      <w:szCs w:val="24"/>
      <w:lang w:eastAsia="en-US"/>
    </w:rPr>
  </w:style>
  <w:style w:type="paragraph" w:customStyle="1" w:styleId="TableHeadingColumn">
    <w:name w:val="Table Heading Column"/>
    <w:rsid w:val="00215342"/>
    <w:pPr>
      <w:keepNext/>
      <w:keepLines/>
      <w:suppressAutoHyphens/>
      <w:spacing w:before="60" w:after="60"/>
      <w:jc w:val="center"/>
    </w:pPr>
    <w:rPr>
      <w:rFonts w:ascii="Verdana" w:eastAsia="Arial" w:hAnsi="Verdana"/>
      <w:b/>
      <w:smallCaps/>
      <w:color w:val="FFFFFF"/>
      <w:szCs w:val="22"/>
      <w:lang w:eastAsia="ar-SA"/>
    </w:rPr>
  </w:style>
  <w:style w:type="character" w:customStyle="1" w:styleId="Heading6Char">
    <w:name w:val="Heading 6 Char"/>
    <w:basedOn w:val="DefaultParagraphFont"/>
    <w:link w:val="Heading6"/>
    <w:uiPriority w:val="9"/>
    <w:semiHidden/>
    <w:rsid w:val="005D2C49"/>
    <w:rPr>
      <w:rFonts w:asciiTheme="majorHAnsi" w:eastAsiaTheme="majorEastAsia" w:hAnsiTheme="majorHAnsi" w:cstheme="majorBidi"/>
      <w:color w:val="1F4D78" w:themeColor="accent1" w:themeShade="7F"/>
      <w:lang w:eastAsia="ar-SA"/>
    </w:rPr>
  </w:style>
  <w:style w:type="paragraph" w:customStyle="1" w:styleId="Achievement">
    <w:name w:val="Achievement"/>
    <w:qFormat/>
    <w:rsid w:val="005D2C49"/>
    <w:pPr>
      <w:numPr>
        <w:numId w:val="4"/>
      </w:numPr>
      <w:spacing w:after="60" w:line="220" w:lineRule="atLeast"/>
      <w:ind w:left="0" w:firstLine="0"/>
      <w:jc w:val="both"/>
    </w:pPr>
    <w:rPr>
      <w:rFonts w:ascii="Arial" w:hAnsi="Arial"/>
      <w:spacing w:val="-5"/>
    </w:rPr>
  </w:style>
  <w:style w:type="character" w:customStyle="1" w:styleId="Heading2Char">
    <w:name w:val="Heading 2 Char"/>
    <w:basedOn w:val="DefaultParagraphFont"/>
    <w:link w:val="Heading2"/>
    <w:qFormat/>
    <w:rsid w:val="005E5C8F"/>
    <w:rPr>
      <w:rFonts w:asciiTheme="majorHAnsi" w:eastAsiaTheme="majorEastAsia" w:hAnsiTheme="majorHAnsi" w:cstheme="majorBidi"/>
      <w:color w:val="2E74B5" w:themeColor="accent1" w:themeShade="BF"/>
      <w:sz w:val="26"/>
      <w:szCs w:val="26"/>
      <w:lang w:eastAsia="ar-SA"/>
    </w:rPr>
  </w:style>
  <w:style w:type="paragraph" w:customStyle="1" w:styleId="OutlineNotIndented">
    <w:name w:val="Outline (Not Indented)"/>
    <w:basedOn w:val="Normal"/>
    <w:rsid w:val="005E5C8F"/>
    <w:pPr>
      <w:ind w:left="720" w:hanging="360"/>
    </w:pPr>
    <w:rPr>
      <w:rFonts w:cs="Times New Roman"/>
      <w:sz w:val="24"/>
    </w:rPr>
  </w:style>
  <w:style w:type="table" w:styleId="TableGrid">
    <w:name w:val="Table Grid"/>
    <w:basedOn w:val="TableNormal"/>
    <w:uiPriority w:val="39"/>
    <w:rsid w:val="00C40338"/>
    <w:rPr>
      <w:rFonts w:asciiTheme="minorHAnsi" w:eastAsiaTheme="minorHAnsi" w:hAnsiTheme="minorHAnsi" w:cstheme="minorBidi"/>
      <w:sz w:val="22"/>
      <w:szCs w:val="22"/>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basedOn w:val="Normal"/>
    <w:qFormat/>
    <w:rsid w:val="00662EFC"/>
    <w:pPr>
      <w:widowControl w:val="0"/>
      <w:numPr>
        <w:numId w:val="5"/>
      </w:numPr>
      <w:suppressAutoHyphens w:val="0"/>
      <w:autoSpaceDE w:val="0"/>
      <w:autoSpaceDN w:val="0"/>
      <w:adjustRightInd w:val="0"/>
      <w:jc w:val="both"/>
    </w:pPr>
    <w:rPr>
      <w:rFonts w:ascii="Arial" w:hAnsi="Arial" w:cs="Arial"/>
      <w:lang w:eastAsia="en-US"/>
    </w:rPr>
  </w:style>
  <w:style w:type="paragraph" w:customStyle="1" w:styleId="ListParagraph349f892f-6660-4432-9375-06e948a6e33d">
    <w:name w:val="List Paragraph_349f892f-6660-4432-9375-06e948a6e33d"/>
    <w:basedOn w:val="Normal"/>
    <w:uiPriority w:val="34"/>
    <w:qFormat/>
    <w:rsid w:val="00662EFC"/>
    <w:pPr>
      <w:suppressAutoHyphens w:val="0"/>
      <w:ind w:left="720"/>
    </w:pPr>
    <w:rPr>
      <w:rFonts w:cs="Times New Roman"/>
      <w:sz w:val="24"/>
      <w:szCs w:val="24"/>
      <w:lang w:eastAsia="en-US"/>
    </w:rPr>
  </w:style>
  <w:style w:type="paragraph" w:customStyle="1" w:styleId="BodyText1">
    <w:name w:val="Body Text1"/>
    <w:basedOn w:val="Normal"/>
    <w:qFormat/>
    <w:rsid w:val="00302CF1"/>
    <w:pPr>
      <w:suppressAutoHyphens w:val="0"/>
      <w:spacing w:after="120"/>
    </w:pPr>
    <w:rPr>
      <w:rFonts w:ascii="Calibri" w:hAnsi="Calibri" w:cs="Arial"/>
      <w:bCs/>
      <w:iCs/>
      <w:szCs w:val="28"/>
      <w:lang w:val="en-GB" w:eastAsia="en-US"/>
    </w:rPr>
  </w:style>
  <w:style w:type="paragraph" w:styleId="BodyTextIndent3">
    <w:name w:val="Body Text Indent 3"/>
    <w:basedOn w:val="Normal"/>
    <w:link w:val="BodyTextIndent3Char"/>
    <w:uiPriority w:val="99"/>
    <w:semiHidden/>
    <w:unhideWhenUsed/>
    <w:rsid w:val="00A63F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63F88"/>
    <w:rPr>
      <w:rFonts w:cs="Calibri"/>
      <w:sz w:val="16"/>
      <w:szCs w:val="16"/>
      <w:lang w:eastAsia="ar-SA"/>
    </w:rPr>
  </w:style>
  <w:style w:type="paragraph" w:styleId="Title">
    <w:name w:val="Title"/>
    <w:basedOn w:val="Normal"/>
    <w:link w:val="TitleChar"/>
    <w:uiPriority w:val="2"/>
    <w:qFormat/>
    <w:rsid w:val="00A63F88"/>
    <w:pPr>
      <w:suppressAutoHyphens w:val="0"/>
      <w:autoSpaceDE w:val="0"/>
      <w:autoSpaceDN w:val="0"/>
      <w:jc w:val="center"/>
    </w:pPr>
    <w:rPr>
      <w:rFonts w:ascii="Arial" w:hAnsi="Arial" w:cs="Arial"/>
      <w:b/>
      <w:bCs/>
      <w:lang w:eastAsia="en-US"/>
    </w:rPr>
  </w:style>
  <w:style w:type="character" w:customStyle="1" w:styleId="TitleChar">
    <w:name w:val="Title Char"/>
    <w:basedOn w:val="DefaultParagraphFont"/>
    <w:link w:val="Title"/>
    <w:uiPriority w:val="2"/>
    <w:qFormat/>
    <w:rsid w:val="00A63F88"/>
    <w:rPr>
      <w:rFonts w:ascii="Arial" w:hAnsi="Arial" w:cs="Arial"/>
      <w:b/>
      <w:bCs/>
    </w:rPr>
  </w:style>
  <w:style w:type="character" w:customStyle="1" w:styleId="Heading4Char">
    <w:name w:val="Heading 4 Char"/>
    <w:basedOn w:val="DefaultParagraphFont"/>
    <w:link w:val="Heading4"/>
    <w:uiPriority w:val="9"/>
    <w:semiHidden/>
    <w:rsid w:val="00966363"/>
    <w:rPr>
      <w:rFonts w:asciiTheme="majorHAnsi" w:eastAsiaTheme="majorEastAsia" w:hAnsiTheme="majorHAnsi" w:cstheme="majorBidi"/>
      <w:i/>
      <w:iCs/>
      <w:color w:val="2E74B5" w:themeColor="accent1" w:themeShade="BF"/>
      <w:lang w:eastAsia="ar-SA"/>
    </w:rPr>
  </w:style>
  <w:style w:type="paragraph" w:customStyle="1" w:styleId="Dates">
    <w:name w:val="Dates"/>
    <w:basedOn w:val="Normal"/>
    <w:qFormat/>
    <w:rsid w:val="00966363"/>
    <w:pPr>
      <w:suppressAutoHyphens w:val="0"/>
      <w:spacing w:before="40" w:after="200" w:line="220" w:lineRule="exact"/>
      <w:jc w:val="right"/>
    </w:pPr>
    <w:rPr>
      <w:rFonts w:ascii="Tahoma" w:hAnsi="Tahoma" w:cs="Times New Roman"/>
      <w:spacing w:val="10"/>
      <w:sz w:val="16"/>
      <w:szCs w:val="16"/>
      <w:lang w:eastAsia="en-US"/>
    </w:rPr>
  </w:style>
  <w:style w:type="paragraph" w:customStyle="1" w:styleId="Location">
    <w:name w:val="Location"/>
    <w:basedOn w:val="Normal"/>
    <w:qFormat/>
    <w:rsid w:val="00966363"/>
    <w:pPr>
      <w:suppressAutoHyphens w:val="0"/>
      <w:spacing w:after="200" w:line="220" w:lineRule="exact"/>
    </w:pPr>
    <w:rPr>
      <w:rFonts w:ascii="Tahoma" w:hAnsi="Tahoma" w:cs="Times New Roman"/>
      <w:i/>
      <w:spacing w:val="10"/>
      <w:sz w:val="16"/>
      <w:szCs w:val="16"/>
      <w:lang w:eastAsia="en-US"/>
    </w:rPr>
  </w:style>
  <w:style w:type="paragraph" w:customStyle="1" w:styleId="Objective">
    <w:name w:val="Objective"/>
    <w:basedOn w:val="Normal"/>
    <w:next w:val="BodyText"/>
    <w:qFormat/>
    <w:rsid w:val="00966363"/>
    <w:pPr>
      <w:suppressAutoHyphens w:val="0"/>
      <w:spacing w:before="60" w:after="220" w:line="220" w:lineRule="atLeast"/>
      <w:jc w:val="both"/>
    </w:pPr>
    <w:rPr>
      <w:rFonts w:ascii="Garamond" w:hAnsi="Garamond" w:cs="Times New Roman"/>
      <w:sz w:val="22"/>
      <w:lang w:eastAsia="en-US"/>
    </w:rPr>
  </w:style>
  <w:style w:type="paragraph" w:customStyle="1" w:styleId="ListParagraph10">
    <w:name w:val="List Paragraph1_0"/>
    <w:basedOn w:val="Normal"/>
    <w:uiPriority w:val="34"/>
    <w:qFormat/>
    <w:rsid w:val="00966363"/>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paragraph" w:styleId="ListBullet">
    <w:name w:val="List Bullet"/>
    <w:basedOn w:val="Normal"/>
    <w:autoRedefine/>
    <w:semiHidden/>
    <w:rsid w:val="009C7A5A"/>
    <w:pPr>
      <w:numPr>
        <w:numId w:val="6"/>
      </w:numPr>
      <w:suppressAutoHyphens w:val="0"/>
      <w:spacing w:after="60"/>
    </w:pPr>
    <w:rPr>
      <w:rFonts w:ascii="Arial" w:hAnsi="Arial" w:cs="Mangal"/>
      <w:color w:val="000000"/>
      <w:szCs w:val="24"/>
      <w:lang w:eastAsia="en-US"/>
    </w:rPr>
  </w:style>
  <w:style w:type="character" w:styleId="Emphasis">
    <w:name w:val="Emphasis"/>
    <w:uiPriority w:val="20"/>
    <w:qFormat/>
    <w:rsid w:val="009C7A5A"/>
    <w:rPr>
      <w:b/>
      <w:bCs/>
      <w:i w:val="0"/>
      <w:iCs w:val="0"/>
    </w:rPr>
  </w:style>
  <w:style w:type="paragraph" w:customStyle="1" w:styleId="Standard">
    <w:name w:val="Standard"/>
    <w:rsid w:val="009C7A5A"/>
    <w:pPr>
      <w:widowControl w:val="0"/>
      <w:autoSpaceDE w:val="0"/>
      <w:autoSpaceDN w:val="0"/>
      <w:adjustRightInd w:val="0"/>
    </w:pPr>
    <w:rPr>
      <w:rFonts w:eastAsia="Batang"/>
    </w:rPr>
  </w:style>
  <w:style w:type="paragraph" w:customStyle="1" w:styleId="Heading11">
    <w:name w:val="Heading 11"/>
    <w:basedOn w:val="Normal"/>
    <w:next w:val="Normal"/>
    <w:link w:val="Heading1Char"/>
    <w:qFormat/>
    <w:rsid w:val="006914F8"/>
    <w:pPr>
      <w:keepNext/>
      <w:tabs>
        <w:tab w:val="left" w:pos="0"/>
        <w:tab w:val="left" w:pos="3420"/>
      </w:tabs>
      <w:outlineLvl w:val="0"/>
    </w:pPr>
    <w:rPr>
      <w:rFonts w:cs="Times New Roman"/>
      <w:b/>
      <w:lang w:eastAsia="en-US"/>
    </w:rPr>
  </w:style>
  <w:style w:type="paragraph" w:customStyle="1" w:styleId="Heading21">
    <w:name w:val="Heading 21"/>
    <w:basedOn w:val="Normal"/>
    <w:next w:val="Normal"/>
    <w:qFormat/>
    <w:rsid w:val="006914F8"/>
    <w:pPr>
      <w:keepNext/>
      <w:widowControl w:val="0"/>
      <w:tabs>
        <w:tab w:val="left" w:pos="0"/>
      </w:tabs>
      <w:ind w:left="2160"/>
      <w:outlineLvl w:val="1"/>
    </w:pPr>
    <w:rPr>
      <w:rFonts w:ascii="Verdana" w:hAnsi="Verdana" w:cs="Times New Roman"/>
      <w:b/>
      <w:color w:val="00000A"/>
      <w:sz w:val="24"/>
      <w:szCs w:val="24"/>
    </w:rPr>
  </w:style>
  <w:style w:type="character" w:customStyle="1" w:styleId="InternetLink">
    <w:name w:val="Internet Link"/>
    <w:rsid w:val="006914F8"/>
    <w:rPr>
      <w:color w:val="0000FF"/>
      <w:u w:val="single"/>
    </w:rPr>
  </w:style>
  <w:style w:type="character" w:customStyle="1" w:styleId="Heading3Char9f6020e4-deb6-4d8e-b4cb-daa8e543fb1c">
    <w:name w:val="Heading 3 Char_9f6020e4-deb6-4d8e-b4cb-daa8e543fb1c"/>
    <w:qFormat/>
    <w:rsid w:val="006914F8"/>
    <w:rPr>
      <w:rFonts w:ascii="Georgia" w:hAnsi="Georgia" w:cs="Georgia"/>
      <w:b/>
      <w:bCs/>
      <w:sz w:val="26"/>
      <w:szCs w:val="26"/>
    </w:rPr>
  </w:style>
  <w:style w:type="paragraph" w:styleId="Subtitle">
    <w:name w:val="Subtitle"/>
    <w:basedOn w:val="Normal"/>
    <w:next w:val="Normal"/>
    <w:link w:val="SubtitleChar"/>
    <w:qFormat/>
    <w:rsid w:val="00B416C6"/>
    <w:pPr>
      <w:suppressAutoHyphens w:val="0"/>
      <w:spacing w:after="200" w:line="276" w:lineRule="auto"/>
    </w:pPr>
    <w:rPr>
      <w:rFonts w:ascii="Cambria" w:hAnsi="Cambria" w:cs="Times New Roman"/>
      <w:i/>
      <w:iCs/>
      <w:color w:val="4F81BD"/>
      <w:spacing w:val="15"/>
      <w:sz w:val="24"/>
      <w:szCs w:val="24"/>
      <w:lang w:eastAsia="en-US"/>
    </w:rPr>
  </w:style>
  <w:style w:type="character" w:customStyle="1" w:styleId="SubtitleChar">
    <w:name w:val="Subtitle Char"/>
    <w:basedOn w:val="DefaultParagraphFont"/>
    <w:link w:val="Subtitle"/>
    <w:uiPriority w:val="11"/>
    <w:rsid w:val="00B416C6"/>
    <w:rPr>
      <w:rFonts w:ascii="Cambria" w:hAnsi="Cambria"/>
      <w:i/>
      <w:iCs/>
      <w:color w:val="4F81BD"/>
      <w:spacing w:val="15"/>
      <w:sz w:val="24"/>
      <w:szCs w:val="24"/>
    </w:rPr>
  </w:style>
  <w:style w:type="paragraph" w:customStyle="1" w:styleId="Tit">
    <w:name w:val="Tit"/>
    <w:basedOn w:val="Normal"/>
    <w:rsid w:val="00B416C6"/>
    <w:pPr>
      <w:pBdr>
        <w:bottom w:val="single" w:sz="6" w:space="2" w:color="auto"/>
      </w:pBdr>
      <w:shd w:val="pct5" w:color="auto" w:fill="auto"/>
      <w:suppressAutoHyphens w:val="0"/>
      <w:spacing w:after="120"/>
      <w:ind w:left="851" w:hanging="851"/>
    </w:pPr>
    <w:rPr>
      <w:rFonts w:eastAsia="MS Mincho" w:cs="Times New Roman"/>
      <w:b/>
      <w:sz w:val="24"/>
      <w:lang w:eastAsia="en-US"/>
    </w:rPr>
  </w:style>
  <w:style w:type="paragraph" w:customStyle="1" w:styleId="ListParagraph1">
    <w:name w:val="List Paragraph1"/>
    <w:basedOn w:val="Normal"/>
    <w:qFormat/>
    <w:rsid w:val="00B416C6"/>
    <w:pPr>
      <w:suppressAutoHyphens w:val="0"/>
      <w:ind w:left="720"/>
      <w:contextualSpacing/>
    </w:pPr>
    <w:rPr>
      <w:rFonts w:eastAsia="MS Mincho" w:cs="Times New Roman"/>
      <w:lang w:eastAsia="en-US"/>
    </w:rPr>
  </w:style>
  <w:style w:type="paragraph" w:customStyle="1" w:styleId="Normaltimes">
    <w:name w:val="Normal + times"/>
    <w:aliases w:val="11 pt"/>
    <w:basedOn w:val="Normal"/>
    <w:link w:val="NormaltimesChar"/>
    <w:rsid w:val="00377D3A"/>
    <w:pPr>
      <w:suppressAutoHyphens w:val="0"/>
      <w:spacing w:before="20"/>
    </w:pPr>
    <w:rPr>
      <w:rFonts w:ascii="Arial" w:hAnsi="Arial" w:cs="Times New Roman"/>
      <w:sz w:val="22"/>
      <w:szCs w:val="22"/>
      <w:lang w:eastAsia="en-US"/>
    </w:rPr>
  </w:style>
  <w:style w:type="character" w:customStyle="1" w:styleId="NormaltimesChar">
    <w:name w:val="Normal + times Char"/>
    <w:aliases w:val="11 pt Char"/>
    <w:link w:val="Normaltimes"/>
    <w:rsid w:val="00377D3A"/>
    <w:rPr>
      <w:rFonts w:ascii="Arial" w:hAnsi="Arial"/>
      <w:sz w:val="22"/>
      <w:szCs w:val="22"/>
    </w:rPr>
  </w:style>
  <w:style w:type="character" w:customStyle="1" w:styleId="BodyContentStyleChar">
    <w:name w:val="Body_Content_Style Char"/>
    <w:basedOn w:val="DefaultParagraphFont"/>
    <w:link w:val="BodyContentStyle"/>
    <w:locked/>
    <w:rsid w:val="00377D3A"/>
    <w:rPr>
      <w:color w:val="000000"/>
    </w:rPr>
  </w:style>
  <w:style w:type="paragraph" w:customStyle="1" w:styleId="BodyContentStyle">
    <w:name w:val="Body_Content_Style"/>
    <w:basedOn w:val="Normal"/>
    <w:link w:val="BodyContentStyleChar"/>
    <w:rsid w:val="00377D3A"/>
    <w:pPr>
      <w:suppressAutoHyphens w:val="0"/>
      <w:spacing w:before="120" w:after="180" w:line="288" w:lineRule="auto"/>
    </w:pPr>
    <w:rPr>
      <w:rFonts w:cs="Times New Roman"/>
      <w:color w:val="000000"/>
      <w:lang w:eastAsia="en-US"/>
    </w:rPr>
  </w:style>
  <w:style w:type="paragraph" w:customStyle="1" w:styleId="Bulleted">
    <w:name w:val="Bulleted"/>
    <w:basedOn w:val="Normal"/>
    <w:rsid w:val="00B748B6"/>
    <w:pPr>
      <w:tabs>
        <w:tab w:val="num" w:pos="720"/>
      </w:tabs>
      <w:ind w:left="720" w:hanging="360"/>
      <w:jc w:val="both"/>
    </w:pPr>
    <w:rPr>
      <w:rFonts w:cs="Times New Roman"/>
      <w:b/>
      <w:bCs/>
    </w:rPr>
  </w:style>
  <w:style w:type="paragraph" w:customStyle="1" w:styleId="ListIndent">
    <w:name w:val="List Indent"/>
    <w:basedOn w:val="BodyText"/>
    <w:next w:val="Normal"/>
    <w:rsid w:val="000E16FC"/>
    <w:pPr>
      <w:keepLines/>
      <w:widowControl w:val="0"/>
      <w:tabs>
        <w:tab w:val="left" w:pos="3969"/>
      </w:tabs>
      <w:spacing w:after="62"/>
      <w:ind w:left="2523" w:hanging="2160"/>
    </w:pPr>
    <w:rPr>
      <w:rFonts w:ascii="Thorndale" w:eastAsia="HG Mincho Light J" w:hAnsi="Thorndale" w:cs="Thorndale"/>
      <w:color w:val="000000"/>
      <w:sz w:val="22"/>
      <w:szCs w:val="24"/>
      <w:lang w:eastAsia="zh-CN"/>
    </w:rPr>
  </w:style>
  <w:style w:type="paragraph" w:customStyle="1" w:styleId="textbody">
    <w:name w:val="textbody"/>
    <w:basedOn w:val="Normal"/>
    <w:rsid w:val="000E16FC"/>
    <w:pPr>
      <w:spacing w:before="280" w:after="280"/>
    </w:pPr>
    <w:rPr>
      <w:rFonts w:ascii="Arial Unicode MS" w:eastAsia="Arial Unicode MS" w:hAnsi="Arial Unicode MS" w:cs="Arial Unicode MS"/>
      <w:sz w:val="24"/>
      <w:szCs w:val="24"/>
      <w:lang w:eastAsia="zh-CN"/>
    </w:rPr>
  </w:style>
  <w:style w:type="paragraph" w:customStyle="1" w:styleId="ParaAttribute0">
    <w:name w:val="ParaAttribute0"/>
    <w:rsid w:val="00505C94"/>
    <w:pPr>
      <w:pBdr>
        <w:bottom w:val="single" w:sz="8" w:space="0" w:color="000000"/>
      </w:pBdr>
      <w:wordWrap w:val="0"/>
    </w:pPr>
    <w:rPr>
      <w:rFonts w:eastAsia="Batang"/>
    </w:rPr>
  </w:style>
  <w:style w:type="paragraph" w:customStyle="1" w:styleId="ParaAttribute3">
    <w:name w:val="ParaAttribute3"/>
    <w:rsid w:val="00505C94"/>
    <w:pPr>
      <w:pBdr>
        <w:bottom w:val="single" w:sz="8" w:space="0" w:color="000000"/>
      </w:pBdr>
      <w:wordWrap w:val="0"/>
      <w:jc w:val="center"/>
    </w:pPr>
    <w:rPr>
      <w:rFonts w:eastAsia="Batang"/>
    </w:rPr>
  </w:style>
  <w:style w:type="paragraph" w:customStyle="1" w:styleId="ParaAttribute4">
    <w:name w:val="ParaAttribute4"/>
    <w:rsid w:val="00505C94"/>
    <w:pPr>
      <w:wordWrap w:val="0"/>
    </w:pPr>
    <w:rPr>
      <w:rFonts w:eastAsia="Batang"/>
    </w:rPr>
  </w:style>
  <w:style w:type="paragraph" w:customStyle="1" w:styleId="ParaAttribute5">
    <w:name w:val="ParaAttribute5"/>
    <w:rsid w:val="00505C94"/>
    <w:pPr>
      <w:widowControl w:val="0"/>
      <w:wordWrap w:val="0"/>
      <w:jc w:val="both"/>
    </w:pPr>
    <w:rPr>
      <w:rFonts w:eastAsia="Batang"/>
    </w:rPr>
  </w:style>
  <w:style w:type="paragraph" w:customStyle="1" w:styleId="ParaAttribute6">
    <w:name w:val="ParaAttribute6"/>
    <w:rsid w:val="00505C94"/>
    <w:pPr>
      <w:widowControl w:val="0"/>
      <w:wordWrap w:val="0"/>
      <w:ind w:firstLine="720"/>
      <w:jc w:val="both"/>
    </w:pPr>
    <w:rPr>
      <w:rFonts w:eastAsia="Batang"/>
    </w:rPr>
  </w:style>
  <w:style w:type="paragraph" w:customStyle="1" w:styleId="ParaAttribute7">
    <w:name w:val="ParaAttribute7"/>
    <w:rsid w:val="00505C94"/>
    <w:pPr>
      <w:pBdr>
        <w:bottom w:val="single" w:sz="8" w:space="0" w:color="000000"/>
      </w:pBdr>
      <w:wordWrap w:val="0"/>
      <w:jc w:val="both"/>
    </w:pPr>
    <w:rPr>
      <w:rFonts w:eastAsia="Batang"/>
    </w:rPr>
  </w:style>
  <w:style w:type="paragraph" w:customStyle="1" w:styleId="ParaAttribute11">
    <w:name w:val="ParaAttribute11"/>
    <w:rsid w:val="00505C94"/>
    <w:pPr>
      <w:wordWrap w:val="0"/>
      <w:ind w:left="720"/>
    </w:pPr>
    <w:rPr>
      <w:rFonts w:eastAsia="Batang"/>
    </w:rPr>
  </w:style>
  <w:style w:type="paragraph" w:customStyle="1" w:styleId="ParaAttribute13">
    <w:name w:val="ParaAttribute13"/>
    <w:rsid w:val="00505C94"/>
    <w:pPr>
      <w:widowControl w:val="0"/>
      <w:wordWrap w:val="0"/>
      <w:ind w:left="720"/>
    </w:pPr>
    <w:rPr>
      <w:rFonts w:eastAsia="Batang"/>
    </w:rPr>
  </w:style>
  <w:style w:type="paragraph" w:customStyle="1" w:styleId="ParaAttribute14">
    <w:name w:val="ParaAttribute14"/>
    <w:rsid w:val="00505C94"/>
    <w:pPr>
      <w:widowControl w:val="0"/>
      <w:wordWrap w:val="0"/>
      <w:ind w:firstLine="720"/>
    </w:pPr>
    <w:rPr>
      <w:rFonts w:eastAsia="Batang"/>
    </w:rPr>
  </w:style>
  <w:style w:type="paragraph" w:customStyle="1" w:styleId="ParaAttribute15">
    <w:name w:val="ParaAttribute15"/>
    <w:rsid w:val="00505C94"/>
    <w:pPr>
      <w:wordWrap w:val="0"/>
      <w:ind w:firstLine="720"/>
    </w:pPr>
    <w:rPr>
      <w:rFonts w:eastAsia="Batang"/>
    </w:rPr>
  </w:style>
  <w:style w:type="paragraph" w:customStyle="1" w:styleId="ParaAttribute17">
    <w:name w:val="ParaAttribute17"/>
    <w:rsid w:val="00505C94"/>
    <w:pPr>
      <w:shd w:val="solid" w:color="FFFFFF" w:fill="auto"/>
      <w:tabs>
        <w:tab w:val="left" w:pos="720"/>
      </w:tabs>
      <w:wordWrap w:val="0"/>
      <w:ind w:left="720"/>
    </w:pPr>
    <w:rPr>
      <w:rFonts w:eastAsia="Batang"/>
    </w:rPr>
  </w:style>
  <w:style w:type="paragraph" w:customStyle="1" w:styleId="ParaAttribute18">
    <w:name w:val="ParaAttribute18"/>
    <w:rsid w:val="00505C94"/>
    <w:pPr>
      <w:shd w:val="solid" w:color="FFFFFF" w:fill="auto"/>
      <w:tabs>
        <w:tab w:val="left" w:pos="720"/>
      </w:tabs>
      <w:wordWrap w:val="0"/>
    </w:pPr>
    <w:rPr>
      <w:rFonts w:eastAsia="Batang"/>
    </w:rPr>
  </w:style>
  <w:style w:type="paragraph" w:customStyle="1" w:styleId="ParaAttribute20">
    <w:name w:val="ParaAttribute20"/>
    <w:rsid w:val="00505C94"/>
    <w:pPr>
      <w:shd w:val="solid" w:color="FFFFFF" w:fill="auto"/>
      <w:wordWrap w:val="0"/>
    </w:pPr>
    <w:rPr>
      <w:rFonts w:eastAsia="Batang"/>
    </w:rPr>
  </w:style>
  <w:style w:type="paragraph" w:customStyle="1" w:styleId="ParaAttribute23">
    <w:name w:val="ParaAttribute23"/>
    <w:rsid w:val="00505C94"/>
    <w:pPr>
      <w:tabs>
        <w:tab w:val="left" w:pos="720"/>
      </w:tabs>
      <w:wordWrap w:val="0"/>
      <w:ind w:left="720"/>
      <w:jc w:val="both"/>
    </w:pPr>
    <w:rPr>
      <w:rFonts w:eastAsia="Batang"/>
    </w:rPr>
  </w:style>
  <w:style w:type="paragraph" w:customStyle="1" w:styleId="ParaAttribute24">
    <w:name w:val="ParaAttribute24"/>
    <w:rsid w:val="00505C94"/>
    <w:pPr>
      <w:shd w:val="solid" w:color="FFFFFF" w:fill="auto"/>
      <w:tabs>
        <w:tab w:val="left" w:pos="720"/>
      </w:tabs>
      <w:wordWrap w:val="0"/>
      <w:ind w:left="360"/>
    </w:pPr>
    <w:rPr>
      <w:rFonts w:eastAsia="Batang"/>
    </w:rPr>
  </w:style>
  <w:style w:type="paragraph" w:customStyle="1" w:styleId="ParaAttribute25">
    <w:name w:val="ParaAttribute25"/>
    <w:rsid w:val="00505C94"/>
    <w:pPr>
      <w:shd w:val="solid" w:color="FFFFFF" w:fill="auto"/>
      <w:wordWrap w:val="0"/>
      <w:jc w:val="both"/>
    </w:pPr>
    <w:rPr>
      <w:rFonts w:eastAsia="Batang"/>
    </w:rPr>
  </w:style>
  <w:style w:type="character" w:customStyle="1" w:styleId="CharAttribute0">
    <w:name w:val="CharAttribute0"/>
    <w:rsid w:val="00505C94"/>
    <w:rPr>
      <w:rFonts w:ascii="Arial" w:eastAsia="Arial" w:hAnsi="Arial" w:hint="default"/>
      <w:b/>
      <w:color w:val="0D0D0D"/>
      <w:sz w:val="24"/>
    </w:rPr>
  </w:style>
  <w:style w:type="character" w:customStyle="1" w:styleId="CharAttribute7">
    <w:name w:val="CharAttribute7"/>
    <w:rsid w:val="00505C94"/>
    <w:rPr>
      <w:rFonts w:ascii="Arial" w:eastAsia="Arial" w:hAnsi="Arial" w:hint="default"/>
      <w:b/>
      <w:color w:val="0000FF"/>
      <w:sz w:val="24"/>
      <w:u w:val="single"/>
    </w:rPr>
  </w:style>
  <w:style w:type="character" w:customStyle="1" w:styleId="CharAttribute9">
    <w:name w:val="CharAttribute9"/>
    <w:rsid w:val="00505C94"/>
    <w:rPr>
      <w:rFonts w:ascii="Arial" w:eastAsia="Arial" w:hAnsi="Arial" w:hint="default"/>
      <w:b/>
      <w:color w:val="0D0D0D"/>
      <w:sz w:val="24"/>
      <w:u w:val="single"/>
    </w:rPr>
  </w:style>
  <w:style w:type="character" w:customStyle="1" w:styleId="CharAttribute10">
    <w:name w:val="CharAttribute10"/>
    <w:rsid w:val="00505C94"/>
    <w:rPr>
      <w:rFonts w:ascii="Arial" w:eastAsia="Arial" w:hAnsi="Arial" w:hint="default"/>
      <w:color w:val="0D0D0D"/>
      <w:sz w:val="24"/>
    </w:rPr>
  </w:style>
  <w:style w:type="character" w:customStyle="1" w:styleId="CharAttribute11">
    <w:name w:val="CharAttribute11"/>
    <w:rsid w:val="00505C94"/>
    <w:rPr>
      <w:rFonts w:ascii="Arial" w:eastAsia="Arial" w:hAnsi="Arial" w:hint="default"/>
      <w:sz w:val="24"/>
    </w:rPr>
  </w:style>
  <w:style w:type="character" w:customStyle="1" w:styleId="CharAttribute12">
    <w:name w:val="CharAttribute12"/>
    <w:rsid w:val="00505C94"/>
    <w:rPr>
      <w:rFonts w:ascii="Arial" w:eastAsia="Arial" w:hAnsi="Arial" w:hint="default"/>
      <w:sz w:val="24"/>
    </w:rPr>
  </w:style>
  <w:style w:type="character" w:customStyle="1" w:styleId="CharAttribute17">
    <w:name w:val="CharAttribute17"/>
    <w:rsid w:val="00505C94"/>
    <w:rPr>
      <w:rFonts w:ascii="Arial" w:eastAsia="Arial" w:hAnsi="Arial" w:hint="default"/>
      <w:b/>
      <w:sz w:val="24"/>
    </w:rPr>
  </w:style>
  <w:style w:type="character" w:customStyle="1" w:styleId="CharAttribute24">
    <w:name w:val="CharAttribute24"/>
    <w:rsid w:val="00505C94"/>
    <w:rPr>
      <w:rFonts w:ascii="Arial" w:eastAsia="Arial" w:hAnsi="Arial" w:hint="default"/>
      <w:b/>
      <w:sz w:val="24"/>
    </w:rPr>
  </w:style>
  <w:style w:type="paragraph" w:customStyle="1" w:styleId="11">
    <w:name w:val="11"/>
    <w:basedOn w:val="Normal"/>
    <w:rsid w:val="00727427"/>
    <w:pPr>
      <w:suppressAutoHyphens w:val="0"/>
    </w:pPr>
    <w:rPr>
      <w:rFonts w:eastAsia="Calibri" w:cs="Times New Roman"/>
      <w:lang w:eastAsia="en-US"/>
    </w:rPr>
  </w:style>
  <w:style w:type="paragraph" w:customStyle="1" w:styleId="vardana">
    <w:name w:val="vardana"/>
    <w:basedOn w:val="Normal"/>
    <w:rsid w:val="00727427"/>
    <w:pPr>
      <w:suppressAutoHyphens w:val="0"/>
    </w:pPr>
    <w:rPr>
      <w:rFonts w:ascii="Verdana" w:hAnsi="Verdana" w:cs="Times New Roman"/>
      <w:kern w:val="36"/>
      <w:lang w:eastAsia="en-US"/>
    </w:rPr>
  </w:style>
  <w:style w:type="character" w:customStyle="1" w:styleId="Char">
    <w:name w:val="Char"/>
    <w:rsid w:val="00727427"/>
    <w:rPr>
      <w:rFonts w:ascii="Arial" w:hAnsi="Arial" w:cs="Arial" w:hint="default"/>
      <w:sz w:val="18"/>
    </w:rPr>
  </w:style>
  <w:style w:type="paragraph" w:customStyle="1" w:styleId="Address2">
    <w:name w:val="Address 2"/>
    <w:basedOn w:val="Normal"/>
    <w:rsid w:val="00F06318"/>
    <w:pPr>
      <w:suppressAutoHyphens w:val="0"/>
      <w:spacing w:line="200" w:lineRule="atLeast"/>
    </w:pPr>
    <w:rPr>
      <w:rFonts w:cs="Times New Roman"/>
      <w:sz w:val="16"/>
      <w:lang w:eastAsia="en-US"/>
    </w:rPr>
  </w:style>
  <w:style w:type="character" w:customStyle="1" w:styleId="Book">
    <w:name w:val="Book"/>
    <w:rsid w:val="00047906"/>
    <w:rPr>
      <w:rFonts w:ascii="Book Antiqua" w:hAnsi="Book Antiqua"/>
      <w:position w:val="0"/>
      <w:sz w:val="20"/>
      <w:vertAlign w:val="baseline"/>
      <w:lang w:val="en-GB"/>
    </w:rPr>
  </w:style>
  <w:style w:type="character" w:customStyle="1" w:styleId="footerchar0">
    <w:name w:val="footer__char"/>
    <w:rsid w:val="00FC784D"/>
  </w:style>
  <w:style w:type="paragraph" w:customStyle="1" w:styleId="Cog-body-table">
    <w:name w:val="Cog-body-table"/>
    <w:basedOn w:val="Normal"/>
    <w:rsid w:val="00383DB4"/>
    <w:pPr>
      <w:keepNext/>
      <w:suppressAutoHyphens w:val="0"/>
      <w:spacing w:before="60" w:after="60" w:line="360" w:lineRule="auto"/>
      <w:jc w:val="both"/>
    </w:pPr>
    <w:rPr>
      <w:rFonts w:ascii="Verdana" w:hAnsi="Verdana" w:cs="Times New Roman"/>
      <w:lang w:eastAsia="en-US"/>
    </w:rPr>
  </w:style>
  <w:style w:type="paragraph" w:styleId="HTMLPreformatted">
    <w:name w:val="HTML Preformatted"/>
    <w:basedOn w:val="Normal"/>
    <w:link w:val="HTMLPreformattedChar"/>
    <w:rsid w:val="0056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Courier New"/>
      <w:lang w:eastAsia="en-US"/>
    </w:rPr>
  </w:style>
  <w:style w:type="character" w:customStyle="1" w:styleId="HTMLPreformattedChar">
    <w:name w:val="HTML Preformatted Char"/>
    <w:basedOn w:val="DefaultParagraphFont"/>
    <w:link w:val="HTMLPreformatted"/>
    <w:rsid w:val="005615A0"/>
    <w:rPr>
      <w:rFonts w:ascii="Courier New" w:eastAsia="Courier New" w:hAnsi="Courier New" w:cs="Courier New"/>
    </w:rPr>
  </w:style>
  <w:style w:type="character" w:customStyle="1" w:styleId="CharAttribute36">
    <w:name w:val="CharAttribute36"/>
    <w:rsid w:val="005615A0"/>
    <w:rPr>
      <w:rFonts w:ascii="Times New Roman" w:eastAsia="Times New Roman"/>
      <w:b/>
      <w:sz w:val="22"/>
    </w:rPr>
  </w:style>
  <w:style w:type="paragraph" w:customStyle="1" w:styleId="tablehead">
    <w:name w:val="tablehead"/>
    <w:basedOn w:val="Normal"/>
    <w:rsid w:val="00F62AAF"/>
    <w:pPr>
      <w:spacing w:before="120" w:after="120"/>
    </w:pPr>
    <w:rPr>
      <w:rFonts w:ascii="Arial" w:hAnsi="Arial" w:cs="Arial"/>
      <w:b/>
      <w:bCs/>
      <w:lang w:val="en-GB"/>
    </w:rPr>
  </w:style>
  <w:style w:type="paragraph" w:styleId="BodyTextIndent2">
    <w:name w:val="Body Text Indent 2"/>
    <w:basedOn w:val="Normal"/>
    <w:link w:val="BodyTextIndent2Char"/>
    <w:uiPriority w:val="99"/>
    <w:semiHidden/>
    <w:unhideWhenUsed/>
    <w:rsid w:val="007E6807"/>
    <w:pPr>
      <w:spacing w:after="120" w:line="480" w:lineRule="auto"/>
      <w:ind w:left="360"/>
    </w:pPr>
  </w:style>
  <w:style w:type="character" w:customStyle="1" w:styleId="BodyTextIndent2Char">
    <w:name w:val="Body Text Indent 2 Char"/>
    <w:basedOn w:val="DefaultParagraphFont"/>
    <w:link w:val="BodyTextIndent2"/>
    <w:uiPriority w:val="99"/>
    <w:semiHidden/>
    <w:rsid w:val="007E6807"/>
    <w:rPr>
      <w:rFonts w:cs="Calibri"/>
      <w:lang w:eastAsia="ar-SA"/>
    </w:rPr>
  </w:style>
  <w:style w:type="character" w:customStyle="1" w:styleId="span">
    <w:name w:val="span"/>
    <w:basedOn w:val="DefaultParagraphFont"/>
    <w:qFormat/>
    <w:rsid w:val="00C02374"/>
    <w:rPr>
      <w:position w:val="0"/>
      <w:sz w:val="24"/>
      <w:szCs w:val="24"/>
      <w:vertAlign w:val="baseline"/>
    </w:rPr>
  </w:style>
  <w:style w:type="character" w:customStyle="1" w:styleId="divdocumentdivsectiontitle">
    <w:name w:val="div_document_div_sectiontitle"/>
    <w:basedOn w:val="DefaultParagraphFont"/>
    <w:qFormat/>
    <w:rsid w:val="00C02374"/>
    <w:rPr>
      <w:caps/>
      <w:spacing w:val="10"/>
      <w:sz w:val="22"/>
      <w:szCs w:val="22"/>
      <w:shd w:val="clear" w:color="auto" w:fill="BCBFC3"/>
    </w:rPr>
  </w:style>
  <w:style w:type="character" w:customStyle="1" w:styleId="divdocumentparlrColmndateswrapper">
    <w:name w:val="div_document_parlrColmn_dates_wrapper"/>
    <w:basedOn w:val="DefaultParagraphFont"/>
    <w:qFormat/>
    <w:rsid w:val="00C02374"/>
  </w:style>
  <w:style w:type="character" w:customStyle="1" w:styleId="txtBold">
    <w:name w:val="txtBold"/>
    <w:basedOn w:val="DefaultParagraphFont"/>
    <w:qFormat/>
    <w:rsid w:val="00C02374"/>
    <w:rPr>
      <w:b/>
      <w:bCs/>
    </w:rPr>
  </w:style>
  <w:style w:type="character" w:customStyle="1" w:styleId="divdocumentdivparagraphparlrColmnnth-last-of-type1dateswrapper">
    <w:name w:val="div_document_div_paragraph_parlrColmn_nth-last-of-type(1)_dates_wrapper"/>
    <w:basedOn w:val="DefaultParagraphFont"/>
    <w:qFormat/>
    <w:rsid w:val="00C02374"/>
  </w:style>
  <w:style w:type="paragraph" w:customStyle="1" w:styleId="divname">
    <w:name w:val="div_name"/>
    <w:basedOn w:val="Normal"/>
    <w:qFormat/>
    <w:rsid w:val="00C02374"/>
    <w:pPr>
      <w:suppressAutoHyphens w:val="0"/>
      <w:spacing w:line="880" w:lineRule="atLeast"/>
      <w:jc w:val="center"/>
    </w:pPr>
    <w:rPr>
      <w:rFonts w:ascii="Calibri" w:eastAsia="SimSun" w:hAnsi="Calibri" w:cs="Mangal"/>
      <w:caps/>
      <w:color w:val="00000A"/>
      <w:sz w:val="80"/>
      <w:szCs w:val="80"/>
      <w:lang w:val="en-IN" w:eastAsia="zh-CN" w:bidi="hi-IN"/>
    </w:rPr>
  </w:style>
  <w:style w:type="paragraph" w:customStyle="1" w:styleId="spanpaddedline">
    <w:name w:val="span_paddedline"/>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p">
    <w:name w:val="p"/>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ulli">
    <w:name w:val="div_document_ul_li"/>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parlrColmndateswrapperspanpaddedline">
    <w:name w:val="div_document_parlrColmn_dates_wrapper_span_paddedline"/>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parlrColmnulli">
    <w:name w:val="div_document_parlrColmn_ul_li"/>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table" w:customStyle="1" w:styleId="divdocumentheading">
    <w:name w:val="div_document_heading"/>
    <w:basedOn w:val="TableNormal"/>
    <w:rsid w:val="00C02374"/>
    <w:rPr>
      <w:rFonts w:ascii="Calibri" w:eastAsia="SimSun" w:hAnsi="Calibri" w:cs="Mangal"/>
      <w:lang w:val="en-IN" w:eastAsia="zh-CN" w:bidi="hi-IN"/>
    </w:rPr>
    <w:tblPr/>
  </w:style>
  <w:style w:type="table" w:customStyle="1" w:styleId="divdocumenttable">
    <w:name w:val="div_document_table"/>
    <w:basedOn w:val="TableNormal"/>
    <w:rsid w:val="00C02374"/>
    <w:rPr>
      <w:rFonts w:ascii="Calibri" w:eastAsia="SimSun" w:hAnsi="Calibri" w:cs="Mangal"/>
      <w:lang w:val="en-IN" w:eastAsia="zh-CN" w:bidi="hi-IN"/>
    </w:rPr>
    <w:tblPr/>
  </w:style>
  <w:style w:type="table" w:customStyle="1" w:styleId="divdocumentdivparagraphTable">
    <w:name w:val="div_document_div_paragraph Table"/>
    <w:basedOn w:val="TableNormal"/>
    <w:rsid w:val="00C02374"/>
    <w:rPr>
      <w:rFonts w:ascii="Calibri" w:eastAsia="SimSun" w:hAnsi="Calibri" w:cs="Mangal"/>
      <w:lang w:val="en-IN" w:eastAsia="zh-CN" w:bidi="hi-IN"/>
    </w:rPr>
    <w:tblPr/>
  </w:style>
  <w:style w:type="paragraph" w:customStyle="1" w:styleId="Cog-H1a">
    <w:name w:val="Cog-H1a"/>
    <w:basedOn w:val="Heading1"/>
    <w:uiPriority w:val="99"/>
    <w:rsid w:val="00531128"/>
    <w:pPr>
      <w:numPr>
        <w:numId w:val="0"/>
      </w:numPr>
      <w:suppressAutoHyphens w:val="0"/>
      <w:spacing w:before="240" w:after="120"/>
    </w:pPr>
    <w:rPr>
      <w:rFonts w:cs="Times New Roman"/>
      <w:color w:val="000080"/>
      <w:kern w:val="32"/>
      <w:sz w:val="32"/>
      <w:lang w:eastAsia="en-US"/>
    </w:rPr>
  </w:style>
  <w:style w:type="paragraph" w:customStyle="1" w:styleId="Cog-H3a">
    <w:name w:val="Cog-H3a"/>
    <w:basedOn w:val="Heading3"/>
    <w:rsid w:val="00531128"/>
    <w:pPr>
      <w:keepLines w:val="0"/>
      <w:suppressAutoHyphens w:val="0"/>
      <w:spacing w:before="120" w:after="120" w:line="240" w:lineRule="atLeast"/>
    </w:pPr>
    <w:rPr>
      <w:rFonts w:ascii="Arial" w:eastAsia="Times New Roman" w:hAnsi="Arial" w:cs="Times New Roman"/>
      <w:b/>
      <w:color w:val="000080"/>
      <w:sz w:val="22"/>
      <w:szCs w:val="20"/>
      <w:lang w:eastAsia="en-US"/>
    </w:rPr>
  </w:style>
  <w:style w:type="paragraph" w:customStyle="1" w:styleId="Cog-body">
    <w:name w:val="Cog-body"/>
    <w:aliases w:val="Cog-boby,cb"/>
    <w:basedOn w:val="Normal"/>
    <w:link w:val="Cog-bodyChar1"/>
    <w:rsid w:val="00531128"/>
    <w:pPr>
      <w:keepNext/>
      <w:suppressAutoHyphens w:val="0"/>
      <w:spacing w:before="60" w:after="60" w:line="260" w:lineRule="atLeast"/>
      <w:ind w:left="720"/>
      <w:jc w:val="both"/>
    </w:pPr>
    <w:rPr>
      <w:rFonts w:ascii="Arial" w:hAnsi="Arial" w:cs="Times New Roman"/>
      <w:lang w:eastAsia="en-US"/>
    </w:rPr>
  </w:style>
  <w:style w:type="character" w:customStyle="1" w:styleId="Cog-bodyChar1">
    <w:name w:val="Cog-body Char1"/>
    <w:aliases w:val="Cog-boby Char1,cb Char1"/>
    <w:basedOn w:val="DefaultParagraphFont"/>
    <w:link w:val="Cog-body"/>
    <w:locked/>
    <w:rsid w:val="00531128"/>
    <w:rPr>
      <w:rFonts w:ascii="Arial" w:hAnsi="Arial"/>
    </w:rPr>
  </w:style>
  <w:style w:type="character" w:customStyle="1" w:styleId="pslongeditbox">
    <w:name w:val="pslongeditbox"/>
    <w:basedOn w:val="DefaultParagraphFont"/>
    <w:uiPriority w:val="99"/>
    <w:rsid w:val="00531128"/>
    <w:rPr>
      <w:rFonts w:cs="Times New Roman"/>
    </w:rPr>
  </w:style>
  <w:style w:type="paragraph" w:customStyle="1" w:styleId="ResBulletpoint">
    <w:name w:val="Res_Bullet point"/>
    <w:basedOn w:val="Normal"/>
    <w:rsid w:val="00882F28"/>
    <w:pPr>
      <w:numPr>
        <w:numId w:val="25"/>
      </w:numPr>
      <w:suppressAutoHyphens w:val="0"/>
      <w:spacing w:after="60"/>
    </w:pPr>
    <w:rPr>
      <w:rFonts w:ascii="Arial" w:eastAsia="Arial" w:hAnsi="Arial" w:cs="Arial"/>
      <w:szCs w:val="22"/>
      <w:lang w:eastAsia="en-US"/>
    </w:rPr>
  </w:style>
  <w:style w:type="paragraph" w:customStyle="1" w:styleId="ResCaptionNumbered">
    <w:name w:val="Res_Caption Numbered"/>
    <w:basedOn w:val="Normal"/>
    <w:next w:val="Normal"/>
    <w:rsid w:val="00882F28"/>
    <w:pPr>
      <w:numPr>
        <w:numId w:val="26"/>
      </w:numPr>
      <w:suppressAutoHyphens w:val="0"/>
      <w:spacing w:after="60"/>
      <w:jc w:val="both"/>
    </w:pPr>
    <w:rPr>
      <w:rFonts w:ascii="Arial Bold" w:eastAsia="Arial" w:hAnsi="Arial Bold" w:cs="Arial"/>
      <w:b/>
      <w:bCs/>
      <w:szCs w:val="22"/>
      <w:lang w:eastAsia="en-US"/>
    </w:rPr>
  </w:style>
  <w:style w:type="table" w:customStyle="1" w:styleId="a">
    <w:name w:val="a"/>
    <w:basedOn w:val="TableNormal"/>
    <w:rsid w:val="00882F28"/>
    <w:pPr>
      <w:spacing w:after="60"/>
    </w:pPr>
    <w:rPr>
      <w:rFonts w:ascii="Arial" w:eastAsia="Arial" w:hAnsi="Arial" w:cs="Arial"/>
      <w:sz w:val="22"/>
      <w:szCs w:val="22"/>
    </w:rPr>
    <w:tblPr>
      <w:tblStyleRowBandSize w:val="1"/>
      <w:tblStyleColBandSize w:val="1"/>
    </w:tblPr>
  </w:style>
  <w:style w:type="table" w:customStyle="1" w:styleId="a0">
    <w:name w:val="a0"/>
    <w:basedOn w:val="TableNormal"/>
    <w:rsid w:val="00882F28"/>
    <w:pPr>
      <w:spacing w:after="60"/>
    </w:pPr>
    <w:rPr>
      <w:rFonts w:ascii="Arial" w:eastAsia="Arial" w:hAnsi="Arial" w:cs="Arial"/>
      <w:sz w:val="22"/>
      <w:szCs w:val="22"/>
    </w:rPr>
    <w:tblPr>
      <w:tblStyleRowBandSize w:val="1"/>
      <w:tblStyleColBandSize w:val="1"/>
    </w:tblPr>
  </w:style>
  <w:style w:type="table" w:customStyle="1" w:styleId="a1">
    <w:name w:val="a1"/>
    <w:basedOn w:val="TableNormal"/>
    <w:rsid w:val="00882F28"/>
    <w:pPr>
      <w:spacing w:after="60"/>
    </w:pPr>
    <w:rPr>
      <w:rFonts w:ascii="Arial" w:eastAsia="Arial" w:hAnsi="Arial" w:cs="Arial"/>
      <w:sz w:val="22"/>
      <w:szCs w:val="22"/>
    </w:rPr>
    <w:tblPr>
      <w:tblStyleRowBandSize w:val="1"/>
      <w:tblStyleColBandSize w:val="1"/>
      <w:tblCellMar>
        <w:left w:w="10" w:type="dxa"/>
        <w:right w:w="10" w:type="dxa"/>
      </w:tblCellMar>
    </w:tblPr>
  </w:style>
  <w:style w:type="table" w:customStyle="1" w:styleId="a2">
    <w:name w:val="a2"/>
    <w:basedOn w:val="TableNormal"/>
    <w:rsid w:val="00882F28"/>
    <w:pPr>
      <w:spacing w:after="60"/>
    </w:pPr>
    <w:rPr>
      <w:rFonts w:ascii="Arial" w:eastAsia="Arial" w:hAnsi="Arial" w:cs="Arial"/>
      <w:sz w:val="22"/>
      <w:szCs w:val="22"/>
    </w:rPr>
    <w:tblPr>
      <w:tblStyleRowBandSize w:val="1"/>
      <w:tblStyleColBandSize w:val="1"/>
      <w:tblCellMar>
        <w:left w:w="10" w:type="dxa"/>
        <w:right w:w="10" w:type="dxa"/>
      </w:tblCellMar>
    </w:tblPr>
  </w:style>
  <w:style w:type="paragraph" w:customStyle="1" w:styleId="SectionHeading">
    <w:name w:val="Section Heading"/>
    <w:basedOn w:val="Normal"/>
    <w:next w:val="Normal"/>
    <w:uiPriority w:val="1"/>
    <w:qFormat/>
    <w:rsid w:val="00A87965"/>
    <w:pPr>
      <w:suppressAutoHyphens w:val="0"/>
      <w:spacing w:before="500" w:after="100"/>
    </w:pPr>
    <w:rPr>
      <w:rFonts w:ascii="Cambria" w:hAnsi="Cambria" w:cs="Times New Roman"/>
      <w:b/>
      <w:bCs/>
      <w:color w:val="39A5B7"/>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926057">
      <w:bodyDiv w:val="1"/>
      <w:marLeft w:val="0"/>
      <w:marRight w:val="0"/>
      <w:marTop w:val="0"/>
      <w:marBottom w:val="0"/>
      <w:divBdr>
        <w:top w:val="none" w:sz="0" w:space="0" w:color="auto"/>
        <w:left w:val="none" w:sz="0" w:space="0" w:color="auto"/>
        <w:bottom w:val="none" w:sz="0" w:space="0" w:color="auto"/>
        <w:right w:val="none" w:sz="0" w:space="0" w:color="auto"/>
      </w:divBdr>
    </w:div>
    <w:div w:id="594242511">
      <w:bodyDiv w:val="1"/>
      <w:marLeft w:val="0"/>
      <w:marRight w:val="0"/>
      <w:marTop w:val="0"/>
      <w:marBottom w:val="0"/>
      <w:divBdr>
        <w:top w:val="none" w:sz="0" w:space="0" w:color="auto"/>
        <w:left w:val="none" w:sz="0" w:space="0" w:color="auto"/>
        <w:bottom w:val="none" w:sz="0" w:space="0" w:color="auto"/>
        <w:right w:val="none" w:sz="0" w:space="0" w:color="auto"/>
      </w:divBdr>
    </w:div>
    <w:div w:id="909967665">
      <w:bodyDiv w:val="1"/>
      <w:marLeft w:val="0"/>
      <w:marRight w:val="0"/>
      <w:marTop w:val="0"/>
      <w:marBottom w:val="0"/>
      <w:divBdr>
        <w:top w:val="none" w:sz="0" w:space="0" w:color="auto"/>
        <w:left w:val="none" w:sz="0" w:space="0" w:color="auto"/>
        <w:bottom w:val="none" w:sz="0" w:space="0" w:color="auto"/>
        <w:right w:val="none" w:sz="0" w:space="0" w:color="auto"/>
      </w:divBdr>
    </w:div>
    <w:div w:id="935751508">
      <w:bodyDiv w:val="1"/>
      <w:marLeft w:val="0"/>
      <w:marRight w:val="0"/>
      <w:marTop w:val="0"/>
      <w:marBottom w:val="0"/>
      <w:divBdr>
        <w:top w:val="none" w:sz="0" w:space="0" w:color="auto"/>
        <w:left w:val="none" w:sz="0" w:space="0" w:color="auto"/>
        <w:bottom w:val="none" w:sz="0" w:space="0" w:color="auto"/>
        <w:right w:val="none" w:sz="0" w:space="0" w:color="auto"/>
      </w:divBdr>
    </w:div>
    <w:div w:id="941112891">
      <w:bodyDiv w:val="1"/>
      <w:marLeft w:val="0"/>
      <w:marRight w:val="0"/>
      <w:marTop w:val="0"/>
      <w:marBottom w:val="0"/>
      <w:divBdr>
        <w:top w:val="none" w:sz="0" w:space="0" w:color="auto"/>
        <w:left w:val="none" w:sz="0" w:space="0" w:color="auto"/>
        <w:bottom w:val="none" w:sz="0" w:space="0" w:color="auto"/>
        <w:right w:val="none" w:sz="0" w:space="0" w:color="auto"/>
      </w:divBdr>
    </w:div>
    <w:div w:id="1556577166">
      <w:bodyDiv w:val="1"/>
      <w:marLeft w:val="0"/>
      <w:marRight w:val="0"/>
      <w:marTop w:val="0"/>
      <w:marBottom w:val="0"/>
      <w:divBdr>
        <w:top w:val="none" w:sz="0" w:space="0" w:color="auto"/>
        <w:left w:val="none" w:sz="0" w:space="0" w:color="auto"/>
        <w:bottom w:val="none" w:sz="0" w:space="0" w:color="auto"/>
        <w:right w:val="none" w:sz="0" w:space="0" w:color="auto"/>
      </w:divBdr>
    </w:div>
    <w:div w:id="1581867905">
      <w:bodyDiv w:val="1"/>
      <w:marLeft w:val="0"/>
      <w:marRight w:val="0"/>
      <w:marTop w:val="0"/>
      <w:marBottom w:val="0"/>
      <w:divBdr>
        <w:top w:val="none" w:sz="0" w:space="0" w:color="auto"/>
        <w:left w:val="none" w:sz="0" w:space="0" w:color="auto"/>
        <w:bottom w:val="none" w:sz="0" w:space="0" w:color="auto"/>
        <w:right w:val="none" w:sz="0" w:space="0" w:color="auto"/>
      </w:divBdr>
    </w:div>
    <w:div w:id="1779446095">
      <w:bodyDiv w:val="1"/>
      <w:marLeft w:val="0"/>
      <w:marRight w:val="0"/>
      <w:marTop w:val="0"/>
      <w:marBottom w:val="0"/>
      <w:divBdr>
        <w:top w:val="none" w:sz="0" w:space="0" w:color="auto"/>
        <w:left w:val="none" w:sz="0" w:space="0" w:color="auto"/>
        <w:bottom w:val="none" w:sz="0" w:space="0" w:color="auto"/>
        <w:right w:val="none" w:sz="0" w:space="0" w:color="auto"/>
      </w:divBdr>
    </w:div>
    <w:div w:id="206058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NAGIREDDY</dc:creator>
  <cp:keywords/>
  <cp:lastModifiedBy>rudrika joshi</cp:lastModifiedBy>
  <cp:revision>2</cp:revision>
  <cp:lastPrinted>1899-12-31T18:30:00Z</cp:lastPrinted>
  <dcterms:created xsi:type="dcterms:W3CDTF">2019-01-10T10:55:00Z</dcterms:created>
  <dcterms:modified xsi:type="dcterms:W3CDTF">2019-01-10T10:55:00Z</dcterms:modified>
</cp:coreProperties>
</file>