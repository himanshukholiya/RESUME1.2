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0D87A" w14:textId="77777777" w:rsidR="002537A6" w:rsidRPr="007331CB" w:rsidRDefault="002537A6" w:rsidP="002537A6">
      <w:pPr>
        <w:pStyle w:val="Header"/>
        <w:rPr>
          <w:rFonts w:ascii="Arial" w:hAnsi="Arial" w:cs="Arial"/>
          <w:sz w:val="20"/>
          <w:szCs w:val="20"/>
        </w:rPr>
      </w:pPr>
      <w:bookmarkStart w:id="0" w:name="_GoBack"/>
      <w:bookmarkEnd w:id="0"/>
      <w:r w:rsidRPr="007331CB">
        <w:rPr>
          <w:rFonts w:ascii="Arial" w:hAnsi="Arial" w:cs="Arial"/>
          <w:sz w:val="20"/>
          <w:szCs w:val="20"/>
        </w:rPr>
        <w:t xml:space="preserve">                                                                                         </w:t>
      </w:r>
      <w:r w:rsidRPr="007331CB">
        <w:rPr>
          <w:rFonts w:ascii="Arial" w:hAnsi="Arial" w:cs="Arial"/>
          <w:sz w:val="20"/>
          <w:szCs w:val="20"/>
        </w:rPr>
        <w:pict w14:anchorId="7E46F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pt;height:38pt;mso-position-horizontal-relative:page;mso-position-vertical-relative:page">
            <v:imagedata r:id="rId7" o:title="" embosscolor="white"/>
          </v:shape>
        </w:pict>
      </w:r>
      <w:r w:rsidRPr="007331CB">
        <w:rPr>
          <w:rFonts w:ascii="Arial" w:hAnsi="Arial" w:cs="Arial"/>
          <w:sz w:val="20"/>
          <w:szCs w:val="20"/>
        </w:rPr>
        <w:pict w14:anchorId="040B7B65">
          <v:shape id="_x0000_i1026" type="#_x0000_t75" style="width:66pt;height:38pt;mso-position-horizontal-relative:page;mso-position-vertical-relative:page">
            <v:imagedata r:id="rId8" o:title="" embosscolor="white"/>
          </v:shape>
        </w:pict>
      </w:r>
      <w:r w:rsidRPr="007331CB">
        <w:rPr>
          <w:rFonts w:ascii="Arial" w:hAnsi="Arial" w:cs="Arial"/>
          <w:sz w:val="20"/>
          <w:szCs w:val="20"/>
        </w:rPr>
        <w:pict w14:anchorId="47897C2D">
          <v:shape id="_x0000_i1027" type="#_x0000_t75" style="width:65.5pt;height:38pt;mso-position-horizontal-relative:page;mso-position-vertical-relative:page">
            <v:imagedata r:id="rId9" o:title="" embosscolor="white"/>
          </v:shape>
        </w:pict>
      </w:r>
    </w:p>
    <w:p w14:paraId="0CED7513" w14:textId="77777777" w:rsidR="002537A6" w:rsidRPr="007331CB" w:rsidRDefault="002537A6" w:rsidP="002537A6">
      <w:pPr>
        <w:pStyle w:val="Header"/>
        <w:pBdr>
          <w:bottom w:val="single" w:sz="4" w:space="1" w:color="auto"/>
        </w:pBdr>
        <w:tabs>
          <w:tab w:val="clear" w:pos="4320"/>
          <w:tab w:val="clear" w:pos="8640"/>
          <w:tab w:val="center" w:pos="4680"/>
          <w:tab w:val="right" w:pos="9000"/>
        </w:tabs>
        <w:rPr>
          <w:rFonts w:ascii="Arial" w:hAnsi="Arial" w:cs="Arial"/>
          <w:sz w:val="20"/>
          <w:szCs w:val="20"/>
        </w:rPr>
      </w:pPr>
      <w:r w:rsidRPr="007331CB">
        <w:rPr>
          <w:rFonts w:ascii="Arial" w:hAnsi="Arial" w:cs="Arial"/>
          <w:sz w:val="20"/>
          <w:szCs w:val="20"/>
        </w:rPr>
        <w:t xml:space="preserve"> </w:t>
      </w:r>
      <w:r w:rsidRPr="007331CB">
        <w:rPr>
          <w:rFonts w:ascii="Arial" w:hAnsi="Arial" w:cs="Arial"/>
          <w:sz w:val="20"/>
          <w:szCs w:val="20"/>
        </w:rPr>
        <w:tab/>
      </w:r>
      <w:r w:rsidRPr="007331CB">
        <w:rPr>
          <w:rFonts w:ascii="Arial" w:hAnsi="Arial" w:cs="Arial"/>
          <w:sz w:val="20"/>
          <w:szCs w:val="20"/>
        </w:rPr>
        <w:tab/>
        <w:t xml:space="preserve">3x Salesforce Certified </w:t>
      </w:r>
    </w:p>
    <w:p w14:paraId="0CB10896" w14:textId="77777777" w:rsidR="002537A6" w:rsidRPr="007331CB" w:rsidRDefault="002537A6" w:rsidP="002537A6">
      <w:pPr>
        <w:spacing w:line="276" w:lineRule="auto"/>
        <w:rPr>
          <w:rFonts w:ascii="Arial" w:hAnsi="Arial" w:cs="Arial"/>
          <w:b/>
          <w:smallCaps/>
          <w:sz w:val="20"/>
          <w:szCs w:val="20"/>
        </w:rPr>
      </w:pPr>
      <w:proofErr w:type="spellStart"/>
      <w:r w:rsidRPr="007331CB">
        <w:rPr>
          <w:rFonts w:ascii="Arial" w:hAnsi="Arial" w:cs="Arial"/>
          <w:b/>
          <w:smallCaps/>
          <w:sz w:val="20"/>
          <w:szCs w:val="20"/>
        </w:rPr>
        <w:t>karunakar</w:t>
      </w:r>
      <w:proofErr w:type="spellEnd"/>
      <w:r w:rsidRPr="007331CB">
        <w:rPr>
          <w:rFonts w:ascii="Arial" w:hAnsi="Arial" w:cs="Arial"/>
          <w:b/>
          <w:smallCaps/>
          <w:sz w:val="20"/>
          <w:szCs w:val="20"/>
        </w:rPr>
        <w:t xml:space="preserve"> </w:t>
      </w:r>
      <w:proofErr w:type="spellStart"/>
      <w:r w:rsidRPr="007331CB">
        <w:rPr>
          <w:rFonts w:ascii="Arial" w:hAnsi="Arial" w:cs="Arial"/>
          <w:b/>
          <w:smallCaps/>
          <w:sz w:val="20"/>
          <w:szCs w:val="20"/>
        </w:rPr>
        <w:t>pulkam</w:t>
      </w:r>
      <w:proofErr w:type="spellEnd"/>
      <w:r w:rsidRPr="007331CB">
        <w:rPr>
          <w:rFonts w:ascii="Arial" w:hAnsi="Arial" w:cs="Arial"/>
          <w:b/>
          <w:smallCaps/>
          <w:sz w:val="20"/>
          <w:szCs w:val="20"/>
        </w:rPr>
        <w:t xml:space="preserve"> </w:t>
      </w:r>
      <w:r w:rsidRPr="007331CB">
        <w:rPr>
          <w:rFonts w:ascii="Arial" w:hAnsi="Arial" w:cs="Arial"/>
          <w:b/>
          <w:smallCaps/>
          <w:sz w:val="20"/>
          <w:szCs w:val="20"/>
        </w:rPr>
        <w:tab/>
      </w:r>
      <w:r w:rsidRPr="007331CB">
        <w:rPr>
          <w:rFonts w:ascii="Arial" w:hAnsi="Arial" w:cs="Arial"/>
          <w:b/>
          <w:smallCaps/>
          <w:sz w:val="20"/>
          <w:szCs w:val="20"/>
        </w:rPr>
        <w:tab/>
      </w:r>
      <w:r w:rsidRPr="007331CB">
        <w:rPr>
          <w:rFonts w:ascii="Arial" w:hAnsi="Arial" w:cs="Arial"/>
          <w:b/>
          <w:smallCaps/>
          <w:sz w:val="20"/>
          <w:szCs w:val="20"/>
        </w:rPr>
        <w:tab/>
      </w:r>
      <w:r w:rsidRPr="007331CB">
        <w:rPr>
          <w:rFonts w:ascii="Arial" w:hAnsi="Arial" w:cs="Arial"/>
          <w:b/>
          <w:smallCaps/>
          <w:sz w:val="20"/>
          <w:szCs w:val="20"/>
        </w:rPr>
        <w:tab/>
      </w:r>
      <w:r w:rsidRPr="007331CB">
        <w:rPr>
          <w:rFonts w:ascii="Arial" w:hAnsi="Arial" w:cs="Arial"/>
          <w:b/>
          <w:smallCaps/>
          <w:sz w:val="20"/>
          <w:szCs w:val="20"/>
        </w:rPr>
        <w:tab/>
      </w:r>
      <w:r w:rsidRPr="007331CB">
        <w:rPr>
          <w:rFonts w:ascii="Arial" w:hAnsi="Arial" w:cs="Arial"/>
          <w:b/>
          <w:smallCaps/>
          <w:sz w:val="20"/>
          <w:szCs w:val="20"/>
          <w:lang w:val="en-IN"/>
        </w:rPr>
        <w:t xml:space="preserve">         </w:t>
      </w:r>
      <w:r w:rsidRPr="007331CB">
        <w:rPr>
          <w:rFonts w:ascii="Arial" w:hAnsi="Arial" w:cs="Arial"/>
          <w:b/>
          <w:smallCaps/>
          <w:sz w:val="20"/>
          <w:szCs w:val="20"/>
        </w:rPr>
        <w:t xml:space="preserve">email: </w:t>
      </w:r>
      <w:hyperlink r:id="rId10" w:history="1">
        <w:r w:rsidRPr="007331CB">
          <w:rPr>
            <w:rStyle w:val="Hyperlink"/>
            <w:rFonts w:ascii="Arial" w:hAnsi="Arial" w:cs="Arial"/>
            <w:b/>
            <w:smallCaps/>
            <w:sz w:val="20"/>
            <w:szCs w:val="20"/>
          </w:rPr>
          <w:t>k.pulkam@gmail.com</w:t>
        </w:r>
      </w:hyperlink>
    </w:p>
    <w:p w14:paraId="7EA31C2F" w14:textId="77777777" w:rsidR="002537A6" w:rsidRPr="007331CB" w:rsidRDefault="002537A6" w:rsidP="002537A6">
      <w:pPr>
        <w:spacing w:line="276" w:lineRule="auto"/>
        <w:ind w:left="5760" w:firstLine="720"/>
        <w:rPr>
          <w:rFonts w:ascii="Arial" w:hAnsi="Arial" w:cs="Arial"/>
          <w:b/>
          <w:smallCaps/>
          <w:sz w:val="20"/>
          <w:szCs w:val="20"/>
        </w:rPr>
      </w:pPr>
      <w:r w:rsidRPr="007331CB">
        <w:rPr>
          <w:rFonts w:ascii="Arial" w:hAnsi="Arial" w:cs="Arial"/>
          <w:b/>
          <w:smallCaps/>
          <w:sz w:val="20"/>
          <w:szCs w:val="20"/>
        </w:rPr>
        <w:t>Mob:  +91 9849517614</w:t>
      </w:r>
      <w:r w:rsidRPr="007331CB">
        <w:rPr>
          <w:rFonts w:ascii="Arial" w:hAnsi="Arial" w:cs="Arial"/>
          <w:b/>
          <w:smallCaps/>
          <w:sz w:val="20"/>
          <w:szCs w:val="20"/>
        </w:rPr>
        <w:tab/>
      </w:r>
      <w:r w:rsidRPr="007331CB">
        <w:rPr>
          <w:rFonts w:ascii="Arial" w:hAnsi="Arial" w:cs="Arial"/>
          <w:b/>
          <w:smallCaps/>
          <w:sz w:val="20"/>
          <w:szCs w:val="20"/>
        </w:rPr>
        <w:tab/>
      </w:r>
    </w:p>
    <w:p w14:paraId="527D3208" w14:textId="77777777" w:rsidR="002537A6" w:rsidRPr="007331CB" w:rsidRDefault="002537A6">
      <w:pPr>
        <w:pBdr>
          <w:left w:val="single" w:sz="4" w:space="4" w:color="auto"/>
          <w:bottom w:val="single" w:sz="4" w:space="1" w:color="auto"/>
        </w:pBdr>
        <w:shd w:val="clear" w:color="auto" w:fill="B3B3B3"/>
        <w:jc w:val="center"/>
        <w:rPr>
          <w:rFonts w:ascii="Arial" w:hAnsi="Arial" w:cs="Arial"/>
          <w:b/>
          <w:smallCaps/>
          <w:sz w:val="20"/>
          <w:szCs w:val="20"/>
        </w:rPr>
      </w:pPr>
      <w:r w:rsidRPr="007331CB">
        <w:rPr>
          <w:rFonts w:ascii="Arial" w:hAnsi="Arial" w:cs="Arial"/>
          <w:b/>
          <w:smallCaps/>
          <w:sz w:val="20"/>
          <w:szCs w:val="20"/>
        </w:rPr>
        <w:t>Summary Of Qualifications</w:t>
      </w:r>
    </w:p>
    <w:p w14:paraId="27F53998" w14:textId="77777777" w:rsidR="002537A6" w:rsidRPr="007331CB" w:rsidRDefault="002537A6">
      <w:pPr>
        <w:jc w:val="center"/>
        <w:rPr>
          <w:rFonts w:ascii="Arial" w:hAnsi="Arial" w:cs="Arial"/>
          <w:b/>
          <w:smallCaps/>
          <w:sz w:val="20"/>
          <w:szCs w:val="20"/>
        </w:rPr>
      </w:pPr>
    </w:p>
    <w:p w14:paraId="05AF4A26" w14:textId="77777777" w:rsidR="002537A6" w:rsidRPr="007331CB" w:rsidRDefault="002537A6" w:rsidP="002537A6">
      <w:pPr>
        <w:numPr>
          <w:ilvl w:val="0"/>
          <w:numId w:val="16"/>
        </w:numPr>
        <w:spacing w:line="276" w:lineRule="auto"/>
        <w:rPr>
          <w:rFonts w:ascii="Arial" w:hAnsi="Arial" w:cs="Arial"/>
          <w:sz w:val="20"/>
          <w:szCs w:val="20"/>
        </w:rPr>
      </w:pPr>
      <w:r w:rsidRPr="007331CB">
        <w:rPr>
          <w:rFonts w:ascii="Arial" w:hAnsi="Arial" w:cs="Arial"/>
          <w:sz w:val="20"/>
          <w:szCs w:val="20"/>
        </w:rPr>
        <w:t>5.</w:t>
      </w:r>
      <w:r w:rsidRPr="007331CB">
        <w:rPr>
          <w:rFonts w:ascii="Arial" w:hAnsi="Arial" w:cs="Arial"/>
          <w:sz w:val="20"/>
          <w:szCs w:val="20"/>
          <w:lang w:val="en-IN"/>
        </w:rPr>
        <w:t>8</w:t>
      </w:r>
      <w:r w:rsidRPr="007331CB">
        <w:rPr>
          <w:rFonts w:ascii="Arial" w:hAnsi="Arial" w:cs="Arial"/>
          <w:sz w:val="20"/>
          <w:szCs w:val="20"/>
        </w:rPr>
        <w:t xml:space="preserve"> Years of experience in Software Application Designing, Development, Unit Testing and Implementation with close to 4 years of experience in Salesforce.com (SFDC) Administration &amp; Development.</w:t>
      </w:r>
    </w:p>
    <w:p w14:paraId="30BC43AF" w14:textId="77777777" w:rsidR="002537A6" w:rsidRPr="007331CB" w:rsidRDefault="002537A6" w:rsidP="002537A6">
      <w:pPr>
        <w:numPr>
          <w:ilvl w:val="0"/>
          <w:numId w:val="16"/>
        </w:numPr>
        <w:suppressAutoHyphens w:val="0"/>
        <w:spacing w:line="276" w:lineRule="auto"/>
        <w:ind w:right="360"/>
        <w:jc w:val="both"/>
        <w:rPr>
          <w:rFonts w:ascii="Arial" w:hAnsi="Arial" w:cs="Arial"/>
          <w:sz w:val="20"/>
          <w:szCs w:val="20"/>
        </w:rPr>
      </w:pPr>
      <w:r w:rsidRPr="007331CB">
        <w:rPr>
          <w:rFonts w:ascii="Arial" w:hAnsi="Arial" w:cs="Arial"/>
          <w:sz w:val="20"/>
          <w:szCs w:val="20"/>
        </w:rPr>
        <w:t>Adept in Apex programming for Apex triggers, Apex Classes, Schedule Classes and Batch Apex.</w:t>
      </w:r>
    </w:p>
    <w:p w14:paraId="417D6D09" w14:textId="77777777" w:rsidR="002537A6" w:rsidRPr="007331CB" w:rsidRDefault="002537A6" w:rsidP="002537A6">
      <w:pPr>
        <w:numPr>
          <w:ilvl w:val="0"/>
          <w:numId w:val="16"/>
        </w:numPr>
        <w:suppressAutoHyphens w:val="0"/>
        <w:spacing w:line="276" w:lineRule="auto"/>
        <w:ind w:right="360"/>
        <w:jc w:val="both"/>
        <w:rPr>
          <w:rFonts w:ascii="Arial" w:hAnsi="Arial" w:cs="Arial"/>
          <w:sz w:val="20"/>
          <w:szCs w:val="20"/>
        </w:rPr>
      </w:pPr>
      <w:r w:rsidRPr="007331CB">
        <w:rPr>
          <w:rFonts w:ascii="Arial" w:hAnsi="Arial" w:cs="Arial"/>
          <w:sz w:val="20"/>
          <w:szCs w:val="20"/>
        </w:rPr>
        <w:t>Proficient in Salesforce Query Languages such as SOQL and SOSL.</w:t>
      </w:r>
    </w:p>
    <w:p w14:paraId="03CCD1A8" w14:textId="77777777" w:rsidR="002537A6" w:rsidRPr="007331CB" w:rsidRDefault="002537A6" w:rsidP="002537A6">
      <w:pPr>
        <w:numPr>
          <w:ilvl w:val="0"/>
          <w:numId w:val="16"/>
        </w:numPr>
        <w:suppressAutoHyphens w:val="0"/>
        <w:spacing w:line="276" w:lineRule="auto"/>
        <w:ind w:right="360"/>
        <w:jc w:val="both"/>
        <w:rPr>
          <w:rFonts w:ascii="Arial" w:hAnsi="Arial" w:cs="Arial"/>
          <w:sz w:val="20"/>
          <w:szCs w:val="20"/>
        </w:rPr>
      </w:pPr>
      <w:r w:rsidRPr="007331CB">
        <w:rPr>
          <w:rFonts w:ascii="Arial" w:hAnsi="Arial" w:cs="Arial"/>
          <w:sz w:val="20"/>
          <w:szCs w:val="20"/>
        </w:rPr>
        <w:t>Adept in Visualforce programming for Visualforce Pages and Visualforce Custom Components</w:t>
      </w:r>
    </w:p>
    <w:p w14:paraId="6393D646" w14:textId="77777777" w:rsidR="002537A6" w:rsidRPr="007331CB" w:rsidRDefault="002537A6" w:rsidP="002537A6">
      <w:pPr>
        <w:numPr>
          <w:ilvl w:val="0"/>
          <w:numId w:val="16"/>
        </w:numPr>
        <w:suppressAutoHyphens w:val="0"/>
        <w:spacing w:line="276" w:lineRule="auto"/>
        <w:ind w:right="360"/>
        <w:jc w:val="both"/>
        <w:rPr>
          <w:rFonts w:ascii="Arial" w:hAnsi="Arial" w:cs="Arial"/>
          <w:sz w:val="20"/>
          <w:szCs w:val="20"/>
        </w:rPr>
      </w:pPr>
      <w:r w:rsidRPr="007331CB">
        <w:rPr>
          <w:rFonts w:ascii="Arial" w:hAnsi="Arial" w:cs="Arial"/>
          <w:sz w:val="20"/>
          <w:szCs w:val="20"/>
        </w:rPr>
        <w:t>Having experience in Lightning Component development.</w:t>
      </w:r>
    </w:p>
    <w:p w14:paraId="399016C5" w14:textId="77777777" w:rsidR="002537A6" w:rsidRPr="007331CB" w:rsidRDefault="002537A6" w:rsidP="002537A6">
      <w:pPr>
        <w:numPr>
          <w:ilvl w:val="0"/>
          <w:numId w:val="16"/>
        </w:numPr>
        <w:suppressAutoHyphens w:val="0"/>
        <w:spacing w:line="276" w:lineRule="auto"/>
        <w:ind w:right="360"/>
        <w:jc w:val="both"/>
        <w:rPr>
          <w:rFonts w:ascii="Arial" w:hAnsi="Arial" w:cs="Arial"/>
          <w:sz w:val="20"/>
          <w:szCs w:val="20"/>
        </w:rPr>
      </w:pPr>
      <w:r w:rsidRPr="007331CB">
        <w:rPr>
          <w:rFonts w:ascii="Arial" w:hAnsi="Arial" w:cs="Arial"/>
          <w:sz w:val="20"/>
          <w:szCs w:val="20"/>
        </w:rPr>
        <w:t>Well versed with Salesforce.com Out-of-Box functionality – user management, roles and profile creation/maintenance, page layout customization, sandbox refresh, views/search layouts creation, reports/dashboard development, validation rules and workflow automation, field updates Process Builders, Communities and approval processes.</w:t>
      </w:r>
    </w:p>
    <w:p w14:paraId="67C64726" w14:textId="77777777" w:rsidR="002537A6" w:rsidRPr="007331CB" w:rsidRDefault="002537A6" w:rsidP="002537A6">
      <w:pPr>
        <w:numPr>
          <w:ilvl w:val="0"/>
          <w:numId w:val="16"/>
        </w:numPr>
        <w:suppressAutoHyphens w:val="0"/>
        <w:spacing w:line="276" w:lineRule="auto"/>
        <w:ind w:right="360"/>
        <w:jc w:val="both"/>
        <w:rPr>
          <w:rFonts w:ascii="Arial" w:hAnsi="Arial" w:cs="Arial"/>
          <w:sz w:val="20"/>
          <w:szCs w:val="20"/>
        </w:rPr>
      </w:pPr>
      <w:r w:rsidRPr="007331CB">
        <w:rPr>
          <w:rFonts w:ascii="Arial" w:hAnsi="Arial" w:cs="Arial"/>
          <w:sz w:val="20"/>
          <w:szCs w:val="20"/>
        </w:rPr>
        <w:t xml:space="preserve">Proficient in Data Import Wizard and Salesforce Data Loader. </w:t>
      </w:r>
    </w:p>
    <w:p w14:paraId="3CA476DD" w14:textId="77777777" w:rsidR="002537A6" w:rsidRPr="007331CB" w:rsidRDefault="002537A6" w:rsidP="002537A6">
      <w:pPr>
        <w:numPr>
          <w:ilvl w:val="0"/>
          <w:numId w:val="16"/>
        </w:numPr>
        <w:suppressAutoHyphens w:val="0"/>
        <w:spacing w:line="276" w:lineRule="auto"/>
        <w:ind w:right="360"/>
        <w:jc w:val="both"/>
        <w:rPr>
          <w:rFonts w:ascii="Arial" w:hAnsi="Arial" w:cs="Arial"/>
          <w:sz w:val="20"/>
          <w:szCs w:val="20"/>
        </w:rPr>
      </w:pPr>
      <w:r w:rsidRPr="007331CB">
        <w:rPr>
          <w:rFonts w:ascii="Arial" w:hAnsi="Arial" w:cs="Arial"/>
          <w:sz w:val="20"/>
          <w:szCs w:val="20"/>
        </w:rPr>
        <w:t xml:space="preserve">Hands-on experience in the area of SFDC Customization and Force.com migration tools (Apex Data loader, Dataloader.io, Force.com IDE, Eclipse and Notepad++) </w:t>
      </w:r>
    </w:p>
    <w:p w14:paraId="0C70D202" w14:textId="77777777" w:rsidR="002537A6" w:rsidRPr="007331CB" w:rsidRDefault="002537A6" w:rsidP="002537A6">
      <w:pPr>
        <w:numPr>
          <w:ilvl w:val="0"/>
          <w:numId w:val="16"/>
        </w:numPr>
        <w:suppressAutoHyphens w:val="0"/>
        <w:spacing w:after="120"/>
        <w:ind w:right="360"/>
        <w:jc w:val="both"/>
        <w:rPr>
          <w:rFonts w:ascii="Arial" w:hAnsi="Arial" w:cs="Arial"/>
          <w:sz w:val="20"/>
          <w:szCs w:val="20"/>
        </w:rPr>
      </w:pPr>
      <w:r w:rsidRPr="007331CB">
        <w:rPr>
          <w:rFonts w:ascii="Arial" w:eastAsia="Calibri" w:hAnsi="Arial" w:cs="Arial"/>
          <w:sz w:val="20"/>
          <w:szCs w:val="20"/>
        </w:rPr>
        <w:t xml:space="preserve">Trainings attended – </w:t>
      </w:r>
      <w:proofErr w:type="spellStart"/>
      <w:r w:rsidRPr="007331CB">
        <w:rPr>
          <w:rFonts w:ascii="Arial" w:eastAsia="Calibri" w:hAnsi="Arial" w:cs="Arial"/>
          <w:sz w:val="20"/>
          <w:szCs w:val="20"/>
        </w:rPr>
        <w:t>Steelbrick</w:t>
      </w:r>
      <w:proofErr w:type="spellEnd"/>
      <w:r w:rsidRPr="007331CB">
        <w:rPr>
          <w:rFonts w:ascii="Arial" w:eastAsia="Calibri" w:hAnsi="Arial" w:cs="Arial"/>
          <w:sz w:val="20"/>
          <w:szCs w:val="20"/>
        </w:rPr>
        <w:t xml:space="preserve"> CPQ 211, Salesforce Lightning and Wave Analytics.</w:t>
      </w:r>
    </w:p>
    <w:p w14:paraId="5F354268" w14:textId="77777777" w:rsidR="002537A6" w:rsidRPr="007331CB" w:rsidRDefault="002537A6" w:rsidP="002537A6">
      <w:pPr>
        <w:pStyle w:val="Normal1"/>
        <w:numPr>
          <w:ilvl w:val="0"/>
          <w:numId w:val="16"/>
        </w:numPr>
        <w:spacing w:after="120" w:line="240" w:lineRule="auto"/>
        <w:rPr>
          <w:rFonts w:ascii="Arial" w:eastAsia="Times New Roman" w:hAnsi="Arial" w:cs="Arial"/>
          <w:color w:val="auto"/>
          <w:sz w:val="20"/>
          <w:lang w:eastAsia="zh-CN"/>
        </w:rPr>
      </w:pPr>
      <w:r w:rsidRPr="007331CB">
        <w:rPr>
          <w:rFonts w:ascii="Arial" w:eastAsia="Times New Roman" w:hAnsi="Arial" w:cs="Arial"/>
          <w:color w:val="auto"/>
          <w:sz w:val="20"/>
          <w:lang w:eastAsia="zh-CN"/>
        </w:rPr>
        <w:t>Having ability to handle CPQ 211 Project Implementation.</w:t>
      </w:r>
    </w:p>
    <w:p w14:paraId="19418C04" w14:textId="77777777" w:rsidR="002537A6" w:rsidRPr="007331CB" w:rsidRDefault="002537A6" w:rsidP="002537A6">
      <w:pPr>
        <w:pStyle w:val="Normal1"/>
        <w:numPr>
          <w:ilvl w:val="0"/>
          <w:numId w:val="16"/>
        </w:numPr>
        <w:spacing w:after="120" w:line="240" w:lineRule="auto"/>
        <w:rPr>
          <w:rFonts w:ascii="Arial" w:eastAsia="Times New Roman" w:hAnsi="Arial" w:cs="Arial"/>
          <w:color w:val="auto"/>
          <w:sz w:val="20"/>
          <w:lang w:eastAsia="zh-CN"/>
        </w:rPr>
      </w:pPr>
      <w:r w:rsidRPr="007331CB">
        <w:rPr>
          <w:rFonts w:ascii="Arial" w:eastAsia="Times New Roman" w:hAnsi="Arial" w:cs="Arial"/>
          <w:color w:val="auto"/>
          <w:sz w:val="20"/>
          <w:lang w:eastAsia="zh-CN"/>
        </w:rPr>
        <w:t xml:space="preserve">Having Experience working with </w:t>
      </w:r>
      <w:proofErr w:type="spellStart"/>
      <w:r w:rsidRPr="007331CB">
        <w:rPr>
          <w:rFonts w:ascii="Arial" w:eastAsia="Times New Roman" w:hAnsi="Arial" w:cs="Arial"/>
          <w:color w:val="auto"/>
          <w:sz w:val="20"/>
          <w:lang w:eastAsia="zh-CN"/>
        </w:rPr>
        <w:t>Apptivo</w:t>
      </w:r>
      <w:proofErr w:type="spellEnd"/>
      <w:r w:rsidRPr="007331CB">
        <w:rPr>
          <w:rFonts w:ascii="Arial" w:eastAsia="Times New Roman" w:hAnsi="Arial" w:cs="Arial"/>
          <w:color w:val="auto"/>
          <w:sz w:val="20"/>
          <w:lang w:eastAsia="zh-CN"/>
        </w:rPr>
        <w:t xml:space="preserve"> CRM.</w:t>
      </w:r>
    </w:p>
    <w:p w14:paraId="02A52F14" w14:textId="77777777" w:rsidR="002537A6" w:rsidRPr="007331CB" w:rsidRDefault="002537A6" w:rsidP="002537A6">
      <w:pPr>
        <w:jc w:val="both"/>
        <w:rPr>
          <w:rFonts w:ascii="Arial" w:hAnsi="Arial" w:cs="Arial"/>
          <w:sz w:val="20"/>
          <w:szCs w:val="20"/>
        </w:rPr>
      </w:pPr>
    </w:p>
    <w:p w14:paraId="160BB988" w14:textId="77777777" w:rsidR="002537A6" w:rsidRPr="007331CB" w:rsidRDefault="002537A6" w:rsidP="002537A6">
      <w:pPr>
        <w:pBdr>
          <w:left w:val="single" w:sz="4" w:space="4" w:color="auto"/>
          <w:bottom w:val="single" w:sz="4" w:space="1" w:color="auto"/>
        </w:pBdr>
        <w:shd w:val="clear" w:color="auto" w:fill="B3B3B3"/>
        <w:jc w:val="center"/>
        <w:rPr>
          <w:rFonts w:ascii="Arial" w:hAnsi="Arial" w:cs="Arial"/>
          <w:b/>
          <w:smallCaps/>
          <w:sz w:val="20"/>
          <w:szCs w:val="20"/>
        </w:rPr>
      </w:pPr>
      <w:r w:rsidRPr="007331CB">
        <w:rPr>
          <w:rFonts w:ascii="Arial" w:hAnsi="Arial" w:cs="Arial"/>
          <w:b/>
          <w:smallCaps/>
          <w:sz w:val="20"/>
          <w:szCs w:val="20"/>
        </w:rPr>
        <w:t>Professional Experience</w:t>
      </w:r>
    </w:p>
    <w:p w14:paraId="5AD950C7" w14:textId="77777777" w:rsidR="002537A6" w:rsidRPr="007331CB" w:rsidRDefault="002537A6" w:rsidP="002537A6">
      <w:pPr>
        <w:jc w:val="center"/>
        <w:rPr>
          <w:rFonts w:ascii="Arial" w:hAnsi="Arial" w:cs="Arial"/>
          <w:b/>
          <w:smallCaps/>
          <w:sz w:val="20"/>
          <w:szCs w:val="20"/>
        </w:rPr>
      </w:pPr>
    </w:p>
    <w:tbl>
      <w:tblPr>
        <w:tblW w:w="9538" w:type="dxa"/>
        <w:tblInd w:w="-37" w:type="dxa"/>
        <w:tblLayout w:type="fixed"/>
        <w:tblCellMar>
          <w:top w:w="43" w:type="dxa"/>
          <w:left w:w="58" w:type="dxa"/>
          <w:bottom w:w="43" w:type="dxa"/>
          <w:right w:w="58" w:type="dxa"/>
        </w:tblCellMar>
        <w:tblLook w:val="0000" w:firstRow="0" w:lastRow="0" w:firstColumn="0" w:lastColumn="0" w:noHBand="0" w:noVBand="0"/>
      </w:tblPr>
      <w:tblGrid>
        <w:gridCol w:w="4050"/>
        <w:gridCol w:w="2985"/>
        <w:gridCol w:w="2503"/>
      </w:tblGrid>
      <w:tr w:rsidR="002537A6" w:rsidRPr="007331CB" w14:paraId="6C052266" w14:textId="77777777" w:rsidTr="002537A6">
        <w:tc>
          <w:tcPr>
            <w:tcW w:w="4050" w:type="dxa"/>
            <w:tcBorders>
              <w:top w:val="single" w:sz="4" w:space="0" w:color="C0C0C0"/>
              <w:left w:val="single" w:sz="4" w:space="0" w:color="C0C0C0"/>
              <w:bottom w:val="single" w:sz="4" w:space="0" w:color="C0C0C0"/>
            </w:tcBorders>
            <w:shd w:val="clear" w:color="auto" w:fill="CCCCCC"/>
            <w:vAlign w:val="center"/>
          </w:tcPr>
          <w:p w14:paraId="5DFCBFE0" w14:textId="77777777" w:rsidR="002537A6" w:rsidRPr="007331CB" w:rsidRDefault="002537A6" w:rsidP="002537A6">
            <w:pPr>
              <w:jc w:val="center"/>
              <w:rPr>
                <w:rFonts w:ascii="Arial" w:hAnsi="Arial" w:cs="Arial"/>
                <w:b/>
                <w:bCs/>
                <w:sz w:val="20"/>
                <w:szCs w:val="20"/>
              </w:rPr>
            </w:pPr>
            <w:r w:rsidRPr="007331CB">
              <w:rPr>
                <w:rFonts w:ascii="Arial" w:hAnsi="Arial" w:cs="Arial"/>
                <w:b/>
                <w:bCs/>
                <w:sz w:val="20"/>
                <w:szCs w:val="20"/>
              </w:rPr>
              <w:t>Company</w:t>
            </w:r>
          </w:p>
        </w:tc>
        <w:tc>
          <w:tcPr>
            <w:tcW w:w="2985" w:type="dxa"/>
            <w:tcBorders>
              <w:top w:val="single" w:sz="4" w:space="0" w:color="C0C0C0"/>
              <w:left w:val="single" w:sz="4" w:space="0" w:color="C0C0C0"/>
              <w:bottom w:val="single" w:sz="4" w:space="0" w:color="C0C0C0"/>
            </w:tcBorders>
            <w:shd w:val="clear" w:color="auto" w:fill="CCCCCC"/>
            <w:vAlign w:val="center"/>
          </w:tcPr>
          <w:p w14:paraId="4459EF8F" w14:textId="77777777" w:rsidR="002537A6" w:rsidRPr="007331CB" w:rsidRDefault="002537A6" w:rsidP="002537A6">
            <w:pPr>
              <w:jc w:val="center"/>
              <w:rPr>
                <w:rFonts w:ascii="Arial" w:hAnsi="Arial" w:cs="Arial"/>
                <w:b/>
                <w:bCs/>
                <w:sz w:val="20"/>
                <w:szCs w:val="20"/>
              </w:rPr>
            </w:pPr>
            <w:r w:rsidRPr="007331CB">
              <w:rPr>
                <w:rFonts w:ascii="Arial" w:hAnsi="Arial" w:cs="Arial"/>
                <w:b/>
                <w:bCs/>
                <w:sz w:val="20"/>
                <w:szCs w:val="20"/>
              </w:rPr>
              <w:t>Designation</w:t>
            </w:r>
          </w:p>
        </w:tc>
        <w:tc>
          <w:tcPr>
            <w:tcW w:w="2503" w:type="dxa"/>
            <w:tcBorders>
              <w:top w:val="single" w:sz="4" w:space="0" w:color="C0C0C0"/>
              <w:left w:val="single" w:sz="4" w:space="0" w:color="C0C0C0"/>
              <w:bottom w:val="single" w:sz="4" w:space="0" w:color="C0C0C0"/>
              <w:right w:val="single" w:sz="4" w:space="0" w:color="C0C0C0"/>
            </w:tcBorders>
            <w:shd w:val="clear" w:color="auto" w:fill="CCCCCC"/>
          </w:tcPr>
          <w:p w14:paraId="49480C1A" w14:textId="77777777" w:rsidR="002537A6" w:rsidRPr="007331CB" w:rsidRDefault="002537A6" w:rsidP="002537A6">
            <w:pPr>
              <w:jc w:val="center"/>
              <w:rPr>
                <w:rFonts w:ascii="Arial" w:hAnsi="Arial" w:cs="Arial"/>
                <w:spacing w:val="-4"/>
                <w:sz w:val="20"/>
                <w:szCs w:val="20"/>
              </w:rPr>
            </w:pPr>
            <w:r w:rsidRPr="007331CB">
              <w:rPr>
                <w:rFonts w:ascii="Arial" w:hAnsi="Arial" w:cs="Arial"/>
                <w:b/>
                <w:bCs/>
                <w:sz w:val="20"/>
                <w:szCs w:val="20"/>
              </w:rPr>
              <w:t>Duration</w:t>
            </w:r>
            <w:r w:rsidRPr="007331CB">
              <w:rPr>
                <w:rFonts w:ascii="Arial" w:hAnsi="Arial" w:cs="Arial"/>
                <w:b/>
                <w:bCs/>
                <w:spacing w:val="-4"/>
                <w:sz w:val="20"/>
                <w:szCs w:val="20"/>
              </w:rPr>
              <w:t xml:space="preserve"> </w:t>
            </w:r>
          </w:p>
        </w:tc>
      </w:tr>
      <w:tr w:rsidR="002537A6" w:rsidRPr="007331CB" w14:paraId="28104A3E" w14:textId="77777777" w:rsidTr="002537A6">
        <w:tc>
          <w:tcPr>
            <w:tcW w:w="4050" w:type="dxa"/>
            <w:tcBorders>
              <w:top w:val="single" w:sz="4" w:space="0" w:color="C0C0C0"/>
              <w:left w:val="single" w:sz="4" w:space="0" w:color="C0C0C0"/>
              <w:bottom w:val="single" w:sz="4" w:space="0" w:color="C0C0C0"/>
            </w:tcBorders>
            <w:shd w:val="clear" w:color="auto" w:fill="auto"/>
          </w:tcPr>
          <w:p w14:paraId="1C05A4E8" w14:textId="77777777" w:rsidR="002537A6" w:rsidRPr="007331CB" w:rsidRDefault="002537A6" w:rsidP="002537A6">
            <w:pPr>
              <w:contextualSpacing/>
              <w:jc w:val="both"/>
              <w:rPr>
                <w:rFonts w:ascii="Arial" w:eastAsia="Arial" w:hAnsi="Arial" w:cs="Arial"/>
                <w:color w:val="000000"/>
                <w:sz w:val="20"/>
                <w:szCs w:val="20"/>
              </w:rPr>
            </w:pPr>
            <w:r w:rsidRPr="007331CB">
              <w:rPr>
                <w:rFonts w:ascii="Arial" w:eastAsia="Arial" w:hAnsi="Arial" w:cs="Arial"/>
                <w:color w:val="000000"/>
                <w:sz w:val="20"/>
                <w:szCs w:val="20"/>
              </w:rPr>
              <w:t xml:space="preserve">Wipro </w:t>
            </w:r>
            <w:proofErr w:type="gramStart"/>
            <w:r w:rsidRPr="007331CB">
              <w:rPr>
                <w:rFonts w:ascii="Arial" w:eastAsia="Arial" w:hAnsi="Arial" w:cs="Arial"/>
                <w:color w:val="000000"/>
                <w:sz w:val="20"/>
                <w:szCs w:val="20"/>
              </w:rPr>
              <w:t>Technologies  -</w:t>
            </w:r>
            <w:proofErr w:type="gramEnd"/>
            <w:r w:rsidRPr="007331CB">
              <w:rPr>
                <w:rFonts w:ascii="Arial" w:eastAsia="Arial" w:hAnsi="Arial" w:cs="Arial"/>
                <w:color w:val="000000"/>
                <w:sz w:val="20"/>
                <w:szCs w:val="20"/>
              </w:rPr>
              <w:t xml:space="preserve"> Hyderabad</w:t>
            </w:r>
          </w:p>
        </w:tc>
        <w:tc>
          <w:tcPr>
            <w:tcW w:w="2985" w:type="dxa"/>
            <w:tcBorders>
              <w:top w:val="single" w:sz="4" w:space="0" w:color="C0C0C0"/>
              <w:left w:val="single" w:sz="4" w:space="0" w:color="C0C0C0"/>
              <w:bottom w:val="single" w:sz="4" w:space="0" w:color="C0C0C0"/>
            </w:tcBorders>
            <w:shd w:val="clear" w:color="auto" w:fill="auto"/>
          </w:tcPr>
          <w:p w14:paraId="1F9429E1" w14:textId="77777777" w:rsidR="002537A6" w:rsidRPr="007331CB" w:rsidRDefault="002537A6" w:rsidP="002537A6">
            <w:pPr>
              <w:pStyle w:val="ListParagraph"/>
              <w:spacing w:after="0" w:line="240" w:lineRule="auto"/>
              <w:ind w:left="0"/>
              <w:contextualSpacing/>
              <w:jc w:val="both"/>
              <w:rPr>
                <w:rFonts w:ascii="Arial" w:eastAsia="Arial" w:hAnsi="Arial" w:cs="Arial"/>
                <w:bCs/>
                <w:spacing w:val="-4"/>
                <w:sz w:val="20"/>
                <w:szCs w:val="20"/>
                <w:lang w:val="en-US"/>
              </w:rPr>
            </w:pPr>
            <w:r w:rsidRPr="007331CB">
              <w:rPr>
                <w:rFonts w:ascii="Arial" w:eastAsia="Arial" w:hAnsi="Arial" w:cs="Arial"/>
                <w:bCs/>
                <w:spacing w:val="-4"/>
                <w:sz w:val="20"/>
                <w:szCs w:val="20"/>
                <w:lang w:val="en-US"/>
              </w:rPr>
              <w:t>Associate Consultant</w:t>
            </w:r>
          </w:p>
        </w:tc>
        <w:tc>
          <w:tcPr>
            <w:tcW w:w="2503" w:type="dxa"/>
            <w:tcBorders>
              <w:top w:val="single" w:sz="4" w:space="0" w:color="C0C0C0"/>
              <w:left w:val="single" w:sz="4" w:space="0" w:color="C0C0C0"/>
              <w:bottom w:val="single" w:sz="4" w:space="0" w:color="C0C0C0"/>
              <w:right w:val="single" w:sz="4" w:space="0" w:color="C0C0C0"/>
            </w:tcBorders>
            <w:shd w:val="clear" w:color="auto" w:fill="auto"/>
          </w:tcPr>
          <w:p w14:paraId="12176F2A" w14:textId="77777777" w:rsidR="002537A6" w:rsidRPr="007331CB" w:rsidRDefault="002537A6" w:rsidP="002537A6">
            <w:pPr>
              <w:contextualSpacing/>
              <w:jc w:val="both"/>
              <w:rPr>
                <w:rFonts w:ascii="Arial" w:hAnsi="Arial" w:cs="Arial"/>
                <w:sz w:val="20"/>
                <w:szCs w:val="20"/>
              </w:rPr>
            </w:pPr>
            <w:r w:rsidRPr="007331CB">
              <w:rPr>
                <w:rFonts w:ascii="Arial" w:hAnsi="Arial" w:cs="Arial"/>
                <w:sz w:val="20"/>
                <w:szCs w:val="20"/>
              </w:rPr>
              <w:t>Dec 2016 to Till Date</w:t>
            </w:r>
          </w:p>
        </w:tc>
      </w:tr>
      <w:tr w:rsidR="002537A6" w:rsidRPr="007331CB" w14:paraId="05358C49" w14:textId="77777777" w:rsidTr="002537A6">
        <w:tc>
          <w:tcPr>
            <w:tcW w:w="4050" w:type="dxa"/>
            <w:tcBorders>
              <w:top w:val="single" w:sz="4" w:space="0" w:color="C0C0C0"/>
              <w:left w:val="single" w:sz="4" w:space="0" w:color="C0C0C0"/>
              <w:bottom w:val="single" w:sz="4" w:space="0" w:color="C0C0C0"/>
            </w:tcBorders>
            <w:shd w:val="clear" w:color="auto" w:fill="auto"/>
          </w:tcPr>
          <w:p w14:paraId="13FCF7E8" w14:textId="77777777" w:rsidR="002537A6" w:rsidRPr="007331CB" w:rsidRDefault="002537A6" w:rsidP="002537A6">
            <w:pPr>
              <w:contextualSpacing/>
              <w:jc w:val="both"/>
              <w:rPr>
                <w:rFonts w:ascii="Arial" w:hAnsi="Arial" w:cs="Arial"/>
                <w:spacing w:val="-4"/>
                <w:sz w:val="20"/>
                <w:szCs w:val="20"/>
              </w:rPr>
            </w:pPr>
            <w:proofErr w:type="spellStart"/>
            <w:r w:rsidRPr="007331CB">
              <w:rPr>
                <w:rFonts w:ascii="Arial" w:hAnsi="Arial" w:cs="Arial"/>
                <w:spacing w:val="-4"/>
                <w:sz w:val="20"/>
                <w:szCs w:val="20"/>
              </w:rPr>
              <w:t>ValueLabs</w:t>
            </w:r>
            <w:proofErr w:type="spellEnd"/>
            <w:r w:rsidRPr="007331CB">
              <w:rPr>
                <w:rFonts w:ascii="Arial" w:hAnsi="Arial" w:cs="Arial"/>
                <w:spacing w:val="-4"/>
                <w:sz w:val="20"/>
                <w:szCs w:val="20"/>
              </w:rPr>
              <w:t xml:space="preserve"> Solutions - Hyderabad</w:t>
            </w:r>
          </w:p>
        </w:tc>
        <w:tc>
          <w:tcPr>
            <w:tcW w:w="2985" w:type="dxa"/>
            <w:tcBorders>
              <w:top w:val="single" w:sz="4" w:space="0" w:color="C0C0C0"/>
              <w:left w:val="single" w:sz="4" w:space="0" w:color="C0C0C0"/>
              <w:bottom w:val="single" w:sz="4" w:space="0" w:color="C0C0C0"/>
            </w:tcBorders>
            <w:shd w:val="clear" w:color="auto" w:fill="auto"/>
          </w:tcPr>
          <w:p w14:paraId="6ABF286A" w14:textId="77777777" w:rsidR="002537A6" w:rsidRPr="007331CB" w:rsidRDefault="002537A6" w:rsidP="002537A6">
            <w:pPr>
              <w:pStyle w:val="ListParagraph"/>
              <w:spacing w:after="0" w:line="240" w:lineRule="auto"/>
              <w:ind w:left="0"/>
              <w:contextualSpacing/>
              <w:jc w:val="both"/>
              <w:rPr>
                <w:rFonts w:ascii="Arial" w:eastAsia="Arial" w:hAnsi="Arial" w:cs="Arial"/>
                <w:color w:val="000000"/>
                <w:sz w:val="20"/>
                <w:szCs w:val="20"/>
                <w:lang w:val="en-US"/>
              </w:rPr>
            </w:pPr>
            <w:r w:rsidRPr="007331CB">
              <w:rPr>
                <w:rFonts w:ascii="Arial" w:eastAsia="Arial" w:hAnsi="Arial" w:cs="Arial"/>
                <w:color w:val="000000"/>
                <w:sz w:val="20"/>
                <w:szCs w:val="20"/>
                <w:lang w:val="en-US"/>
              </w:rPr>
              <w:t>Sr Software Engineer</w:t>
            </w:r>
          </w:p>
        </w:tc>
        <w:tc>
          <w:tcPr>
            <w:tcW w:w="2503" w:type="dxa"/>
            <w:tcBorders>
              <w:top w:val="single" w:sz="4" w:space="0" w:color="C0C0C0"/>
              <w:left w:val="single" w:sz="4" w:space="0" w:color="C0C0C0"/>
              <w:bottom w:val="single" w:sz="4" w:space="0" w:color="C0C0C0"/>
              <w:right w:val="single" w:sz="4" w:space="0" w:color="C0C0C0"/>
            </w:tcBorders>
            <w:shd w:val="clear" w:color="auto" w:fill="auto"/>
          </w:tcPr>
          <w:p w14:paraId="427E5FFF" w14:textId="77777777" w:rsidR="002537A6" w:rsidRPr="007331CB" w:rsidRDefault="002537A6" w:rsidP="002537A6">
            <w:pPr>
              <w:contextualSpacing/>
              <w:jc w:val="both"/>
              <w:rPr>
                <w:rFonts w:ascii="Arial" w:hAnsi="Arial" w:cs="Arial"/>
                <w:bCs/>
                <w:spacing w:val="-4"/>
                <w:sz w:val="20"/>
                <w:szCs w:val="20"/>
              </w:rPr>
            </w:pPr>
            <w:r w:rsidRPr="007331CB">
              <w:rPr>
                <w:rFonts w:ascii="Arial" w:hAnsi="Arial" w:cs="Arial"/>
                <w:bCs/>
                <w:spacing w:val="-4"/>
                <w:sz w:val="20"/>
                <w:szCs w:val="20"/>
              </w:rPr>
              <w:t>Oct 2014 to Aug 2016.</w:t>
            </w:r>
          </w:p>
        </w:tc>
      </w:tr>
      <w:tr w:rsidR="002537A6" w:rsidRPr="007331CB" w14:paraId="0F59E7C0" w14:textId="77777777" w:rsidTr="002537A6">
        <w:tc>
          <w:tcPr>
            <w:tcW w:w="4050" w:type="dxa"/>
            <w:tcBorders>
              <w:top w:val="single" w:sz="4" w:space="0" w:color="C0C0C0"/>
              <w:left w:val="single" w:sz="4" w:space="0" w:color="C0C0C0"/>
              <w:bottom w:val="single" w:sz="4" w:space="0" w:color="C0C0C0"/>
            </w:tcBorders>
            <w:shd w:val="clear" w:color="auto" w:fill="auto"/>
          </w:tcPr>
          <w:p w14:paraId="72538D68" w14:textId="77777777" w:rsidR="002537A6" w:rsidRPr="007331CB" w:rsidRDefault="002537A6" w:rsidP="002537A6">
            <w:pPr>
              <w:contextualSpacing/>
              <w:jc w:val="both"/>
              <w:rPr>
                <w:rFonts w:ascii="Arial" w:hAnsi="Arial" w:cs="Arial"/>
                <w:spacing w:val="-4"/>
                <w:sz w:val="20"/>
                <w:szCs w:val="20"/>
              </w:rPr>
            </w:pPr>
            <w:proofErr w:type="spellStart"/>
            <w:r w:rsidRPr="007331CB">
              <w:rPr>
                <w:rFonts w:ascii="Arial" w:hAnsi="Arial" w:cs="Arial"/>
                <w:spacing w:val="-4"/>
                <w:sz w:val="20"/>
                <w:szCs w:val="20"/>
              </w:rPr>
              <w:t>Tarant</w:t>
            </w:r>
            <w:proofErr w:type="spellEnd"/>
            <w:r w:rsidRPr="007331CB">
              <w:rPr>
                <w:rFonts w:ascii="Arial" w:hAnsi="Arial" w:cs="Arial"/>
                <w:spacing w:val="-4"/>
                <w:sz w:val="20"/>
                <w:szCs w:val="20"/>
              </w:rPr>
              <w:t xml:space="preserve"> Software Pvt Ltd - Bengaluru</w:t>
            </w:r>
          </w:p>
        </w:tc>
        <w:tc>
          <w:tcPr>
            <w:tcW w:w="2985" w:type="dxa"/>
            <w:tcBorders>
              <w:top w:val="single" w:sz="4" w:space="0" w:color="C0C0C0"/>
              <w:left w:val="single" w:sz="4" w:space="0" w:color="C0C0C0"/>
              <w:bottom w:val="single" w:sz="4" w:space="0" w:color="C0C0C0"/>
            </w:tcBorders>
            <w:shd w:val="clear" w:color="auto" w:fill="auto"/>
          </w:tcPr>
          <w:p w14:paraId="0A64B42A" w14:textId="77777777" w:rsidR="002537A6" w:rsidRPr="007331CB" w:rsidRDefault="002537A6" w:rsidP="002537A6">
            <w:pPr>
              <w:pStyle w:val="ListParagraph"/>
              <w:spacing w:after="0" w:line="240" w:lineRule="auto"/>
              <w:ind w:left="0"/>
              <w:contextualSpacing/>
              <w:jc w:val="both"/>
              <w:rPr>
                <w:rFonts w:ascii="Arial" w:eastAsia="Arial" w:hAnsi="Arial" w:cs="Arial"/>
                <w:color w:val="000000"/>
                <w:sz w:val="20"/>
                <w:szCs w:val="20"/>
                <w:lang w:val="en-US"/>
              </w:rPr>
            </w:pPr>
            <w:r w:rsidRPr="007331CB">
              <w:rPr>
                <w:rFonts w:ascii="Arial" w:eastAsia="Arial" w:hAnsi="Arial" w:cs="Arial"/>
                <w:color w:val="000000"/>
                <w:sz w:val="20"/>
                <w:szCs w:val="20"/>
                <w:lang w:val="en-US"/>
              </w:rPr>
              <w:t>Software Engineer</w:t>
            </w:r>
          </w:p>
        </w:tc>
        <w:tc>
          <w:tcPr>
            <w:tcW w:w="2503" w:type="dxa"/>
            <w:tcBorders>
              <w:top w:val="single" w:sz="4" w:space="0" w:color="C0C0C0"/>
              <w:left w:val="single" w:sz="4" w:space="0" w:color="C0C0C0"/>
              <w:bottom w:val="single" w:sz="4" w:space="0" w:color="C0C0C0"/>
              <w:right w:val="single" w:sz="4" w:space="0" w:color="C0C0C0"/>
            </w:tcBorders>
            <w:shd w:val="clear" w:color="auto" w:fill="auto"/>
          </w:tcPr>
          <w:p w14:paraId="54605997" w14:textId="77777777" w:rsidR="002537A6" w:rsidRPr="007331CB" w:rsidRDefault="002537A6" w:rsidP="002537A6">
            <w:pPr>
              <w:contextualSpacing/>
              <w:jc w:val="both"/>
              <w:rPr>
                <w:rFonts w:ascii="Arial" w:eastAsia="Arial" w:hAnsi="Arial" w:cs="Arial"/>
                <w:bCs/>
                <w:spacing w:val="-4"/>
                <w:sz w:val="20"/>
                <w:szCs w:val="20"/>
              </w:rPr>
            </w:pPr>
            <w:r w:rsidRPr="007331CB">
              <w:rPr>
                <w:rFonts w:ascii="Arial" w:eastAsia="Arial" w:hAnsi="Arial" w:cs="Arial"/>
                <w:bCs/>
                <w:spacing w:val="-4"/>
                <w:sz w:val="20"/>
                <w:szCs w:val="20"/>
                <w:lang w:val="en-IN"/>
              </w:rPr>
              <w:t>Jan</w:t>
            </w:r>
            <w:r w:rsidRPr="007331CB">
              <w:rPr>
                <w:rFonts w:ascii="Arial" w:eastAsia="Arial" w:hAnsi="Arial" w:cs="Arial"/>
                <w:bCs/>
                <w:spacing w:val="-4"/>
                <w:sz w:val="20"/>
                <w:szCs w:val="20"/>
              </w:rPr>
              <w:t xml:space="preserve"> 201</w:t>
            </w:r>
            <w:r w:rsidRPr="007331CB">
              <w:rPr>
                <w:rFonts w:ascii="Arial" w:eastAsia="Arial" w:hAnsi="Arial" w:cs="Arial"/>
                <w:bCs/>
                <w:spacing w:val="-4"/>
                <w:sz w:val="20"/>
                <w:szCs w:val="20"/>
                <w:lang w:val="en-IN"/>
              </w:rPr>
              <w:t>3</w:t>
            </w:r>
            <w:r w:rsidRPr="007331CB">
              <w:rPr>
                <w:rFonts w:ascii="Arial" w:eastAsia="Arial" w:hAnsi="Arial" w:cs="Arial"/>
                <w:bCs/>
                <w:spacing w:val="-4"/>
                <w:sz w:val="20"/>
                <w:szCs w:val="20"/>
              </w:rPr>
              <w:t xml:space="preserve"> to Oct 2014</w:t>
            </w:r>
          </w:p>
        </w:tc>
      </w:tr>
    </w:tbl>
    <w:p w14:paraId="071C67D3" w14:textId="77777777" w:rsidR="002537A6" w:rsidRPr="007331CB" w:rsidRDefault="002537A6" w:rsidP="002537A6">
      <w:pPr>
        <w:ind w:left="360"/>
        <w:rPr>
          <w:rFonts w:ascii="Arial" w:hAnsi="Arial" w:cs="Arial"/>
          <w:sz w:val="20"/>
          <w:szCs w:val="20"/>
        </w:rPr>
      </w:pPr>
    </w:p>
    <w:p w14:paraId="67C7D088" w14:textId="77777777" w:rsidR="002537A6" w:rsidRPr="007331CB" w:rsidRDefault="002537A6" w:rsidP="002537A6">
      <w:pPr>
        <w:pBdr>
          <w:left w:val="single" w:sz="4" w:space="4" w:color="auto"/>
          <w:bottom w:val="single" w:sz="4" w:space="1" w:color="auto"/>
        </w:pBdr>
        <w:shd w:val="clear" w:color="auto" w:fill="B3B3B3"/>
        <w:jc w:val="center"/>
        <w:rPr>
          <w:rFonts w:ascii="Arial" w:hAnsi="Arial" w:cs="Arial"/>
          <w:sz w:val="20"/>
          <w:szCs w:val="20"/>
        </w:rPr>
      </w:pPr>
      <w:r w:rsidRPr="007331CB">
        <w:rPr>
          <w:rFonts w:ascii="Arial" w:hAnsi="Arial" w:cs="Arial"/>
          <w:b/>
          <w:smallCaps/>
          <w:spacing w:val="4"/>
          <w:kern w:val="1"/>
          <w:sz w:val="20"/>
          <w:szCs w:val="20"/>
          <w:lang w:eastAsia="ar-SA"/>
        </w:rPr>
        <w:t>Technical Expertise</w:t>
      </w:r>
    </w:p>
    <w:tbl>
      <w:tblPr>
        <w:tblW w:w="0" w:type="auto"/>
        <w:tblInd w:w="-123" w:type="dxa"/>
        <w:tblLayout w:type="fixed"/>
        <w:tblCellMar>
          <w:left w:w="10" w:type="dxa"/>
          <w:right w:w="10" w:type="dxa"/>
        </w:tblCellMar>
        <w:tblLook w:val="0000" w:firstRow="0" w:lastRow="0" w:firstColumn="0" w:lastColumn="0" w:noHBand="0" w:noVBand="0"/>
      </w:tblPr>
      <w:tblGrid>
        <w:gridCol w:w="2664"/>
        <w:gridCol w:w="287"/>
        <w:gridCol w:w="6315"/>
      </w:tblGrid>
      <w:tr w:rsidR="002537A6" w:rsidRPr="007331CB" w14:paraId="4B0BD332" w14:textId="77777777" w:rsidTr="002537A6">
        <w:trPr>
          <w:trHeight w:val="293"/>
        </w:trPr>
        <w:tc>
          <w:tcPr>
            <w:tcW w:w="2664" w:type="dxa"/>
            <w:tcBorders>
              <w:top w:val="nil"/>
              <w:left w:val="nil"/>
              <w:bottom w:val="nil"/>
              <w:right w:val="nil"/>
            </w:tcBorders>
          </w:tcPr>
          <w:p w14:paraId="7797EB29" w14:textId="77777777" w:rsidR="002537A6" w:rsidRPr="007331CB" w:rsidRDefault="002537A6" w:rsidP="002537A6">
            <w:pPr>
              <w:keepNext/>
              <w:autoSpaceDE w:val="0"/>
              <w:autoSpaceDN w:val="0"/>
              <w:adjustRightInd w:val="0"/>
              <w:spacing w:before="20" w:after="20"/>
              <w:rPr>
                <w:rFonts w:ascii="Arial" w:hAnsi="Arial" w:cs="Arial"/>
                <w:b/>
                <w:bCs/>
                <w:sz w:val="20"/>
                <w:szCs w:val="20"/>
                <w:lang w:eastAsia="en-US"/>
              </w:rPr>
            </w:pPr>
          </w:p>
          <w:p w14:paraId="1A258A78" w14:textId="77777777" w:rsidR="002537A6" w:rsidRPr="007331CB" w:rsidRDefault="002537A6" w:rsidP="002537A6">
            <w:pPr>
              <w:keepNext/>
              <w:autoSpaceDE w:val="0"/>
              <w:autoSpaceDN w:val="0"/>
              <w:adjustRightInd w:val="0"/>
              <w:spacing w:before="20" w:after="20"/>
              <w:rPr>
                <w:rFonts w:ascii="Arial" w:hAnsi="Arial" w:cs="Arial"/>
                <w:b/>
                <w:bCs/>
                <w:sz w:val="20"/>
                <w:szCs w:val="20"/>
                <w:lang w:eastAsia="en-US"/>
              </w:rPr>
            </w:pPr>
            <w:r w:rsidRPr="007331CB">
              <w:rPr>
                <w:rFonts w:ascii="Arial" w:hAnsi="Arial" w:cs="Arial"/>
                <w:b/>
                <w:bCs/>
                <w:spacing w:val="4"/>
                <w:kern w:val="1"/>
                <w:sz w:val="20"/>
                <w:szCs w:val="20"/>
                <w:lang w:eastAsia="en-US"/>
              </w:rPr>
              <w:t>Operating systems</w:t>
            </w:r>
          </w:p>
        </w:tc>
        <w:tc>
          <w:tcPr>
            <w:tcW w:w="287" w:type="dxa"/>
            <w:tcBorders>
              <w:top w:val="nil"/>
              <w:left w:val="nil"/>
              <w:bottom w:val="nil"/>
              <w:right w:val="nil"/>
            </w:tcBorders>
          </w:tcPr>
          <w:p w14:paraId="2D3DD9C3" w14:textId="77777777" w:rsidR="002537A6" w:rsidRPr="007331CB" w:rsidRDefault="002537A6" w:rsidP="002537A6">
            <w:pPr>
              <w:autoSpaceDE w:val="0"/>
              <w:autoSpaceDN w:val="0"/>
              <w:adjustRightInd w:val="0"/>
              <w:jc w:val="center"/>
              <w:rPr>
                <w:rFonts w:ascii="Arial" w:hAnsi="Arial" w:cs="Arial"/>
                <w:b/>
                <w:bCs/>
                <w:sz w:val="20"/>
                <w:szCs w:val="20"/>
                <w:lang w:eastAsia="en-US"/>
              </w:rPr>
            </w:pPr>
          </w:p>
          <w:p w14:paraId="38D7E236" w14:textId="77777777" w:rsidR="002537A6" w:rsidRPr="007331CB" w:rsidRDefault="002537A6" w:rsidP="002537A6">
            <w:pPr>
              <w:autoSpaceDE w:val="0"/>
              <w:autoSpaceDN w:val="0"/>
              <w:adjustRightInd w:val="0"/>
              <w:rPr>
                <w:rFonts w:ascii="Arial" w:hAnsi="Arial" w:cs="Arial"/>
                <w:sz w:val="20"/>
                <w:szCs w:val="20"/>
                <w:lang w:eastAsia="en-US"/>
              </w:rPr>
            </w:pPr>
            <w:r w:rsidRPr="007331CB">
              <w:rPr>
                <w:rFonts w:ascii="Arial" w:hAnsi="Arial" w:cs="Arial"/>
                <w:b/>
                <w:bCs/>
                <w:sz w:val="20"/>
                <w:szCs w:val="20"/>
                <w:lang w:eastAsia="en-US"/>
              </w:rPr>
              <w:t xml:space="preserve">  :</w:t>
            </w:r>
          </w:p>
        </w:tc>
        <w:tc>
          <w:tcPr>
            <w:tcW w:w="6315" w:type="dxa"/>
            <w:tcBorders>
              <w:top w:val="nil"/>
              <w:left w:val="nil"/>
              <w:bottom w:val="nil"/>
              <w:right w:val="nil"/>
            </w:tcBorders>
          </w:tcPr>
          <w:p w14:paraId="4D0DF953" w14:textId="77777777" w:rsidR="002537A6" w:rsidRPr="007331CB" w:rsidRDefault="002537A6" w:rsidP="002537A6">
            <w:pPr>
              <w:autoSpaceDE w:val="0"/>
              <w:autoSpaceDN w:val="0"/>
              <w:adjustRightInd w:val="0"/>
              <w:rPr>
                <w:rFonts w:ascii="Arial" w:hAnsi="Arial" w:cs="Arial"/>
                <w:sz w:val="20"/>
                <w:szCs w:val="20"/>
                <w:lang w:eastAsia="en-US"/>
              </w:rPr>
            </w:pPr>
          </w:p>
          <w:p w14:paraId="2C22B879" w14:textId="77777777" w:rsidR="002537A6" w:rsidRPr="007331CB" w:rsidRDefault="002537A6" w:rsidP="002537A6">
            <w:pPr>
              <w:tabs>
                <w:tab w:val="left" w:pos="360"/>
              </w:tabs>
              <w:autoSpaceDE w:val="0"/>
              <w:autoSpaceDN w:val="0"/>
              <w:adjustRightInd w:val="0"/>
              <w:ind w:left="720" w:hanging="720"/>
              <w:jc w:val="both"/>
              <w:rPr>
                <w:rFonts w:ascii="Arial" w:hAnsi="Arial" w:cs="Arial"/>
                <w:b/>
                <w:bCs/>
                <w:spacing w:val="4"/>
                <w:kern w:val="1"/>
                <w:sz w:val="20"/>
                <w:szCs w:val="20"/>
                <w:lang w:eastAsia="en-US"/>
              </w:rPr>
            </w:pPr>
            <w:r w:rsidRPr="007331CB">
              <w:rPr>
                <w:rFonts w:ascii="Arial" w:hAnsi="Arial" w:cs="Arial"/>
                <w:sz w:val="20"/>
                <w:szCs w:val="20"/>
                <w:lang w:eastAsia="en-US"/>
              </w:rPr>
              <w:t xml:space="preserve"> Windows Family</w:t>
            </w:r>
          </w:p>
        </w:tc>
      </w:tr>
      <w:tr w:rsidR="002537A6" w:rsidRPr="007331CB" w14:paraId="044EC19E" w14:textId="77777777" w:rsidTr="002537A6">
        <w:trPr>
          <w:trHeight w:val="311"/>
        </w:trPr>
        <w:tc>
          <w:tcPr>
            <w:tcW w:w="2664" w:type="dxa"/>
            <w:tcBorders>
              <w:top w:val="nil"/>
              <w:left w:val="nil"/>
              <w:bottom w:val="nil"/>
              <w:right w:val="nil"/>
            </w:tcBorders>
          </w:tcPr>
          <w:p w14:paraId="1FB20BD1" w14:textId="77777777" w:rsidR="002537A6" w:rsidRPr="007331CB" w:rsidRDefault="002537A6" w:rsidP="002537A6">
            <w:pPr>
              <w:keepNext/>
              <w:autoSpaceDE w:val="0"/>
              <w:autoSpaceDN w:val="0"/>
              <w:adjustRightInd w:val="0"/>
              <w:spacing w:before="20" w:after="20"/>
              <w:rPr>
                <w:rFonts w:ascii="Arial" w:hAnsi="Arial" w:cs="Arial"/>
                <w:b/>
                <w:bCs/>
                <w:spacing w:val="4"/>
                <w:kern w:val="1"/>
                <w:sz w:val="20"/>
                <w:szCs w:val="20"/>
                <w:lang w:eastAsia="en-US"/>
              </w:rPr>
            </w:pPr>
            <w:r w:rsidRPr="007331CB">
              <w:rPr>
                <w:rFonts w:ascii="Arial" w:hAnsi="Arial" w:cs="Arial"/>
                <w:b/>
                <w:bCs/>
                <w:spacing w:val="4"/>
                <w:kern w:val="1"/>
                <w:sz w:val="20"/>
                <w:szCs w:val="20"/>
                <w:lang w:eastAsia="en-US"/>
              </w:rPr>
              <w:t>Programming languages</w:t>
            </w:r>
          </w:p>
          <w:p w14:paraId="0C7C24ED" w14:textId="77777777" w:rsidR="002537A6" w:rsidRPr="007331CB" w:rsidRDefault="002537A6" w:rsidP="002537A6">
            <w:pPr>
              <w:autoSpaceDE w:val="0"/>
              <w:autoSpaceDN w:val="0"/>
              <w:adjustRightInd w:val="0"/>
              <w:spacing w:before="20" w:after="20"/>
              <w:rPr>
                <w:rFonts w:ascii="Arial" w:hAnsi="Arial" w:cs="Arial"/>
                <w:b/>
                <w:bCs/>
                <w:spacing w:val="4"/>
                <w:kern w:val="1"/>
                <w:sz w:val="20"/>
                <w:szCs w:val="20"/>
                <w:lang w:eastAsia="en-US"/>
              </w:rPr>
            </w:pPr>
          </w:p>
        </w:tc>
        <w:tc>
          <w:tcPr>
            <w:tcW w:w="287" w:type="dxa"/>
            <w:tcBorders>
              <w:top w:val="nil"/>
              <w:left w:val="nil"/>
              <w:bottom w:val="nil"/>
              <w:right w:val="nil"/>
            </w:tcBorders>
          </w:tcPr>
          <w:p w14:paraId="11A13CF7" w14:textId="77777777" w:rsidR="002537A6" w:rsidRPr="007331CB" w:rsidRDefault="002537A6" w:rsidP="002537A6">
            <w:pPr>
              <w:autoSpaceDE w:val="0"/>
              <w:autoSpaceDN w:val="0"/>
              <w:adjustRightInd w:val="0"/>
              <w:jc w:val="center"/>
              <w:rPr>
                <w:rFonts w:ascii="Arial" w:hAnsi="Arial" w:cs="Arial"/>
                <w:spacing w:val="4"/>
                <w:kern w:val="1"/>
                <w:sz w:val="20"/>
                <w:szCs w:val="20"/>
                <w:lang w:eastAsia="en-US"/>
              </w:rPr>
            </w:pPr>
            <w:r w:rsidRPr="007331CB">
              <w:rPr>
                <w:rFonts w:ascii="Arial" w:hAnsi="Arial" w:cs="Arial"/>
                <w:b/>
                <w:bCs/>
                <w:sz w:val="20"/>
                <w:szCs w:val="20"/>
                <w:lang w:eastAsia="en-US"/>
              </w:rPr>
              <w:t>:</w:t>
            </w:r>
          </w:p>
        </w:tc>
        <w:tc>
          <w:tcPr>
            <w:tcW w:w="6315" w:type="dxa"/>
            <w:tcBorders>
              <w:top w:val="nil"/>
              <w:left w:val="nil"/>
              <w:bottom w:val="nil"/>
              <w:right w:val="nil"/>
            </w:tcBorders>
          </w:tcPr>
          <w:p w14:paraId="71AC914A" w14:textId="77777777" w:rsidR="002537A6" w:rsidRPr="007331CB" w:rsidRDefault="002537A6" w:rsidP="002537A6">
            <w:pPr>
              <w:tabs>
                <w:tab w:val="left" w:pos="360"/>
              </w:tabs>
              <w:autoSpaceDE w:val="0"/>
              <w:autoSpaceDN w:val="0"/>
              <w:adjustRightInd w:val="0"/>
              <w:jc w:val="both"/>
              <w:rPr>
                <w:rFonts w:ascii="Arial" w:hAnsi="Arial" w:cs="Arial"/>
                <w:b/>
                <w:bCs/>
                <w:spacing w:val="4"/>
                <w:kern w:val="1"/>
                <w:sz w:val="20"/>
                <w:szCs w:val="20"/>
                <w:lang w:eastAsia="en-US"/>
              </w:rPr>
            </w:pPr>
            <w:r w:rsidRPr="007331CB">
              <w:rPr>
                <w:rFonts w:ascii="Arial" w:hAnsi="Arial" w:cs="Arial"/>
                <w:spacing w:val="4"/>
                <w:kern w:val="1"/>
                <w:sz w:val="20"/>
                <w:szCs w:val="20"/>
                <w:lang w:eastAsia="en-US"/>
              </w:rPr>
              <w:t xml:space="preserve"> Apex, Java</w:t>
            </w:r>
          </w:p>
        </w:tc>
      </w:tr>
      <w:tr w:rsidR="002537A6" w:rsidRPr="007331CB" w14:paraId="474EB432" w14:textId="77777777" w:rsidTr="002537A6">
        <w:trPr>
          <w:trHeight w:val="293"/>
        </w:trPr>
        <w:tc>
          <w:tcPr>
            <w:tcW w:w="2664" w:type="dxa"/>
            <w:tcBorders>
              <w:top w:val="nil"/>
              <w:left w:val="nil"/>
              <w:bottom w:val="nil"/>
              <w:right w:val="nil"/>
            </w:tcBorders>
          </w:tcPr>
          <w:p w14:paraId="5C667615" w14:textId="77777777" w:rsidR="002537A6" w:rsidRPr="007331CB" w:rsidRDefault="002537A6" w:rsidP="002537A6">
            <w:pPr>
              <w:keepNext/>
              <w:autoSpaceDE w:val="0"/>
              <w:autoSpaceDN w:val="0"/>
              <w:adjustRightInd w:val="0"/>
              <w:jc w:val="both"/>
              <w:rPr>
                <w:rFonts w:ascii="Arial" w:hAnsi="Arial" w:cs="Arial"/>
                <w:b/>
                <w:bCs/>
                <w:spacing w:val="4"/>
                <w:kern w:val="1"/>
                <w:sz w:val="20"/>
                <w:szCs w:val="20"/>
                <w:lang w:eastAsia="en-US"/>
              </w:rPr>
            </w:pPr>
            <w:r w:rsidRPr="007331CB">
              <w:rPr>
                <w:rFonts w:ascii="Arial" w:hAnsi="Arial" w:cs="Arial"/>
                <w:b/>
                <w:bCs/>
                <w:spacing w:val="4"/>
                <w:kern w:val="1"/>
                <w:sz w:val="20"/>
                <w:szCs w:val="20"/>
                <w:lang w:eastAsia="en-US"/>
              </w:rPr>
              <w:t xml:space="preserve">Web Technologies </w:t>
            </w:r>
          </w:p>
          <w:p w14:paraId="61CCD97F" w14:textId="77777777" w:rsidR="002537A6" w:rsidRPr="007331CB" w:rsidRDefault="002537A6" w:rsidP="002537A6">
            <w:pPr>
              <w:autoSpaceDE w:val="0"/>
              <w:autoSpaceDN w:val="0"/>
              <w:adjustRightInd w:val="0"/>
              <w:jc w:val="both"/>
              <w:rPr>
                <w:rFonts w:ascii="Arial" w:hAnsi="Arial" w:cs="Arial"/>
                <w:b/>
                <w:bCs/>
                <w:spacing w:val="4"/>
                <w:kern w:val="1"/>
                <w:sz w:val="20"/>
                <w:szCs w:val="20"/>
                <w:lang w:eastAsia="en-US"/>
              </w:rPr>
            </w:pPr>
          </w:p>
        </w:tc>
        <w:tc>
          <w:tcPr>
            <w:tcW w:w="287" w:type="dxa"/>
            <w:tcBorders>
              <w:top w:val="nil"/>
              <w:left w:val="nil"/>
              <w:bottom w:val="nil"/>
              <w:right w:val="nil"/>
            </w:tcBorders>
          </w:tcPr>
          <w:p w14:paraId="0AC0BD20" w14:textId="77777777" w:rsidR="002537A6" w:rsidRPr="007331CB" w:rsidRDefault="002537A6" w:rsidP="002537A6">
            <w:pPr>
              <w:autoSpaceDE w:val="0"/>
              <w:autoSpaceDN w:val="0"/>
              <w:adjustRightInd w:val="0"/>
              <w:jc w:val="center"/>
              <w:rPr>
                <w:rFonts w:ascii="Arial" w:hAnsi="Arial" w:cs="Arial"/>
                <w:sz w:val="20"/>
                <w:szCs w:val="20"/>
                <w:lang w:eastAsia="en-US"/>
              </w:rPr>
            </w:pPr>
            <w:r w:rsidRPr="007331CB">
              <w:rPr>
                <w:rFonts w:ascii="Arial" w:hAnsi="Arial" w:cs="Arial"/>
                <w:b/>
                <w:bCs/>
                <w:sz w:val="20"/>
                <w:szCs w:val="20"/>
                <w:lang w:eastAsia="en-US"/>
              </w:rPr>
              <w:t>:</w:t>
            </w:r>
          </w:p>
        </w:tc>
        <w:tc>
          <w:tcPr>
            <w:tcW w:w="6315" w:type="dxa"/>
            <w:tcBorders>
              <w:top w:val="nil"/>
              <w:left w:val="nil"/>
              <w:bottom w:val="nil"/>
              <w:right w:val="nil"/>
            </w:tcBorders>
          </w:tcPr>
          <w:p w14:paraId="1F241BE4" w14:textId="77777777" w:rsidR="002537A6" w:rsidRPr="007331CB" w:rsidRDefault="002537A6" w:rsidP="002537A6">
            <w:pPr>
              <w:tabs>
                <w:tab w:val="left" w:pos="360"/>
              </w:tabs>
              <w:autoSpaceDE w:val="0"/>
              <w:autoSpaceDN w:val="0"/>
              <w:adjustRightInd w:val="0"/>
              <w:jc w:val="both"/>
              <w:rPr>
                <w:rFonts w:ascii="Arial" w:hAnsi="Arial" w:cs="Arial"/>
                <w:b/>
                <w:bCs/>
                <w:spacing w:val="4"/>
                <w:kern w:val="1"/>
                <w:sz w:val="20"/>
                <w:szCs w:val="20"/>
                <w:lang w:eastAsia="en-US"/>
              </w:rPr>
            </w:pPr>
            <w:r w:rsidRPr="007331CB">
              <w:rPr>
                <w:rFonts w:ascii="Arial" w:hAnsi="Arial" w:cs="Arial"/>
                <w:bCs/>
                <w:sz w:val="20"/>
                <w:szCs w:val="20"/>
              </w:rPr>
              <w:t xml:space="preserve">HTML, XML, CSS, Java Script, </w:t>
            </w:r>
            <w:proofErr w:type="spellStart"/>
            <w:r w:rsidRPr="007331CB">
              <w:rPr>
                <w:rFonts w:ascii="Arial" w:hAnsi="Arial" w:cs="Arial"/>
                <w:bCs/>
                <w:sz w:val="20"/>
                <w:szCs w:val="20"/>
              </w:rPr>
              <w:t>JQuery</w:t>
            </w:r>
            <w:proofErr w:type="spellEnd"/>
            <w:r w:rsidRPr="007331CB">
              <w:rPr>
                <w:rFonts w:ascii="Arial" w:hAnsi="Arial" w:cs="Arial"/>
                <w:bCs/>
                <w:sz w:val="20"/>
                <w:szCs w:val="20"/>
              </w:rPr>
              <w:t>, Visualforce</w:t>
            </w:r>
          </w:p>
        </w:tc>
      </w:tr>
      <w:tr w:rsidR="002537A6" w:rsidRPr="007331CB" w14:paraId="7C4C6312" w14:textId="77777777" w:rsidTr="002537A6">
        <w:trPr>
          <w:trHeight w:val="293"/>
        </w:trPr>
        <w:tc>
          <w:tcPr>
            <w:tcW w:w="2664" w:type="dxa"/>
            <w:tcBorders>
              <w:top w:val="nil"/>
              <w:left w:val="nil"/>
              <w:bottom w:val="nil"/>
              <w:right w:val="nil"/>
            </w:tcBorders>
          </w:tcPr>
          <w:p w14:paraId="3163CF1C" w14:textId="77777777" w:rsidR="002537A6" w:rsidRPr="007331CB" w:rsidRDefault="002537A6" w:rsidP="002537A6">
            <w:pPr>
              <w:keepNext/>
              <w:tabs>
                <w:tab w:val="left" w:pos="360"/>
              </w:tabs>
              <w:autoSpaceDE w:val="0"/>
              <w:autoSpaceDN w:val="0"/>
              <w:adjustRightInd w:val="0"/>
              <w:jc w:val="both"/>
              <w:rPr>
                <w:rFonts w:ascii="Arial" w:hAnsi="Arial" w:cs="Arial"/>
                <w:b/>
                <w:bCs/>
                <w:spacing w:val="4"/>
                <w:kern w:val="1"/>
                <w:sz w:val="20"/>
                <w:szCs w:val="20"/>
                <w:lang w:eastAsia="en-US"/>
              </w:rPr>
            </w:pPr>
            <w:r w:rsidRPr="007331CB">
              <w:rPr>
                <w:rFonts w:ascii="Arial" w:hAnsi="Arial" w:cs="Arial"/>
                <w:b/>
                <w:bCs/>
                <w:spacing w:val="4"/>
                <w:kern w:val="1"/>
                <w:sz w:val="20"/>
                <w:szCs w:val="20"/>
                <w:lang w:eastAsia="en-US"/>
              </w:rPr>
              <w:t>Salesforce Technologies</w:t>
            </w:r>
          </w:p>
          <w:p w14:paraId="5D0D430E" w14:textId="77777777" w:rsidR="002537A6" w:rsidRPr="007331CB" w:rsidRDefault="002537A6" w:rsidP="002537A6">
            <w:pPr>
              <w:autoSpaceDE w:val="0"/>
              <w:autoSpaceDN w:val="0"/>
              <w:adjustRightInd w:val="0"/>
              <w:jc w:val="both"/>
              <w:rPr>
                <w:rFonts w:ascii="Arial" w:hAnsi="Arial" w:cs="Arial"/>
                <w:b/>
                <w:bCs/>
                <w:spacing w:val="4"/>
                <w:kern w:val="1"/>
                <w:sz w:val="20"/>
                <w:szCs w:val="20"/>
                <w:lang w:eastAsia="en-US"/>
              </w:rPr>
            </w:pPr>
          </w:p>
        </w:tc>
        <w:tc>
          <w:tcPr>
            <w:tcW w:w="287" w:type="dxa"/>
            <w:tcBorders>
              <w:top w:val="nil"/>
              <w:left w:val="nil"/>
              <w:bottom w:val="nil"/>
              <w:right w:val="nil"/>
            </w:tcBorders>
          </w:tcPr>
          <w:p w14:paraId="60D260C7" w14:textId="77777777" w:rsidR="002537A6" w:rsidRPr="007331CB" w:rsidRDefault="002537A6" w:rsidP="002537A6">
            <w:pPr>
              <w:autoSpaceDE w:val="0"/>
              <w:autoSpaceDN w:val="0"/>
              <w:adjustRightInd w:val="0"/>
              <w:jc w:val="center"/>
              <w:rPr>
                <w:rFonts w:ascii="Arial" w:hAnsi="Arial" w:cs="Arial"/>
                <w:b/>
                <w:bCs/>
                <w:sz w:val="20"/>
                <w:szCs w:val="20"/>
                <w:lang w:eastAsia="en-US"/>
              </w:rPr>
            </w:pPr>
            <w:r w:rsidRPr="007331CB">
              <w:rPr>
                <w:rFonts w:ascii="Arial" w:hAnsi="Arial" w:cs="Arial"/>
                <w:b/>
                <w:bCs/>
                <w:sz w:val="20"/>
                <w:szCs w:val="20"/>
                <w:lang w:eastAsia="en-US"/>
              </w:rPr>
              <w:t>:</w:t>
            </w:r>
          </w:p>
        </w:tc>
        <w:tc>
          <w:tcPr>
            <w:tcW w:w="6315" w:type="dxa"/>
            <w:tcBorders>
              <w:top w:val="nil"/>
              <w:left w:val="nil"/>
              <w:bottom w:val="nil"/>
              <w:right w:val="nil"/>
            </w:tcBorders>
          </w:tcPr>
          <w:p w14:paraId="01D79354" w14:textId="77777777" w:rsidR="002537A6" w:rsidRPr="007331CB" w:rsidRDefault="002537A6" w:rsidP="002537A6">
            <w:pPr>
              <w:suppressAutoHyphens w:val="0"/>
              <w:textAlignment w:val="baseline"/>
              <w:rPr>
                <w:rFonts w:ascii="Arial" w:hAnsi="Arial" w:cs="Arial"/>
                <w:color w:val="666666"/>
                <w:sz w:val="20"/>
                <w:szCs w:val="20"/>
                <w:lang w:eastAsia="en-US"/>
              </w:rPr>
            </w:pPr>
            <w:r w:rsidRPr="007331CB">
              <w:rPr>
                <w:rFonts w:ascii="Arial" w:hAnsi="Arial" w:cs="Arial"/>
                <w:sz w:val="20"/>
                <w:szCs w:val="20"/>
                <w:lang w:eastAsia="en-US"/>
              </w:rPr>
              <w:t>Apex and Force.com development,</w:t>
            </w:r>
            <w:r w:rsidRPr="007331CB">
              <w:rPr>
                <w:rFonts w:ascii="Arial" w:hAnsi="Arial" w:cs="Arial"/>
                <w:color w:val="666666"/>
                <w:sz w:val="20"/>
                <w:szCs w:val="20"/>
                <w:lang w:eastAsia="en-US"/>
              </w:rPr>
              <w:t xml:space="preserve"> </w:t>
            </w:r>
            <w:r w:rsidRPr="007331CB">
              <w:rPr>
                <w:rFonts w:ascii="Arial" w:hAnsi="Arial" w:cs="Arial"/>
                <w:sz w:val="20"/>
                <w:szCs w:val="20"/>
                <w:lang w:eastAsia="en-US"/>
              </w:rPr>
              <w:t>SOQL, SOSL</w:t>
            </w:r>
          </w:p>
          <w:p w14:paraId="463BB99C" w14:textId="77777777" w:rsidR="002537A6" w:rsidRPr="007331CB" w:rsidRDefault="002537A6" w:rsidP="002537A6">
            <w:pPr>
              <w:tabs>
                <w:tab w:val="left" w:pos="360"/>
              </w:tabs>
              <w:autoSpaceDE w:val="0"/>
              <w:autoSpaceDN w:val="0"/>
              <w:adjustRightInd w:val="0"/>
              <w:jc w:val="both"/>
              <w:rPr>
                <w:rFonts w:ascii="Arial" w:hAnsi="Arial" w:cs="Arial"/>
                <w:b/>
                <w:bCs/>
                <w:spacing w:val="4"/>
                <w:kern w:val="1"/>
                <w:sz w:val="20"/>
                <w:szCs w:val="20"/>
                <w:lang w:eastAsia="en-US"/>
              </w:rPr>
            </w:pPr>
          </w:p>
        </w:tc>
      </w:tr>
      <w:tr w:rsidR="002537A6" w:rsidRPr="007331CB" w14:paraId="6C628AEB" w14:textId="77777777" w:rsidTr="002537A6">
        <w:trPr>
          <w:trHeight w:val="1008"/>
        </w:trPr>
        <w:tc>
          <w:tcPr>
            <w:tcW w:w="2664" w:type="dxa"/>
            <w:tcBorders>
              <w:top w:val="nil"/>
              <w:left w:val="nil"/>
              <w:bottom w:val="nil"/>
              <w:right w:val="nil"/>
            </w:tcBorders>
          </w:tcPr>
          <w:p w14:paraId="1981B2BC" w14:textId="77777777" w:rsidR="002537A6" w:rsidRPr="007331CB" w:rsidRDefault="002537A6" w:rsidP="002537A6">
            <w:pPr>
              <w:keepNext/>
              <w:autoSpaceDE w:val="0"/>
              <w:autoSpaceDN w:val="0"/>
              <w:adjustRightInd w:val="0"/>
              <w:jc w:val="both"/>
              <w:rPr>
                <w:rFonts w:ascii="Arial" w:hAnsi="Arial" w:cs="Arial"/>
                <w:b/>
                <w:bCs/>
                <w:spacing w:val="4"/>
                <w:kern w:val="1"/>
                <w:sz w:val="20"/>
                <w:szCs w:val="20"/>
                <w:lang w:eastAsia="en-US"/>
              </w:rPr>
            </w:pPr>
            <w:r w:rsidRPr="007331CB">
              <w:rPr>
                <w:rFonts w:ascii="Arial" w:hAnsi="Arial" w:cs="Arial"/>
                <w:b/>
                <w:bCs/>
                <w:spacing w:val="4"/>
                <w:kern w:val="1"/>
                <w:sz w:val="20"/>
                <w:szCs w:val="20"/>
                <w:lang w:eastAsia="en-US"/>
              </w:rPr>
              <w:t>IDEs</w:t>
            </w:r>
          </w:p>
          <w:p w14:paraId="1FB2A041" w14:textId="77777777" w:rsidR="002537A6" w:rsidRPr="007331CB" w:rsidRDefault="002537A6" w:rsidP="002537A6">
            <w:pPr>
              <w:suppressAutoHyphens w:val="0"/>
              <w:rPr>
                <w:rFonts w:ascii="Arial" w:hAnsi="Arial" w:cs="Arial"/>
                <w:sz w:val="20"/>
                <w:szCs w:val="20"/>
              </w:rPr>
            </w:pPr>
          </w:p>
          <w:p w14:paraId="22BA9BCE" w14:textId="77777777" w:rsidR="002537A6" w:rsidRPr="007331CB" w:rsidRDefault="002537A6" w:rsidP="002537A6">
            <w:pPr>
              <w:suppressAutoHyphens w:val="0"/>
              <w:rPr>
                <w:rFonts w:ascii="Arial" w:hAnsi="Arial" w:cs="Arial"/>
                <w:b/>
                <w:sz w:val="20"/>
                <w:szCs w:val="20"/>
              </w:rPr>
            </w:pPr>
            <w:r w:rsidRPr="007331CB">
              <w:rPr>
                <w:rFonts w:ascii="Arial" w:hAnsi="Arial" w:cs="Arial"/>
                <w:b/>
                <w:sz w:val="20"/>
                <w:szCs w:val="20"/>
              </w:rPr>
              <w:t xml:space="preserve">Tools (Deployment &amp; Bug </w:t>
            </w:r>
            <w:proofErr w:type="gramStart"/>
            <w:r w:rsidRPr="007331CB">
              <w:rPr>
                <w:rFonts w:ascii="Arial" w:hAnsi="Arial" w:cs="Arial"/>
                <w:b/>
                <w:sz w:val="20"/>
                <w:szCs w:val="20"/>
              </w:rPr>
              <w:t xml:space="preserve">Tracker)   </w:t>
            </w:r>
            <w:proofErr w:type="gramEnd"/>
            <w:r w:rsidRPr="007331CB">
              <w:rPr>
                <w:rFonts w:ascii="Arial" w:hAnsi="Arial" w:cs="Arial"/>
                <w:b/>
                <w:sz w:val="20"/>
                <w:szCs w:val="20"/>
              </w:rPr>
              <w:t xml:space="preserve">                             :                                                   </w:t>
            </w:r>
          </w:p>
        </w:tc>
        <w:tc>
          <w:tcPr>
            <w:tcW w:w="287" w:type="dxa"/>
            <w:tcBorders>
              <w:top w:val="nil"/>
              <w:left w:val="nil"/>
              <w:bottom w:val="nil"/>
              <w:right w:val="nil"/>
            </w:tcBorders>
          </w:tcPr>
          <w:p w14:paraId="6BF7FE88" w14:textId="77777777" w:rsidR="002537A6" w:rsidRPr="007331CB" w:rsidRDefault="002537A6" w:rsidP="002537A6">
            <w:pPr>
              <w:autoSpaceDE w:val="0"/>
              <w:autoSpaceDN w:val="0"/>
              <w:adjustRightInd w:val="0"/>
              <w:rPr>
                <w:rFonts w:ascii="Arial" w:hAnsi="Arial" w:cs="Arial"/>
                <w:sz w:val="20"/>
                <w:szCs w:val="20"/>
                <w:lang w:eastAsia="en-US"/>
              </w:rPr>
            </w:pPr>
            <w:r w:rsidRPr="007331CB">
              <w:rPr>
                <w:rFonts w:ascii="Arial" w:hAnsi="Arial" w:cs="Arial"/>
                <w:b/>
                <w:bCs/>
                <w:sz w:val="20"/>
                <w:szCs w:val="20"/>
                <w:lang w:eastAsia="en-US"/>
              </w:rPr>
              <w:t xml:space="preserve">  :</w:t>
            </w:r>
          </w:p>
        </w:tc>
        <w:tc>
          <w:tcPr>
            <w:tcW w:w="6315" w:type="dxa"/>
            <w:tcBorders>
              <w:top w:val="nil"/>
              <w:left w:val="nil"/>
              <w:bottom w:val="nil"/>
              <w:right w:val="nil"/>
            </w:tcBorders>
          </w:tcPr>
          <w:p w14:paraId="23EC994D" w14:textId="77777777" w:rsidR="002537A6" w:rsidRPr="007331CB" w:rsidRDefault="002537A6" w:rsidP="002537A6">
            <w:pPr>
              <w:tabs>
                <w:tab w:val="left" w:pos="360"/>
              </w:tabs>
              <w:autoSpaceDE w:val="0"/>
              <w:autoSpaceDN w:val="0"/>
              <w:adjustRightInd w:val="0"/>
              <w:jc w:val="both"/>
              <w:rPr>
                <w:rFonts w:ascii="Arial" w:hAnsi="Arial" w:cs="Arial"/>
                <w:sz w:val="20"/>
                <w:szCs w:val="20"/>
                <w:lang w:eastAsia="en-US"/>
              </w:rPr>
            </w:pPr>
            <w:r w:rsidRPr="007331CB">
              <w:rPr>
                <w:rFonts w:ascii="Arial" w:hAnsi="Arial" w:cs="Arial"/>
                <w:sz w:val="20"/>
                <w:szCs w:val="20"/>
                <w:lang w:eastAsia="en-US"/>
              </w:rPr>
              <w:t>Eclipse, Force.com Platform, VS Code, Aside.io</w:t>
            </w:r>
          </w:p>
          <w:p w14:paraId="46C1D60B" w14:textId="77777777" w:rsidR="002537A6" w:rsidRPr="007331CB" w:rsidRDefault="002537A6" w:rsidP="002537A6">
            <w:pPr>
              <w:suppressAutoHyphens w:val="0"/>
              <w:rPr>
                <w:rFonts w:ascii="Arial" w:hAnsi="Arial" w:cs="Arial"/>
                <w:sz w:val="20"/>
                <w:szCs w:val="20"/>
              </w:rPr>
            </w:pPr>
          </w:p>
          <w:p w14:paraId="153D513F" w14:textId="77777777" w:rsidR="002537A6" w:rsidRPr="007331CB" w:rsidRDefault="002537A6" w:rsidP="002537A6">
            <w:pPr>
              <w:suppressAutoHyphens w:val="0"/>
              <w:rPr>
                <w:rFonts w:ascii="Arial" w:hAnsi="Arial" w:cs="Arial"/>
                <w:sz w:val="20"/>
                <w:szCs w:val="20"/>
              </w:rPr>
            </w:pPr>
            <w:r w:rsidRPr="007331CB">
              <w:rPr>
                <w:rFonts w:ascii="Arial" w:hAnsi="Arial" w:cs="Arial"/>
                <w:sz w:val="20"/>
                <w:szCs w:val="20"/>
              </w:rPr>
              <w:t>Bit Bucket, Source Tree, Changesets, JIRA</w:t>
            </w:r>
          </w:p>
        </w:tc>
      </w:tr>
    </w:tbl>
    <w:p w14:paraId="1B783995" w14:textId="77777777" w:rsidR="002537A6" w:rsidRPr="007331CB" w:rsidRDefault="002537A6" w:rsidP="002537A6">
      <w:pPr>
        <w:suppressAutoHyphens w:val="0"/>
        <w:rPr>
          <w:rFonts w:ascii="Arial" w:hAnsi="Arial" w:cs="Arial"/>
          <w:sz w:val="20"/>
          <w:szCs w:val="20"/>
        </w:rPr>
      </w:pPr>
    </w:p>
    <w:p w14:paraId="6E45C54B" w14:textId="77777777" w:rsidR="002537A6" w:rsidRPr="007331CB" w:rsidRDefault="002537A6" w:rsidP="002537A6">
      <w:pPr>
        <w:rPr>
          <w:rFonts w:ascii="Arial" w:hAnsi="Arial" w:cs="Arial"/>
          <w:sz w:val="20"/>
          <w:szCs w:val="20"/>
        </w:rPr>
      </w:pPr>
    </w:p>
    <w:p w14:paraId="05AEC8FC" w14:textId="77777777" w:rsidR="002537A6" w:rsidRPr="007331CB" w:rsidRDefault="002537A6">
      <w:pPr>
        <w:pBdr>
          <w:left w:val="single" w:sz="4" w:space="4" w:color="auto"/>
          <w:bottom w:val="single" w:sz="4" w:space="1" w:color="auto"/>
        </w:pBdr>
        <w:shd w:val="clear" w:color="auto" w:fill="B3B3B3"/>
        <w:jc w:val="center"/>
        <w:rPr>
          <w:rFonts w:ascii="Arial" w:hAnsi="Arial" w:cs="Arial"/>
          <w:b/>
          <w:smallCaps/>
          <w:sz w:val="20"/>
          <w:szCs w:val="20"/>
        </w:rPr>
      </w:pPr>
      <w:r w:rsidRPr="007331CB">
        <w:rPr>
          <w:rFonts w:ascii="Arial" w:hAnsi="Arial" w:cs="Arial"/>
          <w:b/>
          <w:smallCaps/>
          <w:sz w:val="20"/>
          <w:szCs w:val="20"/>
        </w:rPr>
        <w:t>Education And Certifications</w:t>
      </w:r>
    </w:p>
    <w:p w14:paraId="1D610D0B" w14:textId="77777777" w:rsidR="002537A6" w:rsidRPr="007331CB" w:rsidRDefault="002537A6">
      <w:pPr>
        <w:jc w:val="center"/>
        <w:rPr>
          <w:rFonts w:ascii="Arial" w:hAnsi="Arial" w:cs="Arial"/>
          <w:b/>
          <w:smallCaps/>
          <w:sz w:val="20"/>
          <w:szCs w:val="20"/>
        </w:rPr>
      </w:pPr>
    </w:p>
    <w:p w14:paraId="2F3E19E4" w14:textId="77777777" w:rsidR="002537A6" w:rsidRPr="007331CB" w:rsidRDefault="002537A6" w:rsidP="002537A6">
      <w:pPr>
        <w:numPr>
          <w:ilvl w:val="0"/>
          <w:numId w:val="14"/>
        </w:numPr>
        <w:spacing w:line="276" w:lineRule="auto"/>
        <w:rPr>
          <w:rFonts w:ascii="Arial" w:hAnsi="Arial" w:cs="Arial"/>
          <w:b/>
          <w:color w:val="000000"/>
          <w:sz w:val="20"/>
          <w:szCs w:val="20"/>
        </w:rPr>
      </w:pPr>
      <w:r w:rsidRPr="007331CB">
        <w:rPr>
          <w:rFonts w:ascii="Arial" w:hAnsi="Arial" w:cs="Arial"/>
          <w:b/>
          <w:sz w:val="20"/>
          <w:szCs w:val="20"/>
        </w:rPr>
        <w:t>Master of Computer Applications (MCA)</w:t>
      </w:r>
      <w:r w:rsidRPr="007331CB">
        <w:rPr>
          <w:rFonts w:ascii="Arial" w:hAnsi="Arial" w:cs="Arial"/>
          <w:sz w:val="20"/>
          <w:szCs w:val="20"/>
        </w:rPr>
        <w:t xml:space="preserve"> From Jawaharlal Nehru Technical University in 2012, Passed with 80%.</w:t>
      </w:r>
    </w:p>
    <w:p w14:paraId="7C7410D2" w14:textId="77777777" w:rsidR="002537A6" w:rsidRPr="007331CB" w:rsidRDefault="002537A6" w:rsidP="002537A6">
      <w:pPr>
        <w:numPr>
          <w:ilvl w:val="0"/>
          <w:numId w:val="14"/>
        </w:numPr>
        <w:spacing w:line="276" w:lineRule="auto"/>
        <w:rPr>
          <w:rFonts w:ascii="Arial" w:hAnsi="Arial" w:cs="Arial"/>
          <w:b/>
          <w:color w:val="000000"/>
          <w:sz w:val="20"/>
          <w:szCs w:val="20"/>
        </w:rPr>
      </w:pPr>
      <w:proofErr w:type="spellStart"/>
      <w:r w:rsidRPr="007331CB">
        <w:rPr>
          <w:rFonts w:ascii="Arial" w:hAnsi="Arial" w:cs="Arial"/>
          <w:b/>
          <w:color w:val="000000"/>
          <w:sz w:val="20"/>
          <w:szCs w:val="20"/>
        </w:rPr>
        <w:t>Bsc</w:t>
      </w:r>
      <w:proofErr w:type="spellEnd"/>
      <w:r w:rsidRPr="007331CB">
        <w:rPr>
          <w:rFonts w:ascii="Arial" w:hAnsi="Arial" w:cs="Arial"/>
          <w:b/>
          <w:color w:val="000000"/>
          <w:sz w:val="20"/>
          <w:szCs w:val="20"/>
        </w:rPr>
        <w:t xml:space="preserve"> (Computers) </w:t>
      </w:r>
      <w:r w:rsidRPr="007331CB">
        <w:rPr>
          <w:rFonts w:ascii="Arial" w:hAnsi="Arial" w:cs="Arial"/>
          <w:color w:val="000000"/>
          <w:sz w:val="20"/>
          <w:szCs w:val="20"/>
        </w:rPr>
        <w:t xml:space="preserve">From </w:t>
      </w:r>
      <w:proofErr w:type="spellStart"/>
      <w:r w:rsidRPr="007331CB">
        <w:rPr>
          <w:rFonts w:ascii="Arial" w:hAnsi="Arial" w:cs="Arial"/>
          <w:color w:val="000000"/>
          <w:sz w:val="20"/>
          <w:szCs w:val="20"/>
        </w:rPr>
        <w:t>Kakathiya</w:t>
      </w:r>
      <w:proofErr w:type="spellEnd"/>
      <w:r w:rsidRPr="007331CB">
        <w:rPr>
          <w:rFonts w:ascii="Arial" w:hAnsi="Arial" w:cs="Arial"/>
          <w:color w:val="000000"/>
          <w:sz w:val="20"/>
          <w:szCs w:val="20"/>
        </w:rPr>
        <w:t xml:space="preserve"> university in 2009 passed with 70%.</w:t>
      </w:r>
    </w:p>
    <w:p w14:paraId="0BB6560F" w14:textId="77777777" w:rsidR="002537A6" w:rsidRPr="007331CB" w:rsidRDefault="002537A6" w:rsidP="002537A6">
      <w:pPr>
        <w:numPr>
          <w:ilvl w:val="0"/>
          <w:numId w:val="14"/>
        </w:numPr>
        <w:suppressAutoHyphens w:val="0"/>
        <w:ind w:right="-720"/>
        <w:jc w:val="both"/>
        <w:rPr>
          <w:rFonts w:ascii="Arial" w:hAnsi="Arial" w:cs="Arial"/>
          <w:sz w:val="20"/>
          <w:szCs w:val="20"/>
        </w:rPr>
      </w:pPr>
      <w:r w:rsidRPr="007331CB">
        <w:rPr>
          <w:rFonts w:ascii="Arial" w:hAnsi="Arial" w:cs="Arial"/>
          <w:sz w:val="20"/>
          <w:szCs w:val="20"/>
        </w:rPr>
        <w:t>Salesforce Certified Platform Developer I</w:t>
      </w:r>
    </w:p>
    <w:p w14:paraId="6D102409" w14:textId="77777777" w:rsidR="002537A6" w:rsidRPr="007331CB" w:rsidRDefault="002537A6" w:rsidP="002537A6">
      <w:pPr>
        <w:numPr>
          <w:ilvl w:val="0"/>
          <w:numId w:val="14"/>
        </w:numPr>
        <w:suppressAutoHyphens w:val="0"/>
        <w:ind w:right="-720"/>
        <w:jc w:val="both"/>
        <w:rPr>
          <w:rFonts w:ascii="Arial" w:hAnsi="Arial" w:cs="Arial"/>
          <w:b/>
          <w:bCs/>
          <w:sz w:val="20"/>
          <w:szCs w:val="20"/>
        </w:rPr>
      </w:pPr>
      <w:r w:rsidRPr="007331CB">
        <w:rPr>
          <w:rFonts w:ascii="Arial" w:hAnsi="Arial" w:cs="Arial"/>
          <w:sz w:val="20"/>
          <w:szCs w:val="20"/>
        </w:rPr>
        <w:t xml:space="preserve">Salesforce Certified Administrator </w:t>
      </w:r>
      <w:proofErr w:type="gramStart"/>
      <w:r w:rsidRPr="007331CB">
        <w:rPr>
          <w:rFonts w:ascii="Arial" w:hAnsi="Arial" w:cs="Arial"/>
          <w:sz w:val="20"/>
          <w:szCs w:val="20"/>
        </w:rPr>
        <w:t>( ADM</w:t>
      </w:r>
      <w:proofErr w:type="gramEnd"/>
      <w:r w:rsidRPr="007331CB">
        <w:rPr>
          <w:rFonts w:ascii="Arial" w:hAnsi="Arial" w:cs="Arial"/>
          <w:sz w:val="20"/>
          <w:szCs w:val="20"/>
        </w:rPr>
        <w:t xml:space="preserve"> 201)</w:t>
      </w:r>
    </w:p>
    <w:p w14:paraId="1F435C04" w14:textId="77777777" w:rsidR="002537A6" w:rsidRPr="007331CB" w:rsidRDefault="002537A6" w:rsidP="002537A6">
      <w:pPr>
        <w:numPr>
          <w:ilvl w:val="0"/>
          <w:numId w:val="14"/>
        </w:numPr>
        <w:suppressAutoHyphens w:val="0"/>
        <w:ind w:right="-720"/>
        <w:jc w:val="both"/>
        <w:rPr>
          <w:rFonts w:ascii="Arial" w:hAnsi="Arial" w:cs="Arial"/>
          <w:sz w:val="20"/>
          <w:szCs w:val="20"/>
        </w:rPr>
      </w:pPr>
      <w:r w:rsidRPr="007331CB">
        <w:rPr>
          <w:rFonts w:ascii="Arial" w:hAnsi="Arial" w:cs="Arial"/>
          <w:sz w:val="20"/>
          <w:szCs w:val="20"/>
        </w:rPr>
        <w:t>Salesforce Certified Service Cloud Consultant.</w:t>
      </w:r>
    </w:p>
    <w:p w14:paraId="762DCAE9" w14:textId="77777777" w:rsidR="002537A6" w:rsidRPr="007331CB" w:rsidRDefault="002537A6">
      <w:pPr>
        <w:rPr>
          <w:rFonts w:ascii="Arial" w:hAnsi="Arial" w:cs="Arial"/>
          <w:b/>
          <w:color w:val="000000"/>
          <w:sz w:val="20"/>
          <w:szCs w:val="20"/>
        </w:rPr>
      </w:pPr>
    </w:p>
    <w:p w14:paraId="55CE3518" w14:textId="77777777" w:rsidR="002537A6" w:rsidRPr="007331CB" w:rsidRDefault="002537A6">
      <w:pPr>
        <w:pBdr>
          <w:left w:val="single" w:sz="4" w:space="4" w:color="auto"/>
          <w:bottom w:val="single" w:sz="4" w:space="1" w:color="auto"/>
        </w:pBdr>
        <w:shd w:val="clear" w:color="auto" w:fill="B3B3B3"/>
        <w:jc w:val="center"/>
        <w:rPr>
          <w:rFonts w:ascii="Arial" w:hAnsi="Arial" w:cs="Arial"/>
          <w:b/>
          <w:color w:val="000000"/>
          <w:sz w:val="20"/>
          <w:szCs w:val="20"/>
        </w:rPr>
      </w:pPr>
      <w:r w:rsidRPr="007331CB">
        <w:rPr>
          <w:rFonts w:ascii="Arial" w:hAnsi="Arial" w:cs="Arial"/>
          <w:b/>
          <w:smallCaps/>
          <w:sz w:val="20"/>
          <w:szCs w:val="20"/>
        </w:rPr>
        <w:t>Project Details</w:t>
      </w:r>
    </w:p>
    <w:p w14:paraId="62D7BBA6" w14:textId="77777777" w:rsidR="002537A6" w:rsidRPr="007331CB" w:rsidRDefault="002537A6">
      <w:pPr>
        <w:rPr>
          <w:rFonts w:ascii="Arial" w:hAnsi="Arial" w:cs="Arial"/>
          <w:b/>
          <w:color w:val="000000"/>
          <w:sz w:val="20"/>
          <w:szCs w:val="20"/>
        </w:rPr>
      </w:pPr>
    </w:p>
    <w:p w14:paraId="0946B8A8" w14:textId="77777777" w:rsidR="002537A6" w:rsidRPr="007331CB" w:rsidRDefault="002537A6" w:rsidP="002537A6">
      <w:pPr>
        <w:rPr>
          <w:rFonts w:ascii="Arial" w:hAnsi="Arial" w:cs="Arial"/>
          <w:b/>
          <w:color w:val="000000"/>
          <w:sz w:val="20"/>
          <w:szCs w:val="20"/>
        </w:rPr>
      </w:pPr>
    </w:p>
    <w:tbl>
      <w:tblPr>
        <w:tblW w:w="0" w:type="auto"/>
        <w:tblInd w:w="-25" w:type="dxa"/>
        <w:tblLayout w:type="fixed"/>
        <w:tblLook w:val="0000" w:firstRow="0" w:lastRow="0" w:firstColumn="0" w:lastColumn="0" w:noHBand="0" w:noVBand="0"/>
      </w:tblPr>
      <w:tblGrid>
        <w:gridCol w:w="595"/>
        <w:gridCol w:w="870"/>
        <w:gridCol w:w="283"/>
        <w:gridCol w:w="4072"/>
        <w:gridCol w:w="1377"/>
        <w:gridCol w:w="2429"/>
      </w:tblGrid>
      <w:tr w:rsidR="002537A6" w:rsidRPr="007331CB" w14:paraId="1C1B4B87" w14:textId="77777777" w:rsidTr="002537A6">
        <w:trPr>
          <w:cantSplit/>
        </w:trPr>
        <w:tc>
          <w:tcPr>
            <w:tcW w:w="595" w:type="dxa"/>
            <w:vMerge w:val="restart"/>
            <w:tcBorders>
              <w:top w:val="single" w:sz="4" w:space="0" w:color="000000"/>
              <w:left w:val="single" w:sz="4" w:space="0" w:color="000000"/>
              <w:bottom w:val="single" w:sz="4" w:space="0" w:color="000000"/>
            </w:tcBorders>
            <w:shd w:val="clear" w:color="auto" w:fill="B3B3B3"/>
            <w:vAlign w:val="center"/>
          </w:tcPr>
          <w:p w14:paraId="7926C757" w14:textId="77777777" w:rsidR="002537A6" w:rsidRPr="007331CB" w:rsidRDefault="002537A6" w:rsidP="002537A6">
            <w:pPr>
              <w:spacing w:before="40" w:after="40"/>
              <w:jc w:val="center"/>
              <w:rPr>
                <w:rFonts w:ascii="Arial" w:hAnsi="Arial" w:cs="Arial"/>
                <w:sz w:val="20"/>
                <w:szCs w:val="20"/>
              </w:rPr>
            </w:pPr>
            <w:r w:rsidRPr="007331CB">
              <w:rPr>
                <w:rFonts w:ascii="Arial" w:hAnsi="Arial" w:cs="Arial"/>
                <w:sz w:val="20"/>
                <w:szCs w:val="20"/>
              </w:rPr>
              <w:fldChar w:fldCharType="begin"/>
            </w:r>
            <w:r w:rsidRPr="007331CB">
              <w:rPr>
                <w:rFonts w:ascii="Arial" w:hAnsi="Arial" w:cs="Arial"/>
                <w:sz w:val="20"/>
                <w:szCs w:val="20"/>
              </w:rPr>
              <w:instrText xml:space="preserve"> SEQ "AutoNr" \*ROMAN </w:instrText>
            </w:r>
            <w:r w:rsidRPr="007331CB">
              <w:rPr>
                <w:rFonts w:ascii="Arial" w:hAnsi="Arial" w:cs="Arial"/>
                <w:sz w:val="20"/>
                <w:szCs w:val="20"/>
              </w:rPr>
              <w:fldChar w:fldCharType="separate"/>
            </w:r>
            <w:r w:rsidRPr="007331CB">
              <w:rPr>
                <w:rFonts w:ascii="Arial" w:hAnsi="Arial" w:cs="Arial"/>
                <w:sz w:val="20"/>
                <w:szCs w:val="20"/>
              </w:rPr>
              <w:t>I</w:t>
            </w:r>
            <w:r w:rsidRPr="007331CB">
              <w:rPr>
                <w:rFonts w:ascii="Arial" w:hAnsi="Arial" w:cs="Arial"/>
                <w:sz w:val="20"/>
                <w:szCs w:val="20"/>
              </w:rPr>
              <w:fldChar w:fldCharType="end"/>
            </w:r>
          </w:p>
        </w:tc>
        <w:tc>
          <w:tcPr>
            <w:tcW w:w="870" w:type="dxa"/>
            <w:tcBorders>
              <w:top w:val="single" w:sz="4" w:space="0" w:color="000000"/>
              <w:left w:val="single" w:sz="4" w:space="0" w:color="000000"/>
            </w:tcBorders>
            <w:shd w:val="clear" w:color="auto" w:fill="auto"/>
          </w:tcPr>
          <w:p w14:paraId="5FBA4B4A"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Project</w:t>
            </w:r>
          </w:p>
        </w:tc>
        <w:tc>
          <w:tcPr>
            <w:tcW w:w="283" w:type="dxa"/>
            <w:tcBorders>
              <w:top w:val="single" w:sz="4" w:space="0" w:color="000000"/>
            </w:tcBorders>
            <w:shd w:val="clear" w:color="auto" w:fill="auto"/>
          </w:tcPr>
          <w:p w14:paraId="08E74B4D" w14:textId="77777777" w:rsidR="002537A6" w:rsidRPr="007331CB" w:rsidRDefault="002537A6" w:rsidP="002537A6">
            <w:pPr>
              <w:spacing w:before="40" w:after="40"/>
              <w:rPr>
                <w:rFonts w:ascii="Arial" w:hAnsi="Arial" w:cs="Arial"/>
                <w:color w:val="000000"/>
                <w:sz w:val="20"/>
                <w:szCs w:val="20"/>
              </w:rPr>
            </w:pPr>
            <w:r w:rsidRPr="007331CB">
              <w:rPr>
                <w:rFonts w:ascii="Arial" w:hAnsi="Arial" w:cs="Arial"/>
                <w:sz w:val="20"/>
                <w:szCs w:val="20"/>
              </w:rPr>
              <w:t>:</w:t>
            </w:r>
          </w:p>
        </w:tc>
        <w:tc>
          <w:tcPr>
            <w:tcW w:w="4072" w:type="dxa"/>
            <w:tcBorders>
              <w:top w:val="single" w:sz="4" w:space="0" w:color="000000"/>
            </w:tcBorders>
            <w:shd w:val="clear" w:color="auto" w:fill="auto"/>
          </w:tcPr>
          <w:p w14:paraId="2C406E4A"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 xml:space="preserve">American Cancer Society </w:t>
            </w:r>
          </w:p>
        </w:tc>
        <w:tc>
          <w:tcPr>
            <w:tcW w:w="1377" w:type="dxa"/>
            <w:tcBorders>
              <w:top w:val="single" w:sz="4" w:space="0" w:color="000000"/>
            </w:tcBorders>
            <w:shd w:val="clear" w:color="auto" w:fill="auto"/>
          </w:tcPr>
          <w:p w14:paraId="3ED3D1E4" w14:textId="77777777" w:rsidR="002537A6" w:rsidRPr="007331CB" w:rsidRDefault="002537A6" w:rsidP="002537A6">
            <w:pPr>
              <w:snapToGrid w:val="0"/>
              <w:spacing w:before="40" w:after="40"/>
              <w:rPr>
                <w:rFonts w:ascii="Arial" w:hAnsi="Arial" w:cs="Arial"/>
                <w:sz w:val="20"/>
                <w:szCs w:val="20"/>
              </w:rPr>
            </w:pPr>
          </w:p>
        </w:tc>
        <w:tc>
          <w:tcPr>
            <w:tcW w:w="2429" w:type="dxa"/>
            <w:tcBorders>
              <w:top w:val="single" w:sz="4" w:space="0" w:color="000000"/>
              <w:right w:val="single" w:sz="4" w:space="0" w:color="000000"/>
            </w:tcBorders>
            <w:shd w:val="clear" w:color="auto" w:fill="auto"/>
          </w:tcPr>
          <w:p w14:paraId="5F27FCD4" w14:textId="77777777" w:rsidR="002537A6" w:rsidRPr="007331CB" w:rsidRDefault="002537A6" w:rsidP="002537A6">
            <w:pPr>
              <w:snapToGrid w:val="0"/>
              <w:spacing w:before="40" w:after="40"/>
              <w:jc w:val="right"/>
              <w:rPr>
                <w:rFonts w:ascii="Arial" w:hAnsi="Arial" w:cs="Arial"/>
                <w:sz w:val="20"/>
                <w:szCs w:val="20"/>
              </w:rPr>
            </w:pPr>
            <w:r w:rsidRPr="007331CB">
              <w:rPr>
                <w:rFonts w:ascii="Arial" w:hAnsi="Arial" w:cs="Arial"/>
                <w:sz w:val="20"/>
                <w:szCs w:val="20"/>
              </w:rPr>
              <w:pict w14:anchorId="10F230F9">
                <v:shape id="_x0000_i1028" type="#_x0000_t75" style="width:58pt;height:25.5pt;mso-position-horizontal-relative:page;mso-position-vertical-relative:page">
                  <v:imagedata r:id="rId11" o:title="" embosscolor="white"/>
                </v:shape>
              </w:pict>
            </w:r>
          </w:p>
        </w:tc>
      </w:tr>
      <w:tr w:rsidR="002537A6" w:rsidRPr="007331CB" w14:paraId="6196C8D8" w14:textId="77777777" w:rsidTr="002537A6">
        <w:trPr>
          <w:cantSplit/>
          <w:trHeight w:val="395"/>
        </w:trPr>
        <w:tc>
          <w:tcPr>
            <w:tcW w:w="595" w:type="dxa"/>
            <w:vMerge/>
            <w:tcBorders>
              <w:left w:val="single" w:sz="4" w:space="0" w:color="000000"/>
              <w:bottom w:val="single" w:sz="4" w:space="0" w:color="000000"/>
            </w:tcBorders>
            <w:shd w:val="clear" w:color="auto" w:fill="B3B3B3"/>
          </w:tcPr>
          <w:p w14:paraId="5E2D2CD8"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tcBorders>
            <w:shd w:val="clear" w:color="auto" w:fill="auto"/>
          </w:tcPr>
          <w:p w14:paraId="061E3A28"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Client</w:t>
            </w:r>
          </w:p>
        </w:tc>
        <w:tc>
          <w:tcPr>
            <w:tcW w:w="283" w:type="dxa"/>
            <w:shd w:val="clear" w:color="auto" w:fill="auto"/>
          </w:tcPr>
          <w:p w14:paraId="50A9C248"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w:t>
            </w:r>
          </w:p>
        </w:tc>
        <w:tc>
          <w:tcPr>
            <w:tcW w:w="4072" w:type="dxa"/>
            <w:shd w:val="clear" w:color="auto" w:fill="auto"/>
          </w:tcPr>
          <w:p w14:paraId="1B8F3560" w14:textId="77777777" w:rsidR="002537A6" w:rsidRPr="007331CB" w:rsidRDefault="002537A6" w:rsidP="002537A6">
            <w:pPr>
              <w:snapToGrid w:val="0"/>
              <w:spacing w:before="40" w:after="40"/>
              <w:rPr>
                <w:rFonts w:ascii="Arial" w:hAnsi="Arial" w:cs="Arial"/>
                <w:sz w:val="20"/>
                <w:szCs w:val="20"/>
              </w:rPr>
            </w:pPr>
            <w:r w:rsidRPr="007331CB">
              <w:rPr>
                <w:rFonts w:ascii="Arial" w:hAnsi="Arial" w:cs="Arial"/>
                <w:sz w:val="20"/>
                <w:szCs w:val="20"/>
              </w:rPr>
              <w:t>American Cancer Society</w:t>
            </w:r>
            <w:r w:rsidRPr="007331CB">
              <w:rPr>
                <w:rFonts w:ascii="Arial" w:hAnsi="Arial" w:cs="Arial"/>
                <w:color w:val="000000"/>
                <w:sz w:val="20"/>
                <w:szCs w:val="20"/>
              </w:rPr>
              <w:t>, US</w:t>
            </w:r>
          </w:p>
        </w:tc>
        <w:tc>
          <w:tcPr>
            <w:tcW w:w="1377" w:type="dxa"/>
            <w:shd w:val="clear" w:color="auto" w:fill="auto"/>
          </w:tcPr>
          <w:p w14:paraId="5FFF68F5" w14:textId="77777777" w:rsidR="002537A6" w:rsidRPr="007331CB" w:rsidRDefault="002537A6" w:rsidP="002537A6">
            <w:pPr>
              <w:snapToGrid w:val="0"/>
              <w:spacing w:before="40" w:after="40"/>
              <w:rPr>
                <w:rFonts w:ascii="Arial" w:hAnsi="Arial" w:cs="Arial"/>
                <w:sz w:val="20"/>
                <w:szCs w:val="20"/>
              </w:rPr>
            </w:pPr>
          </w:p>
        </w:tc>
        <w:tc>
          <w:tcPr>
            <w:tcW w:w="2429" w:type="dxa"/>
            <w:tcBorders>
              <w:right w:val="single" w:sz="4" w:space="0" w:color="000000"/>
            </w:tcBorders>
            <w:shd w:val="clear" w:color="auto" w:fill="auto"/>
          </w:tcPr>
          <w:p w14:paraId="646A6AF9" w14:textId="77777777" w:rsidR="002537A6" w:rsidRPr="007331CB" w:rsidRDefault="002537A6" w:rsidP="002537A6">
            <w:pPr>
              <w:snapToGrid w:val="0"/>
              <w:spacing w:before="40" w:after="40"/>
              <w:rPr>
                <w:rFonts w:ascii="Arial" w:hAnsi="Arial" w:cs="Arial"/>
                <w:sz w:val="20"/>
                <w:szCs w:val="20"/>
              </w:rPr>
            </w:pPr>
          </w:p>
        </w:tc>
      </w:tr>
      <w:tr w:rsidR="002537A6" w:rsidRPr="007331CB" w14:paraId="4C9AA1DD" w14:textId="77777777" w:rsidTr="002537A6">
        <w:trPr>
          <w:cantSplit/>
        </w:trPr>
        <w:tc>
          <w:tcPr>
            <w:tcW w:w="595" w:type="dxa"/>
            <w:vMerge/>
            <w:tcBorders>
              <w:left w:val="single" w:sz="4" w:space="0" w:color="000000"/>
              <w:bottom w:val="single" w:sz="4" w:space="0" w:color="000000"/>
            </w:tcBorders>
            <w:shd w:val="clear" w:color="auto" w:fill="B3B3B3"/>
          </w:tcPr>
          <w:p w14:paraId="70A3E001"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bottom w:val="single" w:sz="4" w:space="0" w:color="000000"/>
            </w:tcBorders>
            <w:shd w:val="clear" w:color="auto" w:fill="auto"/>
          </w:tcPr>
          <w:p w14:paraId="59D588E3"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Role</w:t>
            </w:r>
          </w:p>
        </w:tc>
        <w:tc>
          <w:tcPr>
            <w:tcW w:w="283" w:type="dxa"/>
            <w:tcBorders>
              <w:bottom w:val="single" w:sz="4" w:space="0" w:color="000000"/>
            </w:tcBorders>
            <w:shd w:val="clear" w:color="auto" w:fill="auto"/>
          </w:tcPr>
          <w:p w14:paraId="6FF1567C" w14:textId="77777777" w:rsidR="002537A6" w:rsidRPr="007331CB" w:rsidRDefault="002537A6" w:rsidP="002537A6">
            <w:pPr>
              <w:spacing w:before="40" w:after="40"/>
              <w:rPr>
                <w:rFonts w:ascii="Arial" w:eastAsia="Arial" w:hAnsi="Arial" w:cs="Arial"/>
                <w:sz w:val="20"/>
                <w:szCs w:val="20"/>
              </w:rPr>
            </w:pPr>
            <w:r w:rsidRPr="007331CB">
              <w:rPr>
                <w:rFonts w:ascii="Arial" w:hAnsi="Arial" w:cs="Arial"/>
                <w:sz w:val="20"/>
                <w:szCs w:val="20"/>
              </w:rPr>
              <w:t>:</w:t>
            </w:r>
          </w:p>
        </w:tc>
        <w:tc>
          <w:tcPr>
            <w:tcW w:w="4072" w:type="dxa"/>
            <w:tcBorders>
              <w:bottom w:val="single" w:sz="4" w:space="0" w:color="000000"/>
            </w:tcBorders>
            <w:shd w:val="clear" w:color="auto" w:fill="auto"/>
          </w:tcPr>
          <w:p w14:paraId="188FD413"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 xml:space="preserve">Salesforce Developer. </w:t>
            </w:r>
          </w:p>
        </w:tc>
        <w:tc>
          <w:tcPr>
            <w:tcW w:w="1377" w:type="dxa"/>
            <w:tcBorders>
              <w:bottom w:val="single" w:sz="4" w:space="0" w:color="000000"/>
            </w:tcBorders>
            <w:shd w:val="clear" w:color="auto" w:fill="auto"/>
          </w:tcPr>
          <w:p w14:paraId="60C7AEA6" w14:textId="77777777" w:rsidR="002537A6" w:rsidRPr="007331CB" w:rsidRDefault="002537A6" w:rsidP="002537A6">
            <w:pPr>
              <w:snapToGrid w:val="0"/>
              <w:spacing w:before="40" w:after="40"/>
              <w:rPr>
                <w:rFonts w:ascii="Arial" w:hAnsi="Arial" w:cs="Arial"/>
                <w:sz w:val="20"/>
                <w:szCs w:val="20"/>
              </w:rPr>
            </w:pPr>
          </w:p>
        </w:tc>
        <w:tc>
          <w:tcPr>
            <w:tcW w:w="2429" w:type="dxa"/>
            <w:tcBorders>
              <w:bottom w:val="single" w:sz="4" w:space="0" w:color="000000"/>
              <w:right w:val="single" w:sz="4" w:space="0" w:color="000000"/>
            </w:tcBorders>
            <w:shd w:val="clear" w:color="auto" w:fill="auto"/>
          </w:tcPr>
          <w:p w14:paraId="6783F6A9" w14:textId="77777777" w:rsidR="002537A6" w:rsidRPr="007331CB" w:rsidRDefault="002537A6" w:rsidP="002537A6">
            <w:pPr>
              <w:spacing w:before="40" w:after="40"/>
              <w:jc w:val="right"/>
              <w:rPr>
                <w:rFonts w:ascii="Arial" w:hAnsi="Arial" w:cs="Arial"/>
                <w:sz w:val="20"/>
                <w:szCs w:val="20"/>
              </w:rPr>
            </w:pPr>
            <w:r w:rsidRPr="007331CB">
              <w:rPr>
                <w:rFonts w:ascii="Arial" w:hAnsi="Arial" w:cs="Arial"/>
                <w:sz w:val="20"/>
                <w:szCs w:val="20"/>
              </w:rPr>
              <w:t xml:space="preserve">Team </w:t>
            </w:r>
            <w:proofErr w:type="gramStart"/>
            <w:r w:rsidRPr="007331CB">
              <w:rPr>
                <w:rFonts w:ascii="Arial" w:hAnsi="Arial" w:cs="Arial"/>
                <w:sz w:val="20"/>
                <w:szCs w:val="20"/>
              </w:rPr>
              <w:t>size :</w:t>
            </w:r>
            <w:proofErr w:type="gramEnd"/>
            <w:r w:rsidRPr="007331CB">
              <w:rPr>
                <w:rFonts w:ascii="Arial" w:hAnsi="Arial" w:cs="Arial"/>
                <w:sz w:val="20"/>
                <w:szCs w:val="20"/>
              </w:rPr>
              <w:t xml:space="preserve"> 8 </w:t>
            </w:r>
          </w:p>
        </w:tc>
      </w:tr>
    </w:tbl>
    <w:p w14:paraId="63406769" w14:textId="77777777" w:rsidR="002537A6" w:rsidRPr="007331CB" w:rsidRDefault="002537A6" w:rsidP="002537A6">
      <w:pPr>
        <w:suppressAutoHyphens w:val="0"/>
        <w:rPr>
          <w:rFonts w:ascii="Arial" w:hAnsi="Arial" w:cs="Arial"/>
          <w:sz w:val="20"/>
          <w:szCs w:val="20"/>
        </w:rPr>
      </w:pPr>
    </w:p>
    <w:p w14:paraId="38CC15F7" w14:textId="77777777" w:rsidR="002537A6" w:rsidRPr="007331CB" w:rsidRDefault="002537A6" w:rsidP="002537A6">
      <w:pPr>
        <w:suppressAutoHyphens w:val="0"/>
        <w:rPr>
          <w:rFonts w:ascii="Arial" w:hAnsi="Arial" w:cs="Arial"/>
          <w:sz w:val="20"/>
          <w:szCs w:val="20"/>
        </w:rPr>
      </w:pPr>
      <w:r w:rsidRPr="007331CB">
        <w:rPr>
          <w:rFonts w:ascii="Arial" w:hAnsi="Arial" w:cs="Arial"/>
          <w:sz w:val="20"/>
          <w:szCs w:val="20"/>
        </w:rPr>
        <w:t xml:space="preserve">Project Description: </w:t>
      </w:r>
    </w:p>
    <w:p w14:paraId="08737103" w14:textId="77777777" w:rsidR="002537A6" w:rsidRPr="007331CB" w:rsidRDefault="002537A6" w:rsidP="002537A6">
      <w:pPr>
        <w:suppressAutoHyphens w:val="0"/>
        <w:rPr>
          <w:rFonts w:ascii="Arial" w:hAnsi="Arial" w:cs="Arial"/>
          <w:sz w:val="20"/>
          <w:szCs w:val="20"/>
        </w:rPr>
      </w:pPr>
    </w:p>
    <w:p w14:paraId="4FC3301E" w14:textId="77777777" w:rsidR="002537A6" w:rsidRPr="007331CB" w:rsidRDefault="002537A6" w:rsidP="002537A6">
      <w:pPr>
        <w:suppressAutoHyphens w:val="0"/>
        <w:ind w:firstLine="720"/>
        <w:rPr>
          <w:rFonts w:ascii="Arial" w:hAnsi="Arial" w:cs="Arial"/>
          <w:color w:val="222222"/>
          <w:sz w:val="20"/>
          <w:szCs w:val="20"/>
          <w:shd w:val="clear" w:color="auto" w:fill="FFFFFF"/>
        </w:rPr>
      </w:pPr>
      <w:r w:rsidRPr="007331CB">
        <w:rPr>
          <w:rFonts w:ascii="Arial" w:hAnsi="Arial" w:cs="Arial"/>
          <w:color w:val="222222"/>
          <w:sz w:val="20"/>
          <w:szCs w:val="20"/>
          <w:shd w:val="clear" w:color="auto" w:fill="FFFFFF"/>
        </w:rPr>
        <w:t>The ACS system to capture and track multiple types of ACS CAN customers (e.g., Donors (members and non-members), Volunteers, Action Takers).</w:t>
      </w:r>
      <w:r w:rsidRPr="007331CB">
        <w:rPr>
          <w:rFonts w:ascii="Arial" w:hAnsi="Arial" w:cs="Arial"/>
          <w:color w:val="222222"/>
          <w:sz w:val="20"/>
          <w:szCs w:val="20"/>
        </w:rPr>
        <w:br/>
      </w:r>
      <w:r w:rsidRPr="007331CB">
        <w:rPr>
          <w:rFonts w:ascii="Arial" w:hAnsi="Arial" w:cs="Arial"/>
          <w:color w:val="222222"/>
          <w:sz w:val="20"/>
          <w:szCs w:val="20"/>
          <w:shd w:val="clear" w:color="auto" w:fill="FFFFFF"/>
        </w:rPr>
        <w:t xml:space="preserve">And it is used for capture and maintains supporting detail for an account that identifies key stakeholders, such as executives associated to the account, their role within the organization, and contact information. The system </w:t>
      </w:r>
      <w:proofErr w:type="gramStart"/>
      <w:r w:rsidRPr="007331CB">
        <w:rPr>
          <w:rFonts w:ascii="Arial" w:hAnsi="Arial" w:cs="Arial"/>
          <w:color w:val="222222"/>
          <w:sz w:val="20"/>
          <w:szCs w:val="20"/>
          <w:shd w:val="clear" w:color="auto" w:fill="FFFFFF"/>
        </w:rPr>
        <w:t>has the ability to</w:t>
      </w:r>
      <w:proofErr w:type="gramEnd"/>
      <w:r w:rsidRPr="007331CB">
        <w:rPr>
          <w:rFonts w:ascii="Arial" w:hAnsi="Arial" w:cs="Arial"/>
          <w:color w:val="222222"/>
          <w:sz w:val="20"/>
          <w:szCs w:val="20"/>
          <w:shd w:val="clear" w:color="auto" w:fill="FFFFFF"/>
        </w:rPr>
        <w:t xml:space="preserve"> document, store, and distribute event management best practices to both internal and external individuals.</w:t>
      </w:r>
    </w:p>
    <w:p w14:paraId="0E19D94D" w14:textId="77777777" w:rsidR="002537A6" w:rsidRPr="007331CB" w:rsidRDefault="002537A6" w:rsidP="002537A6">
      <w:pPr>
        <w:suppressAutoHyphens w:val="0"/>
        <w:rPr>
          <w:rFonts w:ascii="Arial" w:hAnsi="Arial" w:cs="Arial"/>
          <w:sz w:val="20"/>
          <w:szCs w:val="20"/>
        </w:rPr>
      </w:pPr>
    </w:p>
    <w:p w14:paraId="10B20FC1" w14:textId="77777777" w:rsidR="002537A6" w:rsidRPr="007331CB" w:rsidRDefault="002537A6" w:rsidP="002537A6">
      <w:pPr>
        <w:rPr>
          <w:rFonts w:ascii="Arial" w:hAnsi="Arial" w:cs="Arial"/>
          <w:b/>
          <w:sz w:val="20"/>
          <w:szCs w:val="20"/>
        </w:rPr>
      </w:pPr>
      <w:r w:rsidRPr="007331CB">
        <w:rPr>
          <w:rFonts w:ascii="Arial" w:hAnsi="Arial" w:cs="Arial"/>
          <w:b/>
          <w:sz w:val="20"/>
          <w:szCs w:val="20"/>
        </w:rPr>
        <w:t>Responsibilities</w:t>
      </w:r>
    </w:p>
    <w:p w14:paraId="1A131C1C" w14:textId="77777777" w:rsidR="002537A6" w:rsidRPr="007331CB" w:rsidRDefault="002537A6" w:rsidP="002537A6">
      <w:pPr>
        <w:suppressAutoHyphens w:val="0"/>
        <w:rPr>
          <w:rFonts w:ascii="Arial" w:hAnsi="Arial" w:cs="Arial"/>
          <w:sz w:val="20"/>
          <w:szCs w:val="20"/>
        </w:rPr>
      </w:pPr>
    </w:p>
    <w:p w14:paraId="6A2A0C1A" w14:textId="77777777" w:rsidR="002537A6" w:rsidRPr="007331CB" w:rsidRDefault="002537A6" w:rsidP="002537A6">
      <w:pPr>
        <w:numPr>
          <w:ilvl w:val="0"/>
          <w:numId w:val="2"/>
        </w:numPr>
        <w:suppressAutoHyphens w:val="0"/>
        <w:rPr>
          <w:rFonts w:ascii="Arial" w:hAnsi="Arial" w:cs="Arial"/>
          <w:sz w:val="20"/>
          <w:szCs w:val="20"/>
        </w:rPr>
      </w:pPr>
      <w:r w:rsidRPr="007331CB">
        <w:rPr>
          <w:rFonts w:ascii="Arial" w:hAnsi="Arial" w:cs="Arial"/>
          <w:sz w:val="20"/>
          <w:szCs w:val="20"/>
        </w:rPr>
        <w:t>Worked for End-To-End Implementation.</w:t>
      </w:r>
    </w:p>
    <w:p w14:paraId="6A1F288B" w14:textId="77777777" w:rsidR="002537A6" w:rsidRPr="007331CB" w:rsidRDefault="002537A6" w:rsidP="002537A6">
      <w:pPr>
        <w:numPr>
          <w:ilvl w:val="0"/>
          <w:numId w:val="2"/>
        </w:numPr>
        <w:suppressAutoHyphens w:val="0"/>
        <w:rPr>
          <w:rFonts w:ascii="Arial" w:hAnsi="Arial" w:cs="Arial"/>
          <w:sz w:val="20"/>
          <w:szCs w:val="20"/>
        </w:rPr>
      </w:pPr>
      <w:r w:rsidRPr="007331CB">
        <w:rPr>
          <w:rFonts w:ascii="Arial" w:hAnsi="Arial" w:cs="Arial"/>
          <w:sz w:val="20"/>
          <w:szCs w:val="20"/>
        </w:rPr>
        <w:t>Worked on User Stories, Tasks and Issues.</w:t>
      </w:r>
    </w:p>
    <w:p w14:paraId="48635A4D" w14:textId="77777777" w:rsidR="002537A6" w:rsidRPr="007331CB" w:rsidRDefault="002537A6" w:rsidP="002537A6">
      <w:pPr>
        <w:numPr>
          <w:ilvl w:val="0"/>
          <w:numId w:val="2"/>
        </w:numPr>
        <w:suppressAutoHyphens w:val="0"/>
        <w:rPr>
          <w:rFonts w:ascii="Arial" w:hAnsi="Arial" w:cs="Arial"/>
          <w:sz w:val="20"/>
          <w:szCs w:val="20"/>
        </w:rPr>
      </w:pPr>
      <w:r w:rsidRPr="007331CB">
        <w:rPr>
          <w:rFonts w:ascii="Arial" w:hAnsi="Arial" w:cs="Arial"/>
          <w:sz w:val="20"/>
          <w:szCs w:val="20"/>
        </w:rPr>
        <w:t>Closely worked with Customer as involved in daily standup calls</w:t>
      </w:r>
    </w:p>
    <w:p w14:paraId="268C14D7" w14:textId="77777777" w:rsidR="002537A6" w:rsidRPr="007331CB" w:rsidRDefault="002537A6" w:rsidP="002537A6">
      <w:pPr>
        <w:numPr>
          <w:ilvl w:val="0"/>
          <w:numId w:val="2"/>
        </w:numPr>
        <w:suppressAutoHyphens w:val="0"/>
        <w:rPr>
          <w:rFonts w:ascii="Arial" w:hAnsi="Arial" w:cs="Arial"/>
          <w:sz w:val="20"/>
          <w:szCs w:val="20"/>
        </w:rPr>
      </w:pPr>
      <w:r w:rsidRPr="007331CB">
        <w:rPr>
          <w:rFonts w:ascii="Arial" w:hAnsi="Arial" w:cs="Arial"/>
          <w:sz w:val="20"/>
          <w:szCs w:val="20"/>
        </w:rPr>
        <w:t>Worked on Salesforce OOB Functionalities and Customization via Apex.</w:t>
      </w:r>
    </w:p>
    <w:p w14:paraId="67083FEA" w14:textId="77777777" w:rsidR="002537A6" w:rsidRPr="007331CB" w:rsidRDefault="002537A6" w:rsidP="002537A6">
      <w:pPr>
        <w:numPr>
          <w:ilvl w:val="0"/>
          <w:numId w:val="2"/>
        </w:numPr>
        <w:suppressAutoHyphens w:val="0"/>
        <w:rPr>
          <w:rFonts w:ascii="Arial" w:hAnsi="Arial" w:cs="Arial"/>
          <w:sz w:val="20"/>
          <w:szCs w:val="20"/>
        </w:rPr>
      </w:pPr>
      <w:r w:rsidRPr="007331CB">
        <w:rPr>
          <w:rFonts w:ascii="Arial" w:hAnsi="Arial" w:cs="Arial"/>
          <w:sz w:val="20"/>
          <w:szCs w:val="20"/>
        </w:rPr>
        <w:t>Worked on Business Automation Process like Approval Process, Process Builder, Workflows and Visual Flows.</w:t>
      </w:r>
    </w:p>
    <w:p w14:paraId="4288DC9C" w14:textId="77777777" w:rsidR="002537A6" w:rsidRPr="007331CB" w:rsidRDefault="002537A6" w:rsidP="002537A6">
      <w:pPr>
        <w:numPr>
          <w:ilvl w:val="0"/>
          <w:numId w:val="2"/>
        </w:numPr>
        <w:suppressAutoHyphens w:val="0"/>
        <w:rPr>
          <w:rFonts w:ascii="Arial" w:hAnsi="Arial" w:cs="Arial"/>
          <w:sz w:val="20"/>
          <w:szCs w:val="20"/>
        </w:rPr>
      </w:pPr>
      <w:r w:rsidRPr="007331CB">
        <w:rPr>
          <w:rFonts w:ascii="Arial" w:hAnsi="Arial" w:cs="Arial"/>
          <w:sz w:val="20"/>
          <w:szCs w:val="20"/>
          <w:lang w:val="en-IN"/>
        </w:rPr>
        <w:t>Worked on Lightning Component development</w:t>
      </w:r>
    </w:p>
    <w:p w14:paraId="17841608" w14:textId="77777777" w:rsidR="002537A6" w:rsidRPr="007331CB" w:rsidRDefault="002537A6" w:rsidP="002537A6">
      <w:pPr>
        <w:suppressAutoHyphens w:val="0"/>
        <w:rPr>
          <w:rFonts w:ascii="Arial" w:hAnsi="Arial" w:cs="Arial"/>
          <w:sz w:val="20"/>
          <w:szCs w:val="20"/>
        </w:rPr>
      </w:pPr>
    </w:p>
    <w:tbl>
      <w:tblPr>
        <w:tblW w:w="9626" w:type="dxa"/>
        <w:tblInd w:w="-25" w:type="dxa"/>
        <w:tblLayout w:type="fixed"/>
        <w:tblLook w:val="0000" w:firstRow="0" w:lastRow="0" w:firstColumn="0" w:lastColumn="0" w:noHBand="0" w:noVBand="0"/>
      </w:tblPr>
      <w:tblGrid>
        <w:gridCol w:w="595"/>
        <w:gridCol w:w="870"/>
        <w:gridCol w:w="283"/>
        <w:gridCol w:w="4072"/>
        <w:gridCol w:w="1377"/>
        <w:gridCol w:w="2429"/>
      </w:tblGrid>
      <w:tr w:rsidR="002537A6" w:rsidRPr="007331CB" w14:paraId="4AB12812" w14:textId="77777777" w:rsidTr="002537A6">
        <w:trPr>
          <w:cantSplit/>
        </w:trPr>
        <w:tc>
          <w:tcPr>
            <w:tcW w:w="595" w:type="dxa"/>
            <w:vMerge w:val="restart"/>
            <w:tcBorders>
              <w:top w:val="single" w:sz="4" w:space="0" w:color="000000"/>
              <w:left w:val="single" w:sz="4" w:space="0" w:color="000000"/>
              <w:bottom w:val="single" w:sz="4" w:space="0" w:color="000000"/>
            </w:tcBorders>
            <w:shd w:val="clear" w:color="auto" w:fill="B3B3B3"/>
            <w:vAlign w:val="center"/>
          </w:tcPr>
          <w:p w14:paraId="414DDDB7" w14:textId="77777777" w:rsidR="002537A6" w:rsidRPr="007331CB" w:rsidRDefault="002537A6" w:rsidP="002537A6">
            <w:pPr>
              <w:spacing w:before="40" w:after="40"/>
              <w:jc w:val="center"/>
              <w:rPr>
                <w:rFonts w:ascii="Arial" w:hAnsi="Arial" w:cs="Arial"/>
                <w:sz w:val="20"/>
                <w:szCs w:val="20"/>
              </w:rPr>
            </w:pPr>
            <w:r w:rsidRPr="007331CB">
              <w:rPr>
                <w:rFonts w:ascii="Arial" w:hAnsi="Arial" w:cs="Arial"/>
                <w:sz w:val="20"/>
                <w:szCs w:val="20"/>
              </w:rPr>
              <w:lastRenderedPageBreak/>
              <w:fldChar w:fldCharType="begin"/>
            </w:r>
            <w:r w:rsidRPr="007331CB">
              <w:rPr>
                <w:rFonts w:ascii="Arial" w:hAnsi="Arial" w:cs="Arial"/>
                <w:sz w:val="20"/>
                <w:szCs w:val="20"/>
              </w:rPr>
              <w:instrText xml:space="preserve"> SEQ "AutoNr" \*ROMAN </w:instrText>
            </w:r>
            <w:r w:rsidRPr="007331CB">
              <w:rPr>
                <w:rFonts w:ascii="Arial" w:hAnsi="Arial" w:cs="Arial"/>
                <w:sz w:val="20"/>
                <w:szCs w:val="20"/>
              </w:rPr>
              <w:fldChar w:fldCharType="separate"/>
            </w:r>
            <w:r w:rsidRPr="007331CB">
              <w:rPr>
                <w:rFonts w:ascii="Arial" w:hAnsi="Arial" w:cs="Arial"/>
                <w:sz w:val="20"/>
                <w:szCs w:val="20"/>
              </w:rPr>
              <w:t>I</w:t>
            </w:r>
            <w:r w:rsidRPr="007331CB">
              <w:rPr>
                <w:rFonts w:ascii="Arial" w:hAnsi="Arial" w:cs="Arial"/>
                <w:sz w:val="20"/>
                <w:szCs w:val="20"/>
              </w:rPr>
              <w:fldChar w:fldCharType="end"/>
            </w:r>
            <w:r w:rsidRPr="007331CB">
              <w:rPr>
                <w:rFonts w:ascii="Arial" w:hAnsi="Arial" w:cs="Arial"/>
                <w:sz w:val="20"/>
                <w:szCs w:val="20"/>
              </w:rPr>
              <w:t>I</w:t>
            </w:r>
          </w:p>
        </w:tc>
        <w:tc>
          <w:tcPr>
            <w:tcW w:w="870" w:type="dxa"/>
            <w:tcBorders>
              <w:top w:val="single" w:sz="4" w:space="0" w:color="000000"/>
              <w:left w:val="single" w:sz="4" w:space="0" w:color="000000"/>
            </w:tcBorders>
            <w:shd w:val="clear" w:color="auto" w:fill="auto"/>
          </w:tcPr>
          <w:p w14:paraId="633F80C8"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Project</w:t>
            </w:r>
          </w:p>
        </w:tc>
        <w:tc>
          <w:tcPr>
            <w:tcW w:w="283" w:type="dxa"/>
            <w:tcBorders>
              <w:top w:val="single" w:sz="4" w:space="0" w:color="000000"/>
            </w:tcBorders>
            <w:shd w:val="clear" w:color="auto" w:fill="auto"/>
          </w:tcPr>
          <w:p w14:paraId="163C678E" w14:textId="77777777" w:rsidR="002537A6" w:rsidRPr="007331CB" w:rsidRDefault="002537A6" w:rsidP="002537A6">
            <w:pPr>
              <w:spacing w:before="40" w:after="40"/>
              <w:rPr>
                <w:rFonts w:ascii="Arial" w:hAnsi="Arial" w:cs="Arial"/>
                <w:color w:val="000000"/>
                <w:sz w:val="20"/>
                <w:szCs w:val="20"/>
              </w:rPr>
            </w:pPr>
            <w:r w:rsidRPr="007331CB">
              <w:rPr>
                <w:rFonts w:ascii="Arial" w:hAnsi="Arial" w:cs="Arial"/>
                <w:sz w:val="20"/>
                <w:szCs w:val="20"/>
              </w:rPr>
              <w:t>:</w:t>
            </w:r>
          </w:p>
        </w:tc>
        <w:tc>
          <w:tcPr>
            <w:tcW w:w="4072" w:type="dxa"/>
            <w:tcBorders>
              <w:top w:val="single" w:sz="4" w:space="0" w:color="000000"/>
            </w:tcBorders>
            <w:shd w:val="clear" w:color="auto" w:fill="auto"/>
          </w:tcPr>
          <w:p w14:paraId="265D5F78" w14:textId="77777777" w:rsidR="002537A6" w:rsidRPr="007331CB" w:rsidRDefault="002537A6" w:rsidP="002537A6">
            <w:pPr>
              <w:spacing w:before="40" w:after="40"/>
              <w:rPr>
                <w:rFonts w:ascii="Arial" w:hAnsi="Arial" w:cs="Arial"/>
                <w:sz w:val="20"/>
                <w:szCs w:val="20"/>
              </w:rPr>
            </w:pPr>
            <w:proofErr w:type="spellStart"/>
            <w:r w:rsidRPr="007331CB">
              <w:rPr>
                <w:rFonts w:ascii="Arial" w:hAnsi="Arial" w:cs="Arial"/>
                <w:color w:val="000000"/>
                <w:sz w:val="20"/>
                <w:szCs w:val="20"/>
              </w:rPr>
              <w:t>ValueTracker</w:t>
            </w:r>
            <w:proofErr w:type="spellEnd"/>
            <w:r w:rsidRPr="007331CB">
              <w:rPr>
                <w:rFonts w:ascii="Arial" w:hAnsi="Arial" w:cs="Arial"/>
                <w:color w:val="000000"/>
                <w:sz w:val="20"/>
                <w:szCs w:val="20"/>
              </w:rPr>
              <w:t xml:space="preserve"> Application.</w:t>
            </w:r>
            <w:r w:rsidRPr="007331CB">
              <w:rPr>
                <w:rFonts w:ascii="Arial" w:hAnsi="Arial" w:cs="Arial"/>
                <w:sz w:val="20"/>
                <w:szCs w:val="20"/>
              </w:rPr>
              <w:t xml:space="preserve"> </w:t>
            </w:r>
          </w:p>
        </w:tc>
        <w:tc>
          <w:tcPr>
            <w:tcW w:w="1377" w:type="dxa"/>
            <w:tcBorders>
              <w:top w:val="single" w:sz="4" w:space="0" w:color="000000"/>
            </w:tcBorders>
            <w:shd w:val="clear" w:color="auto" w:fill="auto"/>
          </w:tcPr>
          <w:p w14:paraId="672450DD" w14:textId="77777777" w:rsidR="002537A6" w:rsidRPr="007331CB" w:rsidRDefault="002537A6" w:rsidP="002537A6">
            <w:pPr>
              <w:snapToGrid w:val="0"/>
              <w:spacing w:before="40" w:after="40"/>
              <w:rPr>
                <w:rFonts w:ascii="Arial" w:hAnsi="Arial" w:cs="Arial"/>
                <w:sz w:val="20"/>
                <w:szCs w:val="20"/>
              </w:rPr>
            </w:pPr>
            <w:r w:rsidRPr="007331CB">
              <w:rPr>
                <w:rFonts w:ascii="Arial" w:hAnsi="Arial" w:cs="Arial"/>
                <w:sz w:val="20"/>
                <w:szCs w:val="20"/>
              </w:rPr>
              <w:t xml:space="preserve">  </w:t>
            </w:r>
          </w:p>
        </w:tc>
        <w:tc>
          <w:tcPr>
            <w:tcW w:w="2429" w:type="dxa"/>
            <w:tcBorders>
              <w:top w:val="single" w:sz="4" w:space="0" w:color="000000"/>
              <w:right w:val="single" w:sz="4" w:space="0" w:color="000000"/>
            </w:tcBorders>
            <w:shd w:val="clear" w:color="auto" w:fill="auto"/>
          </w:tcPr>
          <w:p w14:paraId="773F190E" w14:textId="77777777" w:rsidR="002537A6" w:rsidRPr="007331CB" w:rsidRDefault="002537A6" w:rsidP="002537A6">
            <w:pPr>
              <w:snapToGrid w:val="0"/>
              <w:spacing w:before="40" w:after="40"/>
              <w:jc w:val="right"/>
              <w:rPr>
                <w:rFonts w:ascii="Arial" w:hAnsi="Arial" w:cs="Arial"/>
                <w:sz w:val="20"/>
                <w:szCs w:val="20"/>
              </w:rPr>
            </w:pPr>
            <w:r w:rsidRPr="007331CB">
              <w:rPr>
                <w:rFonts w:ascii="Arial" w:hAnsi="Arial" w:cs="Arial"/>
                <w:sz w:val="20"/>
                <w:szCs w:val="20"/>
              </w:rPr>
              <w:pict w14:anchorId="364D82C5">
                <v:shape id="_x0000_i1029" type="#_x0000_t75" style="width:58pt;height:15.5pt;mso-position-horizontal-relative:page;mso-position-vertical-relative:page">
                  <v:imagedata r:id="rId12" o:title="" embosscolor="white"/>
                </v:shape>
              </w:pict>
            </w:r>
          </w:p>
        </w:tc>
      </w:tr>
      <w:tr w:rsidR="002537A6" w:rsidRPr="007331CB" w14:paraId="50ACBEDC" w14:textId="77777777" w:rsidTr="002537A6">
        <w:trPr>
          <w:cantSplit/>
          <w:trHeight w:val="395"/>
        </w:trPr>
        <w:tc>
          <w:tcPr>
            <w:tcW w:w="595" w:type="dxa"/>
            <w:vMerge/>
            <w:tcBorders>
              <w:left w:val="single" w:sz="4" w:space="0" w:color="000000"/>
              <w:bottom w:val="single" w:sz="4" w:space="0" w:color="000000"/>
            </w:tcBorders>
            <w:shd w:val="clear" w:color="auto" w:fill="B3B3B3"/>
          </w:tcPr>
          <w:p w14:paraId="095B094B"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tcBorders>
            <w:shd w:val="clear" w:color="auto" w:fill="auto"/>
          </w:tcPr>
          <w:p w14:paraId="0480320E"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Client</w:t>
            </w:r>
          </w:p>
        </w:tc>
        <w:tc>
          <w:tcPr>
            <w:tcW w:w="283" w:type="dxa"/>
            <w:shd w:val="clear" w:color="auto" w:fill="auto"/>
          </w:tcPr>
          <w:p w14:paraId="450CF237"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w:t>
            </w:r>
          </w:p>
        </w:tc>
        <w:tc>
          <w:tcPr>
            <w:tcW w:w="4072" w:type="dxa"/>
            <w:shd w:val="clear" w:color="auto" w:fill="auto"/>
          </w:tcPr>
          <w:p w14:paraId="1CB50B7D" w14:textId="77777777" w:rsidR="002537A6" w:rsidRPr="007331CB" w:rsidRDefault="002537A6" w:rsidP="002537A6">
            <w:pPr>
              <w:snapToGrid w:val="0"/>
              <w:spacing w:before="40" w:after="40"/>
              <w:rPr>
                <w:rFonts w:ascii="Arial" w:hAnsi="Arial" w:cs="Arial"/>
                <w:sz w:val="20"/>
                <w:szCs w:val="20"/>
              </w:rPr>
            </w:pPr>
            <w:r w:rsidRPr="007331CB">
              <w:rPr>
                <w:rFonts w:ascii="Arial" w:hAnsi="Arial" w:cs="Arial"/>
                <w:color w:val="000000"/>
                <w:sz w:val="20"/>
                <w:szCs w:val="20"/>
              </w:rPr>
              <w:t>Castrol, UK</w:t>
            </w:r>
          </w:p>
        </w:tc>
        <w:tc>
          <w:tcPr>
            <w:tcW w:w="1377" w:type="dxa"/>
            <w:shd w:val="clear" w:color="auto" w:fill="auto"/>
          </w:tcPr>
          <w:p w14:paraId="68867647" w14:textId="77777777" w:rsidR="002537A6" w:rsidRPr="007331CB" w:rsidRDefault="002537A6" w:rsidP="002537A6">
            <w:pPr>
              <w:snapToGrid w:val="0"/>
              <w:spacing w:before="40" w:after="40"/>
              <w:rPr>
                <w:rFonts w:ascii="Arial" w:hAnsi="Arial" w:cs="Arial"/>
                <w:sz w:val="20"/>
                <w:szCs w:val="20"/>
              </w:rPr>
            </w:pPr>
          </w:p>
        </w:tc>
        <w:tc>
          <w:tcPr>
            <w:tcW w:w="2429" w:type="dxa"/>
            <w:tcBorders>
              <w:right w:val="single" w:sz="4" w:space="0" w:color="000000"/>
            </w:tcBorders>
            <w:shd w:val="clear" w:color="auto" w:fill="auto"/>
          </w:tcPr>
          <w:p w14:paraId="097460A8" w14:textId="77777777" w:rsidR="002537A6" w:rsidRPr="007331CB" w:rsidRDefault="002537A6" w:rsidP="002537A6">
            <w:pPr>
              <w:snapToGrid w:val="0"/>
              <w:spacing w:before="40" w:after="40"/>
              <w:rPr>
                <w:rFonts w:ascii="Arial" w:hAnsi="Arial" w:cs="Arial"/>
                <w:sz w:val="20"/>
                <w:szCs w:val="20"/>
              </w:rPr>
            </w:pPr>
          </w:p>
        </w:tc>
      </w:tr>
      <w:tr w:rsidR="002537A6" w:rsidRPr="007331CB" w14:paraId="672B39C2" w14:textId="77777777" w:rsidTr="002537A6">
        <w:trPr>
          <w:cantSplit/>
        </w:trPr>
        <w:tc>
          <w:tcPr>
            <w:tcW w:w="595" w:type="dxa"/>
            <w:vMerge/>
            <w:tcBorders>
              <w:left w:val="single" w:sz="4" w:space="0" w:color="000000"/>
              <w:bottom w:val="single" w:sz="4" w:space="0" w:color="000000"/>
            </w:tcBorders>
            <w:shd w:val="clear" w:color="auto" w:fill="B3B3B3"/>
          </w:tcPr>
          <w:p w14:paraId="0E22CFBF"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bottom w:val="single" w:sz="4" w:space="0" w:color="000000"/>
            </w:tcBorders>
            <w:shd w:val="clear" w:color="auto" w:fill="auto"/>
          </w:tcPr>
          <w:p w14:paraId="68889359"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Role</w:t>
            </w:r>
          </w:p>
        </w:tc>
        <w:tc>
          <w:tcPr>
            <w:tcW w:w="283" w:type="dxa"/>
            <w:tcBorders>
              <w:bottom w:val="single" w:sz="4" w:space="0" w:color="000000"/>
            </w:tcBorders>
            <w:shd w:val="clear" w:color="auto" w:fill="auto"/>
          </w:tcPr>
          <w:p w14:paraId="5A89A9AD" w14:textId="77777777" w:rsidR="002537A6" w:rsidRPr="007331CB" w:rsidRDefault="002537A6" w:rsidP="002537A6">
            <w:pPr>
              <w:spacing w:before="40" w:after="40"/>
              <w:rPr>
                <w:rFonts w:ascii="Arial" w:eastAsia="Arial" w:hAnsi="Arial" w:cs="Arial"/>
                <w:sz w:val="20"/>
                <w:szCs w:val="20"/>
              </w:rPr>
            </w:pPr>
            <w:r w:rsidRPr="007331CB">
              <w:rPr>
                <w:rFonts w:ascii="Arial" w:hAnsi="Arial" w:cs="Arial"/>
                <w:sz w:val="20"/>
                <w:szCs w:val="20"/>
              </w:rPr>
              <w:t>:</w:t>
            </w:r>
          </w:p>
        </w:tc>
        <w:tc>
          <w:tcPr>
            <w:tcW w:w="4072" w:type="dxa"/>
            <w:tcBorders>
              <w:bottom w:val="single" w:sz="4" w:space="0" w:color="000000"/>
            </w:tcBorders>
            <w:shd w:val="clear" w:color="auto" w:fill="auto"/>
          </w:tcPr>
          <w:p w14:paraId="6E3F44B6"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 xml:space="preserve">Salesforce Developer. </w:t>
            </w:r>
          </w:p>
        </w:tc>
        <w:tc>
          <w:tcPr>
            <w:tcW w:w="1377" w:type="dxa"/>
            <w:tcBorders>
              <w:bottom w:val="single" w:sz="4" w:space="0" w:color="000000"/>
            </w:tcBorders>
            <w:shd w:val="clear" w:color="auto" w:fill="auto"/>
          </w:tcPr>
          <w:p w14:paraId="0C3BE56B" w14:textId="77777777" w:rsidR="002537A6" w:rsidRPr="007331CB" w:rsidRDefault="002537A6" w:rsidP="002537A6">
            <w:pPr>
              <w:snapToGrid w:val="0"/>
              <w:spacing w:before="40" w:after="40"/>
              <w:rPr>
                <w:rFonts w:ascii="Arial" w:hAnsi="Arial" w:cs="Arial"/>
                <w:sz w:val="20"/>
                <w:szCs w:val="20"/>
              </w:rPr>
            </w:pPr>
          </w:p>
        </w:tc>
        <w:tc>
          <w:tcPr>
            <w:tcW w:w="2429" w:type="dxa"/>
            <w:tcBorders>
              <w:bottom w:val="single" w:sz="4" w:space="0" w:color="000000"/>
              <w:right w:val="single" w:sz="4" w:space="0" w:color="000000"/>
            </w:tcBorders>
            <w:shd w:val="clear" w:color="auto" w:fill="auto"/>
          </w:tcPr>
          <w:p w14:paraId="70DCF18A" w14:textId="77777777" w:rsidR="002537A6" w:rsidRPr="007331CB" w:rsidRDefault="002537A6" w:rsidP="002537A6">
            <w:pPr>
              <w:spacing w:before="40" w:after="40"/>
              <w:jc w:val="right"/>
              <w:rPr>
                <w:rFonts w:ascii="Arial" w:hAnsi="Arial" w:cs="Arial"/>
                <w:sz w:val="20"/>
                <w:szCs w:val="20"/>
              </w:rPr>
            </w:pPr>
            <w:r w:rsidRPr="007331CB">
              <w:rPr>
                <w:rFonts w:ascii="Arial" w:hAnsi="Arial" w:cs="Arial"/>
                <w:sz w:val="20"/>
                <w:szCs w:val="20"/>
              </w:rPr>
              <w:t xml:space="preserve">Team </w:t>
            </w:r>
            <w:proofErr w:type="gramStart"/>
            <w:r w:rsidRPr="007331CB">
              <w:rPr>
                <w:rFonts w:ascii="Arial" w:hAnsi="Arial" w:cs="Arial"/>
                <w:sz w:val="20"/>
                <w:szCs w:val="20"/>
              </w:rPr>
              <w:t>size :</w:t>
            </w:r>
            <w:proofErr w:type="gramEnd"/>
            <w:r w:rsidRPr="007331CB">
              <w:rPr>
                <w:rFonts w:ascii="Arial" w:hAnsi="Arial" w:cs="Arial"/>
                <w:sz w:val="20"/>
                <w:szCs w:val="20"/>
              </w:rPr>
              <w:t xml:space="preserve"> 6 </w:t>
            </w:r>
          </w:p>
        </w:tc>
      </w:tr>
    </w:tbl>
    <w:p w14:paraId="0053C6C9" w14:textId="77777777" w:rsidR="002537A6" w:rsidRPr="007331CB" w:rsidRDefault="002537A6" w:rsidP="002537A6">
      <w:pPr>
        <w:rPr>
          <w:rFonts w:ascii="Arial" w:hAnsi="Arial" w:cs="Arial"/>
          <w:b/>
          <w:color w:val="000000"/>
          <w:sz w:val="20"/>
          <w:szCs w:val="20"/>
        </w:rPr>
      </w:pPr>
    </w:p>
    <w:p w14:paraId="28FDB170" w14:textId="77777777" w:rsidR="002537A6" w:rsidRPr="007331CB" w:rsidRDefault="002537A6" w:rsidP="002537A6">
      <w:pPr>
        <w:rPr>
          <w:rFonts w:ascii="Arial" w:hAnsi="Arial" w:cs="Arial"/>
          <w:b/>
          <w:bCs/>
          <w:color w:val="000000"/>
          <w:sz w:val="20"/>
          <w:szCs w:val="20"/>
        </w:rPr>
      </w:pPr>
      <w:r w:rsidRPr="007331CB">
        <w:rPr>
          <w:rFonts w:ascii="Arial" w:hAnsi="Arial" w:cs="Arial"/>
          <w:b/>
          <w:bCs/>
          <w:color w:val="000000"/>
          <w:sz w:val="20"/>
          <w:szCs w:val="20"/>
        </w:rPr>
        <w:t>Project Description</w:t>
      </w:r>
    </w:p>
    <w:p w14:paraId="278CD3CE" w14:textId="77777777" w:rsidR="002537A6" w:rsidRPr="007331CB" w:rsidRDefault="002537A6" w:rsidP="002537A6">
      <w:pPr>
        <w:rPr>
          <w:rFonts w:ascii="Arial" w:hAnsi="Arial" w:cs="Arial"/>
          <w:b/>
          <w:color w:val="000000"/>
          <w:sz w:val="20"/>
          <w:szCs w:val="20"/>
        </w:rPr>
      </w:pPr>
      <w:r w:rsidRPr="007331CB">
        <w:rPr>
          <w:rFonts w:ascii="Arial" w:hAnsi="Arial" w:cs="Arial"/>
          <w:b/>
          <w:color w:val="000000"/>
          <w:sz w:val="20"/>
          <w:szCs w:val="20"/>
        </w:rPr>
        <w:t xml:space="preserve"> </w:t>
      </w:r>
    </w:p>
    <w:p w14:paraId="60A65DF3" w14:textId="77777777" w:rsidR="002537A6" w:rsidRPr="007331CB" w:rsidRDefault="002537A6" w:rsidP="002537A6">
      <w:pPr>
        <w:rPr>
          <w:rFonts w:ascii="Arial" w:hAnsi="Arial" w:cs="Arial"/>
          <w:color w:val="000000"/>
          <w:sz w:val="20"/>
          <w:szCs w:val="20"/>
        </w:rPr>
      </w:pPr>
      <w:r w:rsidRPr="007331CB">
        <w:rPr>
          <w:rFonts w:ascii="Arial" w:hAnsi="Arial" w:cs="Arial"/>
          <w:b/>
          <w:color w:val="000000"/>
          <w:sz w:val="20"/>
          <w:szCs w:val="20"/>
        </w:rPr>
        <w:tab/>
      </w:r>
      <w:proofErr w:type="spellStart"/>
      <w:r w:rsidRPr="007331CB">
        <w:rPr>
          <w:rFonts w:ascii="Arial" w:hAnsi="Arial" w:cs="Arial"/>
          <w:color w:val="000000"/>
          <w:sz w:val="20"/>
          <w:szCs w:val="20"/>
        </w:rPr>
        <w:t>ValueTracker</w:t>
      </w:r>
      <w:proofErr w:type="spellEnd"/>
      <w:r w:rsidRPr="007331CB">
        <w:rPr>
          <w:rFonts w:ascii="Arial" w:hAnsi="Arial" w:cs="Arial"/>
          <w:color w:val="000000"/>
          <w:sz w:val="20"/>
          <w:szCs w:val="20"/>
        </w:rPr>
        <w:t xml:space="preserve"> is a Lightning application using for </w:t>
      </w:r>
      <w:proofErr w:type="gramStart"/>
      <w:r w:rsidRPr="007331CB">
        <w:rPr>
          <w:rFonts w:ascii="Arial" w:hAnsi="Arial" w:cs="Arial"/>
          <w:color w:val="000000"/>
          <w:sz w:val="20"/>
          <w:szCs w:val="20"/>
        </w:rPr>
        <w:t>calculate</w:t>
      </w:r>
      <w:proofErr w:type="gramEnd"/>
      <w:r w:rsidRPr="007331CB">
        <w:rPr>
          <w:rFonts w:ascii="Arial" w:hAnsi="Arial" w:cs="Arial"/>
          <w:color w:val="000000"/>
          <w:sz w:val="20"/>
          <w:szCs w:val="20"/>
        </w:rPr>
        <w:t xml:space="preserve"> Orders, performance by monthly and by yearly wise. It is helpful to track number of rushed orders, OTIF orders.</w:t>
      </w:r>
    </w:p>
    <w:p w14:paraId="696F247E" w14:textId="77777777" w:rsidR="002537A6" w:rsidRPr="007331CB" w:rsidRDefault="002537A6" w:rsidP="002537A6">
      <w:pPr>
        <w:rPr>
          <w:rFonts w:ascii="Arial" w:hAnsi="Arial" w:cs="Arial"/>
          <w:color w:val="000000"/>
          <w:sz w:val="20"/>
          <w:szCs w:val="20"/>
        </w:rPr>
      </w:pPr>
      <w:r w:rsidRPr="007331CB">
        <w:rPr>
          <w:rFonts w:ascii="Arial" w:hAnsi="Arial" w:cs="Arial"/>
          <w:color w:val="000000"/>
          <w:sz w:val="20"/>
          <w:szCs w:val="20"/>
        </w:rPr>
        <w:tab/>
        <w:t xml:space="preserve"> </w:t>
      </w:r>
    </w:p>
    <w:p w14:paraId="67D7E138" w14:textId="77777777" w:rsidR="002537A6" w:rsidRPr="007331CB" w:rsidRDefault="002537A6" w:rsidP="002537A6">
      <w:pPr>
        <w:rPr>
          <w:rFonts w:ascii="Arial" w:hAnsi="Arial" w:cs="Arial"/>
          <w:b/>
          <w:sz w:val="20"/>
          <w:szCs w:val="20"/>
        </w:rPr>
      </w:pPr>
      <w:r w:rsidRPr="007331CB">
        <w:rPr>
          <w:rFonts w:ascii="Arial" w:hAnsi="Arial" w:cs="Arial"/>
          <w:b/>
          <w:sz w:val="20"/>
          <w:szCs w:val="20"/>
        </w:rPr>
        <w:t>Responsibilities</w:t>
      </w:r>
    </w:p>
    <w:p w14:paraId="5FE80D50" w14:textId="77777777" w:rsidR="002537A6" w:rsidRPr="007331CB" w:rsidRDefault="002537A6" w:rsidP="002537A6">
      <w:pPr>
        <w:numPr>
          <w:ilvl w:val="0"/>
          <w:numId w:val="15"/>
        </w:numPr>
        <w:rPr>
          <w:rFonts w:ascii="Arial" w:hAnsi="Arial" w:cs="Arial"/>
          <w:sz w:val="20"/>
          <w:szCs w:val="20"/>
        </w:rPr>
      </w:pPr>
      <w:r w:rsidRPr="007331CB">
        <w:rPr>
          <w:rFonts w:ascii="Arial" w:hAnsi="Arial" w:cs="Arial"/>
          <w:color w:val="000000"/>
          <w:sz w:val="20"/>
          <w:szCs w:val="20"/>
        </w:rPr>
        <w:t>As developer role I have spent much time in apex class by writing controller and Test classes.</w:t>
      </w:r>
    </w:p>
    <w:p w14:paraId="6453AC73" w14:textId="77777777" w:rsidR="002537A6" w:rsidRPr="007331CB" w:rsidRDefault="002537A6" w:rsidP="002537A6">
      <w:pPr>
        <w:numPr>
          <w:ilvl w:val="0"/>
          <w:numId w:val="15"/>
        </w:numPr>
        <w:suppressAutoHyphens w:val="0"/>
        <w:rPr>
          <w:rFonts w:ascii="Arial" w:hAnsi="Arial" w:cs="Arial"/>
          <w:color w:val="000000"/>
          <w:sz w:val="20"/>
          <w:szCs w:val="20"/>
        </w:rPr>
      </w:pPr>
      <w:r w:rsidRPr="007331CB">
        <w:rPr>
          <w:rFonts w:ascii="Arial" w:hAnsi="Arial" w:cs="Arial"/>
          <w:color w:val="000000"/>
          <w:sz w:val="20"/>
          <w:szCs w:val="20"/>
        </w:rPr>
        <w:t>Involved in last two sprints and understood the application functionalities.</w:t>
      </w:r>
    </w:p>
    <w:p w14:paraId="790B9150" w14:textId="77777777" w:rsidR="002537A6" w:rsidRPr="007331CB" w:rsidRDefault="002537A6" w:rsidP="002537A6">
      <w:pPr>
        <w:numPr>
          <w:ilvl w:val="0"/>
          <w:numId w:val="15"/>
        </w:numPr>
        <w:suppressAutoHyphens w:val="0"/>
        <w:rPr>
          <w:rFonts w:ascii="Arial" w:hAnsi="Arial" w:cs="Arial"/>
          <w:color w:val="000000"/>
          <w:sz w:val="20"/>
          <w:szCs w:val="20"/>
        </w:rPr>
      </w:pPr>
      <w:r w:rsidRPr="007331CB">
        <w:rPr>
          <w:rFonts w:ascii="Arial" w:hAnsi="Arial" w:cs="Arial"/>
          <w:color w:val="000000"/>
          <w:sz w:val="20"/>
          <w:szCs w:val="20"/>
        </w:rPr>
        <w:t>Involved in daily internal calls.</w:t>
      </w:r>
    </w:p>
    <w:p w14:paraId="4BD2AC96" w14:textId="77777777" w:rsidR="002537A6" w:rsidRPr="007331CB" w:rsidRDefault="002537A6" w:rsidP="002537A6">
      <w:pPr>
        <w:numPr>
          <w:ilvl w:val="0"/>
          <w:numId w:val="15"/>
        </w:numPr>
        <w:suppressAutoHyphens w:val="0"/>
        <w:rPr>
          <w:rFonts w:ascii="Arial" w:hAnsi="Arial" w:cs="Arial"/>
          <w:color w:val="000000"/>
          <w:sz w:val="20"/>
          <w:szCs w:val="20"/>
        </w:rPr>
      </w:pPr>
      <w:r w:rsidRPr="007331CB">
        <w:rPr>
          <w:rFonts w:ascii="Arial" w:hAnsi="Arial" w:cs="Arial"/>
          <w:color w:val="000000"/>
          <w:sz w:val="20"/>
          <w:szCs w:val="20"/>
        </w:rPr>
        <w:t>Done Deployment activities.</w:t>
      </w:r>
    </w:p>
    <w:p w14:paraId="6C33E083" w14:textId="77777777" w:rsidR="002537A6" w:rsidRPr="007331CB" w:rsidRDefault="002537A6" w:rsidP="002537A6">
      <w:pPr>
        <w:numPr>
          <w:ilvl w:val="0"/>
          <w:numId w:val="15"/>
        </w:numPr>
        <w:suppressAutoHyphens w:val="0"/>
        <w:rPr>
          <w:rFonts w:ascii="Arial" w:hAnsi="Arial" w:cs="Arial"/>
          <w:sz w:val="20"/>
          <w:szCs w:val="20"/>
        </w:rPr>
      </w:pPr>
      <w:r w:rsidRPr="007331CB">
        <w:rPr>
          <w:rFonts w:ascii="Arial" w:hAnsi="Arial" w:cs="Arial"/>
          <w:color w:val="000000"/>
          <w:sz w:val="20"/>
          <w:szCs w:val="20"/>
        </w:rPr>
        <w:t>Given support until Go-Live the project</w:t>
      </w:r>
      <w:r w:rsidRPr="007331CB">
        <w:rPr>
          <w:rFonts w:ascii="Arial" w:hAnsi="Arial" w:cs="Arial"/>
          <w:sz w:val="20"/>
          <w:szCs w:val="20"/>
        </w:rPr>
        <w:t xml:space="preserve">. </w:t>
      </w:r>
    </w:p>
    <w:p w14:paraId="1D39029E" w14:textId="77777777" w:rsidR="002537A6" w:rsidRPr="007331CB" w:rsidRDefault="002537A6" w:rsidP="002537A6">
      <w:pPr>
        <w:suppressAutoHyphens w:val="0"/>
        <w:rPr>
          <w:rFonts w:ascii="Arial" w:hAnsi="Arial" w:cs="Arial"/>
          <w:sz w:val="20"/>
          <w:szCs w:val="20"/>
        </w:rPr>
      </w:pPr>
    </w:p>
    <w:p w14:paraId="2F263926" w14:textId="77777777" w:rsidR="002537A6" w:rsidRPr="007331CB" w:rsidRDefault="002537A6" w:rsidP="002537A6">
      <w:pPr>
        <w:suppressAutoHyphens w:val="0"/>
        <w:rPr>
          <w:rFonts w:ascii="Arial" w:hAnsi="Arial" w:cs="Arial"/>
          <w:sz w:val="20"/>
          <w:szCs w:val="20"/>
        </w:rPr>
      </w:pPr>
    </w:p>
    <w:tbl>
      <w:tblPr>
        <w:tblW w:w="9626" w:type="dxa"/>
        <w:tblInd w:w="-25" w:type="dxa"/>
        <w:tblLayout w:type="fixed"/>
        <w:tblLook w:val="0000" w:firstRow="0" w:lastRow="0" w:firstColumn="0" w:lastColumn="0" w:noHBand="0" w:noVBand="0"/>
      </w:tblPr>
      <w:tblGrid>
        <w:gridCol w:w="595"/>
        <w:gridCol w:w="870"/>
        <w:gridCol w:w="283"/>
        <w:gridCol w:w="4072"/>
        <w:gridCol w:w="1377"/>
        <w:gridCol w:w="2429"/>
      </w:tblGrid>
      <w:tr w:rsidR="002537A6" w:rsidRPr="007331CB" w14:paraId="3F1866B7" w14:textId="77777777" w:rsidTr="002537A6">
        <w:trPr>
          <w:cantSplit/>
        </w:trPr>
        <w:tc>
          <w:tcPr>
            <w:tcW w:w="595" w:type="dxa"/>
            <w:vMerge w:val="restart"/>
            <w:tcBorders>
              <w:top w:val="single" w:sz="4" w:space="0" w:color="000000"/>
              <w:left w:val="single" w:sz="4" w:space="0" w:color="000000"/>
              <w:bottom w:val="single" w:sz="4" w:space="0" w:color="000000"/>
            </w:tcBorders>
            <w:shd w:val="clear" w:color="auto" w:fill="B3B3B3"/>
            <w:vAlign w:val="center"/>
          </w:tcPr>
          <w:p w14:paraId="686B20CC" w14:textId="77777777" w:rsidR="002537A6" w:rsidRPr="007331CB" w:rsidRDefault="002537A6" w:rsidP="002537A6">
            <w:pPr>
              <w:spacing w:before="40" w:after="40"/>
              <w:jc w:val="center"/>
              <w:rPr>
                <w:rFonts w:ascii="Arial" w:hAnsi="Arial" w:cs="Arial"/>
                <w:sz w:val="20"/>
                <w:szCs w:val="20"/>
              </w:rPr>
            </w:pPr>
            <w:r w:rsidRPr="007331CB">
              <w:rPr>
                <w:rFonts w:ascii="Arial" w:hAnsi="Arial" w:cs="Arial"/>
                <w:sz w:val="20"/>
                <w:szCs w:val="20"/>
              </w:rPr>
              <w:fldChar w:fldCharType="begin"/>
            </w:r>
            <w:r w:rsidRPr="007331CB">
              <w:rPr>
                <w:rFonts w:ascii="Arial" w:hAnsi="Arial" w:cs="Arial"/>
                <w:sz w:val="20"/>
                <w:szCs w:val="20"/>
              </w:rPr>
              <w:instrText xml:space="preserve"> SEQ "AutoNr" \*ROMAN </w:instrText>
            </w:r>
            <w:r w:rsidRPr="007331CB">
              <w:rPr>
                <w:rFonts w:ascii="Arial" w:hAnsi="Arial" w:cs="Arial"/>
                <w:sz w:val="20"/>
                <w:szCs w:val="20"/>
              </w:rPr>
              <w:fldChar w:fldCharType="separate"/>
            </w:r>
            <w:r w:rsidRPr="007331CB">
              <w:rPr>
                <w:rFonts w:ascii="Arial" w:hAnsi="Arial" w:cs="Arial"/>
                <w:sz w:val="20"/>
                <w:szCs w:val="20"/>
              </w:rPr>
              <w:t>I</w:t>
            </w:r>
            <w:r w:rsidRPr="007331CB">
              <w:rPr>
                <w:rFonts w:ascii="Arial" w:hAnsi="Arial" w:cs="Arial"/>
                <w:sz w:val="20"/>
                <w:szCs w:val="20"/>
              </w:rPr>
              <w:fldChar w:fldCharType="end"/>
            </w:r>
            <w:r w:rsidRPr="007331CB">
              <w:rPr>
                <w:rFonts w:ascii="Arial" w:hAnsi="Arial" w:cs="Arial"/>
                <w:sz w:val="20"/>
                <w:szCs w:val="20"/>
              </w:rPr>
              <w:t>II</w:t>
            </w:r>
          </w:p>
        </w:tc>
        <w:tc>
          <w:tcPr>
            <w:tcW w:w="870" w:type="dxa"/>
            <w:tcBorders>
              <w:top w:val="single" w:sz="4" w:space="0" w:color="000000"/>
              <w:left w:val="single" w:sz="4" w:space="0" w:color="000000"/>
            </w:tcBorders>
            <w:shd w:val="clear" w:color="auto" w:fill="auto"/>
          </w:tcPr>
          <w:p w14:paraId="70D62293"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Project</w:t>
            </w:r>
          </w:p>
        </w:tc>
        <w:tc>
          <w:tcPr>
            <w:tcW w:w="283" w:type="dxa"/>
            <w:tcBorders>
              <w:top w:val="single" w:sz="4" w:space="0" w:color="000000"/>
            </w:tcBorders>
            <w:shd w:val="clear" w:color="auto" w:fill="auto"/>
          </w:tcPr>
          <w:p w14:paraId="61F953E4" w14:textId="77777777" w:rsidR="002537A6" w:rsidRPr="007331CB" w:rsidRDefault="002537A6" w:rsidP="002537A6">
            <w:pPr>
              <w:spacing w:before="40" w:after="40"/>
              <w:rPr>
                <w:rFonts w:ascii="Arial" w:hAnsi="Arial" w:cs="Arial"/>
                <w:color w:val="000000"/>
                <w:sz w:val="20"/>
                <w:szCs w:val="20"/>
              </w:rPr>
            </w:pPr>
            <w:r w:rsidRPr="007331CB">
              <w:rPr>
                <w:rFonts w:ascii="Arial" w:hAnsi="Arial" w:cs="Arial"/>
                <w:sz w:val="20"/>
                <w:szCs w:val="20"/>
              </w:rPr>
              <w:t>:</w:t>
            </w:r>
          </w:p>
        </w:tc>
        <w:tc>
          <w:tcPr>
            <w:tcW w:w="4072" w:type="dxa"/>
            <w:tcBorders>
              <w:top w:val="single" w:sz="4" w:space="0" w:color="000000"/>
            </w:tcBorders>
            <w:shd w:val="clear" w:color="auto" w:fill="auto"/>
          </w:tcPr>
          <w:p w14:paraId="351440A6" w14:textId="77777777" w:rsidR="002537A6" w:rsidRPr="007331CB" w:rsidRDefault="002537A6" w:rsidP="002537A6">
            <w:pPr>
              <w:spacing w:before="40" w:after="40"/>
              <w:rPr>
                <w:rFonts w:ascii="Arial" w:hAnsi="Arial" w:cs="Arial"/>
                <w:sz w:val="20"/>
                <w:szCs w:val="20"/>
              </w:rPr>
            </w:pPr>
            <w:r w:rsidRPr="007331CB">
              <w:rPr>
                <w:rFonts w:ascii="Arial" w:hAnsi="Arial" w:cs="Arial"/>
                <w:color w:val="000000"/>
                <w:sz w:val="20"/>
                <w:szCs w:val="20"/>
              </w:rPr>
              <w:t>BENEFITFOCUS.</w:t>
            </w:r>
            <w:r w:rsidRPr="007331CB">
              <w:rPr>
                <w:rFonts w:ascii="Arial" w:hAnsi="Arial" w:cs="Arial"/>
                <w:sz w:val="20"/>
                <w:szCs w:val="20"/>
              </w:rPr>
              <w:t xml:space="preserve"> </w:t>
            </w:r>
          </w:p>
        </w:tc>
        <w:tc>
          <w:tcPr>
            <w:tcW w:w="1377" w:type="dxa"/>
            <w:tcBorders>
              <w:top w:val="single" w:sz="4" w:space="0" w:color="000000"/>
            </w:tcBorders>
            <w:shd w:val="clear" w:color="auto" w:fill="auto"/>
          </w:tcPr>
          <w:p w14:paraId="6500EC94" w14:textId="77777777" w:rsidR="002537A6" w:rsidRPr="007331CB" w:rsidRDefault="002537A6" w:rsidP="002537A6">
            <w:pPr>
              <w:snapToGrid w:val="0"/>
              <w:spacing w:before="40" w:after="40"/>
              <w:rPr>
                <w:rFonts w:ascii="Arial" w:hAnsi="Arial" w:cs="Arial"/>
                <w:sz w:val="20"/>
                <w:szCs w:val="20"/>
              </w:rPr>
            </w:pPr>
          </w:p>
        </w:tc>
        <w:tc>
          <w:tcPr>
            <w:tcW w:w="2429" w:type="dxa"/>
            <w:tcBorders>
              <w:top w:val="single" w:sz="4" w:space="0" w:color="000000"/>
              <w:right w:val="single" w:sz="4" w:space="0" w:color="000000"/>
            </w:tcBorders>
            <w:shd w:val="clear" w:color="auto" w:fill="auto"/>
          </w:tcPr>
          <w:p w14:paraId="6F80E685" w14:textId="77777777" w:rsidR="002537A6" w:rsidRPr="007331CB" w:rsidRDefault="002537A6" w:rsidP="002537A6">
            <w:pPr>
              <w:snapToGrid w:val="0"/>
              <w:spacing w:before="40" w:after="40"/>
              <w:jc w:val="right"/>
              <w:rPr>
                <w:rFonts w:ascii="Arial" w:hAnsi="Arial" w:cs="Arial"/>
                <w:sz w:val="20"/>
                <w:szCs w:val="20"/>
              </w:rPr>
            </w:pPr>
            <w:r w:rsidRPr="007331CB">
              <w:rPr>
                <w:rFonts w:ascii="Arial" w:hAnsi="Arial" w:cs="Arial"/>
                <w:sz w:val="20"/>
                <w:szCs w:val="20"/>
              </w:rPr>
              <w:pict w14:anchorId="569E8FE3">
                <v:shape id="_x0000_i1030" type="#_x0000_t75" style="width:110.5pt;height:11pt;mso-position-horizontal-relative:page;mso-position-vertical-relative:page">
                  <v:imagedata r:id="rId13" o:title="Benefitfocus_outlines_RGB" embosscolor="white"/>
                </v:shape>
              </w:pict>
            </w:r>
          </w:p>
        </w:tc>
      </w:tr>
      <w:tr w:rsidR="002537A6" w:rsidRPr="007331CB" w14:paraId="520DDEB1" w14:textId="77777777" w:rsidTr="002537A6">
        <w:trPr>
          <w:cantSplit/>
          <w:trHeight w:val="395"/>
        </w:trPr>
        <w:tc>
          <w:tcPr>
            <w:tcW w:w="595" w:type="dxa"/>
            <w:vMerge/>
            <w:tcBorders>
              <w:left w:val="single" w:sz="4" w:space="0" w:color="000000"/>
              <w:bottom w:val="single" w:sz="4" w:space="0" w:color="000000"/>
            </w:tcBorders>
            <w:shd w:val="clear" w:color="auto" w:fill="B3B3B3"/>
          </w:tcPr>
          <w:p w14:paraId="262951A0"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tcBorders>
            <w:shd w:val="clear" w:color="auto" w:fill="auto"/>
          </w:tcPr>
          <w:p w14:paraId="1A2D241F"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Client</w:t>
            </w:r>
          </w:p>
        </w:tc>
        <w:tc>
          <w:tcPr>
            <w:tcW w:w="283" w:type="dxa"/>
            <w:shd w:val="clear" w:color="auto" w:fill="auto"/>
          </w:tcPr>
          <w:p w14:paraId="50CF6731"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w:t>
            </w:r>
          </w:p>
        </w:tc>
        <w:tc>
          <w:tcPr>
            <w:tcW w:w="4072" w:type="dxa"/>
            <w:shd w:val="clear" w:color="auto" w:fill="auto"/>
          </w:tcPr>
          <w:p w14:paraId="3FB6A9E7" w14:textId="77777777" w:rsidR="002537A6" w:rsidRPr="007331CB" w:rsidRDefault="002537A6" w:rsidP="002537A6">
            <w:pPr>
              <w:snapToGrid w:val="0"/>
              <w:spacing w:before="40" w:after="40"/>
              <w:rPr>
                <w:rFonts w:ascii="Arial" w:hAnsi="Arial" w:cs="Arial"/>
                <w:sz w:val="20"/>
                <w:szCs w:val="20"/>
              </w:rPr>
            </w:pPr>
            <w:r w:rsidRPr="007331CB">
              <w:rPr>
                <w:rFonts w:ascii="Arial" w:hAnsi="Arial" w:cs="Arial"/>
                <w:color w:val="000000"/>
                <w:sz w:val="20"/>
                <w:szCs w:val="20"/>
              </w:rPr>
              <w:t>BENEFITFOCUS, USA</w:t>
            </w:r>
          </w:p>
        </w:tc>
        <w:tc>
          <w:tcPr>
            <w:tcW w:w="1377" w:type="dxa"/>
            <w:shd w:val="clear" w:color="auto" w:fill="auto"/>
          </w:tcPr>
          <w:p w14:paraId="5DA0DA5C" w14:textId="77777777" w:rsidR="002537A6" w:rsidRPr="007331CB" w:rsidRDefault="002537A6" w:rsidP="002537A6">
            <w:pPr>
              <w:snapToGrid w:val="0"/>
              <w:spacing w:before="40" w:after="40"/>
              <w:rPr>
                <w:rFonts w:ascii="Arial" w:hAnsi="Arial" w:cs="Arial"/>
                <w:sz w:val="20"/>
                <w:szCs w:val="20"/>
              </w:rPr>
            </w:pPr>
          </w:p>
        </w:tc>
        <w:tc>
          <w:tcPr>
            <w:tcW w:w="2429" w:type="dxa"/>
            <w:tcBorders>
              <w:right w:val="single" w:sz="4" w:space="0" w:color="000000"/>
            </w:tcBorders>
            <w:shd w:val="clear" w:color="auto" w:fill="auto"/>
          </w:tcPr>
          <w:p w14:paraId="7EE5D449" w14:textId="77777777" w:rsidR="002537A6" w:rsidRPr="007331CB" w:rsidRDefault="002537A6" w:rsidP="002537A6">
            <w:pPr>
              <w:snapToGrid w:val="0"/>
              <w:spacing w:before="40" w:after="40"/>
              <w:rPr>
                <w:rFonts w:ascii="Arial" w:hAnsi="Arial" w:cs="Arial"/>
                <w:sz w:val="20"/>
                <w:szCs w:val="20"/>
              </w:rPr>
            </w:pPr>
          </w:p>
        </w:tc>
      </w:tr>
      <w:tr w:rsidR="002537A6" w:rsidRPr="007331CB" w14:paraId="28316037" w14:textId="77777777" w:rsidTr="002537A6">
        <w:trPr>
          <w:cantSplit/>
        </w:trPr>
        <w:tc>
          <w:tcPr>
            <w:tcW w:w="595" w:type="dxa"/>
            <w:vMerge/>
            <w:tcBorders>
              <w:left w:val="single" w:sz="4" w:space="0" w:color="000000"/>
              <w:bottom w:val="single" w:sz="4" w:space="0" w:color="000000"/>
            </w:tcBorders>
            <w:shd w:val="clear" w:color="auto" w:fill="B3B3B3"/>
          </w:tcPr>
          <w:p w14:paraId="792514F9"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bottom w:val="single" w:sz="4" w:space="0" w:color="000000"/>
            </w:tcBorders>
            <w:shd w:val="clear" w:color="auto" w:fill="auto"/>
          </w:tcPr>
          <w:p w14:paraId="1EA28B25"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Role</w:t>
            </w:r>
          </w:p>
        </w:tc>
        <w:tc>
          <w:tcPr>
            <w:tcW w:w="283" w:type="dxa"/>
            <w:tcBorders>
              <w:bottom w:val="single" w:sz="4" w:space="0" w:color="000000"/>
            </w:tcBorders>
            <w:shd w:val="clear" w:color="auto" w:fill="auto"/>
          </w:tcPr>
          <w:p w14:paraId="5CC0D97D" w14:textId="77777777" w:rsidR="002537A6" w:rsidRPr="007331CB" w:rsidRDefault="002537A6" w:rsidP="002537A6">
            <w:pPr>
              <w:spacing w:before="40" w:after="40"/>
              <w:rPr>
                <w:rFonts w:ascii="Arial" w:eastAsia="Arial" w:hAnsi="Arial" w:cs="Arial"/>
                <w:sz w:val="20"/>
                <w:szCs w:val="20"/>
              </w:rPr>
            </w:pPr>
            <w:r w:rsidRPr="007331CB">
              <w:rPr>
                <w:rFonts w:ascii="Arial" w:hAnsi="Arial" w:cs="Arial"/>
                <w:sz w:val="20"/>
                <w:szCs w:val="20"/>
              </w:rPr>
              <w:t>:</w:t>
            </w:r>
          </w:p>
        </w:tc>
        <w:tc>
          <w:tcPr>
            <w:tcW w:w="4072" w:type="dxa"/>
            <w:tcBorders>
              <w:bottom w:val="single" w:sz="4" w:space="0" w:color="000000"/>
            </w:tcBorders>
            <w:shd w:val="clear" w:color="auto" w:fill="auto"/>
          </w:tcPr>
          <w:p w14:paraId="6D648273"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 xml:space="preserve">Salesforce Developer. </w:t>
            </w:r>
          </w:p>
        </w:tc>
        <w:tc>
          <w:tcPr>
            <w:tcW w:w="1377" w:type="dxa"/>
            <w:tcBorders>
              <w:bottom w:val="single" w:sz="4" w:space="0" w:color="000000"/>
            </w:tcBorders>
            <w:shd w:val="clear" w:color="auto" w:fill="auto"/>
          </w:tcPr>
          <w:p w14:paraId="43ED6126" w14:textId="77777777" w:rsidR="002537A6" w:rsidRPr="007331CB" w:rsidRDefault="002537A6" w:rsidP="002537A6">
            <w:pPr>
              <w:snapToGrid w:val="0"/>
              <w:spacing w:before="40" w:after="40"/>
              <w:rPr>
                <w:rFonts w:ascii="Arial" w:hAnsi="Arial" w:cs="Arial"/>
                <w:sz w:val="20"/>
                <w:szCs w:val="20"/>
              </w:rPr>
            </w:pPr>
          </w:p>
        </w:tc>
        <w:tc>
          <w:tcPr>
            <w:tcW w:w="2429" w:type="dxa"/>
            <w:tcBorders>
              <w:bottom w:val="single" w:sz="4" w:space="0" w:color="000000"/>
              <w:right w:val="single" w:sz="4" w:space="0" w:color="000000"/>
            </w:tcBorders>
            <w:shd w:val="clear" w:color="auto" w:fill="auto"/>
          </w:tcPr>
          <w:p w14:paraId="04B4D3E3" w14:textId="77777777" w:rsidR="002537A6" w:rsidRPr="007331CB" w:rsidRDefault="002537A6" w:rsidP="002537A6">
            <w:pPr>
              <w:spacing w:before="40" w:after="40"/>
              <w:jc w:val="right"/>
              <w:rPr>
                <w:rFonts w:ascii="Arial" w:hAnsi="Arial" w:cs="Arial"/>
                <w:sz w:val="20"/>
                <w:szCs w:val="20"/>
              </w:rPr>
            </w:pPr>
            <w:r w:rsidRPr="007331CB">
              <w:rPr>
                <w:rFonts w:ascii="Arial" w:hAnsi="Arial" w:cs="Arial"/>
                <w:sz w:val="20"/>
                <w:szCs w:val="20"/>
              </w:rPr>
              <w:t xml:space="preserve">Team </w:t>
            </w:r>
            <w:proofErr w:type="gramStart"/>
            <w:r w:rsidRPr="007331CB">
              <w:rPr>
                <w:rFonts w:ascii="Arial" w:hAnsi="Arial" w:cs="Arial"/>
                <w:sz w:val="20"/>
                <w:szCs w:val="20"/>
              </w:rPr>
              <w:t>size :</w:t>
            </w:r>
            <w:proofErr w:type="gramEnd"/>
            <w:r w:rsidRPr="007331CB">
              <w:rPr>
                <w:rFonts w:ascii="Arial" w:hAnsi="Arial" w:cs="Arial"/>
                <w:sz w:val="20"/>
                <w:szCs w:val="20"/>
              </w:rPr>
              <w:t xml:space="preserve"> 3 </w:t>
            </w:r>
          </w:p>
        </w:tc>
      </w:tr>
    </w:tbl>
    <w:p w14:paraId="0944F307" w14:textId="77777777" w:rsidR="002537A6" w:rsidRPr="007331CB" w:rsidRDefault="002537A6">
      <w:pPr>
        <w:rPr>
          <w:rFonts w:ascii="Arial" w:hAnsi="Arial" w:cs="Arial"/>
          <w:b/>
          <w:color w:val="000000"/>
          <w:sz w:val="20"/>
          <w:szCs w:val="20"/>
        </w:rPr>
      </w:pPr>
    </w:p>
    <w:p w14:paraId="352C0D3D" w14:textId="77777777" w:rsidR="002537A6" w:rsidRPr="007331CB" w:rsidRDefault="002537A6" w:rsidP="002537A6">
      <w:pPr>
        <w:rPr>
          <w:rFonts w:ascii="Arial" w:hAnsi="Arial" w:cs="Arial"/>
          <w:b/>
          <w:bCs/>
          <w:color w:val="000000"/>
          <w:sz w:val="20"/>
          <w:szCs w:val="20"/>
        </w:rPr>
      </w:pPr>
      <w:r w:rsidRPr="007331CB">
        <w:rPr>
          <w:rFonts w:ascii="Arial" w:hAnsi="Arial" w:cs="Arial"/>
          <w:b/>
          <w:bCs/>
          <w:color w:val="000000"/>
          <w:sz w:val="20"/>
          <w:szCs w:val="20"/>
        </w:rPr>
        <w:t>Project Description</w:t>
      </w:r>
    </w:p>
    <w:p w14:paraId="7604B1C0" w14:textId="77777777" w:rsidR="002537A6" w:rsidRPr="007331CB" w:rsidRDefault="002537A6" w:rsidP="002537A6">
      <w:pPr>
        <w:rPr>
          <w:rFonts w:ascii="Arial" w:hAnsi="Arial" w:cs="Arial"/>
          <w:b/>
          <w:color w:val="000000"/>
          <w:sz w:val="20"/>
          <w:szCs w:val="20"/>
        </w:rPr>
      </w:pPr>
      <w:r w:rsidRPr="007331CB">
        <w:rPr>
          <w:rFonts w:ascii="Arial" w:hAnsi="Arial" w:cs="Arial"/>
          <w:b/>
          <w:color w:val="000000"/>
          <w:sz w:val="20"/>
          <w:szCs w:val="20"/>
        </w:rPr>
        <w:t xml:space="preserve"> </w:t>
      </w:r>
      <w:r w:rsidRPr="007331CB">
        <w:rPr>
          <w:rFonts w:ascii="Arial" w:hAnsi="Arial" w:cs="Arial"/>
          <w:b/>
          <w:color w:val="000000"/>
          <w:sz w:val="20"/>
          <w:szCs w:val="20"/>
        </w:rPr>
        <w:tab/>
      </w:r>
    </w:p>
    <w:p w14:paraId="2D2415BA" w14:textId="77777777" w:rsidR="002537A6" w:rsidRPr="007331CB" w:rsidRDefault="002537A6" w:rsidP="002537A6">
      <w:pPr>
        <w:ind w:firstLine="720"/>
        <w:rPr>
          <w:rFonts w:ascii="Arial" w:hAnsi="Arial" w:cs="Arial"/>
          <w:color w:val="000000"/>
          <w:sz w:val="20"/>
          <w:szCs w:val="20"/>
        </w:rPr>
      </w:pPr>
      <w:r w:rsidRPr="007331CB">
        <w:rPr>
          <w:rFonts w:ascii="Arial" w:hAnsi="Arial" w:cs="Arial"/>
          <w:b/>
          <w:color w:val="000000"/>
          <w:sz w:val="20"/>
          <w:szCs w:val="20"/>
        </w:rPr>
        <w:t>T</w:t>
      </w:r>
      <w:r w:rsidRPr="007331CB">
        <w:rPr>
          <w:rFonts w:ascii="Arial" w:hAnsi="Arial" w:cs="Arial"/>
          <w:color w:val="000000"/>
          <w:sz w:val="20"/>
          <w:szCs w:val="20"/>
        </w:rPr>
        <w:t xml:space="preserve">he </w:t>
      </w:r>
      <w:proofErr w:type="spellStart"/>
      <w:r w:rsidRPr="007331CB">
        <w:rPr>
          <w:rFonts w:ascii="Arial" w:hAnsi="Arial" w:cs="Arial"/>
          <w:color w:val="000000"/>
          <w:sz w:val="20"/>
          <w:szCs w:val="20"/>
        </w:rPr>
        <w:t>Benefitfocus</w:t>
      </w:r>
      <w:proofErr w:type="spellEnd"/>
      <w:r w:rsidRPr="007331CB">
        <w:rPr>
          <w:rFonts w:ascii="Arial" w:hAnsi="Arial" w:cs="Arial"/>
          <w:color w:val="000000"/>
          <w:sz w:val="20"/>
          <w:szCs w:val="20"/>
        </w:rPr>
        <w:t xml:space="preserve"> Marketplace providing the human touch that delivers a more personal benefits experience for their 82,000 employees across the country </w:t>
      </w:r>
      <w:proofErr w:type="gramStart"/>
      <w:r w:rsidRPr="007331CB">
        <w:rPr>
          <w:rFonts w:ascii="Arial" w:hAnsi="Arial" w:cs="Arial"/>
          <w:color w:val="000000"/>
          <w:sz w:val="20"/>
          <w:szCs w:val="20"/>
        </w:rPr>
        <w:t>and also</w:t>
      </w:r>
      <w:proofErr w:type="gramEnd"/>
      <w:r w:rsidRPr="007331CB">
        <w:rPr>
          <w:rFonts w:ascii="Arial" w:hAnsi="Arial" w:cs="Arial"/>
          <w:color w:val="000000"/>
          <w:sz w:val="20"/>
          <w:szCs w:val="20"/>
        </w:rPr>
        <w:t xml:space="preserve"> helping employees appreciate the value of their benefits, while saving the company time and money</w:t>
      </w:r>
    </w:p>
    <w:p w14:paraId="5C624787" w14:textId="77777777" w:rsidR="002537A6" w:rsidRPr="007331CB" w:rsidRDefault="002537A6" w:rsidP="002537A6">
      <w:pPr>
        <w:rPr>
          <w:rFonts w:ascii="Arial" w:hAnsi="Arial" w:cs="Arial"/>
          <w:color w:val="000000"/>
          <w:sz w:val="20"/>
          <w:szCs w:val="20"/>
        </w:rPr>
      </w:pPr>
    </w:p>
    <w:p w14:paraId="415EE068" w14:textId="77777777" w:rsidR="002537A6" w:rsidRPr="007331CB" w:rsidRDefault="002537A6" w:rsidP="002537A6">
      <w:pPr>
        <w:rPr>
          <w:rFonts w:ascii="Arial" w:hAnsi="Arial" w:cs="Arial"/>
          <w:color w:val="000000"/>
          <w:sz w:val="20"/>
          <w:szCs w:val="20"/>
        </w:rPr>
      </w:pPr>
      <w:r w:rsidRPr="007331CB">
        <w:rPr>
          <w:rFonts w:ascii="Arial" w:hAnsi="Arial" w:cs="Arial"/>
          <w:color w:val="000000"/>
          <w:sz w:val="20"/>
          <w:szCs w:val="20"/>
        </w:rPr>
        <w:tab/>
        <w:t> </w:t>
      </w:r>
      <w:proofErr w:type="spellStart"/>
      <w:r w:rsidRPr="007331CB">
        <w:rPr>
          <w:rFonts w:ascii="Arial" w:hAnsi="Arial" w:cs="Arial"/>
          <w:color w:val="000000"/>
          <w:sz w:val="20"/>
          <w:szCs w:val="20"/>
        </w:rPr>
        <w:t>Benefitfocus</w:t>
      </w:r>
      <w:proofErr w:type="spellEnd"/>
      <w:r w:rsidRPr="007331CB">
        <w:rPr>
          <w:rFonts w:ascii="Arial" w:hAnsi="Arial" w:cs="Arial"/>
          <w:color w:val="000000"/>
          <w:sz w:val="20"/>
          <w:szCs w:val="20"/>
        </w:rPr>
        <w:t xml:space="preserve"> helps employees understand the value of their benefits and how the exceptional customer service puts her mind at ease, its flexible benefits enrollment and communication </w:t>
      </w:r>
      <w:proofErr w:type="gramStart"/>
      <w:r w:rsidRPr="007331CB">
        <w:rPr>
          <w:rFonts w:ascii="Arial" w:hAnsi="Arial" w:cs="Arial"/>
          <w:color w:val="000000"/>
          <w:sz w:val="20"/>
          <w:szCs w:val="20"/>
        </w:rPr>
        <w:t>solution  with</w:t>
      </w:r>
      <w:proofErr w:type="gramEnd"/>
      <w:r w:rsidRPr="007331CB">
        <w:rPr>
          <w:rFonts w:ascii="Arial" w:hAnsi="Arial" w:cs="Arial"/>
          <w:color w:val="000000"/>
          <w:sz w:val="20"/>
          <w:szCs w:val="20"/>
        </w:rPr>
        <w:t xml:space="preserve"> excellent customer service to add value for the growing company.</w:t>
      </w:r>
    </w:p>
    <w:p w14:paraId="6FD3D1DE" w14:textId="77777777" w:rsidR="002537A6" w:rsidRPr="007331CB" w:rsidRDefault="002537A6" w:rsidP="002537A6">
      <w:pPr>
        <w:rPr>
          <w:rFonts w:ascii="Arial" w:hAnsi="Arial" w:cs="Arial"/>
          <w:color w:val="000000"/>
          <w:sz w:val="20"/>
          <w:szCs w:val="20"/>
        </w:rPr>
      </w:pPr>
      <w:r w:rsidRPr="007331CB">
        <w:rPr>
          <w:rFonts w:ascii="Arial" w:hAnsi="Arial" w:cs="Arial"/>
          <w:b/>
          <w:color w:val="000000"/>
          <w:sz w:val="20"/>
          <w:szCs w:val="20"/>
        </w:rPr>
        <w:tab/>
      </w:r>
      <w:r w:rsidRPr="007331CB">
        <w:rPr>
          <w:rFonts w:ascii="Arial" w:hAnsi="Arial" w:cs="Arial"/>
          <w:color w:val="000000"/>
          <w:sz w:val="20"/>
          <w:szCs w:val="20"/>
        </w:rPr>
        <w:t xml:space="preserve"> </w:t>
      </w:r>
    </w:p>
    <w:p w14:paraId="2C27148E" w14:textId="77777777" w:rsidR="002537A6" w:rsidRPr="007331CB" w:rsidRDefault="002537A6" w:rsidP="002537A6">
      <w:pPr>
        <w:rPr>
          <w:rFonts w:ascii="Arial" w:hAnsi="Arial" w:cs="Arial"/>
          <w:color w:val="000000"/>
          <w:sz w:val="20"/>
          <w:szCs w:val="20"/>
        </w:rPr>
      </w:pPr>
    </w:p>
    <w:p w14:paraId="724C5C6E" w14:textId="77777777" w:rsidR="002537A6" w:rsidRPr="007331CB" w:rsidRDefault="002537A6" w:rsidP="002537A6">
      <w:pPr>
        <w:rPr>
          <w:rFonts w:ascii="Arial" w:hAnsi="Arial" w:cs="Arial"/>
          <w:b/>
          <w:sz w:val="20"/>
          <w:szCs w:val="20"/>
        </w:rPr>
      </w:pPr>
      <w:r w:rsidRPr="007331CB">
        <w:rPr>
          <w:rFonts w:ascii="Arial" w:hAnsi="Arial" w:cs="Arial"/>
          <w:b/>
          <w:sz w:val="20"/>
          <w:szCs w:val="20"/>
        </w:rPr>
        <w:t>Responsibilities</w:t>
      </w:r>
    </w:p>
    <w:p w14:paraId="7682E7C9" w14:textId="77777777" w:rsidR="002537A6" w:rsidRPr="007331CB" w:rsidRDefault="002537A6" w:rsidP="002537A6">
      <w:pPr>
        <w:rPr>
          <w:rFonts w:ascii="Arial" w:hAnsi="Arial" w:cs="Arial"/>
          <w:b/>
          <w:color w:val="000000"/>
          <w:sz w:val="20"/>
          <w:szCs w:val="20"/>
        </w:rPr>
      </w:pPr>
    </w:p>
    <w:p w14:paraId="170305BB" w14:textId="77777777" w:rsidR="002537A6" w:rsidRPr="007331CB" w:rsidRDefault="002537A6" w:rsidP="002537A6">
      <w:pPr>
        <w:numPr>
          <w:ilvl w:val="0"/>
          <w:numId w:val="15"/>
        </w:numPr>
        <w:rPr>
          <w:rFonts w:ascii="Arial" w:hAnsi="Arial" w:cs="Arial"/>
          <w:b/>
          <w:color w:val="000000"/>
          <w:sz w:val="20"/>
          <w:szCs w:val="20"/>
        </w:rPr>
      </w:pPr>
      <w:r w:rsidRPr="007331CB">
        <w:rPr>
          <w:rFonts w:ascii="Arial" w:hAnsi="Arial" w:cs="Arial"/>
          <w:color w:val="000000"/>
          <w:sz w:val="20"/>
          <w:szCs w:val="20"/>
        </w:rPr>
        <w:t>Worked on Service Cloud by implementing Service Console and Live Agent.</w:t>
      </w:r>
    </w:p>
    <w:p w14:paraId="69FF8636" w14:textId="77777777" w:rsidR="002537A6" w:rsidRPr="007331CB" w:rsidRDefault="002537A6" w:rsidP="002537A6">
      <w:pPr>
        <w:numPr>
          <w:ilvl w:val="0"/>
          <w:numId w:val="15"/>
        </w:numPr>
        <w:rPr>
          <w:rFonts w:ascii="Arial" w:hAnsi="Arial" w:cs="Arial"/>
          <w:b/>
          <w:color w:val="000000"/>
          <w:sz w:val="20"/>
          <w:szCs w:val="20"/>
        </w:rPr>
      </w:pPr>
      <w:r w:rsidRPr="007331CB">
        <w:rPr>
          <w:rFonts w:ascii="Arial" w:hAnsi="Arial" w:cs="Arial"/>
          <w:color w:val="000000"/>
          <w:sz w:val="20"/>
          <w:szCs w:val="20"/>
        </w:rPr>
        <w:t>Developed VF Pages which are used configure for Customizing chat page, Pre chat page and Post chat page.</w:t>
      </w:r>
    </w:p>
    <w:p w14:paraId="0ACCB710" w14:textId="77777777" w:rsidR="002537A6" w:rsidRPr="007331CB" w:rsidRDefault="002537A6" w:rsidP="002537A6">
      <w:pPr>
        <w:numPr>
          <w:ilvl w:val="0"/>
          <w:numId w:val="15"/>
        </w:numPr>
        <w:rPr>
          <w:rFonts w:ascii="Arial" w:hAnsi="Arial" w:cs="Arial"/>
          <w:b/>
          <w:color w:val="000000"/>
          <w:sz w:val="20"/>
          <w:szCs w:val="20"/>
        </w:rPr>
      </w:pPr>
      <w:r w:rsidRPr="007331CB">
        <w:rPr>
          <w:rFonts w:ascii="Arial" w:hAnsi="Arial" w:cs="Arial"/>
          <w:color w:val="000000"/>
          <w:sz w:val="20"/>
          <w:szCs w:val="20"/>
        </w:rPr>
        <w:t>Implemented Knowledge Articles for available to Live Agent.</w:t>
      </w:r>
    </w:p>
    <w:p w14:paraId="6A979470" w14:textId="77777777" w:rsidR="002537A6" w:rsidRPr="007331CB" w:rsidRDefault="002537A6" w:rsidP="002537A6">
      <w:pPr>
        <w:numPr>
          <w:ilvl w:val="0"/>
          <w:numId w:val="15"/>
        </w:numPr>
        <w:rPr>
          <w:rFonts w:ascii="Arial" w:hAnsi="Arial" w:cs="Arial"/>
          <w:b/>
          <w:color w:val="000000"/>
          <w:sz w:val="20"/>
          <w:szCs w:val="20"/>
        </w:rPr>
      </w:pPr>
      <w:r w:rsidRPr="007331CB">
        <w:rPr>
          <w:rFonts w:ascii="Arial" w:hAnsi="Arial" w:cs="Arial"/>
          <w:color w:val="000000"/>
          <w:sz w:val="20"/>
          <w:szCs w:val="20"/>
        </w:rPr>
        <w:t>Implemented HTTP Callouts to get logged in users to create Salesforce Contact and cases.</w:t>
      </w:r>
    </w:p>
    <w:p w14:paraId="54266C4C" w14:textId="77777777" w:rsidR="002537A6" w:rsidRPr="007331CB" w:rsidRDefault="002537A6" w:rsidP="002537A6">
      <w:pPr>
        <w:numPr>
          <w:ilvl w:val="0"/>
          <w:numId w:val="15"/>
        </w:numPr>
        <w:rPr>
          <w:rFonts w:ascii="Arial" w:hAnsi="Arial" w:cs="Arial"/>
          <w:b/>
          <w:color w:val="000000"/>
          <w:sz w:val="20"/>
          <w:szCs w:val="20"/>
        </w:rPr>
      </w:pPr>
      <w:r w:rsidRPr="007331CB">
        <w:rPr>
          <w:rFonts w:ascii="Arial" w:hAnsi="Arial" w:cs="Arial"/>
          <w:color w:val="000000"/>
          <w:sz w:val="20"/>
          <w:szCs w:val="20"/>
        </w:rPr>
        <w:t xml:space="preserve">Working on Several Sites with different languages. </w:t>
      </w:r>
    </w:p>
    <w:p w14:paraId="611570C1" w14:textId="77777777" w:rsidR="002537A6" w:rsidRPr="007331CB" w:rsidRDefault="002537A6">
      <w:pPr>
        <w:rPr>
          <w:rFonts w:ascii="Arial" w:hAnsi="Arial" w:cs="Arial"/>
          <w:b/>
          <w:color w:val="000000"/>
          <w:sz w:val="20"/>
          <w:szCs w:val="20"/>
        </w:rPr>
      </w:pPr>
    </w:p>
    <w:p w14:paraId="0E939174" w14:textId="77777777" w:rsidR="002537A6" w:rsidRPr="007331CB" w:rsidRDefault="002537A6">
      <w:pPr>
        <w:rPr>
          <w:rFonts w:ascii="Arial" w:hAnsi="Arial" w:cs="Arial"/>
          <w:b/>
          <w:color w:val="000000"/>
          <w:sz w:val="20"/>
          <w:szCs w:val="20"/>
        </w:rPr>
      </w:pPr>
    </w:p>
    <w:tbl>
      <w:tblPr>
        <w:tblW w:w="0" w:type="auto"/>
        <w:tblInd w:w="-25" w:type="dxa"/>
        <w:tblLayout w:type="fixed"/>
        <w:tblLook w:val="0000" w:firstRow="0" w:lastRow="0" w:firstColumn="0" w:lastColumn="0" w:noHBand="0" w:noVBand="0"/>
      </w:tblPr>
      <w:tblGrid>
        <w:gridCol w:w="595"/>
        <w:gridCol w:w="870"/>
        <w:gridCol w:w="283"/>
        <w:gridCol w:w="4072"/>
        <w:gridCol w:w="1377"/>
        <w:gridCol w:w="2429"/>
      </w:tblGrid>
      <w:tr w:rsidR="002537A6" w:rsidRPr="007331CB" w14:paraId="755909A2" w14:textId="77777777" w:rsidTr="002537A6">
        <w:trPr>
          <w:cantSplit/>
        </w:trPr>
        <w:tc>
          <w:tcPr>
            <w:tcW w:w="595" w:type="dxa"/>
            <w:vMerge w:val="restart"/>
            <w:tcBorders>
              <w:top w:val="single" w:sz="4" w:space="0" w:color="000000"/>
              <w:left w:val="single" w:sz="4" w:space="0" w:color="000000"/>
              <w:bottom w:val="single" w:sz="4" w:space="0" w:color="000000"/>
            </w:tcBorders>
            <w:shd w:val="clear" w:color="auto" w:fill="B3B3B3"/>
            <w:vAlign w:val="center"/>
          </w:tcPr>
          <w:p w14:paraId="4E3FD3D9" w14:textId="77777777" w:rsidR="002537A6" w:rsidRPr="007331CB" w:rsidRDefault="002537A6" w:rsidP="002537A6">
            <w:pPr>
              <w:spacing w:before="40" w:after="40"/>
              <w:jc w:val="center"/>
              <w:rPr>
                <w:rFonts w:ascii="Arial" w:hAnsi="Arial" w:cs="Arial"/>
                <w:sz w:val="20"/>
                <w:szCs w:val="20"/>
              </w:rPr>
            </w:pPr>
            <w:r w:rsidRPr="007331CB">
              <w:rPr>
                <w:rFonts w:ascii="Arial" w:hAnsi="Arial" w:cs="Arial"/>
                <w:sz w:val="20"/>
                <w:szCs w:val="20"/>
              </w:rPr>
              <w:fldChar w:fldCharType="begin"/>
            </w:r>
            <w:r w:rsidRPr="007331CB">
              <w:rPr>
                <w:rFonts w:ascii="Arial" w:hAnsi="Arial" w:cs="Arial"/>
                <w:sz w:val="20"/>
                <w:szCs w:val="20"/>
              </w:rPr>
              <w:instrText xml:space="preserve"> SEQ "AutoNr" \*ROMAN </w:instrText>
            </w:r>
            <w:r w:rsidRPr="007331CB">
              <w:rPr>
                <w:rFonts w:ascii="Arial" w:hAnsi="Arial" w:cs="Arial"/>
                <w:sz w:val="20"/>
                <w:szCs w:val="20"/>
              </w:rPr>
              <w:fldChar w:fldCharType="separate"/>
            </w:r>
            <w:r w:rsidRPr="007331CB">
              <w:rPr>
                <w:rFonts w:ascii="Arial" w:hAnsi="Arial" w:cs="Arial"/>
                <w:sz w:val="20"/>
                <w:szCs w:val="20"/>
              </w:rPr>
              <w:t>I</w:t>
            </w:r>
            <w:r w:rsidRPr="007331CB">
              <w:rPr>
                <w:rFonts w:ascii="Arial" w:hAnsi="Arial" w:cs="Arial"/>
                <w:sz w:val="20"/>
                <w:szCs w:val="20"/>
              </w:rPr>
              <w:fldChar w:fldCharType="end"/>
            </w:r>
            <w:r w:rsidRPr="007331CB">
              <w:rPr>
                <w:rFonts w:ascii="Arial" w:hAnsi="Arial" w:cs="Arial"/>
                <w:sz w:val="20"/>
                <w:szCs w:val="20"/>
              </w:rPr>
              <w:t>V</w:t>
            </w:r>
          </w:p>
        </w:tc>
        <w:tc>
          <w:tcPr>
            <w:tcW w:w="870" w:type="dxa"/>
            <w:tcBorders>
              <w:top w:val="single" w:sz="4" w:space="0" w:color="000000"/>
              <w:left w:val="single" w:sz="4" w:space="0" w:color="000000"/>
            </w:tcBorders>
            <w:shd w:val="clear" w:color="auto" w:fill="auto"/>
          </w:tcPr>
          <w:p w14:paraId="01AF1B54"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Project</w:t>
            </w:r>
          </w:p>
        </w:tc>
        <w:tc>
          <w:tcPr>
            <w:tcW w:w="283" w:type="dxa"/>
            <w:tcBorders>
              <w:top w:val="single" w:sz="4" w:space="0" w:color="000000"/>
            </w:tcBorders>
            <w:shd w:val="clear" w:color="auto" w:fill="auto"/>
          </w:tcPr>
          <w:p w14:paraId="35B823C8" w14:textId="77777777" w:rsidR="002537A6" w:rsidRPr="007331CB" w:rsidRDefault="002537A6" w:rsidP="002537A6">
            <w:pPr>
              <w:spacing w:before="40" w:after="40"/>
              <w:rPr>
                <w:rFonts w:ascii="Arial" w:hAnsi="Arial" w:cs="Arial"/>
                <w:color w:val="000000"/>
                <w:sz w:val="20"/>
                <w:szCs w:val="20"/>
              </w:rPr>
            </w:pPr>
            <w:r w:rsidRPr="007331CB">
              <w:rPr>
                <w:rFonts w:ascii="Arial" w:hAnsi="Arial" w:cs="Arial"/>
                <w:sz w:val="20"/>
                <w:szCs w:val="20"/>
              </w:rPr>
              <w:t>:</w:t>
            </w:r>
          </w:p>
        </w:tc>
        <w:tc>
          <w:tcPr>
            <w:tcW w:w="4072" w:type="dxa"/>
            <w:tcBorders>
              <w:top w:val="single" w:sz="4" w:space="0" w:color="000000"/>
            </w:tcBorders>
            <w:shd w:val="clear" w:color="auto" w:fill="auto"/>
          </w:tcPr>
          <w:p w14:paraId="74418752" w14:textId="77777777" w:rsidR="002537A6" w:rsidRPr="007331CB" w:rsidRDefault="002537A6" w:rsidP="002537A6">
            <w:pPr>
              <w:spacing w:before="40" w:after="40"/>
              <w:rPr>
                <w:rFonts w:ascii="Arial" w:hAnsi="Arial" w:cs="Arial"/>
                <w:sz w:val="20"/>
                <w:szCs w:val="20"/>
              </w:rPr>
            </w:pPr>
            <w:r w:rsidRPr="007331CB">
              <w:rPr>
                <w:rFonts w:ascii="Arial" w:hAnsi="Arial" w:cs="Arial"/>
                <w:color w:val="000000"/>
                <w:sz w:val="20"/>
                <w:szCs w:val="20"/>
              </w:rPr>
              <w:t>A2P SMART Hub.</w:t>
            </w:r>
            <w:r w:rsidRPr="007331CB">
              <w:rPr>
                <w:rFonts w:ascii="Arial" w:hAnsi="Arial" w:cs="Arial"/>
                <w:sz w:val="20"/>
                <w:szCs w:val="20"/>
              </w:rPr>
              <w:t xml:space="preserve"> </w:t>
            </w:r>
          </w:p>
        </w:tc>
        <w:tc>
          <w:tcPr>
            <w:tcW w:w="1377" w:type="dxa"/>
            <w:tcBorders>
              <w:top w:val="single" w:sz="4" w:space="0" w:color="000000"/>
            </w:tcBorders>
            <w:shd w:val="clear" w:color="auto" w:fill="auto"/>
          </w:tcPr>
          <w:p w14:paraId="10F15991" w14:textId="77777777" w:rsidR="002537A6" w:rsidRPr="007331CB" w:rsidRDefault="002537A6" w:rsidP="002537A6">
            <w:pPr>
              <w:snapToGrid w:val="0"/>
              <w:spacing w:before="40" w:after="40"/>
              <w:rPr>
                <w:rFonts w:ascii="Arial" w:hAnsi="Arial" w:cs="Arial"/>
                <w:sz w:val="20"/>
                <w:szCs w:val="20"/>
              </w:rPr>
            </w:pPr>
          </w:p>
        </w:tc>
        <w:tc>
          <w:tcPr>
            <w:tcW w:w="2429" w:type="dxa"/>
            <w:tcBorders>
              <w:top w:val="single" w:sz="4" w:space="0" w:color="000000"/>
              <w:right w:val="single" w:sz="4" w:space="0" w:color="000000"/>
            </w:tcBorders>
            <w:shd w:val="clear" w:color="auto" w:fill="auto"/>
          </w:tcPr>
          <w:p w14:paraId="1605BE0F" w14:textId="77777777" w:rsidR="002537A6" w:rsidRPr="007331CB" w:rsidRDefault="002537A6" w:rsidP="002537A6">
            <w:pPr>
              <w:snapToGrid w:val="0"/>
              <w:spacing w:before="40" w:after="40"/>
              <w:jc w:val="right"/>
              <w:rPr>
                <w:rFonts w:ascii="Arial" w:hAnsi="Arial" w:cs="Arial"/>
                <w:sz w:val="20"/>
                <w:szCs w:val="20"/>
              </w:rPr>
            </w:pPr>
            <w:r w:rsidRPr="007331CB">
              <w:rPr>
                <w:rFonts w:ascii="Arial" w:hAnsi="Arial" w:cs="Arial"/>
                <w:sz w:val="20"/>
                <w:szCs w:val="20"/>
              </w:rPr>
              <w:pict w14:anchorId="1C02ECE1">
                <v:shape id="_x0000_i1031" type="#_x0000_t75" style="width:55.5pt;height:24pt;mso-position-horizontal-relative:page;mso-position-vertical-relative:page">
                  <v:imagedata r:id="rId14" o:title="smart-hub" embosscolor="white"/>
                </v:shape>
              </w:pict>
            </w:r>
          </w:p>
        </w:tc>
      </w:tr>
      <w:tr w:rsidR="002537A6" w:rsidRPr="007331CB" w14:paraId="0C3C77FA" w14:textId="77777777" w:rsidTr="002537A6">
        <w:trPr>
          <w:cantSplit/>
          <w:trHeight w:val="395"/>
        </w:trPr>
        <w:tc>
          <w:tcPr>
            <w:tcW w:w="595" w:type="dxa"/>
            <w:vMerge/>
            <w:tcBorders>
              <w:left w:val="single" w:sz="4" w:space="0" w:color="000000"/>
              <w:bottom w:val="single" w:sz="4" w:space="0" w:color="000000"/>
            </w:tcBorders>
            <w:shd w:val="clear" w:color="auto" w:fill="B3B3B3"/>
          </w:tcPr>
          <w:p w14:paraId="73D370ED"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tcBorders>
            <w:shd w:val="clear" w:color="auto" w:fill="auto"/>
          </w:tcPr>
          <w:p w14:paraId="11A035A7"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Client</w:t>
            </w:r>
          </w:p>
        </w:tc>
        <w:tc>
          <w:tcPr>
            <w:tcW w:w="283" w:type="dxa"/>
            <w:shd w:val="clear" w:color="auto" w:fill="auto"/>
          </w:tcPr>
          <w:p w14:paraId="4A36FD64"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w:t>
            </w:r>
          </w:p>
        </w:tc>
        <w:tc>
          <w:tcPr>
            <w:tcW w:w="4072" w:type="dxa"/>
            <w:shd w:val="clear" w:color="auto" w:fill="auto"/>
          </w:tcPr>
          <w:p w14:paraId="3AA3C83C" w14:textId="77777777" w:rsidR="002537A6" w:rsidRPr="007331CB" w:rsidRDefault="002537A6" w:rsidP="002537A6">
            <w:pPr>
              <w:snapToGrid w:val="0"/>
              <w:spacing w:before="40" w:after="40"/>
              <w:rPr>
                <w:rFonts w:ascii="Arial" w:hAnsi="Arial" w:cs="Arial"/>
                <w:sz w:val="20"/>
                <w:szCs w:val="20"/>
              </w:rPr>
            </w:pPr>
            <w:r w:rsidRPr="007331CB">
              <w:rPr>
                <w:rFonts w:ascii="Arial" w:hAnsi="Arial" w:cs="Arial"/>
                <w:color w:val="000000"/>
                <w:sz w:val="20"/>
                <w:szCs w:val="20"/>
              </w:rPr>
              <w:t>MAP Dialogue Communications, UK</w:t>
            </w:r>
          </w:p>
        </w:tc>
        <w:tc>
          <w:tcPr>
            <w:tcW w:w="1377" w:type="dxa"/>
            <w:shd w:val="clear" w:color="auto" w:fill="auto"/>
          </w:tcPr>
          <w:p w14:paraId="384576A5" w14:textId="77777777" w:rsidR="002537A6" w:rsidRPr="007331CB" w:rsidRDefault="002537A6" w:rsidP="002537A6">
            <w:pPr>
              <w:snapToGrid w:val="0"/>
              <w:spacing w:before="40" w:after="40"/>
              <w:rPr>
                <w:rFonts w:ascii="Arial" w:hAnsi="Arial" w:cs="Arial"/>
                <w:sz w:val="20"/>
                <w:szCs w:val="20"/>
              </w:rPr>
            </w:pPr>
          </w:p>
        </w:tc>
        <w:tc>
          <w:tcPr>
            <w:tcW w:w="2429" w:type="dxa"/>
            <w:tcBorders>
              <w:right w:val="single" w:sz="4" w:space="0" w:color="000000"/>
            </w:tcBorders>
            <w:shd w:val="clear" w:color="auto" w:fill="auto"/>
          </w:tcPr>
          <w:p w14:paraId="5BE57168" w14:textId="77777777" w:rsidR="002537A6" w:rsidRPr="007331CB" w:rsidRDefault="002537A6" w:rsidP="002537A6">
            <w:pPr>
              <w:snapToGrid w:val="0"/>
              <w:spacing w:before="40" w:after="40"/>
              <w:rPr>
                <w:rFonts w:ascii="Arial" w:hAnsi="Arial" w:cs="Arial"/>
                <w:sz w:val="20"/>
                <w:szCs w:val="20"/>
              </w:rPr>
            </w:pPr>
          </w:p>
        </w:tc>
      </w:tr>
      <w:tr w:rsidR="002537A6" w:rsidRPr="007331CB" w14:paraId="24A836A0" w14:textId="77777777" w:rsidTr="002537A6">
        <w:trPr>
          <w:cantSplit/>
        </w:trPr>
        <w:tc>
          <w:tcPr>
            <w:tcW w:w="595" w:type="dxa"/>
            <w:vMerge/>
            <w:tcBorders>
              <w:left w:val="single" w:sz="4" w:space="0" w:color="000000"/>
              <w:bottom w:val="single" w:sz="4" w:space="0" w:color="000000"/>
            </w:tcBorders>
            <w:shd w:val="clear" w:color="auto" w:fill="B3B3B3"/>
          </w:tcPr>
          <w:p w14:paraId="06D37975"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bottom w:val="single" w:sz="4" w:space="0" w:color="000000"/>
            </w:tcBorders>
            <w:shd w:val="clear" w:color="auto" w:fill="auto"/>
          </w:tcPr>
          <w:p w14:paraId="79E7237D"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Role</w:t>
            </w:r>
          </w:p>
        </w:tc>
        <w:tc>
          <w:tcPr>
            <w:tcW w:w="283" w:type="dxa"/>
            <w:tcBorders>
              <w:bottom w:val="single" w:sz="4" w:space="0" w:color="000000"/>
            </w:tcBorders>
            <w:shd w:val="clear" w:color="auto" w:fill="auto"/>
          </w:tcPr>
          <w:p w14:paraId="33497623" w14:textId="77777777" w:rsidR="002537A6" w:rsidRPr="007331CB" w:rsidRDefault="002537A6" w:rsidP="002537A6">
            <w:pPr>
              <w:spacing w:before="40" w:after="40"/>
              <w:rPr>
                <w:rFonts w:ascii="Arial" w:eastAsia="Arial" w:hAnsi="Arial" w:cs="Arial"/>
                <w:sz w:val="20"/>
                <w:szCs w:val="20"/>
              </w:rPr>
            </w:pPr>
            <w:r w:rsidRPr="007331CB">
              <w:rPr>
                <w:rFonts w:ascii="Arial" w:hAnsi="Arial" w:cs="Arial"/>
                <w:sz w:val="20"/>
                <w:szCs w:val="20"/>
              </w:rPr>
              <w:t>:</w:t>
            </w:r>
          </w:p>
        </w:tc>
        <w:tc>
          <w:tcPr>
            <w:tcW w:w="4072" w:type="dxa"/>
            <w:tcBorders>
              <w:bottom w:val="single" w:sz="4" w:space="0" w:color="000000"/>
            </w:tcBorders>
            <w:shd w:val="clear" w:color="auto" w:fill="auto"/>
          </w:tcPr>
          <w:p w14:paraId="2445DCC8"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 xml:space="preserve">Salesforce Developer. </w:t>
            </w:r>
          </w:p>
        </w:tc>
        <w:tc>
          <w:tcPr>
            <w:tcW w:w="1377" w:type="dxa"/>
            <w:tcBorders>
              <w:bottom w:val="single" w:sz="4" w:space="0" w:color="000000"/>
            </w:tcBorders>
            <w:shd w:val="clear" w:color="auto" w:fill="auto"/>
          </w:tcPr>
          <w:p w14:paraId="2733A3BF" w14:textId="77777777" w:rsidR="002537A6" w:rsidRPr="007331CB" w:rsidRDefault="002537A6" w:rsidP="002537A6">
            <w:pPr>
              <w:snapToGrid w:val="0"/>
              <w:spacing w:before="40" w:after="40"/>
              <w:rPr>
                <w:rFonts w:ascii="Arial" w:hAnsi="Arial" w:cs="Arial"/>
                <w:sz w:val="20"/>
                <w:szCs w:val="20"/>
              </w:rPr>
            </w:pPr>
          </w:p>
        </w:tc>
        <w:tc>
          <w:tcPr>
            <w:tcW w:w="2429" w:type="dxa"/>
            <w:tcBorders>
              <w:bottom w:val="single" w:sz="4" w:space="0" w:color="000000"/>
              <w:right w:val="single" w:sz="4" w:space="0" w:color="000000"/>
            </w:tcBorders>
            <w:shd w:val="clear" w:color="auto" w:fill="auto"/>
          </w:tcPr>
          <w:p w14:paraId="031DADFB" w14:textId="77777777" w:rsidR="002537A6" w:rsidRPr="007331CB" w:rsidRDefault="002537A6" w:rsidP="002537A6">
            <w:pPr>
              <w:spacing w:before="40" w:after="40"/>
              <w:jc w:val="right"/>
              <w:rPr>
                <w:rFonts w:ascii="Arial" w:hAnsi="Arial" w:cs="Arial"/>
                <w:sz w:val="20"/>
                <w:szCs w:val="20"/>
              </w:rPr>
            </w:pPr>
            <w:r w:rsidRPr="007331CB">
              <w:rPr>
                <w:rFonts w:ascii="Arial" w:hAnsi="Arial" w:cs="Arial"/>
                <w:sz w:val="20"/>
                <w:szCs w:val="20"/>
              </w:rPr>
              <w:t xml:space="preserve">Team </w:t>
            </w:r>
            <w:proofErr w:type="gramStart"/>
            <w:r w:rsidRPr="007331CB">
              <w:rPr>
                <w:rFonts w:ascii="Arial" w:hAnsi="Arial" w:cs="Arial"/>
                <w:sz w:val="20"/>
                <w:szCs w:val="20"/>
              </w:rPr>
              <w:t>size :</w:t>
            </w:r>
            <w:proofErr w:type="gramEnd"/>
            <w:r w:rsidRPr="007331CB">
              <w:rPr>
                <w:rFonts w:ascii="Arial" w:hAnsi="Arial" w:cs="Arial"/>
                <w:sz w:val="20"/>
                <w:szCs w:val="20"/>
              </w:rPr>
              <w:t xml:space="preserve"> 4 </w:t>
            </w:r>
          </w:p>
        </w:tc>
      </w:tr>
    </w:tbl>
    <w:p w14:paraId="644453B2" w14:textId="77777777" w:rsidR="002537A6" w:rsidRPr="007331CB" w:rsidRDefault="002537A6">
      <w:pPr>
        <w:rPr>
          <w:rFonts w:ascii="Arial" w:hAnsi="Arial" w:cs="Arial"/>
          <w:b/>
          <w:color w:val="000000"/>
          <w:sz w:val="20"/>
          <w:szCs w:val="20"/>
        </w:rPr>
      </w:pPr>
    </w:p>
    <w:p w14:paraId="2C4BADA8" w14:textId="77777777" w:rsidR="002537A6" w:rsidRPr="007331CB" w:rsidRDefault="002537A6" w:rsidP="002537A6">
      <w:pPr>
        <w:rPr>
          <w:rFonts w:ascii="Arial" w:hAnsi="Arial" w:cs="Arial"/>
          <w:b/>
          <w:bCs/>
          <w:color w:val="000000"/>
          <w:sz w:val="20"/>
          <w:szCs w:val="20"/>
        </w:rPr>
      </w:pPr>
      <w:r w:rsidRPr="007331CB">
        <w:rPr>
          <w:rFonts w:ascii="Arial" w:hAnsi="Arial" w:cs="Arial"/>
          <w:b/>
          <w:bCs/>
          <w:color w:val="000000"/>
          <w:sz w:val="20"/>
          <w:szCs w:val="20"/>
        </w:rPr>
        <w:t>Project Description</w:t>
      </w:r>
    </w:p>
    <w:p w14:paraId="6E51BF46" w14:textId="77777777" w:rsidR="002537A6" w:rsidRPr="007331CB" w:rsidRDefault="002537A6">
      <w:pPr>
        <w:rPr>
          <w:rFonts w:ascii="Arial" w:hAnsi="Arial" w:cs="Arial"/>
          <w:b/>
          <w:color w:val="000000"/>
          <w:sz w:val="20"/>
          <w:szCs w:val="20"/>
        </w:rPr>
      </w:pPr>
      <w:r w:rsidRPr="007331CB">
        <w:rPr>
          <w:rFonts w:ascii="Arial" w:hAnsi="Arial" w:cs="Arial"/>
          <w:b/>
          <w:color w:val="000000"/>
          <w:sz w:val="20"/>
          <w:szCs w:val="20"/>
        </w:rPr>
        <w:t xml:space="preserve"> </w:t>
      </w:r>
    </w:p>
    <w:p w14:paraId="5123D7F1" w14:textId="77777777" w:rsidR="002537A6" w:rsidRPr="007331CB" w:rsidRDefault="002537A6">
      <w:pPr>
        <w:rPr>
          <w:rFonts w:ascii="Arial" w:hAnsi="Arial" w:cs="Arial"/>
          <w:b/>
          <w:color w:val="000000"/>
          <w:sz w:val="20"/>
          <w:szCs w:val="20"/>
        </w:rPr>
      </w:pPr>
      <w:r w:rsidRPr="007331CB">
        <w:rPr>
          <w:rFonts w:ascii="Arial" w:hAnsi="Arial" w:cs="Arial"/>
          <w:b/>
          <w:color w:val="000000"/>
          <w:sz w:val="20"/>
          <w:szCs w:val="20"/>
        </w:rPr>
        <w:tab/>
      </w:r>
      <w:r w:rsidRPr="007331CB">
        <w:rPr>
          <w:rFonts w:ascii="Arial" w:hAnsi="Arial" w:cs="Arial"/>
          <w:color w:val="000000"/>
          <w:sz w:val="20"/>
          <w:szCs w:val="20"/>
        </w:rPr>
        <w:t xml:space="preserve">MAP Dialogue Communications, UK is a Telecom based company provides the application where used by </w:t>
      </w:r>
      <w:proofErr w:type="gramStart"/>
      <w:r w:rsidRPr="007331CB">
        <w:rPr>
          <w:rFonts w:ascii="Arial" w:hAnsi="Arial" w:cs="Arial"/>
          <w:color w:val="000000"/>
          <w:sz w:val="20"/>
          <w:szCs w:val="20"/>
        </w:rPr>
        <w:t>Sales people</w:t>
      </w:r>
      <w:proofErr w:type="gramEnd"/>
      <w:r w:rsidRPr="007331CB">
        <w:rPr>
          <w:rFonts w:ascii="Arial" w:hAnsi="Arial" w:cs="Arial"/>
          <w:color w:val="000000"/>
          <w:sz w:val="20"/>
          <w:szCs w:val="20"/>
        </w:rPr>
        <w:t xml:space="preserve"> and Network People assistance based on different types of networks.</w:t>
      </w:r>
    </w:p>
    <w:p w14:paraId="67200799" w14:textId="77777777" w:rsidR="002537A6" w:rsidRPr="007331CB" w:rsidRDefault="002537A6">
      <w:pPr>
        <w:rPr>
          <w:rFonts w:ascii="Arial" w:hAnsi="Arial" w:cs="Arial"/>
          <w:color w:val="000000"/>
          <w:sz w:val="20"/>
          <w:szCs w:val="20"/>
        </w:rPr>
      </w:pPr>
    </w:p>
    <w:p w14:paraId="52D06A9F" w14:textId="77777777" w:rsidR="002537A6" w:rsidRPr="007331CB" w:rsidRDefault="002537A6">
      <w:pPr>
        <w:rPr>
          <w:rFonts w:ascii="Arial" w:hAnsi="Arial" w:cs="Arial"/>
          <w:color w:val="000000"/>
          <w:sz w:val="20"/>
          <w:szCs w:val="20"/>
        </w:rPr>
      </w:pPr>
      <w:r w:rsidRPr="007331CB">
        <w:rPr>
          <w:rFonts w:ascii="Arial" w:hAnsi="Arial" w:cs="Arial"/>
          <w:color w:val="000000"/>
          <w:sz w:val="20"/>
          <w:szCs w:val="20"/>
        </w:rPr>
        <w:tab/>
        <w:t xml:space="preserve">The application Introducing the A2P SMART Hub. The right way for Mobile Operators to Successfully </w:t>
      </w:r>
      <w:proofErr w:type="spellStart"/>
      <w:r w:rsidRPr="007331CB">
        <w:rPr>
          <w:rFonts w:ascii="Arial" w:hAnsi="Arial" w:cs="Arial"/>
          <w:color w:val="000000"/>
          <w:sz w:val="20"/>
          <w:szCs w:val="20"/>
        </w:rPr>
        <w:t>Monetise</w:t>
      </w:r>
      <w:proofErr w:type="spellEnd"/>
      <w:r w:rsidRPr="007331CB">
        <w:rPr>
          <w:rFonts w:ascii="Arial" w:hAnsi="Arial" w:cs="Arial"/>
          <w:color w:val="000000"/>
          <w:sz w:val="20"/>
          <w:szCs w:val="20"/>
        </w:rPr>
        <w:t xml:space="preserve"> Application Related Traffic. Not only does it generate sustainable new revenues, it eliminates unwanted spam traffic to maximize customer satisfaction and protect the network from A2P bypass Fraud. </w:t>
      </w:r>
    </w:p>
    <w:p w14:paraId="20974123" w14:textId="77777777" w:rsidR="002537A6" w:rsidRPr="007331CB" w:rsidRDefault="002537A6">
      <w:pPr>
        <w:rPr>
          <w:rFonts w:ascii="Arial" w:hAnsi="Arial" w:cs="Arial"/>
          <w:color w:val="000000"/>
          <w:sz w:val="20"/>
          <w:szCs w:val="20"/>
        </w:rPr>
      </w:pPr>
    </w:p>
    <w:p w14:paraId="65AA9A5A" w14:textId="77777777" w:rsidR="002537A6" w:rsidRPr="007331CB" w:rsidRDefault="002537A6" w:rsidP="002537A6">
      <w:pPr>
        <w:rPr>
          <w:rFonts w:ascii="Arial" w:hAnsi="Arial" w:cs="Arial"/>
          <w:b/>
          <w:sz w:val="20"/>
          <w:szCs w:val="20"/>
        </w:rPr>
      </w:pPr>
      <w:r w:rsidRPr="007331CB">
        <w:rPr>
          <w:rFonts w:ascii="Arial" w:hAnsi="Arial" w:cs="Arial"/>
          <w:b/>
          <w:sz w:val="20"/>
          <w:szCs w:val="20"/>
        </w:rPr>
        <w:t>Responsibilities</w:t>
      </w:r>
    </w:p>
    <w:p w14:paraId="5CF06934" w14:textId="77777777" w:rsidR="002537A6" w:rsidRPr="007331CB" w:rsidRDefault="002537A6" w:rsidP="002537A6">
      <w:pPr>
        <w:rPr>
          <w:rFonts w:ascii="Arial" w:hAnsi="Arial" w:cs="Arial"/>
          <w:b/>
          <w:color w:val="000000"/>
          <w:sz w:val="20"/>
          <w:szCs w:val="20"/>
        </w:rPr>
      </w:pPr>
    </w:p>
    <w:p w14:paraId="0E00C90F" w14:textId="77777777" w:rsidR="002537A6" w:rsidRPr="007331CB" w:rsidRDefault="002537A6" w:rsidP="002537A6">
      <w:pPr>
        <w:numPr>
          <w:ilvl w:val="0"/>
          <w:numId w:val="15"/>
        </w:numPr>
        <w:rPr>
          <w:rFonts w:ascii="Arial" w:hAnsi="Arial" w:cs="Arial"/>
          <w:b/>
          <w:color w:val="000000"/>
          <w:sz w:val="20"/>
          <w:szCs w:val="20"/>
        </w:rPr>
      </w:pPr>
      <w:r w:rsidRPr="007331CB">
        <w:rPr>
          <w:rFonts w:ascii="Arial" w:hAnsi="Arial" w:cs="Arial"/>
          <w:color w:val="000000"/>
          <w:sz w:val="20"/>
          <w:szCs w:val="20"/>
        </w:rPr>
        <w:t>Working with Leads comes from Pardot Marketing app.</w:t>
      </w:r>
    </w:p>
    <w:p w14:paraId="4F2DFDC5" w14:textId="77777777" w:rsidR="002537A6" w:rsidRPr="007331CB" w:rsidRDefault="002537A6" w:rsidP="002537A6">
      <w:pPr>
        <w:numPr>
          <w:ilvl w:val="0"/>
          <w:numId w:val="15"/>
        </w:numPr>
        <w:jc w:val="both"/>
        <w:rPr>
          <w:rFonts w:ascii="Arial" w:hAnsi="Arial" w:cs="Arial"/>
          <w:color w:val="000000"/>
          <w:sz w:val="20"/>
          <w:szCs w:val="20"/>
        </w:rPr>
      </w:pPr>
      <w:r w:rsidRPr="007331CB">
        <w:rPr>
          <w:rFonts w:ascii="Arial" w:hAnsi="Arial" w:cs="Arial"/>
          <w:color w:val="000000"/>
          <w:sz w:val="20"/>
          <w:szCs w:val="20"/>
        </w:rPr>
        <w:t>Working on conversion of leads into Account, Contact, Opportunity and Contract.</w:t>
      </w:r>
    </w:p>
    <w:p w14:paraId="326D46AF" w14:textId="77777777" w:rsidR="002537A6" w:rsidRPr="007331CB" w:rsidRDefault="002537A6" w:rsidP="002537A6">
      <w:pPr>
        <w:numPr>
          <w:ilvl w:val="0"/>
          <w:numId w:val="15"/>
        </w:numPr>
        <w:jc w:val="both"/>
        <w:rPr>
          <w:rFonts w:ascii="Arial" w:hAnsi="Arial" w:cs="Arial"/>
          <w:color w:val="000000"/>
          <w:sz w:val="20"/>
          <w:szCs w:val="20"/>
        </w:rPr>
      </w:pPr>
      <w:r w:rsidRPr="007331CB">
        <w:rPr>
          <w:rFonts w:ascii="Arial" w:hAnsi="Arial" w:cs="Arial"/>
          <w:color w:val="000000"/>
          <w:sz w:val="20"/>
          <w:szCs w:val="20"/>
        </w:rPr>
        <w:t>Created Custom settings, assignment rules, Workflows and Validation.</w:t>
      </w:r>
    </w:p>
    <w:p w14:paraId="253D726E" w14:textId="77777777" w:rsidR="002537A6" w:rsidRPr="007331CB" w:rsidRDefault="002537A6" w:rsidP="002537A6">
      <w:pPr>
        <w:numPr>
          <w:ilvl w:val="0"/>
          <w:numId w:val="15"/>
        </w:numPr>
        <w:jc w:val="both"/>
        <w:rPr>
          <w:rFonts w:ascii="Arial" w:hAnsi="Arial" w:cs="Arial"/>
          <w:color w:val="000000"/>
          <w:sz w:val="20"/>
          <w:szCs w:val="20"/>
        </w:rPr>
      </w:pPr>
      <w:r w:rsidRPr="007331CB">
        <w:rPr>
          <w:rFonts w:ascii="Arial" w:hAnsi="Arial" w:cs="Arial"/>
          <w:color w:val="000000"/>
          <w:sz w:val="20"/>
          <w:szCs w:val="20"/>
        </w:rPr>
        <w:t xml:space="preserve">Created Triggers for Contract Activation </w:t>
      </w:r>
    </w:p>
    <w:p w14:paraId="415BAB0C" w14:textId="77777777" w:rsidR="002537A6" w:rsidRPr="007331CB" w:rsidRDefault="002537A6" w:rsidP="002537A6">
      <w:pPr>
        <w:numPr>
          <w:ilvl w:val="0"/>
          <w:numId w:val="15"/>
        </w:numPr>
        <w:jc w:val="both"/>
        <w:rPr>
          <w:rFonts w:ascii="Arial" w:hAnsi="Arial" w:cs="Arial"/>
          <w:color w:val="000000"/>
          <w:sz w:val="20"/>
          <w:szCs w:val="20"/>
        </w:rPr>
      </w:pPr>
      <w:r w:rsidRPr="007331CB">
        <w:rPr>
          <w:rFonts w:ascii="Arial" w:hAnsi="Arial" w:cs="Arial"/>
          <w:color w:val="000000"/>
          <w:sz w:val="20"/>
          <w:szCs w:val="20"/>
        </w:rPr>
        <w:t>Worked on document areas, generated documents by using DocuSign.</w:t>
      </w:r>
    </w:p>
    <w:p w14:paraId="74BDB0F7" w14:textId="77777777" w:rsidR="002537A6" w:rsidRPr="007331CB" w:rsidRDefault="002537A6" w:rsidP="002537A6">
      <w:pPr>
        <w:numPr>
          <w:ilvl w:val="0"/>
          <w:numId w:val="15"/>
        </w:numPr>
        <w:jc w:val="both"/>
        <w:rPr>
          <w:rFonts w:ascii="Arial" w:hAnsi="Arial" w:cs="Arial"/>
          <w:color w:val="000000"/>
          <w:sz w:val="20"/>
          <w:szCs w:val="20"/>
        </w:rPr>
      </w:pPr>
      <w:r w:rsidRPr="007331CB">
        <w:rPr>
          <w:rFonts w:ascii="Arial" w:hAnsi="Arial" w:cs="Arial"/>
          <w:color w:val="000000"/>
          <w:sz w:val="20"/>
          <w:szCs w:val="20"/>
        </w:rPr>
        <w:t>Working with communities used by Operators.</w:t>
      </w:r>
    </w:p>
    <w:p w14:paraId="2C3AEA1E" w14:textId="77777777" w:rsidR="002537A6" w:rsidRPr="007331CB" w:rsidRDefault="002537A6" w:rsidP="002537A6">
      <w:pPr>
        <w:numPr>
          <w:ilvl w:val="0"/>
          <w:numId w:val="15"/>
        </w:numPr>
        <w:jc w:val="both"/>
        <w:rPr>
          <w:rFonts w:ascii="Arial" w:hAnsi="Arial" w:cs="Arial"/>
          <w:color w:val="000000"/>
          <w:sz w:val="20"/>
          <w:szCs w:val="20"/>
        </w:rPr>
      </w:pPr>
      <w:r w:rsidRPr="007331CB">
        <w:rPr>
          <w:rFonts w:ascii="Arial" w:hAnsi="Arial" w:cs="Arial"/>
          <w:color w:val="000000"/>
          <w:sz w:val="20"/>
          <w:szCs w:val="20"/>
        </w:rPr>
        <w:t xml:space="preserve">Worked on </w:t>
      </w:r>
      <w:r w:rsidRPr="007331CB">
        <w:rPr>
          <w:rFonts w:ascii="Arial" w:hAnsi="Arial" w:cs="Arial"/>
          <w:color w:val="000000"/>
          <w:sz w:val="20"/>
          <w:szCs w:val="20"/>
          <w:lang w:val="en-IN"/>
        </w:rPr>
        <w:t>Rest</w:t>
      </w:r>
      <w:r w:rsidRPr="007331CB">
        <w:rPr>
          <w:rFonts w:ascii="Arial" w:hAnsi="Arial" w:cs="Arial"/>
          <w:color w:val="000000"/>
          <w:sz w:val="20"/>
          <w:szCs w:val="20"/>
        </w:rPr>
        <w:t xml:space="preserve"> </w:t>
      </w:r>
      <w:proofErr w:type="gramStart"/>
      <w:r w:rsidRPr="007331CB">
        <w:rPr>
          <w:rFonts w:ascii="Arial" w:hAnsi="Arial" w:cs="Arial"/>
          <w:color w:val="000000"/>
          <w:sz w:val="20"/>
          <w:szCs w:val="20"/>
        </w:rPr>
        <w:t>Call-outs</w:t>
      </w:r>
      <w:proofErr w:type="gramEnd"/>
      <w:r w:rsidRPr="007331CB">
        <w:rPr>
          <w:rFonts w:ascii="Arial" w:hAnsi="Arial" w:cs="Arial"/>
          <w:color w:val="000000"/>
          <w:sz w:val="20"/>
          <w:szCs w:val="20"/>
        </w:rPr>
        <w:t xml:space="preserve">. </w:t>
      </w:r>
    </w:p>
    <w:p w14:paraId="6B345A6F" w14:textId="77777777" w:rsidR="002537A6" w:rsidRPr="007331CB" w:rsidRDefault="002537A6" w:rsidP="002537A6">
      <w:pPr>
        <w:jc w:val="both"/>
        <w:rPr>
          <w:rFonts w:ascii="Arial" w:hAnsi="Arial" w:cs="Arial"/>
          <w:color w:val="000000"/>
          <w:sz w:val="20"/>
          <w:szCs w:val="20"/>
        </w:rPr>
      </w:pPr>
    </w:p>
    <w:p w14:paraId="527E56D9" w14:textId="77777777" w:rsidR="002537A6" w:rsidRPr="007331CB" w:rsidRDefault="002537A6" w:rsidP="002537A6">
      <w:pPr>
        <w:jc w:val="both"/>
        <w:rPr>
          <w:rFonts w:ascii="Arial" w:hAnsi="Arial" w:cs="Arial"/>
          <w:color w:val="000000"/>
          <w:sz w:val="20"/>
          <w:szCs w:val="20"/>
        </w:rPr>
      </w:pPr>
    </w:p>
    <w:p w14:paraId="53D6ACDB" w14:textId="77777777" w:rsidR="002537A6" w:rsidRPr="007331CB" w:rsidRDefault="002537A6">
      <w:pPr>
        <w:rPr>
          <w:rFonts w:ascii="Arial" w:hAnsi="Arial" w:cs="Arial"/>
          <w:b/>
          <w:color w:val="000000"/>
          <w:sz w:val="20"/>
          <w:szCs w:val="20"/>
        </w:rPr>
      </w:pPr>
    </w:p>
    <w:p w14:paraId="6DB22838" w14:textId="77777777" w:rsidR="002537A6" w:rsidRPr="007331CB" w:rsidRDefault="002537A6" w:rsidP="002537A6">
      <w:pPr>
        <w:suppressAutoHyphens w:val="0"/>
        <w:rPr>
          <w:rFonts w:ascii="Arial" w:hAnsi="Arial" w:cs="Arial"/>
          <w:sz w:val="20"/>
          <w:szCs w:val="20"/>
        </w:rPr>
      </w:pPr>
    </w:p>
    <w:p w14:paraId="66BDE44D" w14:textId="77777777" w:rsidR="002537A6" w:rsidRPr="007331CB" w:rsidRDefault="002537A6" w:rsidP="002537A6">
      <w:pPr>
        <w:suppressAutoHyphens w:val="0"/>
        <w:rPr>
          <w:rFonts w:ascii="Arial" w:hAnsi="Arial" w:cs="Arial"/>
          <w:sz w:val="20"/>
          <w:szCs w:val="20"/>
        </w:rPr>
      </w:pPr>
    </w:p>
    <w:p w14:paraId="1DEC56D6" w14:textId="77777777" w:rsidR="002537A6" w:rsidRPr="007331CB" w:rsidRDefault="002537A6" w:rsidP="002537A6">
      <w:pPr>
        <w:suppressAutoHyphens w:val="0"/>
        <w:rPr>
          <w:rFonts w:ascii="Arial" w:hAnsi="Arial" w:cs="Arial"/>
          <w:sz w:val="20"/>
          <w:szCs w:val="20"/>
        </w:rPr>
      </w:pPr>
    </w:p>
    <w:tbl>
      <w:tblPr>
        <w:tblW w:w="0" w:type="auto"/>
        <w:tblInd w:w="-25" w:type="dxa"/>
        <w:tblLayout w:type="fixed"/>
        <w:tblLook w:val="0000" w:firstRow="0" w:lastRow="0" w:firstColumn="0" w:lastColumn="0" w:noHBand="0" w:noVBand="0"/>
      </w:tblPr>
      <w:tblGrid>
        <w:gridCol w:w="595"/>
        <w:gridCol w:w="870"/>
        <w:gridCol w:w="283"/>
        <w:gridCol w:w="4072"/>
        <w:gridCol w:w="1377"/>
        <w:gridCol w:w="2429"/>
      </w:tblGrid>
      <w:tr w:rsidR="002537A6" w:rsidRPr="007331CB" w14:paraId="4EE397A2" w14:textId="77777777">
        <w:trPr>
          <w:cantSplit/>
        </w:trPr>
        <w:tc>
          <w:tcPr>
            <w:tcW w:w="595" w:type="dxa"/>
            <w:vMerge w:val="restart"/>
            <w:tcBorders>
              <w:top w:val="single" w:sz="4" w:space="0" w:color="000000"/>
              <w:left w:val="single" w:sz="4" w:space="0" w:color="000000"/>
              <w:bottom w:val="single" w:sz="4" w:space="0" w:color="000000"/>
            </w:tcBorders>
            <w:shd w:val="clear" w:color="auto" w:fill="B3B3B3"/>
            <w:vAlign w:val="center"/>
          </w:tcPr>
          <w:p w14:paraId="0ECC02B2" w14:textId="77777777" w:rsidR="002537A6" w:rsidRPr="007331CB" w:rsidRDefault="002537A6">
            <w:pPr>
              <w:spacing w:before="40" w:after="40"/>
              <w:jc w:val="center"/>
              <w:rPr>
                <w:rFonts w:ascii="Arial" w:hAnsi="Arial" w:cs="Arial"/>
                <w:sz w:val="20"/>
                <w:szCs w:val="20"/>
              </w:rPr>
            </w:pPr>
            <w:r w:rsidRPr="007331CB">
              <w:rPr>
                <w:rFonts w:ascii="Arial" w:hAnsi="Arial" w:cs="Arial"/>
                <w:sz w:val="20"/>
                <w:szCs w:val="20"/>
              </w:rPr>
              <w:t>V</w:t>
            </w:r>
          </w:p>
        </w:tc>
        <w:tc>
          <w:tcPr>
            <w:tcW w:w="870" w:type="dxa"/>
            <w:tcBorders>
              <w:top w:val="single" w:sz="4" w:space="0" w:color="000000"/>
              <w:left w:val="single" w:sz="4" w:space="0" w:color="000000"/>
            </w:tcBorders>
            <w:shd w:val="clear" w:color="auto" w:fill="auto"/>
          </w:tcPr>
          <w:p w14:paraId="43902DEC" w14:textId="77777777" w:rsidR="002537A6" w:rsidRPr="007331CB" w:rsidRDefault="002537A6">
            <w:pPr>
              <w:spacing w:before="40" w:after="40"/>
              <w:rPr>
                <w:rFonts w:ascii="Arial" w:hAnsi="Arial" w:cs="Arial"/>
                <w:sz w:val="20"/>
                <w:szCs w:val="20"/>
              </w:rPr>
            </w:pPr>
            <w:r w:rsidRPr="007331CB">
              <w:rPr>
                <w:rFonts w:ascii="Arial" w:hAnsi="Arial" w:cs="Arial"/>
                <w:sz w:val="20"/>
                <w:szCs w:val="20"/>
              </w:rPr>
              <w:t>Project</w:t>
            </w:r>
          </w:p>
        </w:tc>
        <w:tc>
          <w:tcPr>
            <w:tcW w:w="283" w:type="dxa"/>
            <w:tcBorders>
              <w:top w:val="single" w:sz="4" w:space="0" w:color="000000"/>
            </w:tcBorders>
            <w:shd w:val="clear" w:color="auto" w:fill="auto"/>
          </w:tcPr>
          <w:p w14:paraId="0D3E869D" w14:textId="77777777" w:rsidR="002537A6" w:rsidRPr="007331CB" w:rsidRDefault="002537A6">
            <w:pPr>
              <w:spacing w:before="40" w:after="40"/>
              <w:rPr>
                <w:rFonts w:ascii="Arial" w:hAnsi="Arial" w:cs="Arial"/>
                <w:color w:val="000000"/>
                <w:sz w:val="20"/>
                <w:szCs w:val="20"/>
              </w:rPr>
            </w:pPr>
            <w:r w:rsidRPr="007331CB">
              <w:rPr>
                <w:rFonts w:ascii="Arial" w:hAnsi="Arial" w:cs="Arial"/>
                <w:sz w:val="20"/>
                <w:szCs w:val="20"/>
              </w:rPr>
              <w:t>:</w:t>
            </w:r>
          </w:p>
        </w:tc>
        <w:tc>
          <w:tcPr>
            <w:tcW w:w="4072" w:type="dxa"/>
            <w:tcBorders>
              <w:top w:val="single" w:sz="4" w:space="0" w:color="000000"/>
            </w:tcBorders>
            <w:shd w:val="clear" w:color="auto" w:fill="auto"/>
          </w:tcPr>
          <w:p w14:paraId="32BEDA47" w14:textId="77777777" w:rsidR="002537A6" w:rsidRPr="007331CB" w:rsidRDefault="002537A6" w:rsidP="002537A6">
            <w:pPr>
              <w:spacing w:before="40" w:after="40"/>
              <w:rPr>
                <w:rFonts w:ascii="Arial" w:hAnsi="Arial" w:cs="Arial"/>
                <w:sz w:val="20"/>
                <w:szCs w:val="20"/>
              </w:rPr>
            </w:pPr>
            <w:proofErr w:type="spellStart"/>
            <w:r w:rsidRPr="007331CB">
              <w:rPr>
                <w:rFonts w:ascii="Arial" w:hAnsi="Arial" w:cs="Arial"/>
                <w:color w:val="000000"/>
                <w:sz w:val="20"/>
                <w:szCs w:val="20"/>
              </w:rPr>
              <w:t>Apptivo</w:t>
            </w:r>
            <w:proofErr w:type="spellEnd"/>
            <w:r w:rsidRPr="007331CB">
              <w:rPr>
                <w:rFonts w:ascii="Arial" w:hAnsi="Arial" w:cs="Arial"/>
                <w:color w:val="000000"/>
                <w:sz w:val="20"/>
                <w:szCs w:val="20"/>
              </w:rPr>
              <w:t xml:space="preserve"> CRM. </w:t>
            </w:r>
          </w:p>
        </w:tc>
        <w:tc>
          <w:tcPr>
            <w:tcW w:w="1377" w:type="dxa"/>
            <w:tcBorders>
              <w:top w:val="single" w:sz="4" w:space="0" w:color="000000"/>
            </w:tcBorders>
            <w:shd w:val="clear" w:color="auto" w:fill="auto"/>
          </w:tcPr>
          <w:p w14:paraId="5EC893D5" w14:textId="77777777" w:rsidR="002537A6" w:rsidRPr="007331CB" w:rsidRDefault="002537A6">
            <w:pPr>
              <w:snapToGrid w:val="0"/>
              <w:spacing w:before="40" w:after="40"/>
              <w:rPr>
                <w:rFonts w:ascii="Arial" w:hAnsi="Arial" w:cs="Arial"/>
                <w:sz w:val="20"/>
                <w:szCs w:val="20"/>
              </w:rPr>
            </w:pPr>
          </w:p>
        </w:tc>
        <w:tc>
          <w:tcPr>
            <w:tcW w:w="2429" w:type="dxa"/>
            <w:tcBorders>
              <w:top w:val="single" w:sz="4" w:space="0" w:color="000000"/>
              <w:right w:val="single" w:sz="4" w:space="0" w:color="000000"/>
            </w:tcBorders>
            <w:shd w:val="clear" w:color="auto" w:fill="auto"/>
          </w:tcPr>
          <w:p w14:paraId="4FDC3B81" w14:textId="77777777" w:rsidR="002537A6" w:rsidRPr="007331CB" w:rsidRDefault="002537A6">
            <w:pPr>
              <w:snapToGrid w:val="0"/>
              <w:spacing w:before="40" w:after="40"/>
              <w:jc w:val="right"/>
              <w:rPr>
                <w:rFonts w:ascii="Arial" w:hAnsi="Arial" w:cs="Arial"/>
                <w:sz w:val="20"/>
                <w:szCs w:val="20"/>
              </w:rPr>
            </w:pPr>
            <w:r w:rsidRPr="007331CB">
              <w:rPr>
                <w:rFonts w:ascii="Arial" w:hAnsi="Arial" w:cs="Arial"/>
                <w:color w:val="000000"/>
                <w:sz w:val="20"/>
                <w:szCs w:val="20"/>
              </w:rPr>
              <w:pict w14:anchorId="37463F6B">
                <v:shape id="_x0000_i1032" type="#_x0000_t75" style="width:117.5pt;height:32.5pt;mso-position-horizontal-relative:page;mso-position-vertical-relative:page">
                  <v:imagedata r:id="rId15" o:title="" embosscolor="white"/>
                </v:shape>
              </w:pict>
            </w:r>
          </w:p>
        </w:tc>
      </w:tr>
      <w:tr w:rsidR="002537A6" w:rsidRPr="007331CB" w14:paraId="7E53D244" w14:textId="77777777">
        <w:trPr>
          <w:cantSplit/>
          <w:trHeight w:val="395"/>
        </w:trPr>
        <w:tc>
          <w:tcPr>
            <w:tcW w:w="595" w:type="dxa"/>
            <w:vMerge/>
            <w:tcBorders>
              <w:left w:val="single" w:sz="4" w:space="0" w:color="000000"/>
              <w:bottom w:val="single" w:sz="4" w:space="0" w:color="000000"/>
            </w:tcBorders>
            <w:shd w:val="clear" w:color="auto" w:fill="B3B3B3"/>
          </w:tcPr>
          <w:p w14:paraId="0C3CFE8B" w14:textId="77777777" w:rsidR="002537A6" w:rsidRPr="007331CB" w:rsidRDefault="002537A6">
            <w:pPr>
              <w:snapToGrid w:val="0"/>
              <w:spacing w:before="40" w:after="40"/>
              <w:rPr>
                <w:rFonts w:ascii="Arial" w:hAnsi="Arial" w:cs="Arial"/>
                <w:sz w:val="20"/>
                <w:szCs w:val="20"/>
              </w:rPr>
            </w:pPr>
          </w:p>
        </w:tc>
        <w:tc>
          <w:tcPr>
            <w:tcW w:w="870" w:type="dxa"/>
            <w:tcBorders>
              <w:left w:val="single" w:sz="4" w:space="0" w:color="000000"/>
            </w:tcBorders>
            <w:shd w:val="clear" w:color="auto" w:fill="auto"/>
          </w:tcPr>
          <w:p w14:paraId="1AFDC210" w14:textId="77777777" w:rsidR="002537A6" w:rsidRPr="007331CB" w:rsidRDefault="002537A6">
            <w:pPr>
              <w:spacing w:before="40" w:after="40"/>
              <w:rPr>
                <w:rFonts w:ascii="Arial" w:hAnsi="Arial" w:cs="Arial"/>
                <w:sz w:val="20"/>
                <w:szCs w:val="20"/>
              </w:rPr>
            </w:pPr>
            <w:r w:rsidRPr="007331CB">
              <w:rPr>
                <w:rFonts w:ascii="Arial" w:hAnsi="Arial" w:cs="Arial"/>
                <w:sz w:val="20"/>
                <w:szCs w:val="20"/>
              </w:rPr>
              <w:t>Client</w:t>
            </w:r>
          </w:p>
        </w:tc>
        <w:tc>
          <w:tcPr>
            <w:tcW w:w="283" w:type="dxa"/>
            <w:shd w:val="clear" w:color="auto" w:fill="auto"/>
          </w:tcPr>
          <w:p w14:paraId="140A8FB2" w14:textId="77777777" w:rsidR="002537A6" w:rsidRPr="007331CB" w:rsidRDefault="002537A6">
            <w:pPr>
              <w:spacing w:before="40" w:after="40"/>
              <w:rPr>
                <w:rFonts w:ascii="Arial" w:hAnsi="Arial" w:cs="Arial"/>
                <w:sz w:val="20"/>
                <w:szCs w:val="20"/>
              </w:rPr>
            </w:pPr>
            <w:r w:rsidRPr="007331CB">
              <w:rPr>
                <w:rFonts w:ascii="Arial" w:hAnsi="Arial" w:cs="Arial"/>
                <w:sz w:val="20"/>
                <w:szCs w:val="20"/>
              </w:rPr>
              <w:t>:</w:t>
            </w:r>
          </w:p>
        </w:tc>
        <w:tc>
          <w:tcPr>
            <w:tcW w:w="4072" w:type="dxa"/>
            <w:shd w:val="clear" w:color="auto" w:fill="auto"/>
          </w:tcPr>
          <w:p w14:paraId="743755C2" w14:textId="77777777" w:rsidR="002537A6" w:rsidRPr="007331CB" w:rsidRDefault="002537A6">
            <w:pPr>
              <w:snapToGrid w:val="0"/>
              <w:spacing w:before="40" w:after="40"/>
              <w:rPr>
                <w:rFonts w:ascii="Arial" w:hAnsi="Arial" w:cs="Arial"/>
                <w:sz w:val="20"/>
                <w:szCs w:val="20"/>
              </w:rPr>
            </w:pPr>
            <w:r w:rsidRPr="007331CB">
              <w:rPr>
                <w:rFonts w:ascii="Arial" w:hAnsi="Arial" w:cs="Arial"/>
                <w:sz w:val="20"/>
                <w:szCs w:val="20"/>
              </w:rPr>
              <w:t>Ascender</w:t>
            </w:r>
          </w:p>
        </w:tc>
        <w:tc>
          <w:tcPr>
            <w:tcW w:w="1377" w:type="dxa"/>
            <w:shd w:val="clear" w:color="auto" w:fill="auto"/>
          </w:tcPr>
          <w:p w14:paraId="09E1F93A" w14:textId="77777777" w:rsidR="002537A6" w:rsidRPr="007331CB" w:rsidRDefault="002537A6">
            <w:pPr>
              <w:snapToGrid w:val="0"/>
              <w:spacing w:before="40" w:after="40"/>
              <w:rPr>
                <w:rFonts w:ascii="Arial" w:hAnsi="Arial" w:cs="Arial"/>
                <w:sz w:val="20"/>
                <w:szCs w:val="20"/>
              </w:rPr>
            </w:pPr>
          </w:p>
        </w:tc>
        <w:tc>
          <w:tcPr>
            <w:tcW w:w="2429" w:type="dxa"/>
            <w:tcBorders>
              <w:right w:val="single" w:sz="4" w:space="0" w:color="000000"/>
            </w:tcBorders>
            <w:shd w:val="clear" w:color="auto" w:fill="auto"/>
          </w:tcPr>
          <w:p w14:paraId="3D22E263" w14:textId="77777777" w:rsidR="002537A6" w:rsidRPr="007331CB" w:rsidRDefault="002537A6">
            <w:pPr>
              <w:snapToGrid w:val="0"/>
              <w:spacing w:before="40" w:after="40"/>
              <w:rPr>
                <w:rFonts w:ascii="Arial" w:hAnsi="Arial" w:cs="Arial"/>
                <w:sz w:val="20"/>
                <w:szCs w:val="20"/>
              </w:rPr>
            </w:pPr>
          </w:p>
        </w:tc>
      </w:tr>
      <w:tr w:rsidR="002537A6" w:rsidRPr="007331CB" w14:paraId="6808BBE3" w14:textId="77777777">
        <w:trPr>
          <w:cantSplit/>
        </w:trPr>
        <w:tc>
          <w:tcPr>
            <w:tcW w:w="595" w:type="dxa"/>
            <w:vMerge/>
            <w:tcBorders>
              <w:left w:val="single" w:sz="4" w:space="0" w:color="000000"/>
              <w:bottom w:val="single" w:sz="4" w:space="0" w:color="000000"/>
            </w:tcBorders>
            <w:shd w:val="clear" w:color="auto" w:fill="B3B3B3"/>
          </w:tcPr>
          <w:p w14:paraId="70B686E4" w14:textId="77777777" w:rsidR="002537A6" w:rsidRPr="007331CB" w:rsidRDefault="002537A6">
            <w:pPr>
              <w:snapToGrid w:val="0"/>
              <w:spacing w:before="40" w:after="40"/>
              <w:rPr>
                <w:rFonts w:ascii="Arial" w:hAnsi="Arial" w:cs="Arial"/>
                <w:sz w:val="20"/>
                <w:szCs w:val="20"/>
              </w:rPr>
            </w:pPr>
          </w:p>
        </w:tc>
        <w:tc>
          <w:tcPr>
            <w:tcW w:w="870" w:type="dxa"/>
            <w:tcBorders>
              <w:left w:val="single" w:sz="4" w:space="0" w:color="000000"/>
              <w:bottom w:val="single" w:sz="4" w:space="0" w:color="000000"/>
            </w:tcBorders>
            <w:shd w:val="clear" w:color="auto" w:fill="auto"/>
          </w:tcPr>
          <w:p w14:paraId="2561D356" w14:textId="77777777" w:rsidR="002537A6" w:rsidRPr="007331CB" w:rsidRDefault="002537A6">
            <w:pPr>
              <w:spacing w:before="40" w:after="40"/>
              <w:rPr>
                <w:rFonts w:ascii="Arial" w:hAnsi="Arial" w:cs="Arial"/>
                <w:sz w:val="20"/>
                <w:szCs w:val="20"/>
              </w:rPr>
            </w:pPr>
            <w:r w:rsidRPr="007331CB">
              <w:rPr>
                <w:rFonts w:ascii="Arial" w:hAnsi="Arial" w:cs="Arial"/>
                <w:sz w:val="20"/>
                <w:szCs w:val="20"/>
              </w:rPr>
              <w:t>Role</w:t>
            </w:r>
          </w:p>
        </w:tc>
        <w:tc>
          <w:tcPr>
            <w:tcW w:w="283" w:type="dxa"/>
            <w:tcBorders>
              <w:bottom w:val="single" w:sz="4" w:space="0" w:color="000000"/>
            </w:tcBorders>
            <w:shd w:val="clear" w:color="auto" w:fill="auto"/>
          </w:tcPr>
          <w:p w14:paraId="34F5637C" w14:textId="77777777" w:rsidR="002537A6" w:rsidRPr="007331CB" w:rsidRDefault="002537A6">
            <w:pPr>
              <w:spacing w:before="40" w:after="40"/>
              <w:rPr>
                <w:rFonts w:ascii="Arial" w:eastAsia="Arial" w:hAnsi="Arial" w:cs="Arial"/>
                <w:sz w:val="20"/>
                <w:szCs w:val="20"/>
              </w:rPr>
            </w:pPr>
            <w:r w:rsidRPr="007331CB">
              <w:rPr>
                <w:rFonts w:ascii="Arial" w:hAnsi="Arial" w:cs="Arial"/>
                <w:sz w:val="20"/>
                <w:szCs w:val="20"/>
              </w:rPr>
              <w:t>:</w:t>
            </w:r>
          </w:p>
        </w:tc>
        <w:tc>
          <w:tcPr>
            <w:tcW w:w="4072" w:type="dxa"/>
            <w:tcBorders>
              <w:bottom w:val="single" w:sz="4" w:space="0" w:color="000000"/>
            </w:tcBorders>
            <w:shd w:val="clear" w:color="auto" w:fill="auto"/>
          </w:tcPr>
          <w:p w14:paraId="44F64C56" w14:textId="77777777" w:rsidR="002537A6" w:rsidRPr="007331CB" w:rsidRDefault="002537A6">
            <w:pPr>
              <w:spacing w:before="40" w:after="40"/>
              <w:rPr>
                <w:rFonts w:ascii="Arial" w:hAnsi="Arial" w:cs="Arial"/>
                <w:sz w:val="20"/>
                <w:szCs w:val="20"/>
              </w:rPr>
            </w:pPr>
            <w:proofErr w:type="spellStart"/>
            <w:r w:rsidRPr="007331CB">
              <w:rPr>
                <w:rFonts w:ascii="Arial" w:hAnsi="Arial" w:cs="Arial"/>
                <w:sz w:val="20"/>
                <w:szCs w:val="20"/>
              </w:rPr>
              <w:t>Apptivo</w:t>
            </w:r>
            <w:proofErr w:type="spellEnd"/>
            <w:r w:rsidRPr="007331CB">
              <w:rPr>
                <w:rFonts w:ascii="Arial" w:hAnsi="Arial" w:cs="Arial"/>
                <w:sz w:val="20"/>
                <w:szCs w:val="20"/>
              </w:rPr>
              <w:t xml:space="preserve"> Support User</w:t>
            </w:r>
          </w:p>
        </w:tc>
        <w:tc>
          <w:tcPr>
            <w:tcW w:w="1377" w:type="dxa"/>
            <w:tcBorders>
              <w:bottom w:val="single" w:sz="4" w:space="0" w:color="000000"/>
            </w:tcBorders>
            <w:shd w:val="clear" w:color="auto" w:fill="auto"/>
          </w:tcPr>
          <w:p w14:paraId="37DB533D" w14:textId="77777777" w:rsidR="002537A6" w:rsidRPr="007331CB" w:rsidRDefault="002537A6">
            <w:pPr>
              <w:snapToGrid w:val="0"/>
              <w:spacing w:before="40" w:after="40"/>
              <w:rPr>
                <w:rFonts w:ascii="Arial" w:hAnsi="Arial" w:cs="Arial"/>
                <w:sz w:val="20"/>
                <w:szCs w:val="20"/>
              </w:rPr>
            </w:pPr>
          </w:p>
        </w:tc>
        <w:tc>
          <w:tcPr>
            <w:tcW w:w="2429" w:type="dxa"/>
            <w:tcBorders>
              <w:bottom w:val="single" w:sz="4" w:space="0" w:color="000000"/>
              <w:right w:val="single" w:sz="4" w:space="0" w:color="000000"/>
            </w:tcBorders>
            <w:shd w:val="clear" w:color="auto" w:fill="auto"/>
          </w:tcPr>
          <w:p w14:paraId="74151663" w14:textId="77777777" w:rsidR="002537A6" w:rsidRPr="007331CB" w:rsidRDefault="002537A6">
            <w:pPr>
              <w:spacing w:before="40" w:after="40"/>
              <w:jc w:val="right"/>
              <w:rPr>
                <w:rFonts w:ascii="Arial" w:hAnsi="Arial" w:cs="Arial"/>
                <w:sz w:val="20"/>
                <w:szCs w:val="20"/>
              </w:rPr>
            </w:pPr>
            <w:r w:rsidRPr="007331CB">
              <w:rPr>
                <w:rFonts w:ascii="Arial" w:hAnsi="Arial" w:cs="Arial"/>
                <w:sz w:val="20"/>
                <w:szCs w:val="20"/>
              </w:rPr>
              <w:t xml:space="preserve">Team </w:t>
            </w:r>
            <w:proofErr w:type="gramStart"/>
            <w:r w:rsidRPr="007331CB">
              <w:rPr>
                <w:rFonts w:ascii="Arial" w:hAnsi="Arial" w:cs="Arial"/>
                <w:sz w:val="20"/>
                <w:szCs w:val="20"/>
              </w:rPr>
              <w:t>size :</w:t>
            </w:r>
            <w:proofErr w:type="gramEnd"/>
            <w:r w:rsidRPr="007331CB">
              <w:rPr>
                <w:rFonts w:ascii="Arial" w:hAnsi="Arial" w:cs="Arial"/>
                <w:sz w:val="20"/>
                <w:szCs w:val="20"/>
              </w:rPr>
              <w:t xml:space="preserve"> 4 </w:t>
            </w:r>
          </w:p>
        </w:tc>
      </w:tr>
    </w:tbl>
    <w:p w14:paraId="321CF145" w14:textId="77777777" w:rsidR="002537A6" w:rsidRPr="007331CB" w:rsidRDefault="002537A6" w:rsidP="002537A6">
      <w:pPr>
        <w:rPr>
          <w:rFonts w:ascii="Arial" w:hAnsi="Arial" w:cs="Arial"/>
          <w:b/>
          <w:bCs/>
          <w:color w:val="000000"/>
          <w:sz w:val="20"/>
          <w:szCs w:val="20"/>
        </w:rPr>
      </w:pPr>
    </w:p>
    <w:p w14:paraId="1B60BCEF" w14:textId="77777777" w:rsidR="002537A6" w:rsidRPr="007331CB" w:rsidRDefault="002537A6" w:rsidP="002537A6">
      <w:pPr>
        <w:rPr>
          <w:rFonts w:ascii="Arial" w:hAnsi="Arial" w:cs="Arial"/>
          <w:b/>
          <w:bCs/>
          <w:color w:val="000000"/>
          <w:sz w:val="20"/>
          <w:szCs w:val="20"/>
        </w:rPr>
      </w:pPr>
      <w:r w:rsidRPr="007331CB">
        <w:rPr>
          <w:rFonts w:ascii="Arial" w:hAnsi="Arial" w:cs="Arial"/>
          <w:b/>
          <w:bCs/>
          <w:color w:val="000000"/>
          <w:sz w:val="20"/>
          <w:szCs w:val="20"/>
        </w:rPr>
        <w:t>Project Description</w:t>
      </w:r>
    </w:p>
    <w:p w14:paraId="693CE0A2" w14:textId="77777777" w:rsidR="002537A6" w:rsidRPr="007331CB" w:rsidRDefault="002537A6">
      <w:pPr>
        <w:jc w:val="both"/>
        <w:rPr>
          <w:rFonts w:ascii="Arial" w:hAnsi="Arial" w:cs="Arial"/>
          <w:b/>
          <w:bCs/>
          <w:color w:val="000000"/>
          <w:sz w:val="20"/>
          <w:szCs w:val="20"/>
        </w:rPr>
      </w:pPr>
    </w:p>
    <w:p w14:paraId="5F828F73" w14:textId="77777777" w:rsidR="002537A6" w:rsidRPr="007331CB" w:rsidRDefault="002537A6" w:rsidP="002537A6">
      <w:pPr>
        <w:rPr>
          <w:rFonts w:ascii="Arial" w:hAnsi="Arial" w:cs="Arial"/>
          <w:color w:val="000000"/>
          <w:sz w:val="20"/>
          <w:szCs w:val="20"/>
        </w:rPr>
      </w:pPr>
      <w:r w:rsidRPr="007331CB">
        <w:rPr>
          <w:rFonts w:ascii="Arial" w:eastAsia="Arial" w:hAnsi="Arial" w:cs="Arial"/>
          <w:b/>
          <w:sz w:val="20"/>
          <w:szCs w:val="20"/>
        </w:rPr>
        <w:tab/>
      </w:r>
      <w:r w:rsidRPr="007331CB">
        <w:rPr>
          <w:rFonts w:ascii="Arial" w:hAnsi="Arial" w:cs="Arial"/>
          <w:color w:val="000000"/>
          <w:sz w:val="20"/>
          <w:szCs w:val="20"/>
        </w:rPr>
        <w:t>Ascender is the leading multi country payroll solution provider in the Asia Pacific region. Our people, processes and technology can integrate seamlessly with your current systems, or provide a holistic overview for your HCM needs. Our products include Payroll Outsourcing, Enterprise Integration, Compliance Training and Custom Learning.</w:t>
      </w:r>
    </w:p>
    <w:p w14:paraId="2EC61E7F" w14:textId="77777777" w:rsidR="002537A6" w:rsidRPr="007331CB" w:rsidRDefault="002537A6" w:rsidP="002537A6">
      <w:pPr>
        <w:rPr>
          <w:rFonts w:ascii="Arial" w:hAnsi="Arial" w:cs="Arial"/>
          <w:color w:val="000000"/>
          <w:sz w:val="20"/>
          <w:szCs w:val="20"/>
        </w:rPr>
      </w:pPr>
    </w:p>
    <w:p w14:paraId="018CC150" w14:textId="77777777" w:rsidR="002537A6" w:rsidRPr="007331CB" w:rsidRDefault="002537A6">
      <w:pPr>
        <w:rPr>
          <w:rFonts w:ascii="Arial" w:hAnsi="Arial" w:cs="Arial"/>
          <w:b/>
          <w:sz w:val="20"/>
          <w:szCs w:val="20"/>
        </w:rPr>
      </w:pPr>
      <w:r w:rsidRPr="007331CB">
        <w:rPr>
          <w:rFonts w:ascii="Arial" w:hAnsi="Arial" w:cs="Arial"/>
          <w:b/>
          <w:sz w:val="20"/>
          <w:szCs w:val="20"/>
        </w:rPr>
        <w:t>Responsibilities</w:t>
      </w:r>
    </w:p>
    <w:p w14:paraId="0FE0BF01" w14:textId="77777777" w:rsidR="002537A6" w:rsidRPr="007331CB" w:rsidRDefault="002537A6">
      <w:pPr>
        <w:rPr>
          <w:rFonts w:ascii="Arial" w:hAnsi="Arial" w:cs="Arial"/>
          <w:b/>
          <w:bCs/>
          <w:color w:val="000000"/>
          <w:sz w:val="20"/>
          <w:szCs w:val="20"/>
        </w:rPr>
      </w:pPr>
    </w:p>
    <w:p w14:paraId="3C0C51E5" w14:textId="77777777" w:rsidR="002537A6" w:rsidRPr="007331CB" w:rsidRDefault="002537A6" w:rsidP="002537A6">
      <w:pPr>
        <w:pStyle w:val="BodyText"/>
        <w:numPr>
          <w:ilvl w:val="0"/>
          <w:numId w:val="13"/>
        </w:numPr>
        <w:tabs>
          <w:tab w:val="clear" w:pos="0"/>
          <w:tab w:val="num" w:pos="360"/>
        </w:tabs>
        <w:ind w:left="720"/>
        <w:jc w:val="left"/>
        <w:rPr>
          <w:rFonts w:ascii="Arial" w:eastAsia="Arial" w:hAnsi="Arial" w:cs="Arial"/>
          <w:sz w:val="20"/>
        </w:rPr>
      </w:pPr>
      <w:r w:rsidRPr="007331CB">
        <w:rPr>
          <w:rFonts w:ascii="Arial" w:eastAsia="Arial" w:hAnsi="Arial" w:cs="Arial"/>
          <w:sz w:val="20"/>
        </w:rPr>
        <w:t>Worked with the clients team to understand the requirement and formulate the solutions</w:t>
      </w:r>
    </w:p>
    <w:p w14:paraId="3FAE9CF0" w14:textId="77777777" w:rsidR="002537A6" w:rsidRPr="007331CB" w:rsidRDefault="002537A6" w:rsidP="002537A6">
      <w:pPr>
        <w:pStyle w:val="BodyText"/>
        <w:numPr>
          <w:ilvl w:val="0"/>
          <w:numId w:val="13"/>
        </w:numPr>
        <w:tabs>
          <w:tab w:val="clear" w:pos="0"/>
          <w:tab w:val="num" w:pos="360"/>
        </w:tabs>
        <w:ind w:left="720"/>
        <w:jc w:val="left"/>
        <w:rPr>
          <w:rFonts w:ascii="Arial" w:eastAsia="Arial" w:hAnsi="Arial" w:cs="Arial"/>
          <w:sz w:val="20"/>
        </w:rPr>
      </w:pPr>
      <w:r w:rsidRPr="007331CB">
        <w:rPr>
          <w:rFonts w:ascii="Arial" w:eastAsia="Arial" w:hAnsi="Arial" w:cs="Arial"/>
          <w:sz w:val="20"/>
        </w:rPr>
        <w:t>Worked on Incidents, Service Request and Change requests.</w:t>
      </w:r>
    </w:p>
    <w:p w14:paraId="28C78425" w14:textId="77777777" w:rsidR="002537A6" w:rsidRPr="007331CB" w:rsidRDefault="002537A6" w:rsidP="002537A6">
      <w:pPr>
        <w:pStyle w:val="BodyText"/>
        <w:numPr>
          <w:ilvl w:val="0"/>
          <w:numId w:val="13"/>
        </w:numPr>
        <w:tabs>
          <w:tab w:val="clear" w:pos="0"/>
          <w:tab w:val="num" w:pos="360"/>
        </w:tabs>
        <w:ind w:left="720"/>
        <w:jc w:val="left"/>
        <w:rPr>
          <w:rFonts w:ascii="Arial" w:eastAsia="Arial" w:hAnsi="Arial" w:cs="Arial"/>
          <w:sz w:val="20"/>
        </w:rPr>
      </w:pPr>
      <w:r w:rsidRPr="007331CB">
        <w:rPr>
          <w:rFonts w:ascii="Arial" w:eastAsia="Arial" w:hAnsi="Arial" w:cs="Arial"/>
          <w:sz w:val="20"/>
        </w:rPr>
        <w:t>Provided my support on User assistance</w:t>
      </w:r>
    </w:p>
    <w:p w14:paraId="09255AEF" w14:textId="77777777" w:rsidR="002537A6" w:rsidRPr="007331CB" w:rsidRDefault="002537A6" w:rsidP="002537A6">
      <w:pPr>
        <w:pStyle w:val="BodyText"/>
        <w:numPr>
          <w:ilvl w:val="0"/>
          <w:numId w:val="13"/>
        </w:numPr>
        <w:tabs>
          <w:tab w:val="clear" w:pos="0"/>
          <w:tab w:val="num" w:pos="360"/>
        </w:tabs>
        <w:ind w:left="720"/>
        <w:jc w:val="left"/>
        <w:rPr>
          <w:rFonts w:ascii="Arial" w:eastAsia="Arial" w:hAnsi="Arial" w:cs="Arial"/>
          <w:sz w:val="20"/>
        </w:rPr>
      </w:pPr>
      <w:r w:rsidRPr="007331CB">
        <w:rPr>
          <w:rFonts w:ascii="Arial" w:eastAsia="Arial" w:hAnsi="Arial" w:cs="Arial"/>
          <w:sz w:val="20"/>
        </w:rPr>
        <w:t>Created New Roles and New User Creation</w:t>
      </w:r>
    </w:p>
    <w:p w14:paraId="791E2DFB" w14:textId="77777777" w:rsidR="002537A6" w:rsidRPr="007331CB" w:rsidRDefault="002537A6" w:rsidP="002537A6">
      <w:pPr>
        <w:suppressAutoHyphens w:val="0"/>
        <w:rPr>
          <w:rFonts w:ascii="Arial" w:eastAsia="Arial" w:hAnsi="Arial" w:cs="Arial"/>
          <w:sz w:val="20"/>
          <w:szCs w:val="20"/>
        </w:rPr>
      </w:pPr>
    </w:p>
    <w:p w14:paraId="15D6E801" w14:textId="77777777" w:rsidR="002537A6" w:rsidRPr="007331CB" w:rsidRDefault="002537A6" w:rsidP="002537A6">
      <w:pPr>
        <w:suppressAutoHyphens w:val="0"/>
        <w:rPr>
          <w:rFonts w:ascii="Arial" w:eastAsia="Arial" w:hAnsi="Arial" w:cs="Arial"/>
          <w:sz w:val="20"/>
          <w:szCs w:val="20"/>
        </w:rPr>
      </w:pPr>
    </w:p>
    <w:p w14:paraId="708F1E8A" w14:textId="77777777" w:rsidR="002537A6" w:rsidRPr="007331CB" w:rsidRDefault="002537A6">
      <w:pPr>
        <w:rPr>
          <w:rFonts w:ascii="Arial" w:hAnsi="Arial" w:cs="Arial"/>
          <w:bCs/>
          <w:iCs/>
          <w:color w:val="000000"/>
          <w:sz w:val="20"/>
          <w:szCs w:val="20"/>
        </w:rPr>
      </w:pPr>
    </w:p>
    <w:tbl>
      <w:tblPr>
        <w:tblW w:w="9626" w:type="dxa"/>
        <w:tblInd w:w="-25" w:type="dxa"/>
        <w:tblLayout w:type="fixed"/>
        <w:tblLook w:val="0000" w:firstRow="0" w:lastRow="0" w:firstColumn="0" w:lastColumn="0" w:noHBand="0" w:noVBand="0"/>
      </w:tblPr>
      <w:tblGrid>
        <w:gridCol w:w="595"/>
        <w:gridCol w:w="870"/>
        <w:gridCol w:w="283"/>
        <w:gridCol w:w="4072"/>
        <w:gridCol w:w="1377"/>
        <w:gridCol w:w="2429"/>
      </w:tblGrid>
      <w:tr w:rsidR="002537A6" w:rsidRPr="007331CB" w14:paraId="45BA1A3D" w14:textId="77777777" w:rsidTr="002537A6">
        <w:trPr>
          <w:cantSplit/>
        </w:trPr>
        <w:tc>
          <w:tcPr>
            <w:tcW w:w="595" w:type="dxa"/>
            <w:vMerge w:val="restart"/>
            <w:tcBorders>
              <w:top w:val="single" w:sz="4" w:space="0" w:color="000000"/>
              <w:left w:val="single" w:sz="4" w:space="0" w:color="000000"/>
              <w:bottom w:val="single" w:sz="4" w:space="0" w:color="000000"/>
            </w:tcBorders>
            <w:shd w:val="clear" w:color="auto" w:fill="B3B3B3"/>
            <w:vAlign w:val="center"/>
          </w:tcPr>
          <w:p w14:paraId="3D938C78" w14:textId="77777777" w:rsidR="002537A6" w:rsidRPr="007331CB" w:rsidRDefault="002537A6" w:rsidP="002537A6">
            <w:pPr>
              <w:spacing w:before="40" w:after="40"/>
              <w:jc w:val="center"/>
              <w:rPr>
                <w:rFonts w:ascii="Arial" w:hAnsi="Arial" w:cs="Arial"/>
                <w:sz w:val="20"/>
                <w:szCs w:val="20"/>
              </w:rPr>
            </w:pPr>
            <w:r w:rsidRPr="007331CB">
              <w:rPr>
                <w:rFonts w:ascii="Arial" w:hAnsi="Arial" w:cs="Arial"/>
                <w:sz w:val="20"/>
                <w:szCs w:val="20"/>
              </w:rPr>
              <w:t>VI</w:t>
            </w:r>
          </w:p>
        </w:tc>
        <w:tc>
          <w:tcPr>
            <w:tcW w:w="870" w:type="dxa"/>
            <w:tcBorders>
              <w:top w:val="single" w:sz="4" w:space="0" w:color="000000"/>
              <w:left w:val="single" w:sz="4" w:space="0" w:color="000000"/>
            </w:tcBorders>
            <w:shd w:val="clear" w:color="auto" w:fill="auto"/>
          </w:tcPr>
          <w:p w14:paraId="6080A6A4"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Project</w:t>
            </w:r>
          </w:p>
        </w:tc>
        <w:tc>
          <w:tcPr>
            <w:tcW w:w="283" w:type="dxa"/>
            <w:tcBorders>
              <w:top w:val="single" w:sz="4" w:space="0" w:color="000000"/>
            </w:tcBorders>
            <w:shd w:val="clear" w:color="auto" w:fill="auto"/>
          </w:tcPr>
          <w:p w14:paraId="4285D39F" w14:textId="77777777" w:rsidR="002537A6" w:rsidRPr="007331CB" w:rsidRDefault="002537A6" w:rsidP="002537A6">
            <w:pPr>
              <w:spacing w:before="40" w:after="40"/>
              <w:rPr>
                <w:rFonts w:ascii="Arial" w:hAnsi="Arial" w:cs="Arial"/>
                <w:color w:val="000000"/>
                <w:sz w:val="20"/>
                <w:szCs w:val="20"/>
              </w:rPr>
            </w:pPr>
            <w:r w:rsidRPr="007331CB">
              <w:rPr>
                <w:rFonts w:ascii="Arial" w:hAnsi="Arial" w:cs="Arial"/>
                <w:sz w:val="20"/>
                <w:szCs w:val="20"/>
              </w:rPr>
              <w:t>:</w:t>
            </w:r>
          </w:p>
        </w:tc>
        <w:tc>
          <w:tcPr>
            <w:tcW w:w="4072" w:type="dxa"/>
            <w:tcBorders>
              <w:top w:val="single" w:sz="4" w:space="0" w:color="000000"/>
            </w:tcBorders>
            <w:shd w:val="clear" w:color="auto" w:fill="auto"/>
          </w:tcPr>
          <w:p w14:paraId="23143FC6"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C-Channel Track</w:t>
            </w:r>
            <w:r w:rsidRPr="007331CB">
              <w:rPr>
                <w:rFonts w:ascii="Arial" w:hAnsi="Arial" w:cs="Arial"/>
                <w:color w:val="000000"/>
                <w:sz w:val="20"/>
                <w:szCs w:val="20"/>
              </w:rPr>
              <w:t>.</w:t>
            </w:r>
          </w:p>
        </w:tc>
        <w:tc>
          <w:tcPr>
            <w:tcW w:w="1377" w:type="dxa"/>
            <w:tcBorders>
              <w:top w:val="single" w:sz="4" w:space="0" w:color="000000"/>
            </w:tcBorders>
            <w:shd w:val="clear" w:color="auto" w:fill="auto"/>
          </w:tcPr>
          <w:p w14:paraId="5ADF4D92" w14:textId="77777777" w:rsidR="002537A6" w:rsidRPr="007331CB" w:rsidRDefault="002537A6" w:rsidP="002537A6">
            <w:pPr>
              <w:snapToGrid w:val="0"/>
              <w:spacing w:before="40" w:after="40"/>
              <w:rPr>
                <w:rFonts w:ascii="Arial" w:hAnsi="Arial" w:cs="Arial"/>
                <w:sz w:val="20"/>
                <w:szCs w:val="20"/>
              </w:rPr>
            </w:pPr>
          </w:p>
        </w:tc>
        <w:tc>
          <w:tcPr>
            <w:tcW w:w="2429" w:type="dxa"/>
            <w:tcBorders>
              <w:top w:val="single" w:sz="4" w:space="0" w:color="000000"/>
              <w:right w:val="single" w:sz="4" w:space="0" w:color="000000"/>
            </w:tcBorders>
            <w:shd w:val="clear" w:color="auto" w:fill="auto"/>
          </w:tcPr>
          <w:p w14:paraId="43AFAE2F" w14:textId="77777777" w:rsidR="002537A6" w:rsidRPr="007331CB" w:rsidRDefault="002537A6" w:rsidP="002537A6">
            <w:pPr>
              <w:snapToGrid w:val="0"/>
              <w:spacing w:before="40" w:after="40"/>
              <w:jc w:val="right"/>
              <w:rPr>
                <w:rFonts w:ascii="Arial" w:hAnsi="Arial" w:cs="Arial"/>
                <w:sz w:val="20"/>
                <w:szCs w:val="20"/>
              </w:rPr>
            </w:pPr>
          </w:p>
        </w:tc>
      </w:tr>
      <w:tr w:rsidR="002537A6" w:rsidRPr="007331CB" w14:paraId="4BF8642A" w14:textId="77777777" w:rsidTr="002537A6">
        <w:trPr>
          <w:cantSplit/>
          <w:trHeight w:val="395"/>
        </w:trPr>
        <w:tc>
          <w:tcPr>
            <w:tcW w:w="595" w:type="dxa"/>
            <w:vMerge/>
            <w:tcBorders>
              <w:left w:val="single" w:sz="4" w:space="0" w:color="000000"/>
              <w:bottom w:val="single" w:sz="4" w:space="0" w:color="000000"/>
            </w:tcBorders>
            <w:shd w:val="clear" w:color="auto" w:fill="B3B3B3"/>
          </w:tcPr>
          <w:p w14:paraId="0F8D75D9"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tcBorders>
            <w:shd w:val="clear" w:color="auto" w:fill="auto"/>
          </w:tcPr>
          <w:p w14:paraId="40EEB796"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Client</w:t>
            </w:r>
          </w:p>
        </w:tc>
        <w:tc>
          <w:tcPr>
            <w:tcW w:w="283" w:type="dxa"/>
            <w:shd w:val="clear" w:color="auto" w:fill="auto"/>
          </w:tcPr>
          <w:p w14:paraId="2105C059"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w:t>
            </w:r>
          </w:p>
        </w:tc>
        <w:tc>
          <w:tcPr>
            <w:tcW w:w="4072" w:type="dxa"/>
            <w:shd w:val="clear" w:color="auto" w:fill="auto"/>
          </w:tcPr>
          <w:p w14:paraId="74B0DB6A" w14:textId="77777777" w:rsidR="002537A6" w:rsidRPr="007331CB" w:rsidRDefault="002537A6" w:rsidP="002537A6">
            <w:pPr>
              <w:snapToGrid w:val="0"/>
              <w:spacing w:before="40" w:after="40"/>
              <w:rPr>
                <w:rFonts w:ascii="Arial" w:hAnsi="Arial" w:cs="Arial"/>
                <w:sz w:val="20"/>
                <w:szCs w:val="20"/>
              </w:rPr>
            </w:pPr>
            <w:proofErr w:type="spellStart"/>
            <w:r w:rsidRPr="007331CB">
              <w:rPr>
                <w:rFonts w:ascii="Arial" w:hAnsi="Arial" w:cs="Arial"/>
                <w:sz w:val="20"/>
                <w:szCs w:val="20"/>
              </w:rPr>
              <w:t>Savani</w:t>
            </w:r>
            <w:proofErr w:type="spellEnd"/>
            <w:r w:rsidRPr="007331CB">
              <w:rPr>
                <w:rFonts w:ascii="Arial" w:hAnsi="Arial" w:cs="Arial"/>
                <w:sz w:val="20"/>
                <w:szCs w:val="20"/>
              </w:rPr>
              <w:t xml:space="preserve"> PVT ltd</w:t>
            </w:r>
          </w:p>
        </w:tc>
        <w:tc>
          <w:tcPr>
            <w:tcW w:w="1377" w:type="dxa"/>
            <w:shd w:val="clear" w:color="auto" w:fill="auto"/>
          </w:tcPr>
          <w:p w14:paraId="3FDE5D7B" w14:textId="77777777" w:rsidR="002537A6" w:rsidRPr="007331CB" w:rsidRDefault="002537A6" w:rsidP="002537A6">
            <w:pPr>
              <w:snapToGrid w:val="0"/>
              <w:spacing w:before="40" w:after="40"/>
              <w:rPr>
                <w:rFonts w:ascii="Arial" w:hAnsi="Arial" w:cs="Arial"/>
                <w:sz w:val="20"/>
                <w:szCs w:val="20"/>
              </w:rPr>
            </w:pPr>
          </w:p>
        </w:tc>
        <w:tc>
          <w:tcPr>
            <w:tcW w:w="2429" w:type="dxa"/>
            <w:tcBorders>
              <w:right w:val="single" w:sz="4" w:space="0" w:color="000000"/>
            </w:tcBorders>
            <w:shd w:val="clear" w:color="auto" w:fill="auto"/>
          </w:tcPr>
          <w:p w14:paraId="50B507C8" w14:textId="77777777" w:rsidR="002537A6" w:rsidRPr="007331CB" w:rsidRDefault="002537A6" w:rsidP="002537A6">
            <w:pPr>
              <w:snapToGrid w:val="0"/>
              <w:spacing w:before="40" w:after="40"/>
              <w:rPr>
                <w:rFonts w:ascii="Arial" w:hAnsi="Arial" w:cs="Arial"/>
                <w:sz w:val="20"/>
                <w:szCs w:val="20"/>
              </w:rPr>
            </w:pPr>
          </w:p>
        </w:tc>
      </w:tr>
      <w:tr w:rsidR="002537A6" w:rsidRPr="007331CB" w14:paraId="6C69782E" w14:textId="77777777" w:rsidTr="002537A6">
        <w:trPr>
          <w:cantSplit/>
        </w:trPr>
        <w:tc>
          <w:tcPr>
            <w:tcW w:w="595" w:type="dxa"/>
            <w:vMerge/>
            <w:tcBorders>
              <w:left w:val="single" w:sz="4" w:space="0" w:color="000000"/>
              <w:bottom w:val="single" w:sz="4" w:space="0" w:color="000000"/>
            </w:tcBorders>
            <w:shd w:val="clear" w:color="auto" w:fill="B3B3B3"/>
          </w:tcPr>
          <w:p w14:paraId="1327774D" w14:textId="77777777" w:rsidR="002537A6" w:rsidRPr="007331CB" w:rsidRDefault="002537A6" w:rsidP="002537A6">
            <w:pPr>
              <w:snapToGrid w:val="0"/>
              <w:spacing w:before="40" w:after="40"/>
              <w:rPr>
                <w:rFonts w:ascii="Arial" w:hAnsi="Arial" w:cs="Arial"/>
                <w:sz w:val="20"/>
                <w:szCs w:val="20"/>
              </w:rPr>
            </w:pPr>
          </w:p>
        </w:tc>
        <w:tc>
          <w:tcPr>
            <w:tcW w:w="870" w:type="dxa"/>
            <w:tcBorders>
              <w:left w:val="single" w:sz="4" w:space="0" w:color="000000"/>
              <w:bottom w:val="single" w:sz="4" w:space="0" w:color="000000"/>
            </w:tcBorders>
            <w:shd w:val="clear" w:color="auto" w:fill="auto"/>
          </w:tcPr>
          <w:p w14:paraId="6C1888DB"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Role</w:t>
            </w:r>
          </w:p>
        </w:tc>
        <w:tc>
          <w:tcPr>
            <w:tcW w:w="283" w:type="dxa"/>
            <w:tcBorders>
              <w:bottom w:val="single" w:sz="4" w:space="0" w:color="000000"/>
            </w:tcBorders>
            <w:shd w:val="clear" w:color="auto" w:fill="auto"/>
          </w:tcPr>
          <w:p w14:paraId="04472921" w14:textId="77777777" w:rsidR="002537A6" w:rsidRPr="007331CB" w:rsidRDefault="002537A6" w:rsidP="002537A6">
            <w:pPr>
              <w:spacing w:before="40" w:after="40"/>
              <w:rPr>
                <w:rFonts w:ascii="Arial" w:eastAsia="Arial" w:hAnsi="Arial" w:cs="Arial"/>
                <w:sz w:val="20"/>
                <w:szCs w:val="20"/>
              </w:rPr>
            </w:pPr>
            <w:r w:rsidRPr="007331CB">
              <w:rPr>
                <w:rFonts w:ascii="Arial" w:hAnsi="Arial" w:cs="Arial"/>
                <w:sz w:val="20"/>
                <w:szCs w:val="20"/>
              </w:rPr>
              <w:t>:</w:t>
            </w:r>
          </w:p>
        </w:tc>
        <w:tc>
          <w:tcPr>
            <w:tcW w:w="4072" w:type="dxa"/>
            <w:tcBorders>
              <w:bottom w:val="single" w:sz="4" w:space="0" w:color="000000"/>
            </w:tcBorders>
            <w:shd w:val="clear" w:color="auto" w:fill="auto"/>
          </w:tcPr>
          <w:p w14:paraId="39019C4C"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 xml:space="preserve">Java  Developer </w:t>
            </w:r>
          </w:p>
        </w:tc>
        <w:tc>
          <w:tcPr>
            <w:tcW w:w="1377" w:type="dxa"/>
            <w:tcBorders>
              <w:bottom w:val="single" w:sz="4" w:space="0" w:color="000000"/>
            </w:tcBorders>
            <w:shd w:val="clear" w:color="auto" w:fill="auto"/>
          </w:tcPr>
          <w:p w14:paraId="0DD5EA20" w14:textId="77777777" w:rsidR="002537A6" w:rsidRPr="007331CB" w:rsidRDefault="002537A6" w:rsidP="002537A6">
            <w:pPr>
              <w:snapToGrid w:val="0"/>
              <w:spacing w:before="40" w:after="40"/>
              <w:rPr>
                <w:rFonts w:ascii="Arial" w:hAnsi="Arial" w:cs="Arial"/>
                <w:sz w:val="20"/>
                <w:szCs w:val="20"/>
              </w:rPr>
            </w:pPr>
          </w:p>
        </w:tc>
        <w:tc>
          <w:tcPr>
            <w:tcW w:w="2429" w:type="dxa"/>
            <w:tcBorders>
              <w:bottom w:val="single" w:sz="4" w:space="0" w:color="000000"/>
              <w:right w:val="single" w:sz="4" w:space="0" w:color="000000"/>
            </w:tcBorders>
            <w:shd w:val="clear" w:color="auto" w:fill="auto"/>
          </w:tcPr>
          <w:p w14:paraId="62839149" w14:textId="77777777" w:rsidR="002537A6" w:rsidRPr="007331CB" w:rsidRDefault="002537A6" w:rsidP="002537A6">
            <w:pPr>
              <w:spacing w:before="40" w:after="40"/>
              <w:jc w:val="right"/>
              <w:rPr>
                <w:rFonts w:ascii="Arial" w:hAnsi="Arial" w:cs="Arial"/>
                <w:sz w:val="20"/>
                <w:szCs w:val="20"/>
              </w:rPr>
            </w:pPr>
            <w:r w:rsidRPr="007331CB">
              <w:rPr>
                <w:rFonts w:ascii="Arial" w:hAnsi="Arial" w:cs="Arial"/>
                <w:sz w:val="20"/>
                <w:szCs w:val="20"/>
              </w:rPr>
              <w:t xml:space="preserve">Team size : 5 </w:t>
            </w:r>
          </w:p>
        </w:tc>
      </w:tr>
    </w:tbl>
    <w:p w14:paraId="253474AC" w14:textId="77777777" w:rsidR="002537A6" w:rsidRPr="007331CB" w:rsidRDefault="002537A6" w:rsidP="002537A6">
      <w:pPr>
        <w:pStyle w:val="ListParagraph"/>
        <w:suppressAutoHyphens w:val="0"/>
        <w:contextualSpacing/>
        <w:rPr>
          <w:rFonts w:ascii="Arial" w:eastAsia="Arial" w:hAnsi="Arial" w:cs="Arial"/>
          <w:sz w:val="20"/>
          <w:szCs w:val="20"/>
          <w:lang w:val="en-US"/>
        </w:rPr>
      </w:pPr>
    </w:p>
    <w:p w14:paraId="686CBCFA" w14:textId="77777777" w:rsidR="002537A6" w:rsidRPr="007331CB" w:rsidRDefault="002537A6" w:rsidP="002537A6">
      <w:pPr>
        <w:spacing w:before="40" w:after="40"/>
        <w:rPr>
          <w:rFonts w:ascii="Arial" w:hAnsi="Arial" w:cs="Arial"/>
          <w:b/>
          <w:sz w:val="20"/>
          <w:szCs w:val="20"/>
        </w:rPr>
      </w:pPr>
      <w:r w:rsidRPr="007331CB">
        <w:rPr>
          <w:rFonts w:ascii="Arial" w:hAnsi="Arial" w:cs="Arial"/>
          <w:b/>
          <w:sz w:val="20"/>
          <w:szCs w:val="20"/>
        </w:rPr>
        <w:t xml:space="preserve">Description: </w:t>
      </w:r>
    </w:p>
    <w:p w14:paraId="2E9AC280" w14:textId="77777777" w:rsidR="002537A6" w:rsidRPr="007331CB" w:rsidRDefault="002537A6" w:rsidP="002537A6">
      <w:pPr>
        <w:spacing w:before="40" w:after="40"/>
        <w:rPr>
          <w:rFonts w:ascii="Arial" w:hAnsi="Arial" w:cs="Arial"/>
          <w:b/>
          <w:sz w:val="20"/>
          <w:szCs w:val="20"/>
        </w:rPr>
      </w:pPr>
    </w:p>
    <w:p w14:paraId="02246FC3"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t xml:space="preserve">                 Aim of this project C-CHANNEL TRACK is to computerize the cargo and make it online, which would provide the infrastructure for implementing Online booking and canceling of the cargo. So, with this system, the problem of the person in very much solved, within few minutes, he can book a cargo.</w:t>
      </w:r>
    </w:p>
    <w:p w14:paraId="4AE0355A" w14:textId="77777777" w:rsidR="002537A6" w:rsidRPr="007331CB" w:rsidRDefault="002537A6" w:rsidP="002537A6">
      <w:pPr>
        <w:spacing w:before="40" w:after="40"/>
        <w:rPr>
          <w:rFonts w:ascii="Arial" w:hAnsi="Arial" w:cs="Arial"/>
          <w:sz w:val="20"/>
          <w:szCs w:val="20"/>
        </w:rPr>
      </w:pPr>
    </w:p>
    <w:p w14:paraId="166B894E" w14:textId="77777777" w:rsidR="002537A6" w:rsidRPr="007331CB" w:rsidRDefault="002537A6" w:rsidP="002537A6">
      <w:pPr>
        <w:spacing w:before="40" w:after="40"/>
        <w:rPr>
          <w:rFonts w:ascii="Arial" w:hAnsi="Arial" w:cs="Arial"/>
          <w:b/>
          <w:sz w:val="20"/>
          <w:szCs w:val="20"/>
        </w:rPr>
      </w:pPr>
      <w:r w:rsidRPr="007331CB">
        <w:rPr>
          <w:rFonts w:ascii="Arial" w:hAnsi="Arial" w:cs="Arial"/>
          <w:b/>
          <w:sz w:val="20"/>
          <w:szCs w:val="20"/>
        </w:rPr>
        <w:t>Responsibilities:</w:t>
      </w:r>
    </w:p>
    <w:p w14:paraId="367F2404" w14:textId="77777777" w:rsidR="002537A6" w:rsidRPr="007331CB" w:rsidRDefault="002537A6" w:rsidP="002537A6">
      <w:pPr>
        <w:spacing w:before="40" w:after="40"/>
        <w:rPr>
          <w:rFonts w:ascii="Arial" w:hAnsi="Arial" w:cs="Arial"/>
          <w:sz w:val="20"/>
          <w:szCs w:val="20"/>
        </w:rPr>
      </w:pPr>
    </w:p>
    <w:p w14:paraId="46958D83" w14:textId="77777777" w:rsidR="002537A6" w:rsidRPr="007331CB" w:rsidRDefault="002537A6" w:rsidP="002537A6">
      <w:pPr>
        <w:numPr>
          <w:ilvl w:val="0"/>
          <w:numId w:val="9"/>
        </w:numPr>
        <w:spacing w:before="40" w:after="40"/>
        <w:rPr>
          <w:rFonts w:ascii="Arial" w:hAnsi="Arial" w:cs="Arial"/>
          <w:sz w:val="20"/>
          <w:szCs w:val="20"/>
        </w:rPr>
      </w:pPr>
      <w:r w:rsidRPr="007331CB">
        <w:rPr>
          <w:rFonts w:ascii="Arial" w:hAnsi="Arial" w:cs="Arial"/>
          <w:sz w:val="20"/>
          <w:szCs w:val="20"/>
        </w:rPr>
        <w:t xml:space="preserve">Work directly with management that Web-site's financial transactions and database management applications operate at peak efficiency. </w:t>
      </w:r>
    </w:p>
    <w:p w14:paraId="7262AF2E" w14:textId="77777777" w:rsidR="002537A6" w:rsidRPr="007331CB" w:rsidRDefault="002537A6" w:rsidP="002537A6">
      <w:pPr>
        <w:numPr>
          <w:ilvl w:val="0"/>
          <w:numId w:val="9"/>
        </w:numPr>
        <w:spacing w:before="40" w:after="40"/>
        <w:rPr>
          <w:rFonts w:ascii="Arial" w:hAnsi="Arial" w:cs="Arial"/>
          <w:sz w:val="20"/>
          <w:szCs w:val="20"/>
        </w:rPr>
      </w:pPr>
      <w:r w:rsidRPr="007331CB">
        <w:rPr>
          <w:rFonts w:ascii="Arial" w:hAnsi="Arial" w:cs="Arial"/>
          <w:sz w:val="20"/>
          <w:szCs w:val="20"/>
        </w:rPr>
        <w:t>Participated in the entire Software Development Life Cycle (SDLC) of projects using Object Oriented Analysis and Design (OOAD).</w:t>
      </w:r>
    </w:p>
    <w:p w14:paraId="4EE77AAF" w14:textId="77777777" w:rsidR="002537A6" w:rsidRPr="007331CB" w:rsidRDefault="002537A6" w:rsidP="002537A6">
      <w:pPr>
        <w:numPr>
          <w:ilvl w:val="0"/>
          <w:numId w:val="9"/>
        </w:numPr>
        <w:spacing w:before="40" w:after="40"/>
        <w:rPr>
          <w:rFonts w:ascii="Arial" w:hAnsi="Arial" w:cs="Arial"/>
          <w:sz w:val="20"/>
          <w:szCs w:val="20"/>
        </w:rPr>
      </w:pPr>
      <w:r w:rsidRPr="007331CB">
        <w:rPr>
          <w:rFonts w:ascii="Arial" w:hAnsi="Arial" w:cs="Arial"/>
          <w:sz w:val="20"/>
          <w:szCs w:val="20"/>
        </w:rPr>
        <w:t>Detailed Design and Coding using Core Java and JEE technologies.</w:t>
      </w:r>
    </w:p>
    <w:p w14:paraId="215A78E6" w14:textId="77777777" w:rsidR="002537A6" w:rsidRPr="007331CB" w:rsidRDefault="002537A6" w:rsidP="002537A6">
      <w:pPr>
        <w:numPr>
          <w:ilvl w:val="0"/>
          <w:numId w:val="9"/>
        </w:numPr>
        <w:spacing w:before="40" w:after="40"/>
        <w:rPr>
          <w:rFonts w:ascii="Arial" w:hAnsi="Arial" w:cs="Arial"/>
          <w:sz w:val="20"/>
          <w:szCs w:val="20"/>
        </w:rPr>
      </w:pPr>
      <w:r w:rsidRPr="007331CB">
        <w:rPr>
          <w:rFonts w:ascii="Arial" w:hAnsi="Arial" w:cs="Arial"/>
          <w:sz w:val="20"/>
          <w:szCs w:val="20"/>
        </w:rPr>
        <w:t xml:space="preserve">Developed the server side components following the MVC architecture. </w:t>
      </w:r>
    </w:p>
    <w:p w14:paraId="26DCC38F" w14:textId="77777777" w:rsidR="002537A6" w:rsidRPr="007331CB" w:rsidRDefault="002537A6" w:rsidP="002537A6">
      <w:pPr>
        <w:spacing w:before="40" w:after="40"/>
        <w:rPr>
          <w:rFonts w:ascii="Arial" w:hAnsi="Arial" w:cs="Arial"/>
          <w:sz w:val="20"/>
          <w:szCs w:val="20"/>
        </w:rPr>
      </w:pPr>
      <w:r w:rsidRPr="007331CB">
        <w:rPr>
          <w:rFonts w:ascii="Arial" w:hAnsi="Arial" w:cs="Arial"/>
          <w:sz w:val="20"/>
          <w:szCs w:val="20"/>
        </w:rPr>
        <w:pict w14:anchorId="006DA3D1">
          <v:shape id="_x0000_s1033" type="#_x0000_t75" style="position:absolute;margin-left:0;margin-top:0;width:1pt;height:1pt;z-index:1">
            <v:imagedata r:id="rId16"/>
          </v:shape>
        </w:pict>
      </w:r>
    </w:p>
    <w:sectPr w:rsidR="002537A6" w:rsidRPr="007331CB">
      <w:headerReference w:type="default" r:id="rId17"/>
      <w:footerReference w:type="default" r:id="rId1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E75CC" w14:textId="77777777" w:rsidR="00A661A7" w:rsidRDefault="00A661A7">
      <w:r>
        <w:separator/>
      </w:r>
    </w:p>
  </w:endnote>
  <w:endnote w:type="continuationSeparator" w:id="0">
    <w:p w14:paraId="58978A1C" w14:textId="77777777" w:rsidR="00A661A7" w:rsidRDefault="00A6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7E821" w14:textId="77777777" w:rsidR="002537A6" w:rsidRDefault="002537A6">
    <w:pPr>
      <w:pStyle w:val="Footer"/>
      <w:pBdr>
        <w:top w:val="single" w:sz="4" w:space="1" w:color="auto"/>
      </w:pBdr>
      <w:tabs>
        <w:tab w:val="clear" w:pos="4320"/>
        <w:tab w:val="clear" w:pos="8640"/>
        <w:tab w:val="center" w:pos="4680"/>
        <w:tab w:val="right" w:pos="9000"/>
      </w:tabs>
      <w:ind w:right="29"/>
    </w:pPr>
    <w:r>
      <w:rPr>
        <w:rFonts w:ascii="Arial" w:hAnsi="Arial" w:cs="Arial"/>
        <w:i/>
        <w:sz w:val="20"/>
      </w:rPr>
      <w:t>Salesforce Developer</w:t>
    </w:r>
    <w:r>
      <w:rPr>
        <w:rFonts w:ascii="Arial" w:hAnsi="Arial" w:cs="Arial"/>
        <w:i/>
        <w:sz w:val="20"/>
      </w:rPr>
      <w:tab/>
    </w:r>
    <w:proofErr w:type="spellStart"/>
    <w:r>
      <w:rPr>
        <w:rFonts w:ascii="Arial" w:hAnsi="Arial" w:cs="Arial"/>
        <w:i/>
        <w:sz w:val="20"/>
      </w:rPr>
      <w:t>Karunakar</w:t>
    </w:r>
    <w:proofErr w:type="spellEnd"/>
    <w:r>
      <w:rPr>
        <w:rFonts w:ascii="Arial" w:hAnsi="Arial" w:cs="Arial"/>
        <w:i/>
        <w:sz w:val="20"/>
      </w:rPr>
      <w:t xml:space="preserve"> </w:t>
    </w:r>
    <w:proofErr w:type="spellStart"/>
    <w:r>
      <w:rPr>
        <w:rFonts w:ascii="Arial" w:hAnsi="Arial" w:cs="Arial"/>
        <w:i/>
        <w:sz w:val="20"/>
      </w:rPr>
      <w:t>Pulkam</w:t>
    </w:r>
    <w:proofErr w:type="spellEnd"/>
    <w:r>
      <w:rPr>
        <w:rFonts w:ascii="Arial" w:hAnsi="Arial" w:cs="Arial"/>
        <w:i/>
        <w:sz w:val="20"/>
        <w:lang w:val="fr-FR"/>
      </w:rPr>
      <w:tab/>
      <w:t xml:space="preserve">Page </w:t>
    </w:r>
    <w:r>
      <w:rPr>
        <w:rStyle w:val="PageNumber"/>
        <w:rFonts w:cs="Arial"/>
        <w:i/>
        <w:sz w:val="20"/>
      </w:rPr>
      <w:fldChar w:fldCharType="begin"/>
    </w:r>
    <w:r>
      <w:rPr>
        <w:rStyle w:val="PageNumber"/>
        <w:rFonts w:cs="Arial"/>
        <w:i/>
        <w:sz w:val="20"/>
      </w:rPr>
      <w:instrText xml:space="preserve"> PAGE </w:instrText>
    </w:r>
    <w:r>
      <w:rPr>
        <w:rStyle w:val="PageNumber"/>
        <w:rFonts w:cs="Arial"/>
        <w:i/>
        <w:sz w:val="20"/>
      </w:rPr>
      <w:fldChar w:fldCharType="separate"/>
    </w:r>
    <w:r>
      <w:rPr>
        <w:rStyle w:val="PageNumber"/>
        <w:rFonts w:cs="Arial"/>
        <w:i/>
        <w:noProof/>
        <w:sz w:val="20"/>
        <w:lang w:val="en-IN" w:eastAsia="en-IN"/>
      </w:rPr>
      <w:t>2</w:t>
    </w:r>
    <w:r>
      <w:rPr>
        <w:rStyle w:val="PageNumber"/>
        <w:rFonts w:cs="Arial"/>
        <w:i/>
        <w:sz w:val="20"/>
      </w:rPr>
      <w:fldChar w:fldCharType="end"/>
    </w:r>
    <w:r>
      <w:rPr>
        <w:rStyle w:val="PageNumber"/>
        <w:rFonts w:ascii="Arial" w:hAnsi="Arial" w:cs="Arial"/>
        <w:i/>
        <w:sz w:val="20"/>
      </w:rPr>
      <w:t xml:space="preserve"> of </w:t>
    </w:r>
    <w:r>
      <w:rPr>
        <w:rStyle w:val="PageNumber"/>
        <w:rFonts w:cs="Arial"/>
        <w:i/>
        <w:sz w:val="20"/>
        <w:szCs w:val="22"/>
      </w:rPr>
      <w:fldChar w:fldCharType="begin"/>
    </w:r>
    <w:r>
      <w:rPr>
        <w:rStyle w:val="PageNumber"/>
        <w:rFonts w:cs="Arial"/>
        <w:i/>
        <w:sz w:val="20"/>
        <w:szCs w:val="22"/>
      </w:rPr>
      <w:instrText xml:space="preserve"> NUMPAGES \*Arabic </w:instrText>
    </w:r>
    <w:r>
      <w:rPr>
        <w:rStyle w:val="PageNumber"/>
        <w:rFonts w:cs="Arial"/>
        <w:i/>
        <w:sz w:val="20"/>
        <w:szCs w:val="22"/>
      </w:rPr>
      <w:fldChar w:fldCharType="separate"/>
    </w:r>
    <w:r>
      <w:rPr>
        <w:rStyle w:val="PageNumber"/>
        <w:rFonts w:cs="Arial"/>
        <w:i/>
        <w:noProof/>
        <w:sz w:val="20"/>
        <w:szCs w:val="22"/>
        <w:lang w:val="en-IN" w:eastAsia="en-IN"/>
      </w:rPr>
      <w:t>4</w:t>
    </w:r>
    <w:r>
      <w:rPr>
        <w:rStyle w:val="PageNumber"/>
        <w:rFonts w:cs="Arial"/>
        <w:i/>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F4918" w14:textId="77777777" w:rsidR="00A661A7" w:rsidRDefault="00A661A7">
      <w:r>
        <w:separator/>
      </w:r>
    </w:p>
  </w:footnote>
  <w:footnote w:type="continuationSeparator" w:id="0">
    <w:p w14:paraId="49C36E8E" w14:textId="77777777" w:rsidR="00A661A7" w:rsidRDefault="00A66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5AE7" w14:textId="77777777" w:rsidR="007331CB" w:rsidRDefault="007331CB">
    <w:pPr>
      <w:pStyle w:val="Header"/>
    </w:pPr>
    <w:r w:rsidRPr="003E074B">
      <w:rPr>
        <w:noProof/>
      </w:rPr>
      <w:pict w14:anchorId="1CFBB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33" type="#_x0000_t75" style="width:81pt;height:54pt;visibility:visible">
          <v:imagedata r:id="rId1" o:title="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color w:val="000000"/>
        <w:sz w:val="20"/>
        <w:szCs w:val="20"/>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360" w:hanging="360"/>
      </w:pPr>
      <w:rPr>
        <w:rFonts w:ascii="Times New Roman" w:hAnsi="Times New Roman" w:cs="Times New Roman"/>
        <w:b/>
        <w:i w:val="0"/>
        <w:sz w:val="36"/>
      </w:rPr>
    </w:lvl>
    <w:lvl w:ilvl="1">
      <w:start w:val="1"/>
      <w:numFmt w:val="decimal"/>
      <w:lvlText w:val="%1.%2. "/>
      <w:lvlJc w:val="left"/>
      <w:pPr>
        <w:tabs>
          <w:tab w:val="num" w:pos="1080"/>
        </w:tabs>
        <w:ind w:left="792" w:hanging="432"/>
      </w:pPr>
      <w:rPr>
        <w:rFonts w:ascii="Times New Roman" w:hAnsi="Times New Roman" w:cs="Times New Roman"/>
        <w:b/>
        <w:i w:val="0"/>
        <w:sz w:val="28"/>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0"/>
        <w:szCs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spacing w:val="7"/>
        <w:sz w:val="20"/>
        <w:szCs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hybridMultilevel"/>
    <w:tmpl w:val="0DA248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3361B1A"/>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E318AE5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0000000B"/>
    <w:multiLevelType w:val="hybridMultilevel"/>
    <w:tmpl w:val="C978BD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134829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50410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hybridMultilevel"/>
    <w:tmpl w:val="0E4A82F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000000F"/>
    <w:multiLevelType w:val="hybridMultilevel"/>
    <w:tmpl w:val="44CA4A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multilevel"/>
    <w:tmpl w:val="77CC56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00000011"/>
    <w:multiLevelType w:val="hybridMultilevel"/>
    <w:tmpl w:val="D610DED6"/>
    <w:lvl w:ilvl="0">
      <w:start w:val="1"/>
      <w:numFmt w:val="bullet"/>
      <w:lvlText w:val=""/>
      <w:lvlJc w:val="left"/>
      <w:pPr>
        <w:ind w:left="-1260" w:hanging="360"/>
      </w:pPr>
      <w:rPr>
        <w:rFonts w:ascii="Symbol" w:hAnsi="Symbol" w:hint="default"/>
      </w:rPr>
    </w:lvl>
    <w:lvl w:ilvl="1">
      <w:start w:val="1"/>
      <w:numFmt w:val="bullet"/>
      <w:lvlText w:val="o"/>
      <w:lvlJc w:val="left"/>
      <w:pPr>
        <w:ind w:left="-540" w:hanging="360"/>
      </w:pPr>
      <w:rPr>
        <w:rFonts w:ascii="Courier New" w:hAnsi="Courier New" w:cs="Courier New" w:hint="default"/>
      </w:rPr>
    </w:lvl>
    <w:lvl w:ilvl="2">
      <w:start w:val="1"/>
      <w:numFmt w:val="bullet"/>
      <w:lvlText w:val=""/>
      <w:lvlJc w:val="left"/>
      <w:pPr>
        <w:ind w:left="180" w:hanging="360"/>
      </w:pPr>
      <w:rPr>
        <w:rFonts w:ascii="Wingdings" w:hAnsi="Wingdings" w:hint="default"/>
      </w:rPr>
    </w:lvl>
    <w:lvl w:ilvl="3">
      <w:start w:val="1"/>
      <w:numFmt w:val="bullet"/>
      <w:lvlText w:val=""/>
      <w:lvlJc w:val="left"/>
      <w:pPr>
        <w:ind w:left="900" w:hanging="360"/>
      </w:pPr>
      <w:rPr>
        <w:rFonts w:ascii="Symbol" w:hAnsi="Symbol" w:hint="default"/>
      </w:rPr>
    </w:lvl>
    <w:lvl w:ilvl="4">
      <w:start w:val="1"/>
      <w:numFmt w:val="bullet"/>
      <w:lvlText w:val="o"/>
      <w:lvlJc w:val="left"/>
      <w:pPr>
        <w:ind w:left="1620" w:hanging="360"/>
      </w:pPr>
      <w:rPr>
        <w:rFonts w:ascii="Courier New" w:hAnsi="Courier New" w:cs="Courier New"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3060" w:hanging="360"/>
      </w:pPr>
      <w:rPr>
        <w:rFonts w:ascii="Symbol" w:hAnsi="Symbol" w:hint="default"/>
      </w:rPr>
    </w:lvl>
    <w:lvl w:ilvl="7">
      <w:start w:val="1"/>
      <w:numFmt w:val="bullet"/>
      <w:lvlText w:val="o"/>
      <w:lvlJc w:val="left"/>
      <w:pPr>
        <w:ind w:left="3780" w:hanging="360"/>
      </w:pPr>
      <w:rPr>
        <w:rFonts w:ascii="Courier New" w:hAnsi="Courier New" w:cs="Courier New" w:hint="default"/>
      </w:rPr>
    </w:lvl>
    <w:lvl w:ilvl="8">
      <w:start w:val="1"/>
      <w:numFmt w:val="bullet"/>
      <w:lvlText w:val=""/>
      <w:lvlJc w:val="left"/>
      <w:pPr>
        <w:ind w:left="4500" w:hanging="360"/>
      </w:pPr>
      <w:rPr>
        <w:rFonts w:ascii="Wingdings" w:hAnsi="Wingdings" w:hint="default"/>
      </w:rPr>
    </w:lvl>
  </w:abstractNum>
  <w:abstractNum w:abstractNumId="17" w15:restartNumberingAfterBreak="0">
    <w:nsid w:val="00000012"/>
    <w:multiLevelType w:val="multilevel"/>
    <w:tmpl w:val="B3BCD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0000013"/>
    <w:multiLevelType w:val="hybridMultilevel"/>
    <w:tmpl w:val="01B016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8EA6F9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17"/>
  </w:num>
  <w:num w:numId="4">
    <w:abstractNumId w:val="19"/>
  </w:num>
  <w:num w:numId="5">
    <w:abstractNumId w:val="2"/>
  </w:num>
  <w:num w:numId="6">
    <w:abstractNumId w:val="15"/>
  </w:num>
  <w:num w:numId="7">
    <w:abstractNumId w:val="16"/>
  </w:num>
  <w:num w:numId="8">
    <w:abstractNumId w:val="8"/>
  </w:num>
  <w:num w:numId="9">
    <w:abstractNumId w:val="11"/>
  </w:num>
  <w:num w:numId="10">
    <w:abstractNumId w:val="12"/>
  </w:num>
  <w:num w:numId="11">
    <w:abstractNumId w:val="0"/>
  </w:num>
  <w:num w:numId="12">
    <w:abstractNumId w:val="6"/>
  </w:num>
  <w:num w:numId="13">
    <w:abstractNumId w:val="1"/>
  </w:num>
  <w:num w:numId="14">
    <w:abstractNumId w:val="5"/>
  </w:num>
  <w:num w:numId="15">
    <w:abstractNumId w:val="7"/>
  </w:num>
  <w:num w:numId="16">
    <w:abstractNumId w:val="3"/>
  </w:num>
  <w:num w:numId="17">
    <w:abstractNumId w:val="10"/>
  </w:num>
  <w:num w:numId="18">
    <w:abstractNumId w:val="4"/>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17AB0"/>
    <w:rsid w:val="002537A6"/>
    <w:rsid w:val="007331CB"/>
    <w:rsid w:val="00A661A7"/>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00CE2B"/>
  <w15:chartTrackingRefBased/>
  <w15:docId w15:val="{8A85A115-DC84-4724-8ED8-94B0468B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zh-CN"/>
    </w:rPr>
  </w:style>
  <w:style w:type="paragraph" w:styleId="Heading1">
    <w:name w:val="heading 1"/>
    <w:basedOn w:val="Normal"/>
    <w:next w:val="Normal"/>
    <w:uiPriority w:val="9"/>
    <w:qFormat/>
    <w:pPr>
      <w:keepNext/>
      <w:spacing w:before="240" w:after="60"/>
      <w:outlineLvl w:val="0"/>
    </w:pPr>
    <w:rPr>
      <w:rFonts w:ascii="Arial" w:hAnsi="Arial" w:cs="Arial"/>
      <w:b/>
      <w:bCs/>
      <w:kern w:val="1"/>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qFormat/>
    <w:pPr>
      <w:keepNext/>
      <w:spacing w:before="240" w:after="60"/>
      <w:outlineLvl w:val="3"/>
    </w:pPr>
    <w:rPr>
      <w:b/>
      <w:bCs/>
      <w:sz w:val="28"/>
      <w:szCs w:val="28"/>
    </w:rPr>
  </w:style>
  <w:style w:type="paragraph" w:styleId="Heading6">
    <w:name w:val="heading 6"/>
    <w:basedOn w:val="Normal"/>
    <w:next w:val="Normal"/>
    <w:uiPriority w:val="9"/>
    <w:qFormat/>
    <w:pPr>
      <w:numPr>
        <w:ilvl w:val="5"/>
        <w:numId w:val="11"/>
      </w:numPr>
      <w:tabs>
        <w:tab w:val="left" w:pos="3960"/>
      </w:tabs>
      <w:spacing w:before="240" w:after="60"/>
      <w:ind w:left="3456" w:firstLine="0"/>
      <w:jc w:val="both"/>
      <w:outlineLvl w:val="5"/>
    </w:pPr>
    <w:rPr>
      <w:i/>
      <w:sz w:val="22"/>
      <w:szCs w:val="20"/>
      <w:lang w:val="en-GB"/>
    </w:rPr>
  </w:style>
  <w:style w:type="paragraph" w:styleId="Heading7">
    <w:name w:val="heading 7"/>
    <w:basedOn w:val="Normal"/>
    <w:next w:val="Normal"/>
    <w:uiPriority w:val="9"/>
    <w:qFormat/>
    <w:pPr>
      <w:spacing w:before="240" w:after="60"/>
      <w:outlineLvl w:val="6"/>
    </w:pPr>
  </w:style>
  <w:style w:type="paragraph" w:styleId="Heading8">
    <w:name w:val="heading 8"/>
    <w:basedOn w:val="Normal"/>
    <w:next w:val="Normal"/>
    <w:uiPriority w:val="9"/>
    <w:qFormat/>
    <w:pPr>
      <w:spacing w:before="240" w:after="60"/>
      <w:outlineLvl w:val="7"/>
    </w:pPr>
    <w:rPr>
      <w:i/>
      <w:iCs/>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Footer">
    <w:name w:val="footer"/>
    <w:basedOn w:val="Normal"/>
    <w:pPr>
      <w:tabs>
        <w:tab w:val="center" w:pos="4320"/>
        <w:tab w:val="right" w:pos="8640"/>
      </w:tabs>
    </w:pPr>
  </w:style>
  <w:style w:type="character" w:styleId="PageNumber">
    <w:name w:val="page number"/>
    <w:rPr>
      <w:rFonts w:ascii="Times New Roman" w:eastAsia="Times New Roman" w:hAnsi="Times New Roman" w:cs="Times New Roman"/>
    </w:rPr>
  </w:style>
  <w:style w:type="paragraph" w:styleId="Header">
    <w:name w:val="header"/>
    <w:basedOn w:val="Normal"/>
    <w:pPr>
      <w:tabs>
        <w:tab w:val="center" w:pos="4320"/>
        <w:tab w:val="right" w:pos="8640"/>
      </w:tabs>
    </w:pPr>
  </w:style>
  <w:style w:type="character" w:styleId="Hyperlink">
    <w:name w:val="Hyperlink"/>
    <w:rPr>
      <w:rFonts w:ascii="Times New Roman" w:eastAsia="Times New Roman" w:hAnsi="Times New Roman" w:cs="Times New Roman"/>
      <w:color w:val="0000FF"/>
      <w:u w:val="single"/>
    </w:rPr>
  </w:style>
  <w:style w:type="paragraph" w:customStyle="1" w:styleId="Normal1">
    <w:name w:val="Normal1"/>
    <w:pPr>
      <w:spacing w:after="160" w:line="256" w:lineRule="auto"/>
    </w:pPr>
    <w:rPr>
      <w:rFonts w:ascii="Calibri" w:eastAsia="Calibri" w:hAnsi="Calibri" w:cs="Calibri"/>
      <w:color w:val="000000"/>
      <w:sz w:val="22"/>
      <w:lang w:val="en-US" w:eastAsia="en-US"/>
    </w:rPr>
  </w:style>
  <w:style w:type="character" w:customStyle="1" w:styleId="ListParagraphChar">
    <w:name w:val="List Paragraph Char"/>
    <w:link w:val="ListParagraph"/>
    <w:rPr>
      <w:rFonts w:ascii="Calibri" w:eastAsia="Calibri" w:hAnsi="Calibri" w:cs="Calibri"/>
      <w:sz w:val="22"/>
      <w:szCs w:val="22"/>
      <w:lang w:eastAsia="zh-CN"/>
    </w:rPr>
  </w:style>
  <w:style w:type="paragraph" w:styleId="ListParagraph">
    <w:name w:val="List Paragraph"/>
    <w:basedOn w:val="Normal"/>
    <w:link w:val="ListParagraphChar"/>
    <w:uiPriority w:val="34"/>
    <w:qFormat/>
    <w:pPr>
      <w:spacing w:after="200" w:line="276" w:lineRule="auto"/>
      <w:ind w:left="720"/>
    </w:pPr>
    <w:rPr>
      <w:rFonts w:ascii="Calibri" w:eastAsia="Calibri" w:hAnsi="Calibri"/>
      <w:sz w:val="22"/>
      <w:szCs w:val="22"/>
      <w:lang w:val="x-none"/>
    </w:rPr>
  </w:style>
  <w:style w:type="paragraph" w:styleId="BodyText">
    <w:name w:val="Body Text"/>
    <w:basedOn w:val="Normal"/>
    <w:pPr>
      <w:jc w:val="both"/>
    </w:pPr>
    <w:rPr>
      <w:sz w:val="22"/>
      <w:szCs w:val="20"/>
    </w:rPr>
  </w:style>
  <w:style w:type="character" w:customStyle="1" w:styleId="WW8Num1z0">
    <w:name w:val="WW8Num1z0"/>
    <w:rPr>
      <w:rFonts w:ascii="Symbol" w:eastAsia="Times New Roman" w:hAnsi="Symbol" w:cs="Symbol"/>
    </w:rPr>
  </w:style>
  <w:style w:type="character" w:customStyle="1" w:styleId="WW8Num1z1">
    <w:name w:val="WW8Num1z1"/>
    <w:rPr>
      <w:rFonts w:ascii="Courier New" w:eastAsia="Times New Roman" w:hAnsi="Courier New" w:cs="Courier New"/>
    </w:rPr>
  </w:style>
  <w:style w:type="character" w:customStyle="1" w:styleId="WW8Num1z2">
    <w:name w:val="WW8Num1z2"/>
    <w:rPr>
      <w:rFonts w:ascii="Wingdings" w:eastAsia="Times New Roman" w:hAnsi="Wingdings" w:cs="Wingdings"/>
    </w:rPr>
  </w:style>
  <w:style w:type="character" w:customStyle="1" w:styleId="WW8Num2z0">
    <w:name w:val="WW8Num2z0"/>
    <w:rPr>
      <w:rFonts w:ascii="Symbol" w:eastAsia="Times New Roman" w:hAnsi="Symbol" w:cs="Symbol"/>
      <w:color w:val="000000"/>
      <w:sz w:val="20"/>
      <w:szCs w:val="20"/>
    </w:rPr>
  </w:style>
  <w:style w:type="character" w:customStyle="1" w:styleId="WW8Num3z0">
    <w:name w:val="WW8Num3z0"/>
    <w:rPr>
      <w:rFonts w:ascii="Times New Roman" w:eastAsia="Times New Roman" w:hAnsi="Times New Roman" w:cs="Times New Roman"/>
      <w:b/>
      <w:i w:val="0"/>
      <w:sz w:val="36"/>
    </w:rPr>
  </w:style>
  <w:style w:type="character" w:customStyle="1" w:styleId="WW8Num3z1">
    <w:name w:val="WW8Num3z1"/>
    <w:rPr>
      <w:rFonts w:ascii="Times New Roman" w:eastAsia="Times New Roman" w:hAnsi="Times New Roman" w:cs="Times New Roman"/>
      <w:b/>
      <w:i w:val="0"/>
      <w:sz w:val="28"/>
    </w:rPr>
  </w:style>
  <w:style w:type="character" w:customStyle="1" w:styleId="WW8Num4z0">
    <w:name w:val="WW8Num4z0"/>
    <w:rPr>
      <w:rFonts w:ascii="Symbol" w:eastAsia="Times New Roman" w:hAnsi="Symbol" w:cs="Symbol"/>
      <w:sz w:val="20"/>
      <w:szCs w:val="20"/>
    </w:rPr>
  </w:style>
  <w:style w:type="character" w:customStyle="1" w:styleId="WW8Num5z0">
    <w:name w:val="WW8Num5z0"/>
    <w:rPr>
      <w:rFonts w:ascii="Symbol" w:eastAsia="Times New Roman" w:hAnsi="Symbol" w:cs="Symbol"/>
    </w:rPr>
  </w:style>
  <w:style w:type="character" w:customStyle="1" w:styleId="WW8Num6z0">
    <w:name w:val="WW8Num6z0"/>
    <w:rPr>
      <w:rFonts w:ascii="Symbol" w:eastAsia="Times New Roman" w:hAnsi="Symbol" w:cs="Symbol"/>
      <w:spacing w:val="7"/>
      <w:sz w:val="20"/>
      <w:szCs w:val="20"/>
    </w:rPr>
  </w:style>
  <w:style w:type="character" w:customStyle="1" w:styleId="WW8Num7z0">
    <w:name w:val="WW8Num7z0"/>
    <w:rPr>
      <w:rFonts w:ascii="Symbol" w:eastAsia="Times New Roman" w:hAnsi="Symbol" w:cs="Symbol"/>
      <w:sz w:val="20"/>
      <w:szCs w:val="20"/>
    </w:rPr>
  </w:style>
  <w:style w:type="character" w:customStyle="1" w:styleId="WW8Num7z1">
    <w:name w:val="WW8Num7z1"/>
    <w:rPr>
      <w:rFonts w:ascii="OpenSymbol" w:eastAsia="Times New Roman" w:hAnsi="OpenSymbol" w:cs="OpenSymbol"/>
    </w:rPr>
  </w:style>
  <w:style w:type="character" w:customStyle="1" w:styleId="WW8Num5z1">
    <w:name w:val="WW8Num5z1"/>
    <w:rPr>
      <w:rFonts w:ascii="Courier New" w:eastAsia="Times New Roman" w:hAnsi="Courier New" w:cs="Courier New"/>
    </w:rPr>
  </w:style>
  <w:style w:type="character" w:customStyle="1" w:styleId="WW8Num5z2">
    <w:name w:val="WW8Num5z2"/>
    <w:rPr>
      <w:rFonts w:ascii="Wingdings" w:eastAsia="Times New Roman" w:hAnsi="Wingdings" w:cs="Wingdings"/>
    </w:rPr>
  </w:style>
  <w:style w:type="character" w:customStyle="1" w:styleId="WW8Num8z0">
    <w:name w:val="WW8Num8z0"/>
    <w:rPr>
      <w:rFonts w:ascii="Symbol" w:eastAsia="Times New Roman" w:hAnsi="Symbol" w:cs="OpenSymbol"/>
    </w:rPr>
  </w:style>
  <w:style w:type="character" w:customStyle="1" w:styleId="WW8Num8z1">
    <w:name w:val="WW8Num8z1"/>
    <w:rPr>
      <w:rFonts w:ascii="OpenSymbol" w:eastAsia="Times New Roman" w:hAnsi="OpenSymbol" w:cs="OpenSymbol"/>
    </w:rPr>
  </w:style>
  <w:style w:type="character" w:customStyle="1" w:styleId="WW8Num3z2">
    <w:name w:val="WW8Num3z2"/>
    <w:rPr>
      <w:rFonts w:ascii="Times New Roman" w:eastAsia="Times New Roman" w:hAnsi="Times New Roman" w:cs="Times New Roman"/>
    </w:rPr>
  </w:style>
  <w:style w:type="character" w:customStyle="1" w:styleId="WW8Num1z3">
    <w:name w:val="WW8Num1z3"/>
    <w:rPr>
      <w:rFonts w:ascii="Times New Roman" w:eastAsia="Times New Roman" w:hAnsi="Times New Roman" w:cs="Times New Roman"/>
    </w:rPr>
  </w:style>
  <w:style w:type="character" w:customStyle="1" w:styleId="WW8Num1z4">
    <w:name w:val="WW8Num1z4"/>
    <w:rPr>
      <w:rFonts w:ascii="Times New Roman" w:eastAsia="Times New Roman" w:hAnsi="Times New Roman" w:cs="Times New Roman"/>
    </w:rPr>
  </w:style>
  <w:style w:type="character" w:customStyle="1" w:styleId="WW8Num1z5">
    <w:name w:val="WW8Num1z5"/>
    <w:rPr>
      <w:rFonts w:ascii="Times New Roman" w:eastAsia="Times New Roman" w:hAnsi="Times New Roman" w:cs="Times New Roman"/>
    </w:rPr>
  </w:style>
  <w:style w:type="character" w:customStyle="1" w:styleId="WW8Num1z6">
    <w:name w:val="WW8Num1z6"/>
    <w:rPr>
      <w:rFonts w:ascii="Times New Roman" w:eastAsia="Times New Roman" w:hAnsi="Times New Roman" w:cs="Times New Roman"/>
    </w:rPr>
  </w:style>
  <w:style w:type="character" w:customStyle="1" w:styleId="WW8Num1z7">
    <w:name w:val="WW8Num1z7"/>
    <w:rPr>
      <w:rFonts w:ascii="Times New Roman" w:eastAsia="Times New Roman" w:hAnsi="Times New Roman" w:cs="Times New Roman"/>
    </w:rPr>
  </w:style>
  <w:style w:type="character" w:customStyle="1" w:styleId="WW8Num1z8">
    <w:name w:val="WW8Num1z8"/>
    <w:rPr>
      <w:rFonts w:ascii="Times New Roman" w:eastAsia="Times New Roman" w:hAnsi="Times New Roman" w:cs="Times New Roman"/>
    </w:rPr>
  </w:style>
  <w:style w:type="character" w:customStyle="1" w:styleId="WW8Num8z2">
    <w:name w:val="WW8Num8z2"/>
    <w:rPr>
      <w:rFonts w:ascii="Wingdings" w:eastAsia="Times New Roman" w:hAnsi="Wingdings" w:cs="Wingdings"/>
    </w:rPr>
  </w:style>
  <w:style w:type="character" w:customStyle="1" w:styleId="WW8Num9z0">
    <w:name w:val="WW8Num9z0"/>
    <w:rPr>
      <w:rFonts w:ascii="Symbol" w:eastAsia="Times New Roman" w:hAnsi="Symbol" w:cs="Symbol"/>
    </w:rPr>
  </w:style>
  <w:style w:type="character" w:customStyle="1" w:styleId="WW8Num9z1">
    <w:name w:val="WW8Num9z1"/>
    <w:rPr>
      <w:rFonts w:ascii="Courier New" w:eastAsia="Times New Roman" w:hAnsi="Courier New" w:cs="Courier New"/>
    </w:rPr>
  </w:style>
  <w:style w:type="character" w:customStyle="1" w:styleId="WW8Num9z2">
    <w:name w:val="WW8Num9z2"/>
    <w:rPr>
      <w:rFonts w:ascii="Wingdings" w:eastAsia="Times New Roman" w:hAnsi="Wingdings" w:cs="Wingdings"/>
    </w:rPr>
  </w:style>
  <w:style w:type="character" w:customStyle="1" w:styleId="WW8Num10z0">
    <w:name w:val="WW8Num10z0"/>
    <w:rPr>
      <w:rFonts w:ascii="Symbol" w:eastAsia="Times New Roman" w:hAnsi="Symbol" w:cs="Symbol"/>
      <w:color w:val="000000"/>
      <w:sz w:val="20"/>
      <w:szCs w:val="20"/>
    </w:rPr>
  </w:style>
  <w:style w:type="character" w:customStyle="1" w:styleId="WW8Num10z1">
    <w:name w:val="WW8Num10z1"/>
    <w:rPr>
      <w:rFonts w:ascii="Courier New" w:eastAsia="Times New Roman" w:hAnsi="Courier New" w:cs="Courier New"/>
    </w:rPr>
  </w:style>
  <w:style w:type="character" w:customStyle="1" w:styleId="WW8Num10z2">
    <w:name w:val="WW8Num10z2"/>
    <w:rPr>
      <w:rFonts w:ascii="Wingdings" w:eastAsia="Times New Roman" w:hAnsi="Wingdings" w:cs="Wingdings"/>
    </w:rPr>
  </w:style>
  <w:style w:type="character" w:customStyle="1" w:styleId="WW8Num11z0">
    <w:name w:val="WW8Num11z0"/>
    <w:rPr>
      <w:rFonts w:ascii="Times New Roman" w:eastAsia="Times New Roman" w:hAnsi="Times New Roman" w:cs="Times New Roman"/>
      <w:b/>
      <w:i w:val="0"/>
      <w:sz w:val="36"/>
    </w:rPr>
  </w:style>
  <w:style w:type="character" w:customStyle="1" w:styleId="WW8Num11z1">
    <w:name w:val="WW8Num11z1"/>
    <w:rPr>
      <w:rFonts w:ascii="Times New Roman" w:eastAsia="Times New Roman" w:hAnsi="Times New Roman" w:cs="Times New Roman"/>
      <w:b/>
      <w:i w:val="0"/>
      <w:sz w:val="28"/>
    </w:rPr>
  </w:style>
  <w:style w:type="character" w:customStyle="1" w:styleId="WW8Num11z2">
    <w:name w:val="WW8Num11z2"/>
    <w:rPr>
      <w:rFonts w:ascii="Times New Roman" w:eastAsia="Times New Roman" w:hAnsi="Times New Roman" w:cs="Times New Roman"/>
    </w:rPr>
  </w:style>
  <w:style w:type="character" w:customStyle="1" w:styleId="WW8Num12z0">
    <w:name w:val="WW8Num12z0"/>
    <w:rPr>
      <w:rFonts w:ascii="Symbol" w:eastAsia="Times New Roman" w:hAnsi="Symbol" w:cs="Symbol"/>
      <w:sz w:val="20"/>
      <w:szCs w:val="20"/>
    </w:rPr>
  </w:style>
  <w:style w:type="character" w:customStyle="1" w:styleId="WW8Num12z1">
    <w:name w:val="WW8Num12z1"/>
    <w:rPr>
      <w:rFonts w:ascii="Courier New" w:eastAsia="Times New Roman" w:hAnsi="Courier New" w:cs="Courier New"/>
    </w:rPr>
  </w:style>
  <w:style w:type="character" w:customStyle="1" w:styleId="WW8Num12z2">
    <w:name w:val="WW8Num12z2"/>
    <w:rPr>
      <w:rFonts w:ascii="Wingdings" w:eastAsia="Times New Roman" w:hAnsi="Wingdings" w:cs="Wingdings"/>
    </w:rPr>
  </w:style>
  <w:style w:type="character" w:customStyle="1" w:styleId="WW8Num13z0">
    <w:name w:val="WW8Num13z0"/>
    <w:rPr>
      <w:rFonts w:ascii="Symbol" w:eastAsia="Times New Roman" w:hAnsi="Symbol" w:cs="Symbol"/>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Wingdings"/>
    </w:rPr>
  </w:style>
  <w:style w:type="character" w:customStyle="1" w:styleId="WW8Num14z0">
    <w:name w:val="WW8Num14z0"/>
    <w:rPr>
      <w:rFonts w:ascii="Symbol" w:eastAsia="Times New Roman" w:hAnsi="Symbol" w:cs="Symbol"/>
    </w:rPr>
  </w:style>
  <w:style w:type="character" w:customStyle="1" w:styleId="WW8Num14z1">
    <w:name w:val="WW8Num14z1"/>
    <w:rPr>
      <w:rFonts w:ascii="Courier New" w:eastAsia="Times New Roman" w:hAnsi="Courier New" w:cs="Courier New"/>
    </w:rPr>
  </w:style>
  <w:style w:type="character" w:customStyle="1" w:styleId="WW8Num14z2">
    <w:name w:val="WW8Num14z2"/>
    <w:rPr>
      <w:rFonts w:ascii="Wingdings" w:eastAsia="Times New Roman" w:hAnsi="Wingdings" w:cs="Wingdings"/>
    </w:rPr>
  </w:style>
  <w:style w:type="character" w:customStyle="1" w:styleId="WW8Num15z0">
    <w:name w:val="WW8Num15z0"/>
    <w:rPr>
      <w:rFonts w:ascii="Symbol" w:eastAsia="Times New Roman" w:hAnsi="Symbol" w:cs="Symbol"/>
      <w:spacing w:val="7"/>
      <w:sz w:val="20"/>
      <w:szCs w:val="20"/>
    </w:rPr>
  </w:style>
  <w:style w:type="character" w:customStyle="1" w:styleId="WW8Num15z1">
    <w:name w:val="WW8Num15z1"/>
    <w:rPr>
      <w:rFonts w:ascii="Courier New" w:eastAsia="Times New Roman" w:hAnsi="Courier New" w:cs="Courier New"/>
    </w:rPr>
  </w:style>
  <w:style w:type="character" w:customStyle="1" w:styleId="WW8Num15z2">
    <w:name w:val="WW8Num15z2"/>
    <w:rPr>
      <w:rFonts w:ascii="Wingdings" w:eastAsia="Times New Roman" w:hAnsi="Wingdings" w:cs="Wingdings"/>
    </w:rPr>
  </w:style>
  <w:style w:type="character" w:customStyle="1" w:styleId="WW8Num16z0">
    <w:name w:val="WW8Num16z0"/>
    <w:rPr>
      <w:rFonts w:ascii="Symbol" w:eastAsia="Times New Roman" w:hAnsi="Symbol" w:cs="Symbol"/>
      <w:sz w:val="20"/>
      <w:szCs w:val="20"/>
    </w:rPr>
  </w:style>
  <w:style w:type="character" w:customStyle="1" w:styleId="WW8Num16z1">
    <w:name w:val="WW8Num16z1"/>
    <w:rPr>
      <w:rFonts w:ascii="Courier New" w:eastAsia="Times New Roman" w:hAnsi="Courier New" w:cs="Courier New"/>
    </w:rPr>
  </w:style>
  <w:style w:type="character" w:customStyle="1" w:styleId="WW8Num16z2">
    <w:name w:val="WW8Num16z2"/>
    <w:rPr>
      <w:rFonts w:ascii="Wingdings" w:eastAsia="Times New Roman" w:hAnsi="Wingdings" w:cs="Wingdings"/>
    </w:rPr>
  </w:style>
  <w:style w:type="character" w:customStyle="1" w:styleId="Heading1Char">
    <w:name w:val="Heading 1 Char"/>
    <w:rPr>
      <w:rFonts w:ascii="Arial" w:eastAsia="Times New Roman" w:hAnsi="Arial" w:cs="Arial"/>
      <w:b/>
      <w:bCs/>
      <w:kern w:val="1"/>
      <w:sz w:val="32"/>
      <w:szCs w:val="32"/>
      <w:lang w:val="en-US" w:bidi="ar-SA"/>
    </w:rPr>
  </w:style>
  <w:style w:type="character" w:customStyle="1" w:styleId="Heading3Char">
    <w:name w:val="Heading 3 Char"/>
    <w:rPr>
      <w:rFonts w:ascii="Arial" w:eastAsia="Times New Roman" w:hAnsi="Arial" w:cs="Arial"/>
      <w:b/>
      <w:bCs/>
      <w:sz w:val="26"/>
      <w:szCs w:val="26"/>
      <w:lang w:val="en-US" w:bidi="ar-SA"/>
    </w:rPr>
  </w:style>
  <w:style w:type="character" w:customStyle="1" w:styleId="NormalBoldChar">
    <w:name w:val="Normal + Bold Char"/>
    <w:rPr>
      <w:rFonts w:ascii="Times New Roman" w:eastAsia="Times New Roman" w:hAnsi="Times New Roman" w:cs="Times New Roman"/>
      <w:lang w:val="en-US"/>
    </w:rPr>
  </w:style>
  <w:style w:type="character" w:customStyle="1" w:styleId="NormalArialChar1">
    <w:name w:val="Normal + Arial Char1"/>
    <w:rPr>
      <w:rFonts w:ascii="Arial" w:eastAsia="Times New Roman" w:hAnsi="Arial" w:cs="Arial"/>
      <w:b/>
      <w:sz w:val="24"/>
      <w:lang w:val="en-US"/>
    </w:rPr>
  </w:style>
  <w:style w:type="character" w:styleId="Strong">
    <w:name w:val="Strong"/>
    <w:uiPriority w:val="22"/>
    <w:qFormat/>
    <w:rPr>
      <w:rFonts w:ascii="Times New Roman" w:eastAsia="Times New Roman" w:hAnsi="Times New Roman" w:cs="Times New Roman"/>
      <w:b/>
      <w:bCs/>
    </w:rPr>
  </w:style>
  <w:style w:type="character" w:customStyle="1" w:styleId="HTMLPreformattedChar">
    <w:name w:val="HTML Preformatted Char"/>
    <w:rPr>
      <w:rFonts w:ascii="Courier New" w:eastAsia="Times New Roman" w:hAnsi="Courier New" w:cs="Courier New"/>
    </w:rPr>
  </w:style>
  <w:style w:type="character" w:customStyle="1" w:styleId="StandardChar">
    <w:name w:val="Standard Char"/>
    <w:rPr>
      <w:rFonts w:ascii="Times New Roman" w:eastAsia="Times New Roman" w:hAnsi="Times New Roman" w:cs="Times New Roman"/>
      <w:sz w:val="24"/>
      <w:szCs w:val="24"/>
      <w:lang w:val="en-US" w:bidi="ar-SA"/>
    </w:rPr>
  </w:style>
  <w:style w:type="character" w:customStyle="1" w:styleId="TitleChar">
    <w:name w:val="Title Char"/>
    <w:rPr>
      <w:rFonts w:ascii="Times New Roman" w:eastAsia="Times New Roman" w:hAnsi="Times New Roman" w:cs="Times New Roman"/>
      <w:b/>
      <w:lang w:eastAsia="en-IN"/>
    </w:rPr>
  </w:style>
  <w:style w:type="character" w:customStyle="1" w:styleId="WW8Num33z0">
    <w:name w:val="WW8Num33z0"/>
    <w:rPr>
      <w:rFonts w:ascii="Wingdings" w:eastAsia="Verdana" w:hAnsi="Wingdings" w:cs="Wingdings"/>
    </w:rPr>
  </w:style>
  <w:style w:type="character" w:customStyle="1" w:styleId="WW8Num33z1">
    <w:name w:val="WW8Num33z1"/>
    <w:rPr>
      <w:rFonts w:ascii="Courier New" w:eastAsia="Times New Roman" w:hAnsi="Courier New" w:cs="Courier New"/>
    </w:rPr>
  </w:style>
  <w:style w:type="character" w:customStyle="1" w:styleId="WW8Num33z3">
    <w:name w:val="WW8Num33z3"/>
    <w:rPr>
      <w:rFonts w:ascii="Symbol" w:eastAsia="Times New Roman" w:hAnsi="Symbol" w:cs="Symbol"/>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widowControl w:val="0"/>
      <w:tabs>
        <w:tab w:val="center" w:pos="4680"/>
      </w:tabs>
      <w:ind w:left="180"/>
      <w:jc w:val="center"/>
    </w:pPr>
    <w:rPr>
      <w:b/>
      <w:sz w:val="20"/>
      <w:szCs w:val="20"/>
      <w:lang w:eastAsia="en-IN"/>
    </w:rPr>
  </w:style>
  <w:style w:type="paragraph" w:styleId="List">
    <w:name w:val="List"/>
    <w:basedOn w:val="BodyText"/>
    <w:pPr>
      <w:widowControl w:val="0"/>
      <w:jc w:val="left"/>
    </w:pPr>
    <w:rPr>
      <w:rFonts w:cs="Tahoma"/>
      <w:sz w:val="24"/>
      <w:szCs w:val="24"/>
    </w:rPr>
  </w:style>
  <w:style w:type="paragraph" w:styleId="Caption">
    <w:name w:val="caption"/>
    <w:basedOn w:val="Normal"/>
    <w:uiPriority w:val="35"/>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H1">
    <w:name w:val="H1"/>
    <w:basedOn w:val="Normal"/>
    <w:next w:val="Normal"/>
    <w:pPr>
      <w:keepNext/>
      <w:numPr>
        <w:numId w:val="5"/>
      </w:numPr>
      <w:spacing w:before="100" w:after="100"/>
    </w:pPr>
    <w:rPr>
      <w:b/>
      <w:kern w:val="1"/>
      <w:sz w:val="48"/>
      <w:szCs w:val="20"/>
    </w:rPr>
  </w:style>
  <w:style w:type="paragraph" w:customStyle="1" w:styleId="H2">
    <w:name w:val="H2"/>
    <w:basedOn w:val="Normal"/>
    <w:next w:val="Normal"/>
    <w:pPr>
      <w:keepNext/>
      <w:numPr>
        <w:numId w:val="5"/>
      </w:numPr>
      <w:spacing w:before="100" w:after="100"/>
    </w:pPr>
    <w:rPr>
      <w:b/>
      <w:sz w:val="36"/>
      <w:szCs w:val="20"/>
    </w:rPr>
  </w:style>
  <w:style w:type="paragraph" w:customStyle="1" w:styleId="WW-PlainText">
    <w:name w:val="WW-Plain Text"/>
    <w:basedOn w:val="Normal"/>
    <w:rPr>
      <w:rFonts w:ascii="Courier New" w:hAnsi="Courier New" w:cs="Courier New"/>
      <w:sz w:val="20"/>
      <w:szCs w:val="20"/>
      <w:lang w:eastAsia="en-IN"/>
    </w:rPr>
  </w:style>
  <w:style w:type="paragraph" w:styleId="Subtitle">
    <w:name w:val="Subtitle"/>
    <w:basedOn w:val="Normal"/>
    <w:next w:val="BodyText"/>
    <w:uiPriority w:val="11"/>
    <w:qFormat/>
    <w:pPr>
      <w:overflowPunct w:val="0"/>
      <w:autoSpaceDE w:val="0"/>
      <w:spacing w:after="60"/>
      <w:jc w:val="center"/>
      <w:textAlignment w:val="baseline"/>
    </w:pPr>
    <w:rPr>
      <w:rFonts w:ascii="Arial" w:hAnsi="Arial" w:cs="Arial"/>
      <w:szCs w:val="20"/>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customStyle="1" w:styleId="NormalArial">
    <w:name w:val="Normal + Arial"/>
    <w:basedOn w:val="BodyTextIndent2"/>
    <w:pPr>
      <w:overflowPunct w:val="0"/>
      <w:autoSpaceDE w:val="0"/>
      <w:spacing w:after="0" w:line="240" w:lineRule="auto"/>
      <w:ind w:left="0"/>
      <w:textAlignment w:val="baseline"/>
    </w:pPr>
    <w:rPr>
      <w:rFonts w:ascii="Arial" w:hAnsi="Arial" w:cs="Arial"/>
      <w:sz w:val="20"/>
      <w:szCs w:val="20"/>
    </w:rPr>
  </w:style>
  <w:style w:type="paragraph" w:styleId="BodyText2">
    <w:name w:val="Body Text 2"/>
    <w:basedOn w:val="Normal"/>
    <w:pPr>
      <w:spacing w:after="120" w:line="480" w:lineRule="auto"/>
    </w:pPr>
  </w:style>
  <w:style w:type="paragraph" w:styleId="NoSpacing">
    <w:name w:val="No Spacing"/>
    <w:uiPriority w:val="1"/>
    <w:qFormat/>
    <w:pPr>
      <w:suppressAutoHyphens/>
    </w:pPr>
    <w:rPr>
      <w:rFonts w:eastAsia="Arial"/>
      <w:sz w:val="24"/>
      <w:szCs w:val="24"/>
      <w:lang w:val="en-US" w:eastAsia="zh-C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Standard">
    <w:name w:val="Standard"/>
    <w:pPr>
      <w:widowControl w:val="0"/>
      <w:suppressAutoHyphens/>
      <w:autoSpaceDE w:val="0"/>
    </w:pPr>
    <w:rPr>
      <w:sz w:val="24"/>
      <w:szCs w:val="24"/>
      <w:lang w:val="en-US"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Heading"/>
    <w:next w:val="BodyText"/>
    <w:uiPriority w:val="10"/>
    <w:qFormat/>
    <w:rPr>
      <w:bCs/>
      <w:sz w:val="56"/>
      <w:szCs w:val="56"/>
    </w:rPr>
  </w:style>
  <w:style w:type="character" w:customStyle="1" w:styleId="BodyTextIndentChar">
    <w:name w:val="Body Text Indent Char"/>
    <w:link w:val="BodyTextIndent"/>
    <w:rPr>
      <w:rFonts w:ascii="Times New Roman" w:eastAsia="Times New Roman" w:hAnsi="Times New Roman" w:cs="Times New Roman"/>
      <w:sz w:val="24"/>
      <w:lang w:val="x-none" w:eastAsia="zh-CN"/>
    </w:rPr>
  </w:style>
  <w:style w:type="paragraph" w:styleId="BodyTextIndent">
    <w:name w:val="Body Text Indent"/>
    <w:basedOn w:val="Normal"/>
    <w:link w:val="BodyTextIndentChar"/>
    <w:pPr>
      <w:spacing w:after="120"/>
      <w:ind w:left="360"/>
    </w:pPr>
    <w:rPr>
      <w:szCs w:val="20"/>
      <w:lang w:val="x-none"/>
    </w:rPr>
  </w:style>
  <w:style w:type="character" w:customStyle="1" w:styleId="apple-converted-space">
    <w:name w:val="apple-converted-spac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s://rdxfootmark.naukri.com/v2/track/openCv?trackingInfo=b2fa7e116f90be735bf27895e42ebff7134f530e18705c4458440321091b5b58120c16041545595f0e4356014b4450530401195c1333471b1b111249585c0a524c011503504e1c180c571833471b1b0b1049595c1543124a4b485d4637071f1b5b58170a10014042595858564d465d4507144359090f59431209175144410c595f5049100a1105035d4a1e500558191b12021548585c0f5648101b5c6&amp;docType=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mailto:k.pulkam@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UDAYINI NARALA</vt:lpstr>
    </vt:vector>
  </TitlesOfParts>
  <Company>ValueLabs</Company>
  <LinksUpToDate>false</LinksUpToDate>
  <CharactersWithSpaces>7990</CharactersWithSpaces>
  <SharedDoc>false</SharedDoc>
  <HLinks>
    <vt:vector size="6" baseType="variant">
      <vt:variant>
        <vt:i4>7405598</vt:i4>
      </vt:variant>
      <vt:variant>
        <vt:i4>0</vt:i4>
      </vt:variant>
      <vt:variant>
        <vt:i4>0</vt:i4>
      </vt:variant>
      <vt:variant>
        <vt:i4>5</vt:i4>
      </vt:variant>
      <vt:variant>
        <vt:lpwstr>mailto:k.pulkam@gmail.com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UDAYINI NARALA</dc:title>
  <dc:subject/>
  <dc:creator>Windows User</dc:creator>
  <cp:keywords/>
  <cp:lastModifiedBy>Somesh Joshi</cp:lastModifiedBy>
  <cp:revision>2</cp:revision>
  <cp:lastPrinted>2006-06-07T10:25:00Z</cp:lastPrinted>
  <dcterms:created xsi:type="dcterms:W3CDTF">2020-03-16T03:59:00Z</dcterms:created>
  <dcterms:modified xsi:type="dcterms:W3CDTF">2020-03-16T03:59:00Z</dcterms:modified>
</cp:coreProperties>
</file>