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4DCCE" w14:textId="05FBF4F6" w:rsidR="00B77A82" w:rsidRPr="00B77A82" w:rsidRDefault="00B77A82" w:rsidP="00B452B5">
      <w:pPr>
        <w:ind w:left="1440" w:firstLine="720"/>
        <w:jc w:val="right"/>
        <w:rPr>
          <w:rFonts w:ascii="Arial" w:hAnsi="Arial" w:cs="Arial"/>
          <w:color w:val="222222"/>
          <w:lang w:val="en"/>
        </w:rPr>
      </w:pPr>
      <w:hyperlink r:id="rId7" w:history="1">
        <w:r w:rsidRPr="00B77A82">
          <w:rPr>
            <w:rFonts w:ascii="Arial" w:hAnsi="Arial" w:cs="Arial"/>
            <w:color w:val="0000FF"/>
            <w:lang w:val="en"/>
          </w:rPr>
          <w:fldChar w:fldCharType="begin"/>
        </w:r>
        <w:r w:rsidRPr="00B77A82">
          <w:rPr>
            <w:rFonts w:ascii="Arial" w:hAnsi="Arial" w:cs="Arial"/>
            <w:color w:val="0000FF"/>
            <w:lang w:val="en"/>
          </w:rPr>
          <w:instrText xml:space="preserve"> INCLUDEPICTURE "https://encrypted-tbn0.gstatic.com/images?q=tbn:ANd9GcTa-BnXpSligVGRxe209--Q6UGS4SKw9s4ilswht4VbFniVv86xgoVWx1TF" \* MERGEFORMATINET </w:instrText>
        </w:r>
        <w:r w:rsidRPr="00B77A82">
          <w:rPr>
            <w:rFonts w:ascii="Arial" w:hAnsi="Arial" w:cs="Arial"/>
            <w:color w:val="0000FF"/>
            <w:lang w:val="en"/>
          </w:rPr>
          <w:fldChar w:fldCharType="separate"/>
        </w:r>
        <w:r w:rsidR="00EB7761">
          <w:rPr>
            <w:rFonts w:ascii="Arial" w:hAnsi="Arial" w:cs="Arial"/>
            <w:color w:val="0000FF"/>
            <w:lang w:val="en"/>
          </w:rPr>
          <w:fldChar w:fldCharType="begin"/>
        </w:r>
        <w:r w:rsidR="00EB7761">
          <w:rPr>
            <w:rFonts w:ascii="Arial" w:hAnsi="Arial" w:cs="Arial"/>
            <w:color w:val="0000FF"/>
            <w:lang w:val="en"/>
          </w:rPr>
          <w:instrText xml:space="preserve"> INCLUDEPICTURE  "https://encrypted-tbn0.gstatic.com/images?q=tbn:ANd9GcTa-BnXpSligVGRxe209--Q6UGS4SKw9s4ilswht4VbFniVv86xgoVWx1TF" \* MERGEFORMATINET </w:instrText>
        </w:r>
        <w:r w:rsidR="00EB7761">
          <w:rPr>
            <w:rFonts w:ascii="Arial" w:hAnsi="Arial" w:cs="Arial"/>
            <w:color w:val="0000FF"/>
            <w:lang w:val="en"/>
          </w:rPr>
          <w:fldChar w:fldCharType="separate"/>
        </w:r>
        <w:r w:rsidR="005651EB">
          <w:rPr>
            <w:rFonts w:ascii="Arial" w:hAnsi="Arial" w:cs="Arial"/>
            <w:color w:val="0000FF"/>
            <w:lang w:val="en"/>
          </w:rPr>
          <w:fldChar w:fldCharType="begin"/>
        </w:r>
        <w:r w:rsidR="005651EB">
          <w:rPr>
            <w:rFonts w:ascii="Arial" w:hAnsi="Arial" w:cs="Arial"/>
            <w:color w:val="0000FF"/>
            <w:lang w:val="en"/>
          </w:rPr>
          <w:instrText xml:space="preserve"> </w:instrText>
        </w:r>
        <w:r w:rsidR="005651EB">
          <w:rPr>
            <w:rFonts w:ascii="Arial" w:hAnsi="Arial" w:cs="Arial"/>
            <w:color w:val="0000FF"/>
            <w:lang w:val="en"/>
          </w:rPr>
          <w:instrText>INCLUDEPICTURE  "https://encrypted-tbn0.gstatic.com/images?q=tbn:ANd9GcTa-BnXpSligVGRxe209--Q6UGS4SKw9s4ilswht4VbFniVv86xgoVWx1TF" \* MERGEFORMATINET</w:instrText>
        </w:r>
        <w:r w:rsidR="005651EB">
          <w:rPr>
            <w:rFonts w:ascii="Arial" w:hAnsi="Arial" w:cs="Arial"/>
            <w:color w:val="0000FF"/>
            <w:lang w:val="en"/>
          </w:rPr>
          <w:instrText xml:space="preserve"> </w:instrText>
        </w:r>
        <w:r w:rsidR="005651EB">
          <w:rPr>
            <w:rFonts w:ascii="Arial" w:hAnsi="Arial" w:cs="Arial"/>
            <w:color w:val="0000FF"/>
            <w:lang w:val="en"/>
          </w:rPr>
          <w:fldChar w:fldCharType="separate"/>
        </w:r>
        <w:r w:rsidR="005651EB">
          <w:rPr>
            <w:rFonts w:ascii="Arial" w:hAnsi="Arial" w:cs="Arial"/>
            <w:color w:val="0000FF"/>
            <w:lang w:val="en"/>
          </w:rPr>
          <w:pict w14:anchorId="2057A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ilrp_mut" o:spid="_x0000_i1025" type="#_x0000_t75" style="width:100.5pt;height:67.5pt" o:button="t">
              <v:imagedata r:id="rId8" r:href="rId9"/>
            </v:shape>
          </w:pict>
        </w:r>
        <w:r w:rsidR="005651EB">
          <w:rPr>
            <w:rFonts w:ascii="Arial" w:hAnsi="Arial" w:cs="Arial"/>
            <w:color w:val="0000FF"/>
            <w:lang w:val="en"/>
          </w:rPr>
          <w:fldChar w:fldCharType="end"/>
        </w:r>
        <w:r w:rsidR="00EB7761">
          <w:rPr>
            <w:rFonts w:ascii="Arial" w:hAnsi="Arial" w:cs="Arial"/>
            <w:color w:val="0000FF"/>
            <w:lang w:val="en"/>
          </w:rPr>
          <w:fldChar w:fldCharType="end"/>
        </w:r>
        <w:r w:rsidRPr="00B77A82">
          <w:rPr>
            <w:rFonts w:ascii="Arial" w:hAnsi="Arial" w:cs="Arial"/>
            <w:color w:val="0000FF"/>
            <w:lang w:val="en"/>
          </w:rPr>
          <w:fldChar w:fldCharType="end"/>
        </w:r>
      </w:hyperlink>
      <w:r w:rsidRPr="00B77A82">
        <w:rPr>
          <w:rFonts w:ascii="Arial" w:hAnsi="Arial" w:cs="Arial"/>
          <w:noProof/>
        </w:rPr>
        <w:drawing>
          <wp:inline distT="0" distB="0" distL="0" distR="0" wp14:anchorId="5DB83C62" wp14:editId="0D82F911">
            <wp:extent cx="20288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400175"/>
                    </a:xfrm>
                    <a:prstGeom prst="rect">
                      <a:avLst/>
                    </a:prstGeom>
                    <a:noFill/>
                    <a:ln>
                      <a:noFill/>
                    </a:ln>
                  </pic:spPr>
                </pic:pic>
              </a:graphicData>
            </a:graphic>
          </wp:inline>
        </w:drawing>
      </w:r>
      <w:r w:rsidRPr="00B77A82">
        <w:rPr>
          <w:rFonts w:ascii="Arial" w:hAnsi="Arial" w:cs="Arial"/>
        </w:rPr>
        <w:t xml:space="preserve">      </w:t>
      </w:r>
    </w:p>
    <w:p w14:paraId="3513FFFC" w14:textId="77777777" w:rsidR="00B77A82" w:rsidRPr="00B77A82" w:rsidRDefault="00B77A82" w:rsidP="00B77A82">
      <w:pPr>
        <w:autoSpaceDE w:val="0"/>
        <w:autoSpaceDN w:val="0"/>
        <w:adjustRightInd w:val="0"/>
        <w:rPr>
          <w:rFonts w:ascii="Arial" w:hAnsi="Arial" w:cs="Arial"/>
          <w:b/>
        </w:rPr>
      </w:pPr>
    </w:p>
    <w:p w14:paraId="64AB7295" w14:textId="77777777" w:rsidR="00B77A82" w:rsidRPr="00B77A82" w:rsidRDefault="00B77A82" w:rsidP="00B77A82">
      <w:pPr>
        <w:autoSpaceDE w:val="0"/>
        <w:autoSpaceDN w:val="0"/>
        <w:adjustRightInd w:val="0"/>
        <w:rPr>
          <w:rFonts w:ascii="Arial" w:hAnsi="Arial" w:cs="Arial"/>
          <w:b/>
        </w:rPr>
      </w:pPr>
    </w:p>
    <w:p w14:paraId="62A35524" w14:textId="77777777" w:rsidR="00BD3DAE" w:rsidRDefault="00B77A82" w:rsidP="00BD3DAE">
      <w:pPr>
        <w:autoSpaceDE w:val="0"/>
        <w:autoSpaceDN w:val="0"/>
        <w:adjustRightInd w:val="0"/>
        <w:rPr>
          <w:rFonts w:ascii="Arial" w:hAnsi="Arial" w:cs="Arial"/>
          <w:b/>
        </w:rPr>
      </w:pPr>
      <w:r w:rsidRPr="00B77A82">
        <w:rPr>
          <w:rFonts w:ascii="Arial" w:hAnsi="Arial" w:cs="Arial"/>
          <w:b/>
        </w:rPr>
        <w:t>Viswanathan T | + 91-9535126583 |</w:t>
      </w:r>
    </w:p>
    <w:bookmarkStart w:id="0" w:name="_GoBack"/>
    <w:bookmarkEnd w:id="0"/>
    <w:p w14:paraId="2EE2DD3C" w14:textId="04A61880" w:rsidR="00B77A82" w:rsidRPr="00BD3DAE" w:rsidRDefault="00BD3DAE" w:rsidP="00BD3DAE">
      <w:pPr>
        <w:autoSpaceDE w:val="0"/>
        <w:autoSpaceDN w:val="0"/>
        <w:adjustRightInd w:val="0"/>
        <w:rPr>
          <w:rFonts w:ascii="Arial" w:hAnsi="Arial" w:cs="Arial"/>
          <w:b/>
        </w:rPr>
      </w:pPr>
      <w:r>
        <w:rPr>
          <w:rFonts w:ascii="Arial" w:hAnsi="Arial" w:cs="Arial"/>
          <w:b/>
        </w:rPr>
        <w:fldChar w:fldCharType="begin"/>
      </w:r>
      <w:r>
        <w:rPr>
          <w:rFonts w:ascii="Arial" w:hAnsi="Arial" w:cs="Arial"/>
          <w:b/>
        </w:rPr>
        <w:instrText xml:space="preserve"> HYPERLINK "mailto:</w:instrText>
      </w:r>
      <w:r w:rsidRPr="00BD3DAE">
        <w:rPr>
          <w:rFonts w:ascii="Arial" w:hAnsi="Arial" w:cs="Arial"/>
          <w:b/>
        </w:rPr>
        <w:instrText>thiyaguviswacrm83@gmail.com|</w:instrText>
      </w:r>
      <w:r>
        <w:rPr>
          <w:rFonts w:ascii="Arial" w:hAnsi="Arial" w:cs="Arial"/>
          <w:b/>
        </w:rPr>
        <w:instrText xml:space="preserve">" </w:instrText>
      </w:r>
      <w:r>
        <w:rPr>
          <w:rFonts w:ascii="Arial" w:hAnsi="Arial" w:cs="Arial"/>
          <w:b/>
        </w:rPr>
        <w:fldChar w:fldCharType="separate"/>
      </w:r>
      <w:r w:rsidRPr="00827D1C">
        <w:rPr>
          <w:rStyle w:val="Hyperlink"/>
          <w:rFonts w:ascii="Arial" w:hAnsi="Arial" w:cs="Arial"/>
          <w:b/>
        </w:rPr>
        <w:t>thiyaguviswacrm83@gmail.com|</w:t>
      </w:r>
      <w:r>
        <w:rPr>
          <w:rFonts w:ascii="Arial" w:hAnsi="Arial" w:cs="Arial"/>
          <w:b/>
        </w:rPr>
        <w:fldChar w:fldCharType="end"/>
      </w:r>
      <w:r w:rsidR="00B77A82" w:rsidRPr="00B77A82">
        <w:rPr>
          <w:rFonts w:ascii="Arial" w:hAnsi="Arial" w:cs="Arial"/>
          <w:b/>
        </w:rPr>
        <w:t xml:space="preserve"> </w:t>
      </w:r>
      <w:r w:rsidR="00B77A82" w:rsidRPr="00B77A82">
        <w:rPr>
          <w:rFonts w:ascii="Arial" w:hAnsi="Arial" w:cs="Arial"/>
        </w:rPr>
        <w:t xml:space="preserve">  </w:t>
      </w:r>
    </w:p>
    <w:p w14:paraId="504E1DDD" w14:textId="77777777" w:rsidR="00B77A82" w:rsidRPr="00B77A82" w:rsidRDefault="00B77A82" w:rsidP="00B77A82">
      <w:pPr>
        <w:autoSpaceDE w:val="0"/>
        <w:autoSpaceDN w:val="0"/>
        <w:adjustRightInd w:val="0"/>
        <w:rPr>
          <w:rFonts w:ascii="Arial" w:hAnsi="Arial" w:cs="Arial"/>
          <w:b/>
        </w:rPr>
      </w:pPr>
    </w:p>
    <w:p w14:paraId="5FDC83AC" w14:textId="77777777" w:rsidR="00B77A82" w:rsidRPr="00B77A82" w:rsidRDefault="00B77A82" w:rsidP="00B77A82">
      <w:pPr>
        <w:autoSpaceDE w:val="0"/>
        <w:autoSpaceDN w:val="0"/>
        <w:adjustRightInd w:val="0"/>
        <w:rPr>
          <w:rFonts w:ascii="Arial" w:hAnsi="Arial" w:cs="Arial"/>
          <w:bCs/>
          <w:color w:val="000000"/>
        </w:rPr>
      </w:pPr>
      <w:r w:rsidRPr="00B77A82">
        <w:rPr>
          <w:rFonts w:ascii="Arial" w:hAnsi="Arial" w:cs="Arial"/>
          <w:bCs/>
          <w:color w:val="000000"/>
        </w:rPr>
        <w:t xml:space="preserve">       </w:t>
      </w:r>
    </w:p>
    <w:p w14:paraId="29B435E7" w14:textId="77777777" w:rsidR="00B77A82" w:rsidRPr="00B77A82" w:rsidRDefault="00B77A82" w:rsidP="00B77A82">
      <w:pPr>
        <w:numPr>
          <w:ilvl w:val="0"/>
          <w:numId w:val="1"/>
        </w:numPr>
        <w:tabs>
          <w:tab w:val="clear" w:pos="432"/>
          <w:tab w:val="left" w:pos="360"/>
        </w:tabs>
        <w:suppressAutoHyphens w:val="0"/>
        <w:spacing w:line="232" w:lineRule="auto"/>
        <w:ind w:left="360" w:hanging="360"/>
        <w:jc w:val="both"/>
        <w:rPr>
          <w:rFonts w:ascii="Arial" w:eastAsia="Symbol" w:hAnsi="Arial" w:cs="Arial"/>
        </w:rPr>
      </w:pPr>
      <w:r w:rsidRPr="00B77A82">
        <w:rPr>
          <w:rFonts w:ascii="Arial" w:eastAsia="Book Antiqua" w:hAnsi="Arial" w:cs="Arial"/>
        </w:rPr>
        <w:t xml:space="preserve">Over 10 years of Experience in </w:t>
      </w:r>
      <w:r w:rsidRPr="00B77A82">
        <w:rPr>
          <w:rFonts w:ascii="Arial" w:eastAsia="Book Antiqua" w:hAnsi="Arial" w:cs="Arial"/>
          <w:b/>
        </w:rPr>
        <w:t>Business Analysis</w:t>
      </w:r>
      <w:r w:rsidRPr="00B77A82">
        <w:rPr>
          <w:rFonts w:ascii="Arial" w:eastAsia="Book Antiqua" w:hAnsi="Arial" w:cs="Arial"/>
        </w:rPr>
        <w:t xml:space="preserve">, </w:t>
      </w:r>
      <w:r w:rsidRPr="00B77A82">
        <w:rPr>
          <w:rFonts w:ascii="Arial" w:eastAsia="Book Antiqua" w:hAnsi="Arial" w:cs="Arial"/>
          <w:b/>
        </w:rPr>
        <w:t xml:space="preserve">Functional Manual testing, </w:t>
      </w:r>
      <w:r w:rsidRPr="00B77A82">
        <w:rPr>
          <w:rFonts w:ascii="Arial" w:eastAsia="Book Antiqua" w:hAnsi="Arial" w:cs="Arial"/>
        </w:rPr>
        <w:t>for delivering of quality software products, and applications.</w:t>
      </w:r>
    </w:p>
    <w:p w14:paraId="01849F49" w14:textId="77777777" w:rsidR="00B77A82" w:rsidRPr="00B77A82" w:rsidRDefault="00B77A82" w:rsidP="00B77A82">
      <w:pPr>
        <w:spacing w:line="17" w:lineRule="exact"/>
        <w:rPr>
          <w:rFonts w:ascii="Arial" w:eastAsia="Symbol" w:hAnsi="Arial" w:cs="Arial"/>
        </w:rPr>
      </w:pPr>
    </w:p>
    <w:p w14:paraId="57DF681E" w14:textId="77777777" w:rsidR="00B77A82" w:rsidRPr="00B77A82" w:rsidRDefault="00B77A82" w:rsidP="00B77A82">
      <w:pPr>
        <w:numPr>
          <w:ilvl w:val="0"/>
          <w:numId w:val="1"/>
        </w:numPr>
        <w:tabs>
          <w:tab w:val="clear" w:pos="432"/>
          <w:tab w:val="left" w:pos="360"/>
        </w:tabs>
        <w:suppressAutoHyphens w:val="0"/>
        <w:spacing w:line="230" w:lineRule="auto"/>
        <w:ind w:left="360" w:hanging="360"/>
        <w:jc w:val="both"/>
        <w:rPr>
          <w:rFonts w:ascii="Arial" w:eastAsia="Symbol" w:hAnsi="Arial" w:cs="Arial"/>
        </w:rPr>
      </w:pPr>
      <w:r w:rsidRPr="00B77A82">
        <w:rPr>
          <w:rFonts w:ascii="Arial" w:eastAsia="Book Antiqua" w:hAnsi="Arial" w:cs="Arial"/>
        </w:rPr>
        <w:t xml:space="preserve">Hands on experience in </w:t>
      </w:r>
      <w:r w:rsidRPr="00B77A82">
        <w:rPr>
          <w:rFonts w:ascii="Arial" w:eastAsia="Book Antiqua" w:hAnsi="Arial" w:cs="Arial"/>
          <w:b/>
        </w:rPr>
        <w:t>Banking and Financial Services</w:t>
      </w:r>
      <w:r w:rsidRPr="00B77A82">
        <w:rPr>
          <w:rFonts w:ascii="Arial" w:eastAsia="Book Antiqua" w:hAnsi="Arial" w:cs="Arial"/>
        </w:rPr>
        <w:t xml:space="preserve">, </w:t>
      </w:r>
      <w:r w:rsidRPr="00B77A82">
        <w:rPr>
          <w:rFonts w:ascii="Arial" w:eastAsia="Book Antiqua" w:hAnsi="Arial" w:cs="Arial"/>
          <w:b/>
        </w:rPr>
        <w:t>Mortgage, HealthCare, and Life Insurance industry</w:t>
      </w:r>
      <w:r w:rsidRPr="00B77A82">
        <w:rPr>
          <w:rFonts w:ascii="Arial" w:eastAsia="Book Antiqua" w:hAnsi="Arial" w:cs="Arial"/>
        </w:rPr>
        <w:t xml:space="preserve"> projects in various roles as UAT Tester, functional tester etc.</w:t>
      </w:r>
    </w:p>
    <w:p w14:paraId="30AA345F" w14:textId="77777777" w:rsidR="00B77A82" w:rsidRPr="00B77A82" w:rsidRDefault="00B77A82" w:rsidP="00B77A82">
      <w:pPr>
        <w:numPr>
          <w:ilvl w:val="0"/>
          <w:numId w:val="1"/>
        </w:numPr>
        <w:tabs>
          <w:tab w:val="clear" w:pos="432"/>
          <w:tab w:val="left" w:pos="360"/>
        </w:tabs>
        <w:suppressAutoHyphens w:val="0"/>
        <w:spacing w:line="230" w:lineRule="auto"/>
        <w:ind w:left="360" w:hanging="360"/>
        <w:jc w:val="both"/>
        <w:rPr>
          <w:rFonts w:ascii="Arial" w:eastAsia="Symbol" w:hAnsi="Arial" w:cs="Arial"/>
        </w:rPr>
      </w:pPr>
      <w:r w:rsidRPr="00B77A82">
        <w:rPr>
          <w:rFonts w:ascii="Arial" w:eastAsia="Book Antiqua" w:hAnsi="Arial" w:cs="Arial"/>
          <w:b/>
        </w:rPr>
        <w:t>Sound knowledge and Experience in Agile and Waterfall Methodologies.</w:t>
      </w:r>
    </w:p>
    <w:p w14:paraId="0CA7EDEB" w14:textId="77777777" w:rsidR="00B77A82" w:rsidRPr="00B77A82" w:rsidRDefault="00B77A82" w:rsidP="00B77A82">
      <w:pPr>
        <w:numPr>
          <w:ilvl w:val="0"/>
          <w:numId w:val="1"/>
        </w:numPr>
        <w:tabs>
          <w:tab w:val="clear" w:pos="432"/>
          <w:tab w:val="left" w:pos="360"/>
        </w:tabs>
        <w:suppressAutoHyphens w:val="0"/>
        <w:spacing w:line="230" w:lineRule="auto"/>
        <w:ind w:left="360" w:hanging="360"/>
        <w:jc w:val="both"/>
        <w:rPr>
          <w:rFonts w:ascii="Arial" w:eastAsia="Symbol" w:hAnsi="Arial" w:cs="Arial"/>
        </w:rPr>
      </w:pPr>
      <w:r w:rsidRPr="00B77A82">
        <w:rPr>
          <w:rFonts w:ascii="Arial" w:eastAsia="Book Antiqua" w:hAnsi="Arial" w:cs="Arial"/>
        </w:rPr>
        <w:t>Expertise in Loan Origination Systems that includes personal Loan and Mortgage.</w:t>
      </w:r>
    </w:p>
    <w:p w14:paraId="215EF5D6" w14:textId="77777777" w:rsidR="00B77A82" w:rsidRPr="00B77A82" w:rsidRDefault="00B77A82" w:rsidP="00B77A82">
      <w:pPr>
        <w:numPr>
          <w:ilvl w:val="0"/>
          <w:numId w:val="1"/>
        </w:numPr>
        <w:tabs>
          <w:tab w:val="clear" w:pos="432"/>
          <w:tab w:val="left" w:pos="360"/>
        </w:tabs>
        <w:suppressAutoHyphens w:val="0"/>
        <w:spacing w:line="230" w:lineRule="auto"/>
        <w:ind w:left="360" w:hanging="360"/>
        <w:jc w:val="both"/>
        <w:rPr>
          <w:rFonts w:ascii="Arial" w:eastAsia="Symbol" w:hAnsi="Arial" w:cs="Arial"/>
        </w:rPr>
      </w:pPr>
      <w:r w:rsidRPr="00B77A82">
        <w:rPr>
          <w:rFonts w:ascii="Arial" w:eastAsia="Book Antiqua" w:hAnsi="Arial" w:cs="Arial"/>
        </w:rPr>
        <w:t>Expertise in finnone Loan management system and core banking ecosystem.</w:t>
      </w:r>
    </w:p>
    <w:p w14:paraId="5309E5B0" w14:textId="77777777" w:rsidR="00B77A82" w:rsidRPr="00B77A82" w:rsidRDefault="00B77A82" w:rsidP="00B77A82">
      <w:pPr>
        <w:spacing w:line="1" w:lineRule="exact"/>
        <w:rPr>
          <w:rFonts w:ascii="Arial" w:eastAsia="Symbol" w:hAnsi="Arial" w:cs="Arial"/>
        </w:rPr>
      </w:pPr>
    </w:p>
    <w:p w14:paraId="3DBD6DB3" w14:textId="10CCDB20" w:rsidR="00B77A82" w:rsidRPr="00B77A82" w:rsidRDefault="00B77A82" w:rsidP="00B77A82">
      <w:pPr>
        <w:numPr>
          <w:ilvl w:val="0"/>
          <w:numId w:val="1"/>
        </w:numPr>
        <w:tabs>
          <w:tab w:val="clear" w:pos="432"/>
          <w:tab w:val="left" w:pos="360"/>
        </w:tabs>
        <w:suppressAutoHyphens w:val="0"/>
        <w:spacing w:line="0" w:lineRule="atLeast"/>
        <w:ind w:left="360" w:hanging="360"/>
        <w:jc w:val="both"/>
        <w:rPr>
          <w:rFonts w:ascii="Arial" w:eastAsia="Symbol" w:hAnsi="Arial" w:cs="Arial"/>
        </w:rPr>
      </w:pPr>
      <w:r w:rsidRPr="00B77A82">
        <w:rPr>
          <w:rFonts w:ascii="Arial" w:eastAsia="Book Antiqua" w:hAnsi="Arial" w:cs="Arial"/>
        </w:rPr>
        <w:t xml:space="preserve">Involved in preparation of </w:t>
      </w:r>
      <w:r w:rsidRPr="00B77A82">
        <w:rPr>
          <w:rFonts w:ascii="Arial" w:eastAsia="Book Antiqua" w:hAnsi="Arial" w:cs="Arial"/>
          <w:b/>
        </w:rPr>
        <w:t>Requirement Traceability Matrix (RTM), Defect Tracking Report, Bug</w:t>
      </w:r>
      <w:r w:rsidR="00E56FB4">
        <w:rPr>
          <w:rFonts w:ascii="Arial" w:eastAsia="Symbol" w:hAnsi="Arial" w:cs="Arial"/>
        </w:rPr>
        <w:t xml:space="preserve"> </w:t>
      </w:r>
      <w:r w:rsidRPr="00B77A82">
        <w:rPr>
          <w:rFonts w:ascii="Arial" w:eastAsia="Book Antiqua" w:hAnsi="Arial" w:cs="Arial"/>
          <w:b/>
        </w:rPr>
        <w:t>Reporting, and Weekly Status Reports.</w:t>
      </w:r>
    </w:p>
    <w:p w14:paraId="272640EC" w14:textId="312D8921" w:rsidR="00B77A82" w:rsidRPr="00B77A82" w:rsidRDefault="00B77A82" w:rsidP="00B77A82">
      <w:pPr>
        <w:numPr>
          <w:ilvl w:val="0"/>
          <w:numId w:val="1"/>
        </w:numPr>
        <w:tabs>
          <w:tab w:val="clear" w:pos="432"/>
          <w:tab w:val="left" w:pos="360"/>
        </w:tabs>
        <w:suppressAutoHyphens w:val="0"/>
        <w:spacing w:line="0" w:lineRule="atLeast"/>
        <w:ind w:left="360" w:hanging="360"/>
        <w:jc w:val="both"/>
        <w:rPr>
          <w:rFonts w:ascii="Arial" w:eastAsia="Symbol" w:hAnsi="Arial" w:cs="Arial"/>
        </w:rPr>
      </w:pPr>
      <w:r w:rsidRPr="00B77A82">
        <w:rPr>
          <w:rFonts w:ascii="Arial" w:eastAsia="Book Antiqua" w:hAnsi="Arial" w:cs="Arial"/>
          <w:b/>
        </w:rPr>
        <w:t xml:space="preserve">Expertise in mobile testing using web site </w:t>
      </w:r>
      <w:r w:rsidR="00E56FB4" w:rsidRPr="00B77A82">
        <w:rPr>
          <w:rFonts w:ascii="Arial" w:eastAsia="Book Antiqua" w:hAnsi="Arial" w:cs="Arial"/>
          <w:b/>
        </w:rPr>
        <w:t>across multiple</w:t>
      </w:r>
      <w:r w:rsidRPr="00B77A82">
        <w:rPr>
          <w:rFonts w:ascii="Arial" w:eastAsia="Book Antiqua" w:hAnsi="Arial" w:cs="Arial"/>
          <w:b/>
        </w:rPr>
        <w:t xml:space="preserve"> browsers and mobile devices</w:t>
      </w:r>
    </w:p>
    <w:p w14:paraId="01956FDC" w14:textId="77777777" w:rsidR="00B77A82" w:rsidRPr="00B77A82" w:rsidRDefault="00B77A82" w:rsidP="00B77A82">
      <w:pPr>
        <w:numPr>
          <w:ilvl w:val="0"/>
          <w:numId w:val="1"/>
        </w:numPr>
        <w:tabs>
          <w:tab w:val="clear" w:pos="432"/>
          <w:tab w:val="left" w:pos="360"/>
        </w:tabs>
        <w:suppressAutoHyphens w:val="0"/>
        <w:spacing w:line="238" w:lineRule="auto"/>
        <w:ind w:left="360" w:hanging="360"/>
        <w:jc w:val="both"/>
        <w:rPr>
          <w:rFonts w:ascii="Arial" w:eastAsia="Symbol" w:hAnsi="Arial" w:cs="Arial"/>
        </w:rPr>
      </w:pPr>
      <w:r w:rsidRPr="00B77A82">
        <w:rPr>
          <w:rFonts w:ascii="Arial" w:eastAsia="Book Antiqua" w:hAnsi="Arial" w:cs="Arial"/>
          <w:b/>
        </w:rPr>
        <w:t>Expertise in Defect coordination and hosting Defect Triage meetings.</w:t>
      </w:r>
    </w:p>
    <w:p w14:paraId="5CF10165" w14:textId="77777777" w:rsidR="00B77A82" w:rsidRPr="00B77A82" w:rsidRDefault="00B77A82" w:rsidP="00B77A82">
      <w:pPr>
        <w:spacing w:line="22" w:lineRule="exact"/>
        <w:rPr>
          <w:rFonts w:ascii="Arial" w:eastAsia="Symbol" w:hAnsi="Arial" w:cs="Arial"/>
        </w:rPr>
      </w:pPr>
    </w:p>
    <w:p w14:paraId="24CF5B8F" w14:textId="77777777" w:rsidR="00B77A82" w:rsidRPr="00B77A82" w:rsidRDefault="00B77A82" w:rsidP="00B77A82">
      <w:pPr>
        <w:numPr>
          <w:ilvl w:val="0"/>
          <w:numId w:val="1"/>
        </w:numPr>
        <w:tabs>
          <w:tab w:val="clear" w:pos="432"/>
          <w:tab w:val="left" w:pos="360"/>
        </w:tabs>
        <w:suppressAutoHyphens w:val="0"/>
        <w:spacing w:line="230" w:lineRule="auto"/>
        <w:ind w:left="360" w:hanging="360"/>
        <w:jc w:val="both"/>
        <w:rPr>
          <w:rFonts w:ascii="Arial" w:eastAsia="Symbol" w:hAnsi="Arial" w:cs="Arial"/>
        </w:rPr>
      </w:pPr>
      <w:r w:rsidRPr="00B77A82">
        <w:rPr>
          <w:rFonts w:ascii="Arial" w:eastAsia="Book Antiqua" w:hAnsi="Arial" w:cs="Arial"/>
        </w:rPr>
        <w:t xml:space="preserve">Involved in both </w:t>
      </w:r>
      <w:r w:rsidRPr="00B77A82">
        <w:rPr>
          <w:rFonts w:ascii="Arial" w:eastAsia="Book Antiqua" w:hAnsi="Arial" w:cs="Arial"/>
          <w:b/>
        </w:rPr>
        <w:t>Front-End</w:t>
      </w:r>
      <w:r w:rsidRPr="00B77A82">
        <w:rPr>
          <w:rFonts w:ascii="Arial" w:eastAsia="Book Antiqua" w:hAnsi="Arial" w:cs="Arial"/>
        </w:rPr>
        <w:t xml:space="preserve"> and </w:t>
      </w:r>
      <w:r w:rsidRPr="00B77A82">
        <w:rPr>
          <w:rFonts w:ascii="Arial" w:eastAsia="Book Antiqua" w:hAnsi="Arial" w:cs="Arial"/>
          <w:b/>
        </w:rPr>
        <w:t>Back-End/Database</w:t>
      </w:r>
      <w:r w:rsidRPr="00B77A82">
        <w:rPr>
          <w:rFonts w:ascii="Arial" w:eastAsia="Book Antiqua" w:hAnsi="Arial" w:cs="Arial"/>
        </w:rPr>
        <w:t xml:space="preserve"> QA process of the application using </w:t>
      </w:r>
      <w:r w:rsidRPr="00B77A82">
        <w:rPr>
          <w:rFonts w:ascii="Arial" w:eastAsia="Book Antiqua" w:hAnsi="Arial" w:cs="Arial"/>
          <w:b/>
        </w:rPr>
        <w:t>Black Box</w:t>
      </w:r>
      <w:r w:rsidRPr="00B77A82">
        <w:rPr>
          <w:rFonts w:ascii="Arial" w:eastAsia="Book Antiqua" w:hAnsi="Arial" w:cs="Arial"/>
        </w:rPr>
        <w:t xml:space="preserve"> Testing methodologies and performed backend testing using </w:t>
      </w:r>
      <w:r w:rsidRPr="00B77A82">
        <w:rPr>
          <w:rFonts w:ascii="Arial" w:eastAsia="Book Antiqua" w:hAnsi="Arial" w:cs="Arial"/>
          <w:b/>
        </w:rPr>
        <w:t>SQL</w:t>
      </w:r>
      <w:r w:rsidRPr="00B77A82">
        <w:rPr>
          <w:rFonts w:ascii="Arial" w:eastAsia="Book Antiqua" w:hAnsi="Arial" w:cs="Arial"/>
        </w:rPr>
        <w:t xml:space="preserve"> Queries.</w:t>
      </w:r>
    </w:p>
    <w:p w14:paraId="41F8300D" w14:textId="77777777" w:rsidR="00B77A82" w:rsidRPr="00B77A82" w:rsidRDefault="00B77A82" w:rsidP="00B77A82">
      <w:pPr>
        <w:spacing w:line="3" w:lineRule="exact"/>
        <w:rPr>
          <w:rFonts w:ascii="Arial" w:eastAsia="Symbol" w:hAnsi="Arial" w:cs="Arial"/>
        </w:rPr>
      </w:pPr>
    </w:p>
    <w:p w14:paraId="695837EA" w14:textId="5933DF3A" w:rsidR="00B77A82" w:rsidRPr="00B77A82" w:rsidRDefault="00B77A82" w:rsidP="00B77A82">
      <w:pPr>
        <w:numPr>
          <w:ilvl w:val="0"/>
          <w:numId w:val="1"/>
        </w:numPr>
        <w:tabs>
          <w:tab w:val="clear" w:pos="432"/>
          <w:tab w:val="left" w:pos="360"/>
        </w:tabs>
        <w:suppressAutoHyphens w:val="0"/>
        <w:spacing w:line="0" w:lineRule="atLeast"/>
        <w:ind w:left="360" w:hanging="360"/>
        <w:jc w:val="both"/>
        <w:rPr>
          <w:rFonts w:ascii="Arial" w:eastAsia="Symbol" w:hAnsi="Arial" w:cs="Arial"/>
        </w:rPr>
      </w:pPr>
      <w:r w:rsidRPr="00B77A82">
        <w:rPr>
          <w:rFonts w:ascii="Arial" w:eastAsia="Book Antiqua" w:hAnsi="Arial" w:cs="Arial"/>
        </w:rPr>
        <w:t xml:space="preserve">Involved in </w:t>
      </w:r>
      <w:r w:rsidRPr="00B77A82">
        <w:rPr>
          <w:rFonts w:ascii="Arial" w:eastAsia="Book Antiqua" w:hAnsi="Arial" w:cs="Arial"/>
          <w:b/>
        </w:rPr>
        <w:t>Smoke Testing, Integration Testing, System Testing, Regression Testing, Installation</w:t>
      </w:r>
      <w:r w:rsidR="00E56FB4">
        <w:rPr>
          <w:rFonts w:ascii="Arial" w:eastAsia="Symbol" w:hAnsi="Arial" w:cs="Arial"/>
        </w:rPr>
        <w:t xml:space="preserve"> </w:t>
      </w:r>
      <w:r w:rsidRPr="00B77A82">
        <w:rPr>
          <w:rFonts w:ascii="Arial" w:eastAsia="Book Antiqua" w:hAnsi="Arial" w:cs="Arial"/>
          <w:b/>
        </w:rPr>
        <w:t>Testing, Compatibility Testing, Performance (Load &amp; Stress) Testing, Documentation Testing, GUI Testing, User Acceptance Testing (UAT)</w:t>
      </w:r>
      <w:r w:rsidRPr="00B77A82">
        <w:rPr>
          <w:rFonts w:ascii="Arial" w:eastAsia="Book Antiqua" w:hAnsi="Arial" w:cs="Arial"/>
        </w:rPr>
        <w:t>.</w:t>
      </w:r>
    </w:p>
    <w:p w14:paraId="7865FA00" w14:textId="77777777" w:rsidR="00B77A82" w:rsidRPr="00B77A82" w:rsidRDefault="00B77A82" w:rsidP="00B77A82">
      <w:pPr>
        <w:spacing w:line="17" w:lineRule="exact"/>
        <w:rPr>
          <w:rFonts w:ascii="Arial" w:eastAsia="Symbol" w:hAnsi="Arial" w:cs="Arial"/>
        </w:rPr>
      </w:pPr>
    </w:p>
    <w:p w14:paraId="7B34C4B6" w14:textId="77777777" w:rsidR="00B77A82" w:rsidRPr="00B77A82" w:rsidRDefault="00B77A82" w:rsidP="00B77A82">
      <w:pPr>
        <w:numPr>
          <w:ilvl w:val="0"/>
          <w:numId w:val="1"/>
        </w:numPr>
        <w:tabs>
          <w:tab w:val="clear" w:pos="432"/>
          <w:tab w:val="left" w:pos="360"/>
        </w:tabs>
        <w:suppressAutoHyphens w:val="0"/>
        <w:spacing w:line="232" w:lineRule="auto"/>
        <w:ind w:left="360" w:hanging="360"/>
        <w:jc w:val="both"/>
        <w:rPr>
          <w:rFonts w:ascii="Arial" w:eastAsia="Symbol" w:hAnsi="Arial" w:cs="Arial"/>
        </w:rPr>
      </w:pPr>
      <w:r w:rsidRPr="00B77A82">
        <w:rPr>
          <w:rFonts w:ascii="Arial" w:eastAsia="Book Antiqua" w:hAnsi="Arial" w:cs="Arial"/>
        </w:rPr>
        <w:t xml:space="preserve">Involved in build and release processes, Software Development Life Cycle </w:t>
      </w:r>
      <w:r w:rsidRPr="00B77A82">
        <w:rPr>
          <w:rFonts w:ascii="Arial" w:eastAsia="Book Antiqua" w:hAnsi="Arial" w:cs="Arial"/>
          <w:b/>
        </w:rPr>
        <w:t>(SDLC) &amp;</w:t>
      </w:r>
      <w:r w:rsidRPr="00B77A82">
        <w:rPr>
          <w:rFonts w:ascii="Arial" w:eastAsia="Book Antiqua" w:hAnsi="Arial" w:cs="Arial"/>
        </w:rPr>
        <w:t>Software Testing Life Cycle (</w:t>
      </w:r>
      <w:r w:rsidRPr="00B77A82">
        <w:rPr>
          <w:rFonts w:ascii="Arial" w:eastAsia="Book Antiqua" w:hAnsi="Arial" w:cs="Arial"/>
          <w:b/>
        </w:rPr>
        <w:t>STLC</w:t>
      </w:r>
      <w:r w:rsidRPr="00B77A82">
        <w:rPr>
          <w:rFonts w:ascii="Arial" w:eastAsia="Book Antiqua" w:hAnsi="Arial" w:cs="Arial"/>
        </w:rPr>
        <w:t xml:space="preserve">) phases, agile and </w:t>
      </w:r>
      <w:r w:rsidRPr="00B77A82">
        <w:rPr>
          <w:rFonts w:ascii="Arial" w:eastAsia="Book Antiqua" w:hAnsi="Arial" w:cs="Arial"/>
          <w:b/>
        </w:rPr>
        <w:t>QA</w:t>
      </w:r>
      <w:r w:rsidRPr="00B77A82">
        <w:rPr>
          <w:rFonts w:ascii="Arial" w:eastAsia="Book Antiqua" w:hAnsi="Arial" w:cs="Arial"/>
        </w:rPr>
        <w:t xml:space="preserve"> methodologies.</w:t>
      </w:r>
    </w:p>
    <w:p w14:paraId="326B7DEB" w14:textId="77777777" w:rsidR="00B77A82" w:rsidRPr="00B77A82" w:rsidRDefault="00B77A82" w:rsidP="00B77A82">
      <w:pPr>
        <w:numPr>
          <w:ilvl w:val="0"/>
          <w:numId w:val="1"/>
        </w:numPr>
        <w:tabs>
          <w:tab w:val="clear" w:pos="432"/>
          <w:tab w:val="left" w:pos="360"/>
        </w:tabs>
        <w:suppressAutoHyphens w:val="0"/>
        <w:spacing w:line="232" w:lineRule="auto"/>
        <w:ind w:left="360" w:hanging="360"/>
        <w:jc w:val="both"/>
        <w:rPr>
          <w:rFonts w:ascii="Arial" w:eastAsia="Symbol" w:hAnsi="Arial" w:cs="Arial"/>
        </w:rPr>
      </w:pPr>
      <w:r w:rsidRPr="00B77A82">
        <w:rPr>
          <w:rFonts w:ascii="Arial" w:eastAsia="Book Antiqua" w:hAnsi="Arial" w:cs="Arial"/>
        </w:rPr>
        <w:t>Establish a test automation capability leveraging HP UFT with the goal of speeding up the testing cycle and increasing ability to do more regression testing</w:t>
      </w:r>
    </w:p>
    <w:p w14:paraId="60CA6754" w14:textId="77777777" w:rsidR="00B77A82" w:rsidRPr="00B77A82" w:rsidRDefault="00B77A82" w:rsidP="00B77A82">
      <w:pPr>
        <w:numPr>
          <w:ilvl w:val="0"/>
          <w:numId w:val="1"/>
        </w:numPr>
        <w:tabs>
          <w:tab w:val="clear" w:pos="432"/>
          <w:tab w:val="left" w:pos="360"/>
        </w:tabs>
        <w:suppressAutoHyphens w:val="0"/>
        <w:spacing w:line="232" w:lineRule="auto"/>
        <w:ind w:left="360" w:hanging="360"/>
        <w:jc w:val="both"/>
        <w:rPr>
          <w:rFonts w:ascii="Arial" w:eastAsia="Symbol" w:hAnsi="Arial" w:cs="Arial"/>
        </w:rPr>
      </w:pPr>
      <w:r w:rsidRPr="00B77A82">
        <w:rPr>
          <w:rFonts w:ascii="Arial" w:eastAsia="Book Antiqua" w:hAnsi="Arial" w:cs="Arial"/>
        </w:rPr>
        <w:t xml:space="preserve">Experience in Temenos T24 applications </w:t>
      </w:r>
      <w:r w:rsidRPr="00B77A82">
        <w:rPr>
          <w:rFonts w:ascii="Arial" w:eastAsia="Book Antiqua" w:hAnsi="Arial" w:cs="Arial"/>
          <w:b/>
        </w:rPr>
        <w:t>testing</w:t>
      </w:r>
    </w:p>
    <w:p w14:paraId="4FEADBE1" w14:textId="77777777" w:rsidR="00B77A82" w:rsidRPr="00B77A82" w:rsidRDefault="00B77A82" w:rsidP="00B77A82">
      <w:pPr>
        <w:spacing w:line="3" w:lineRule="exact"/>
        <w:rPr>
          <w:rFonts w:ascii="Arial" w:eastAsia="Symbol" w:hAnsi="Arial" w:cs="Arial"/>
        </w:rPr>
      </w:pPr>
    </w:p>
    <w:p w14:paraId="000222D4" w14:textId="77777777" w:rsidR="00B77A82" w:rsidRPr="00B77A82" w:rsidRDefault="00B77A82" w:rsidP="00B77A82">
      <w:pPr>
        <w:spacing w:line="16" w:lineRule="exact"/>
        <w:rPr>
          <w:rFonts w:ascii="Arial" w:eastAsia="Symbol" w:hAnsi="Arial" w:cs="Arial"/>
        </w:rPr>
      </w:pPr>
    </w:p>
    <w:p w14:paraId="6CFEDB8E" w14:textId="77777777" w:rsidR="00B77A82" w:rsidRPr="00B77A82" w:rsidRDefault="00B77A82" w:rsidP="00B77A82">
      <w:pPr>
        <w:numPr>
          <w:ilvl w:val="0"/>
          <w:numId w:val="1"/>
        </w:numPr>
        <w:tabs>
          <w:tab w:val="clear" w:pos="432"/>
          <w:tab w:val="left" w:pos="360"/>
        </w:tabs>
        <w:suppressAutoHyphens w:val="0"/>
        <w:spacing w:line="232" w:lineRule="auto"/>
        <w:ind w:left="360" w:hanging="360"/>
        <w:jc w:val="both"/>
        <w:rPr>
          <w:rFonts w:ascii="Arial" w:eastAsia="Symbol" w:hAnsi="Arial" w:cs="Arial"/>
        </w:rPr>
      </w:pPr>
      <w:r w:rsidRPr="00B77A82">
        <w:rPr>
          <w:rFonts w:ascii="Arial" w:eastAsia="Book Antiqua" w:hAnsi="Arial" w:cs="Arial"/>
        </w:rPr>
        <w:t xml:space="preserve">Experience in Salesforce CRM </w:t>
      </w:r>
      <w:r w:rsidRPr="00B77A82">
        <w:rPr>
          <w:rFonts w:ascii="Arial" w:eastAsia="Book Antiqua" w:hAnsi="Arial" w:cs="Arial"/>
          <w:b/>
        </w:rPr>
        <w:t xml:space="preserve">testing </w:t>
      </w:r>
      <w:r w:rsidRPr="00B77A82">
        <w:rPr>
          <w:rFonts w:ascii="Arial" w:eastAsia="Book Antiqua" w:hAnsi="Arial" w:cs="Arial"/>
        </w:rPr>
        <w:t xml:space="preserve">using </w:t>
      </w:r>
      <w:r w:rsidRPr="00B77A82">
        <w:rPr>
          <w:rFonts w:ascii="Arial" w:hAnsi="Arial" w:cs="Arial"/>
        </w:rPr>
        <w:t>SFDC Administrative tasks includes creating profiles, Roles, Users, Page Layouts, Workflows, and Reports.</w:t>
      </w:r>
    </w:p>
    <w:p w14:paraId="0839CDCD" w14:textId="77777777" w:rsidR="00B77A82" w:rsidRPr="00B77A82" w:rsidRDefault="00B77A82" w:rsidP="00B77A82">
      <w:pPr>
        <w:tabs>
          <w:tab w:val="left" w:pos="360"/>
        </w:tabs>
        <w:spacing w:line="232" w:lineRule="auto"/>
        <w:jc w:val="both"/>
        <w:rPr>
          <w:rFonts w:ascii="Arial" w:eastAsia="Symbol" w:hAnsi="Arial" w:cs="Arial"/>
        </w:rPr>
      </w:pPr>
    </w:p>
    <w:p w14:paraId="2C98F270" w14:textId="77777777" w:rsidR="00B77A82" w:rsidRPr="00B77A82" w:rsidRDefault="00B77A82" w:rsidP="00B77A82">
      <w:pPr>
        <w:spacing w:line="0" w:lineRule="atLeast"/>
        <w:ind w:left="3440"/>
        <w:rPr>
          <w:rFonts w:ascii="Arial" w:eastAsia="Garamond" w:hAnsi="Arial" w:cs="Arial"/>
          <w:b/>
        </w:rPr>
      </w:pPr>
      <w:r w:rsidRPr="00B77A82">
        <w:rPr>
          <w:rFonts w:ascii="Arial" w:eastAsia="Garamond" w:hAnsi="Arial" w:cs="Arial"/>
          <w:b/>
        </w:rPr>
        <w:t>MANAGEMENT SKILLS</w:t>
      </w:r>
    </w:p>
    <w:p w14:paraId="029978AD" w14:textId="2CE4910E" w:rsidR="00B77A82" w:rsidRPr="00B77A82" w:rsidRDefault="00B77A82" w:rsidP="00B77A82">
      <w:pPr>
        <w:spacing w:line="276" w:lineRule="exact"/>
        <w:rPr>
          <w:rFonts w:ascii="Arial" w:hAnsi="Arial" w:cs="Arial"/>
        </w:rPr>
      </w:pPr>
      <w:r w:rsidRPr="00B77A82">
        <w:rPr>
          <w:rFonts w:ascii="Arial" w:eastAsia="Garamond" w:hAnsi="Arial" w:cs="Arial"/>
          <w:b/>
          <w:noProof/>
        </w:rPr>
        <w:drawing>
          <wp:anchor distT="0" distB="0" distL="114300" distR="114300" simplePos="0" relativeHeight="251659264" behindDoc="1" locked="0" layoutInCell="0" allowOverlap="1" wp14:anchorId="22C9DC45" wp14:editId="2BC12CE8">
            <wp:simplePos x="0" y="0"/>
            <wp:positionH relativeFrom="column">
              <wp:posOffset>-246380</wp:posOffset>
            </wp:positionH>
            <wp:positionV relativeFrom="paragraph">
              <wp:posOffset>12700</wp:posOffset>
            </wp:positionV>
            <wp:extent cx="64389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6350"/>
                    </a:xfrm>
                    <a:prstGeom prst="rect">
                      <a:avLst/>
                    </a:prstGeom>
                    <a:noFill/>
                  </pic:spPr>
                </pic:pic>
              </a:graphicData>
            </a:graphic>
            <wp14:sizeRelH relativeFrom="page">
              <wp14:pctWidth>0</wp14:pctWidth>
            </wp14:sizeRelH>
            <wp14:sizeRelV relativeFrom="page">
              <wp14:pctHeight>0</wp14:pctHeight>
            </wp14:sizeRelV>
          </wp:anchor>
        </w:drawing>
      </w:r>
    </w:p>
    <w:p w14:paraId="54B72AFC" w14:textId="77777777" w:rsidR="00B77A82" w:rsidRPr="00B77A82" w:rsidRDefault="00B77A82" w:rsidP="00B77A82">
      <w:pPr>
        <w:numPr>
          <w:ilvl w:val="0"/>
          <w:numId w:val="18"/>
        </w:numPr>
        <w:tabs>
          <w:tab w:val="left" w:pos="360"/>
        </w:tabs>
        <w:suppressAutoHyphens w:val="0"/>
        <w:spacing w:line="239" w:lineRule="auto"/>
        <w:ind w:left="360" w:hanging="360"/>
        <w:jc w:val="both"/>
        <w:rPr>
          <w:rFonts w:ascii="Arial" w:eastAsia="Symbol" w:hAnsi="Arial" w:cs="Arial"/>
        </w:rPr>
      </w:pPr>
      <w:r w:rsidRPr="00B77A82">
        <w:rPr>
          <w:rFonts w:ascii="Arial" w:eastAsia="Garamond" w:hAnsi="Arial" w:cs="Arial"/>
        </w:rPr>
        <w:t>Excellent Experience in Banking, Financial and Mortgage industry</w:t>
      </w:r>
    </w:p>
    <w:p w14:paraId="11F8F0DA" w14:textId="77777777" w:rsidR="00B77A82" w:rsidRPr="00B77A82" w:rsidRDefault="00B77A82" w:rsidP="00B77A82">
      <w:pPr>
        <w:spacing w:line="1" w:lineRule="exact"/>
        <w:rPr>
          <w:rFonts w:ascii="Arial" w:eastAsia="Symbol" w:hAnsi="Arial" w:cs="Arial"/>
        </w:rPr>
      </w:pPr>
    </w:p>
    <w:p w14:paraId="163C8382" w14:textId="77777777" w:rsidR="00B77A82" w:rsidRPr="00B77A82" w:rsidRDefault="00B77A82" w:rsidP="00B77A82">
      <w:pPr>
        <w:numPr>
          <w:ilvl w:val="0"/>
          <w:numId w:val="18"/>
        </w:numPr>
        <w:tabs>
          <w:tab w:val="left" w:pos="360"/>
        </w:tabs>
        <w:suppressAutoHyphens w:val="0"/>
        <w:spacing w:line="239" w:lineRule="auto"/>
        <w:ind w:left="360" w:hanging="360"/>
        <w:jc w:val="both"/>
        <w:rPr>
          <w:rFonts w:ascii="Arial" w:eastAsia="Symbol" w:hAnsi="Arial" w:cs="Arial"/>
        </w:rPr>
      </w:pPr>
      <w:r w:rsidRPr="00B77A82">
        <w:rPr>
          <w:rFonts w:ascii="Arial" w:eastAsia="Garamond" w:hAnsi="Arial" w:cs="Arial"/>
        </w:rPr>
        <w:t>Excellent experience in Health care and Pharmacy benefit management systems</w:t>
      </w:r>
    </w:p>
    <w:p w14:paraId="2A8DE16D" w14:textId="77777777" w:rsidR="00B77A82" w:rsidRPr="00B77A82" w:rsidRDefault="00B77A82" w:rsidP="00B77A82">
      <w:pPr>
        <w:spacing w:line="31" w:lineRule="exact"/>
        <w:rPr>
          <w:rFonts w:ascii="Arial" w:eastAsia="Symbol" w:hAnsi="Arial" w:cs="Arial"/>
        </w:rPr>
      </w:pPr>
    </w:p>
    <w:p w14:paraId="200DEC37" w14:textId="77777777" w:rsidR="00B77A82" w:rsidRPr="00B77A82" w:rsidRDefault="00B77A82" w:rsidP="00B77A82">
      <w:pPr>
        <w:numPr>
          <w:ilvl w:val="0"/>
          <w:numId w:val="18"/>
        </w:numPr>
        <w:tabs>
          <w:tab w:val="left" w:pos="360"/>
        </w:tabs>
        <w:suppressAutoHyphens w:val="0"/>
        <w:spacing w:line="225" w:lineRule="auto"/>
        <w:ind w:left="360" w:right="760" w:hanging="360"/>
        <w:jc w:val="both"/>
        <w:rPr>
          <w:rFonts w:ascii="Arial" w:eastAsia="Symbol" w:hAnsi="Arial" w:cs="Arial"/>
        </w:rPr>
      </w:pPr>
      <w:r w:rsidRPr="00B77A82">
        <w:rPr>
          <w:rFonts w:ascii="Arial" w:eastAsia="Garamond" w:hAnsi="Arial" w:cs="Arial"/>
        </w:rPr>
        <w:t>Excellent experience in User Acceptance Testing, System Testing, Regression Testing, and functional Extensively involved in Test planning, strategy and Resource estimations.</w:t>
      </w:r>
    </w:p>
    <w:p w14:paraId="512BB6BF" w14:textId="77777777" w:rsidR="00B77A82" w:rsidRPr="00B77A82" w:rsidRDefault="00B77A82" w:rsidP="00B77A82">
      <w:pPr>
        <w:spacing w:line="1" w:lineRule="exact"/>
        <w:rPr>
          <w:rFonts w:ascii="Arial" w:eastAsia="Symbol" w:hAnsi="Arial" w:cs="Arial"/>
        </w:rPr>
      </w:pPr>
    </w:p>
    <w:p w14:paraId="150EA324" w14:textId="77777777" w:rsidR="00B77A82" w:rsidRPr="00B77A82" w:rsidRDefault="00B77A82" w:rsidP="00B77A82">
      <w:pPr>
        <w:numPr>
          <w:ilvl w:val="0"/>
          <w:numId w:val="18"/>
        </w:numPr>
        <w:tabs>
          <w:tab w:val="left" w:pos="360"/>
        </w:tabs>
        <w:suppressAutoHyphens w:val="0"/>
        <w:spacing w:line="239" w:lineRule="auto"/>
        <w:ind w:left="360" w:hanging="360"/>
        <w:jc w:val="both"/>
        <w:rPr>
          <w:rFonts w:ascii="Arial" w:eastAsia="Symbol" w:hAnsi="Arial" w:cs="Arial"/>
        </w:rPr>
      </w:pPr>
      <w:r w:rsidRPr="00B77A82">
        <w:rPr>
          <w:rFonts w:ascii="Arial" w:eastAsia="Garamond" w:hAnsi="Arial" w:cs="Arial"/>
        </w:rPr>
        <w:t>Involved in estimation and proposals</w:t>
      </w:r>
    </w:p>
    <w:p w14:paraId="6D95692D" w14:textId="77777777" w:rsidR="00B77A82" w:rsidRPr="00B77A82" w:rsidRDefault="00B77A82" w:rsidP="00B77A82">
      <w:pPr>
        <w:spacing w:line="2" w:lineRule="exact"/>
        <w:rPr>
          <w:rFonts w:ascii="Arial" w:eastAsia="Symbol" w:hAnsi="Arial" w:cs="Arial"/>
        </w:rPr>
      </w:pPr>
    </w:p>
    <w:p w14:paraId="17F0E008" w14:textId="77777777" w:rsidR="00B77A82" w:rsidRPr="00B77A82" w:rsidRDefault="00B77A82" w:rsidP="00B77A82">
      <w:pPr>
        <w:numPr>
          <w:ilvl w:val="0"/>
          <w:numId w:val="18"/>
        </w:numPr>
        <w:tabs>
          <w:tab w:val="left" w:pos="360"/>
        </w:tabs>
        <w:suppressAutoHyphens w:val="0"/>
        <w:spacing w:line="239" w:lineRule="auto"/>
        <w:ind w:left="360" w:hanging="360"/>
        <w:jc w:val="both"/>
        <w:rPr>
          <w:rFonts w:ascii="Arial" w:eastAsia="Symbol" w:hAnsi="Arial" w:cs="Arial"/>
        </w:rPr>
      </w:pPr>
      <w:r w:rsidRPr="00B77A82">
        <w:rPr>
          <w:rFonts w:ascii="Arial" w:eastAsia="Garamond" w:hAnsi="Arial" w:cs="Arial"/>
        </w:rPr>
        <w:t>Handled 15 member offshore and onsite team</w:t>
      </w:r>
    </w:p>
    <w:p w14:paraId="0ECF4FFA" w14:textId="77777777" w:rsidR="00B77A82" w:rsidRPr="00B77A82" w:rsidRDefault="00B77A82" w:rsidP="00B77A82">
      <w:pPr>
        <w:numPr>
          <w:ilvl w:val="0"/>
          <w:numId w:val="18"/>
        </w:numPr>
        <w:tabs>
          <w:tab w:val="left" w:pos="360"/>
        </w:tabs>
        <w:suppressAutoHyphens w:val="0"/>
        <w:spacing w:line="239" w:lineRule="auto"/>
        <w:ind w:left="360" w:hanging="360"/>
        <w:jc w:val="both"/>
        <w:rPr>
          <w:rFonts w:ascii="Arial" w:eastAsia="Symbol" w:hAnsi="Arial" w:cs="Arial"/>
        </w:rPr>
      </w:pPr>
      <w:r w:rsidRPr="00B77A82">
        <w:rPr>
          <w:rFonts w:ascii="Arial" w:eastAsia="Garamond" w:hAnsi="Arial" w:cs="Arial"/>
        </w:rPr>
        <w:t>participated in daily defect status meeting.</w:t>
      </w:r>
    </w:p>
    <w:p w14:paraId="423BDEB8" w14:textId="77777777" w:rsidR="00B77A82" w:rsidRPr="00B77A82" w:rsidRDefault="00B77A82" w:rsidP="00B77A82">
      <w:pPr>
        <w:spacing w:line="1" w:lineRule="exact"/>
        <w:rPr>
          <w:rFonts w:ascii="Arial" w:eastAsia="Symbol" w:hAnsi="Arial" w:cs="Arial"/>
        </w:rPr>
      </w:pPr>
    </w:p>
    <w:p w14:paraId="0DDC1BD4" w14:textId="77777777" w:rsidR="00B77A82" w:rsidRPr="00B77A82" w:rsidRDefault="00B77A82" w:rsidP="00B77A82">
      <w:pPr>
        <w:numPr>
          <w:ilvl w:val="0"/>
          <w:numId w:val="18"/>
        </w:numPr>
        <w:tabs>
          <w:tab w:val="left" w:pos="360"/>
        </w:tabs>
        <w:suppressAutoHyphens w:val="0"/>
        <w:spacing w:line="239" w:lineRule="auto"/>
        <w:ind w:left="360" w:hanging="360"/>
        <w:jc w:val="both"/>
        <w:rPr>
          <w:rFonts w:ascii="Arial" w:eastAsia="Symbol" w:hAnsi="Arial" w:cs="Arial"/>
        </w:rPr>
      </w:pPr>
      <w:r w:rsidRPr="00B77A82">
        <w:rPr>
          <w:rFonts w:ascii="Arial" w:eastAsia="Garamond" w:hAnsi="Arial" w:cs="Arial"/>
        </w:rPr>
        <w:t>Good written and oral communication skills to coordinate with globally located teams.</w:t>
      </w:r>
    </w:p>
    <w:p w14:paraId="50244578" w14:textId="77777777" w:rsidR="00B77A82" w:rsidRPr="00B77A82" w:rsidRDefault="00B77A82" w:rsidP="00B77A82">
      <w:pPr>
        <w:spacing w:line="30" w:lineRule="exact"/>
        <w:rPr>
          <w:rFonts w:ascii="Arial" w:eastAsia="Symbol" w:hAnsi="Arial" w:cs="Arial"/>
        </w:rPr>
      </w:pPr>
    </w:p>
    <w:p w14:paraId="1A89E1F1" w14:textId="77777777" w:rsidR="00B77A82" w:rsidRPr="00B77A82" w:rsidRDefault="00B77A82" w:rsidP="00B77A82">
      <w:pPr>
        <w:numPr>
          <w:ilvl w:val="0"/>
          <w:numId w:val="18"/>
        </w:numPr>
        <w:tabs>
          <w:tab w:val="left" w:pos="360"/>
        </w:tabs>
        <w:suppressAutoHyphens w:val="0"/>
        <w:spacing w:line="227" w:lineRule="auto"/>
        <w:ind w:left="360" w:right="200" w:hanging="360"/>
        <w:jc w:val="both"/>
        <w:rPr>
          <w:rFonts w:ascii="Arial" w:eastAsia="Symbol" w:hAnsi="Arial" w:cs="Arial"/>
        </w:rPr>
      </w:pPr>
      <w:r w:rsidRPr="00B77A82">
        <w:rPr>
          <w:rFonts w:ascii="Arial" w:eastAsia="Garamond" w:hAnsi="Arial" w:cs="Arial"/>
        </w:rPr>
        <w:t>Exposed to all phases of Software Development Life Cycle. Involved with teams in requirements gathering, analysis, design, development, testing, implementation and maintenance.</w:t>
      </w:r>
    </w:p>
    <w:p w14:paraId="36AD89C2" w14:textId="77777777" w:rsidR="00B77A82" w:rsidRPr="00B77A82" w:rsidRDefault="00B77A82" w:rsidP="00B77A82">
      <w:pPr>
        <w:autoSpaceDE w:val="0"/>
        <w:autoSpaceDN w:val="0"/>
        <w:adjustRightInd w:val="0"/>
        <w:rPr>
          <w:rFonts w:ascii="Arial" w:hAnsi="Arial" w:cs="Arial"/>
          <w:color w:val="000000"/>
        </w:rPr>
      </w:pPr>
    </w:p>
    <w:p w14:paraId="3A8A9B96" w14:textId="77777777" w:rsidR="00B77A82" w:rsidRPr="00B77A82" w:rsidRDefault="00B77A82" w:rsidP="00B77A82">
      <w:pPr>
        <w:autoSpaceDE w:val="0"/>
        <w:autoSpaceDN w:val="0"/>
        <w:adjustRightInd w:val="0"/>
        <w:rPr>
          <w:rFonts w:ascii="Arial" w:hAnsi="Arial" w:cs="Arial"/>
          <w:b/>
          <w:bCs/>
          <w:color w:val="000000"/>
        </w:rPr>
      </w:pPr>
    </w:p>
    <w:p w14:paraId="727FA799"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t>Experience</w:t>
      </w:r>
    </w:p>
    <w:p w14:paraId="264D9E2E" w14:textId="77777777" w:rsidR="00B77A82" w:rsidRPr="00B77A82" w:rsidRDefault="00B77A82" w:rsidP="00B77A82">
      <w:pPr>
        <w:autoSpaceDE w:val="0"/>
        <w:autoSpaceDN w:val="0"/>
        <w:adjustRightInd w:val="0"/>
        <w:rPr>
          <w:rFonts w:ascii="Arial" w:hAnsi="Arial" w:cs="Arial"/>
          <w:b/>
          <w:bCs/>
          <w:color w:val="000000"/>
        </w:rPr>
      </w:pPr>
    </w:p>
    <w:p w14:paraId="0ABA1F75"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lastRenderedPageBreak/>
        <w:t xml:space="preserve">Project 1: </w:t>
      </w:r>
    </w:p>
    <w:p w14:paraId="21558FB1" w14:textId="77777777" w:rsidR="00B77A82" w:rsidRPr="00B77A82" w:rsidRDefault="00B77A82" w:rsidP="00B77A82">
      <w:pPr>
        <w:autoSpaceDE w:val="0"/>
        <w:autoSpaceDN w:val="0"/>
        <w:adjustRightInd w:val="0"/>
        <w:rPr>
          <w:rFonts w:ascii="Arial" w:hAnsi="Arial" w:cs="Arial"/>
          <w:b/>
          <w:bCs/>
          <w:color w:val="000000"/>
        </w:rPr>
      </w:pPr>
    </w:p>
    <w:p w14:paraId="6A763803"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color w:val="000000"/>
        </w:rPr>
        <w:t>Ally Financial Bank– Advantage One Dealer CRM |Boston MA USA</w:t>
      </w:r>
    </w:p>
    <w:p w14:paraId="544FCC91" w14:textId="5E48ADDF"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color w:val="000000"/>
        </w:rPr>
        <w:t>Technologies -Apex, Visual force,</w:t>
      </w:r>
      <w:r w:rsidR="00E56FB4">
        <w:rPr>
          <w:rFonts w:ascii="Arial" w:hAnsi="Arial" w:cs="Arial"/>
          <w:b/>
          <w:color w:val="000000"/>
        </w:rPr>
        <w:t xml:space="preserve"> </w:t>
      </w:r>
      <w:r w:rsidRPr="00B77A82">
        <w:rPr>
          <w:rFonts w:ascii="Arial" w:hAnsi="Arial" w:cs="Arial"/>
          <w:b/>
          <w:bCs/>
          <w:color w:val="000000"/>
        </w:rPr>
        <w:t>Java,</w:t>
      </w:r>
      <w:r w:rsidR="00E56FB4">
        <w:rPr>
          <w:rFonts w:ascii="Arial" w:hAnsi="Arial" w:cs="Arial"/>
          <w:b/>
          <w:bCs/>
          <w:color w:val="000000"/>
        </w:rPr>
        <w:t xml:space="preserve"> </w:t>
      </w:r>
      <w:r w:rsidRPr="00B77A82">
        <w:rPr>
          <w:rFonts w:ascii="Arial" w:hAnsi="Arial" w:cs="Arial"/>
          <w:b/>
          <w:bCs/>
          <w:color w:val="000000"/>
        </w:rPr>
        <w:t xml:space="preserve">Java Web service(s), Oracle and DB2 |CTS </w:t>
      </w:r>
    </w:p>
    <w:p w14:paraId="1467ABB9" w14:textId="77777777" w:rsidR="00B77A82" w:rsidRPr="00B77A82" w:rsidRDefault="00B77A82" w:rsidP="00B77A82">
      <w:pPr>
        <w:rPr>
          <w:rFonts w:ascii="Arial" w:hAnsi="Arial" w:cs="Arial"/>
          <w:b/>
          <w:bCs/>
          <w:color w:val="000000"/>
        </w:rPr>
      </w:pPr>
      <w:r w:rsidRPr="00B77A82">
        <w:rPr>
          <w:rFonts w:ascii="Arial" w:hAnsi="Arial" w:cs="Arial"/>
          <w:b/>
          <w:bCs/>
          <w:color w:val="000000"/>
        </w:rPr>
        <w:t xml:space="preserve"> </w:t>
      </w:r>
    </w:p>
    <w:p w14:paraId="683391E6" w14:textId="77777777" w:rsidR="00B77A82" w:rsidRPr="00B77A82" w:rsidRDefault="00B77A82" w:rsidP="00B77A82">
      <w:pPr>
        <w:autoSpaceDE w:val="0"/>
        <w:autoSpaceDN w:val="0"/>
        <w:adjustRightInd w:val="0"/>
        <w:rPr>
          <w:rFonts w:ascii="Arial" w:hAnsi="Arial" w:cs="Arial"/>
          <w:b/>
          <w:bCs/>
          <w:color w:val="000000"/>
        </w:rPr>
      </w:pPr>
    </w:p>
    <w:p w14:paraId="1D711F84" w14:textId="77777777" w:rsidR="00B77A82" w:rsidRPr="00B77A82" w:rsidRDefault="00B77A82" w:rsidP="00B77A82">
      <w:pPr>
        <w:rPr>
          <w:rFonts w:ascii="Arial" w:hAnsi="Arial" w:cs="Arial"/>
          <w:color w:val="000000"/>
        </w:rPr>
      </w:pPr>
      <w:r w:rsidRPr="00B77A82">
        <w:rPr>
          <w:rFonts w:ascii="Arial" w:hAnsi="Arial" w:cs="Arial"/>
          <w:color w:val="000000"/>
        </w:rPr>
        <w:t>Ally via the advantage program is replacing the system of record for dealer information from CARS to  ACCM.It will support the customers of Ally dealer information transitioning from CARS to Ally Auto advantage.</w:t>
      </w:r>
    </w:p>
    <w:p w14:paraId="17D2C134" w14:textId="77777777" w:rsidR="00B77A82" w:rsidRPr="00B77A82" w:rsidRDefault="00B77A82" w:rsidP="00B77A82">
      <w:pPr>
        <w:rPr>
          <w:rFonts w:ascii="Arial" w:hAnsi="Arial" w:cs="Arial"/>
          <w:color w:val="000000"/>
        </w:rPr>
      </w:pPr>
    </w:p>
    <w:p w14:paraId="0B4AAEDA" w14:textId="77777777" w:rsidR="00B77A82" w:rsidRPr="00B77A82" w:rsidRDefault="00B77A82" w:rsidP="00B77A82">
      <w:pPr>
        <w:rPr>
          <w:rFonts w:ascii="Arial" w:hAnsi="Arial" w:cs="Arial"/>
        </w:rPr>
      </w:pPr>
    </w:p>
    <w:p w14:paraId="4B229532"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Interacted with various business team to gather and document the requirements.</w:t>
      </w:r>
    </w:p>
    <w:p w14:paraId="08C27B41"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Responsible for Creating story and review with business.</w:t>
      </w:r>
    </w:p>
    <w:p w14:paraId="27FF2928"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Working closely with scrum master and product owner for sprint planning for agile methodologies</w:t>
      </w:r>
    </w:p>
    <w:p w14:paraId="02DAB462"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Participate in daily stand up meeting for agile methodologies</w:t>
      </w:r>
    </w:p>
    <w:p w14:paraId="1B46C6B5" w14:textId="1C2796FF"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 xml:space="preserve">Tested the </w:t>
      </w:r>
      <w:r w:rsidR="00E56FB4" w:rsidRPr="00B77A82">
        <w:rPr>
          <w:rFonts w:ascii="Arial" w:hAnsi="Arial" w:cs="Arial"/>
        </w:rPr>
        <w:t>application under</w:t>
      </w:r>
      <w:r w:rsidRPr="00B77A82">
        <w:rPr>
          <w:rFonts w:ascii="Arial" w:hAnsi="Arial" w:cs="Arial"/>
        </w:rPr>
        <w:t xml:space="preserve"> different networks and internet speeds including on 3g,4g LTE and wifi networks</w:t>
      </w:r>
    </w:p>
    <w:p w14:paraId="0541BC97" w14:textId="35D880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Tested web app,</w:t>
      </w:r>
      <w:r w:rsidR="00E56FB4">
        <w:rPr>
          <w:rFonts w:ascii="Arial" w:hAnsi="Arial" w:cs="Arial"/>
        </w:rPr>
        <w:t xml:space="preserve"> </w:t>
      </w:r>
      <w:r w:rsidRPr="00B77A82">
        <w:rPr>
          <w:rFonts w:ascii="Arial" w:hAnsi="Arial" w:cs="Arial"/>
        </w:rPr>
        <w:t>native app using mobile testing according to the requirements</w:t>
      </w:r>
    </w:p>
    <w:p w14:paraId="45ECA520"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 xml:space="preserve">Conducted system and system integration testing for close of business </w:t>
      </w:r>
    </w:p>
    <w:p w14:paraId="2287A647"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Involved in different management coordination for Testing Activities.</w:t>
      </w:r>
    </w:p>
    <w:p w14:paraId="4902A99D"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Responsible for Functional Testing, Regression Testing and UAT.</w:t>
      </w:r>
    </w:p>
    <w:p w14:paraId="0631D23E"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Review the Test Cases scripts.</w:t>
      </w:r>
    </w:p>
    <w:p w14:paraId="405B3EB5"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Conduct Defect triage meeting.</w:t>
      </w:r>
    </w:p>
    <w:p w14:paraId="078189B6" w14:textId="77777777" w:rsidR="00B77A82" w:rsidRPr="00B77A82" w:rsidRDefault="00B77A82" w:rsidP="00B77A82">
      <w:pPr>
        <w:rPr>
          <w:rFonts w:ascii="Arial" w:hAnsi="Arial" w:cs="Arial"/>
        </w:rPr>
      </w:pPr>
    </w:p>
    <w:p w14:paraId="0F8CCA6F"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t>Project 2:</w:t>
      </w:r>
    </w:p>
    <w:p w14:paraId="273ECA75" w14:textId="77777777" w:rsidR="00B77A82" w:rsidRPr="00B77A82" w:rsidRDefault="00B77A82" w:rsidP="00B77A82">
      <w:pPr>
        <w:autoSpaceDE w:val="0"/>
        <w:autoSpaceDN w:val="0"/>
        <w:adjustRightInd w:val="0"/>
        <w:rPr>
          <w:rFonts w:ascii="Arial" w:hAnsi="Arial" w:cs="Arial"/>
          <w:b/>
          <w:bCs/>
          <w:color w:val="000000"/>
        </w:rPr>
      </w:pPr>
    </w:p>
    <w:p w14:paraId="2EE9C4F2"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color w:val="000000"/>
        </w:rPr>
        <w:t>First Republic Bank-</w:t>
      </w:r>
      <w:r w:rsidRPr="00B77A82">
        <w:rPr>
          <w:rFonts w:ascii="Arial" w:hAnsi="Arial" w:cs="Arial"/>
          <w:b/>
          <w:bCs/>
          <w:color w:val="000000"/>
        </w:rPr>
        <w:t xml:space="preserve"> ATM Diebold and Brokerage Testing | Technologies |.Net, Web service(s), UNIX, Mainframe, Oracle and DB2, Sales force | SFO CA |CTS </w:t>
      </w:r>
    </w:p>
    <w:p w14:paraId="5935349B" w14:textId="77777777" w:rsidR="00B77A82" w:rsidRPr="00B77A82" w:rsidRDefault="00B77A82" w:rsidP="00B77A82">
      <w:pPr>
        <w:autoSpaceDE w:val="0"/>
        <w:autoSpaceDN w:val="0"/>
        <w:adjustRightInd w:val="0"/>
        <w:rPr>
          <w:rFonts w:ascii="Arial" w:hAnsi="Arial" w:cs="Arial"/>
          <w:b/>
          <w:bCs/>
          <w:color w:val="000000"/>
        </w:rPr>
      </w:pPr>
    </w:p>
    <w:p w14:paraId="692FFD17" w14:textId="77777777" w:rsidR="00B77A82" w:rsidRPr="00B77A82" w:rsidRDefault="00B77A82" w:rsidP="00B77A82">
      <w:pPr>
        <w:autoSpaceDE w:val="0"/>
        <w:autoSpaceDN w:val="0"/>
        <w:adjustRightInd w:val="0"/>
        <w:rPr>
          <w:rFonts w:ascii="Arial" w:hAnsi="Arial" w:cs="Arial"/>
          <w:b/>
          <w:bCs/>
          <w:color w:val="000000"/>
        </w:rPr>
      </w:pPr>
    </w:p>
    <w:p w14:paraId="710D52F0" w14:textId="77777777" w:rsidR="00B77A82" w:rsidRPr="00B77A82" w:rsidRDefault="00B77A82" w:rsidP="00B77A82">
      <w:pPr>
        <w:autoSpaceDE w:val="0"/>
        <w:autoSpaceDN w:val="0"/>
        <w:adjustRightInd w:val="0"/>
        <w:rPr>
          <w:rFonts w:ascii="Arial" w:hAnsi="Arial" w:cs="Arial"/>
        </w:rPr>
      </w:pPr>
      <w:r w:rsidRPr="00B77A82">
        <w:rPr>
          <w:rFonts w:ascii="Arial" w:hAnsi="Arial" w:cs="Arial"/>
        </w:rPr>
        <w:t xml:space="preserve">FRB deals with loan processing system in united states where it deals with RISKS and collateral for the customers’ applications will transfer the money between FRB customers to BBX application for transferring the money between the accounts for brokerage transactions and ATM Strategic enhancements will upgrade the Win xp to Diebold system for the customers. </w:t>
      </w:r>
    </w:p>
    <w:p w14:paraId="2733BD7F" w14:textId="77777777" w:rsidR="00B77A82" w:rsidRPr="00B77A82" w:rsidRDefault="00B77A82" w:rsidP="00B77A82">
      <w:pPr>
        <w:autoSpaceDE w:val="0"/>
        <w:autoSpaceDN w:val="0"/>
        <w:adjustRightInd w:val="0"/>
        <w:rPr>
          <w:rFonts w:ascii="Arial" w:hAnsi="Arial" w:cs="Arial"/>
        </w:rPr>
      </w:pPr>
    </w:p>
    <w:p w14:paraId="06F971CE" w14:textId="77777777" w:rsidR="00B77A82" w:rsidRPr="00B77A82" w:rsidRDefault="00B77A82" w:rsidP="00B77A82">
      <w:pPr>
        <w:spacing w:after="345"/>
        <w:rPr>
          <w:rFonts w:ascii="Arial" w:hAnsi="Arial" w:cs="Arial"/>
        </w:rPr>
      </w:pPr>
      <w:r w:rsidRPr="00B77A82">
        <w:rPr>
          <w:rFonts w:ascii="Arial" w:hAnsi="Arial" w:cs="Arial"/>
        </w:rPr>
        <w:t xml:space="preserve">Responsibility: </w:t>
      </w:r>
    </w:p>
    <w:p w14:paraId="2A8F95F3"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 xml:space="preserve">Interaction with the business and the stakeholders for the requirements analysis and review.  </w:t>
      </w:r>
    </w:p>
    <w:p w14:paraId="617841E6"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Certify the website in the iOS and android Mobile phone and tablets.</w:t>
      </w:r>
    </w:p>
    <w:p w14:paraId="5D84FE5A"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Testing both for Native app and web app in iOS and Android.</w:t>
      </w:r>
    </w:p>
    <w:p w14:paraId="521EAED1" w14:textId="77777777" w:rsidR="00B77A82" w:rsidRPr="00B77A82" w:rsidRDefault="00B77A82" w:rsidP="00B77A82">
      <w:pPr>
        <w:numPr>
          <w:ilvl w:val="0"/>
          <w:numId w:val="16"/>
        </w:numPr>
        <w:suppressAutoHyphens w:val="0"/>
        <w:spacing w:before="100" w:beforeAutospacing="1" w:after="100" w:afterAutospacing="1"/>
        <w:rPr>
          <w:rFonts w:ascii="Arial" w:hAnsi="Arial" w:cs="Arial"/>
        </w:rPr>
      </w:pPr>
      <w:r w:rsidRPr="00B77A82">
        <w:rPr>
          <w:rFonts w:ascii="Arial" w:hAnsi="Arial" w:cs="Arial"/>
        </w:rPr>
        <w:t>Run Compatibility Testing (cross Windows/ Mac and Android/ iOS platforms, cross browsers, cross mobile devices - phones, tablets, iPads etc)</w:t>
      </w:r>
    </w:p>
    <w:p w14:paraId="7E2565E2"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Prepare and maintain Requirement Traceability matrix</w:t>
      </w:r>
    </w:p>
    <w:p w14:paraId="7BC286C2"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Perform Browser compatibility testing for most widely used browsers in the industry</w:t>
      </w:r>
    </w:p>
    <w:p w14:paraId="70B8C3D3"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UAT testing for the usability and Web testing.</w:t>
      </w:r>
    </w:p>
    <w:p w14:paraId="7B3D5F86"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Review and update the regression suite for the overall application.</w:t>
      </w:r>
    </w:p>
    <w:p w14:paraId="7C868AD7"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Performed production deployment and the Business verification testing.</w:t>
      </w:r>
    </w:p>
    <w:p w14:paraId="5089615A" w14:textId="77777777" w:rsidR="00B77A82" w:rsidRPr="00B77A82" w:rsidRDefault="00B77A82" w:rsidP="00B77A82">
      <w:pPr>
        <w:widowControl w:val="0"/>
        <w:numPr>
          <w:ilvl w:val="0"/>
          <w:numId w:val="16"/>
        </w:numPr>
        <w:tabs>
          <w:tab w:val="num" w:pos="1080"/>
        </w:tabs>
        <w:autoSpaceDE w:val="0"/>
        <w:jc w:val="both"/>
        <w:rPr>
          <w:rFonts w:ascii="Arial" w:hAnsi="Arial" w:cs="Arial"/>
        </w:rPr>
      </w:pPr>
      <w:r w:rsidRPr="00B77A82">
        <w:rPr>
          <w:rFonts w:ascii="Arial" w:hAnsi="Arial" w:cs="Arial"/>
        </w:rPr>
        <w:t>Interacted with the Business Analyst and application teams to discuss the performance requirements and load test strategy</w:t>
      </w:r>
    </w:p>
    <w:p w14:paraId="41688E4A"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Maintain regression test suites for Automation(s) and manual Testing.</w:t>
      </w:r>
    </w:p>
    <w:p w14:paraId="6327897E" w14:textId="77777777" w:rsidR="00B77A82" w:rsidRPr="00B77A82" w:rsidRDefault="00B77A82" w:rsidP="00B77A82">
      <w:pPr>
        <w:autoSpaceDE w:val="0"/>
        <w:autoSpaceDN w:val="0"/>
        <w:adjustRightInd w:val="0"/>
        <w:rPr>
          <w:rFonts w:ascii="Arial" w:hAnsi="Arial" w:cs="Arial"/>
        </w:rPr>
      </w:pPr>
      <w:r w:rsidRPr="00B77A82">
        <w:rPr>
          <w:rFonts w:ascii="Arial" w:hAnsi="Arial" w:cs="Arial"/>
        </w:rPr>
        <w:t>Using Test Management tool (QC) and proving Test Metrics report on Daily and weekly</w:t>
      </w:r>
    </w:p>
    <w:p w14:paraId="7ED29417" w14:textId="77777777" w:rsidR="00B77A82" w:rsidRPr="00B77A82" w:rsidRDefault="00B77A82" w:rsidP="00B77A82">
      <w:pPr>
        <w:autoSpaceDE w:val="0"/>
        <w:autoSpaceDN w:val="0"/>
        <w:adjustRightInd w:val="0"/>
        <w:rPr>
          <w:rFonts w:ascii="Arial" w:hAnsi="Arial" w:cs="Arial"/>
          <w:b/>
          <w:bCs/>
          <w:color w:val="000000"/>
        </w:rPr>
      </w:pPr>
    </w:p>
    <w:p w14:paraId="6F883714" w14:textId="77777777" w:rsidR="00B77A82" w:rsidRPr="00B77A82" w:rsidRDefault="00B77A82" w:rsidP="00B77A82">
      <w:pPr>
        <w:autoSpaceDE w:val="0"/>
        <w:autoSpaceDN w:val="0"/>
        <w:adjustRightInd w:val="0"/>
        <w:rPr>
          <w:rFonts w:ascii="Arial" w:hAnsi="Arial" w:cs="Arial"/>
          <w:b/>
          <w:color w:val="000000"/>
        </w:rPr>
      </w:pPr>
    </w:p>
    <w:p w14:paraId="57B5FCDD" w14:textId="77777777" w:rsidR="00B77A82" w:rsidRPr="00B77A82" w:rsidRDefault="00B77A82" w:rsidP="00B77A82">
      <w:pPr>
        <w:autoSpaceDE w:val="0"/>
        <w:autoSpaceDN w:val="0"/>
        <w:adjustRightInd w:val="0"/>
        <w:rPr>
          <w:rFonts w:ascii="Arial" w:hAnsi="Arial" w:cs="Arial"/>
          <w:b/>
          <w:color w:val="000000"/>
        </w:rPr>
      </w:pPr>
    </w:p>
    <w:p w14:paraId="7BB29B33" w14:textId="77777777" w:rsidR="00B77A82" w:rsidRPr="00B77A82" w:rsidRDefault="00B77A82" w:rsidP="00B77A82">
      <w:pPr>
        <w:autoSpaceDE w:val="0"/>
        <w:autoSpaceDN w:val="0"/>
        <w:adjustRightInd w:val="0"/>
        <w:rPr>
          <w:rFonts w:ascii="Arial" w:hAnsi="Arial" w:cs="Arial"/>
          <w:b/>
          <w:color w:val="000000"/>
        </w:rPr>
      </w:pPr>
    </w:p>
    <w:p w14:paraId="0DF8E978" w14:textId="77777777" w:rsidR="00B77A82" w:rsidRPr="00B77A82" w:rsidRDefault="00B77A82" w:rsidP="00B77A82">
      <w:pPr>
        <w:autoSpaceDE w:val="0"/>
        <w:autoSpaceDN w:val="0"/>
        <w:adjustRightInd w:val="0"/>
        <w:rPr>
          <w:rFonts w:ascii="Arial" w:hAnsi="Arial" w:cs="Arial"/>
          <w:b/>
          <w:color w:val="000000"/>
        </w:rPr>
      </w:pPr>
      <w:r w:rsidRPr="00B77A82">
        <w:rPr>
          <w:rFonts w:ascii="Arial" w:hAnsi="Arial" w:cs="Arial"/>
          <w:b/>
          <w:bCs/>
          <w:color w:val="000000"/>
        </w:rPr>
        <w:t xml:space="preserve">Project 3: </w:t>
      </w:r>
      <w:r w:rsidRPr="00B77A82">
        <w:rPr>
          <w:rFonts w:ascii="Arial" w:hAnsi="Arial" w:cs="Arial"/>
          <w:b/>
          <w:color w:val="000000"/>
        </w:rPr>
        <w:t xml:space="preserve"> </w:t>
      </w:r>
    </w:p>
    <w:p w14:paraId="2121507A" w14:textId="77777777" w:rsidR="00B77A82" w:rsidRPr="00B77A82" w:rsidRDefault="00B77A82" w:rsidP="00B77A82">
      <w:pPr>
        <w:autoSpaceDE w:val="0"/>
        <w:autoSpaceDN w:val="0"/>
        <w:adjustRightInd w:val="0"/>
        <w:rPr>
          <w:rFonts w:ascii="Arial" w:hAnsi="Arial" w:cs="Arial"/>
          <w:b/>
          <w:bCs/>
          <w:color w:val="000000"/>
        </w:rPr>
      </w:pPr>
    </w:p>
    <w:p w14:paraId="16190E6C"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color w:val="000000"/>
        </w:rPr>
        <w:t xml:space="preserve">Blue Cross blue shield - </w:t>
      </w:r>
      <w:r w:rsidRPr="00B77A82">
        <w:rPr>
          <w:rFonts w:ascii="Arial" w:hAnsi="Arial" w:cs="Arial"/>
          <w:b/>
          <w:bCs/>
          <w:color w:val="000000"/>
        </w:rPr>
        <w:t xml:space="preserve">Obama Care - RMAS Program </w:t>
      </w:r>
      <w:r w:rsidRPr="00B77A82">
        <w:rPr>
          <w:rFonts w:ascii="Arial" w:hAnsi="Arial" w:cs="Arial"/>
          <w:b/>
          <w:color w:val="000000"/>
        </w:rPr>
        <w:t>|Boston MA USA</w:t>
      </w:r>
    </w:p>
    <w:p w14:paraId="5A4AFE41"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t>Technologies |J2EE, Web service(s), UNIX, Mainframe, Oracle and DB2 |CTS</w:t>
      </w:r>
    </w:p>
    <w:p w14:paraId="0A08E639" w14:textId="77777777" w:rsidR="00B77A82" w:rsidRPr="00B77A82" w:rsidRDefault="00B77A82" w:rsidP="00B77A82">
      <w:pPr>
        <w:autoSpaceDE w:val="0"/>
        <w:autoSpaceDN w:val="0"/>
        <w:adjustRightInd w:val="0"/>
        <w:rPr>
          <w:rFonts w:ascii="Arial" w:hAnsi="Arial" w:cs="Arial"/>
          <w:b/>
          <w:bCs/>
          <w:color w:val="000000"/>
        </w:rPr>
      </w:pPr>
    </w:p>
    <w:p w14:paraId="1274CDAF" w14:textId="77777777" w:rsidR="00B77A82" w:rsidRPr="00B77A82" w:rsidRDefault="00B77A82" w:rsidP="00B77A82">
      <w:pPr>
        <w:autoSpaceDE w:val="0"/>
        <w:autoSpaceDN w:val="0"/>
        <w:adjustRightInd w:val="0"/>
        <w:rPr>
          <w:rFonts w:ascii="Arial" w:hAnsi="Arial" w:cs="Arial"/>
          <w:bCs/>
          <w:color w:val="000000"/>
        </w:rPr>
      </w:pPr>
      <w:r w:rsidRPr="00B77A82">
        <w:rPr>
          <w:rFonts w:ascii="Arial" w:hAnsi="Arial" w:cs="Arial"/>
          <w:bCs/>
          <w:color w:val="000000"/>
        </w:rPr>
        <w:t>Insure advantage small group Blue Coat, Testing functionality covered and Replaced the IA system to Salesforce migration.</w:t>
      </w:r>
    </w:p>
    <w:p w14:paraId="26037629" w14:textId="77777777" w:rsidR="00B77A82" w:rsidRPr="00B77A82" w:rsidRDefault="00B77A82" w:rsidP="00B77A82">
      <w:pPr>
        <w:autoSpaceDE w:val="0"/>
        <w:autoSpaceDN w:val="0"/>
        <w:adjustRightInd w:val="0"/>
        <w:rPr>
          <w:rFonts w:ascii="Arial" w:hAnsi="Arial" w:cs="Arial"/>
          <w:b/>
          <w:bCs/>
          <w:color w:val="000000"/>
        </w:rPr>
      </w:pPr>
    </w:p>
    <w:p w14:paraId="6DD8D696" w14:textId="77777777" w:rsidR="00B77A82" w:rsidRPr="00B77A82" w:rsidRDefault="00B77A82" w:rsidP="00B77A82">
      <w:pPr>
        <w:autoSpaceDE w:val="0"/>
        <w:autoSpaceDN w:val="0"/>
        <w:adjustRightInd w:val="0"/>
        <w:rPr>
          <w:rFonts w:ascii="Arial" w:hAnsi="Arial" w:cs="Arial"/>
          <w:bCs/>
          <w:color w:val="000000"/>
        </w:rPr>
      </w:pPr>
      <w:r w:rsidRPr="00B77A82">
        <w:rPr>
          <w:rFonts w:ascii="Arial" w:hAnsi="Arial" w:cs="Arial"/>
          <w:bCs/>
          <w:color w:val="000000"/>
        </w:rPr>
        <w:t xml:space="preserve">Health Insurance for U-65 and O-65, Testing functionality covered from exchange to HCSC downstream systems enrolment, Billing and reporting.  </w:t>
      </w:r>
    </w:p>
    <w:p w14:paraId="32AD3493" w14:textId="77777777" w:rsidR="00B77A82" w:rsidRPr="00B77A82" w:rsidRDefault="00B77A82" w:rsidP="00B77A82">
      <w:pPr>
        <w:autoSpaceDE w:val="0"/>
        <w:autoSpaceDN w:val="0"/>
        <w:adjustRightInd w:val="0"/>
        <w:rPr>
          <w:rFonts w:ascii="Arial" w:hAnsi="Arial" w:cs="Arial"/>
          <w:bCs/>
          <w:color w:val="000000"/>
        </w:rPr>
      </w:pPr>
    </w:p>
    <w:p w14:paraId="39C6BD73" w14:textId="77777777" w:rsidR="00B77A82" w:rsidRPr="00B77A82" w:rsidRDefault="00B77A82" w:rsidP="00B77A82">
      <w:pPr>
        <w:tabs>
          <w:tab w:val="left" w:pos="1800"/>
        </w:tabs>
        <w:autoSpaceDE w:val="0"/>
        <w:autoSpaceDN w:val="0"/>
        <w:adjustRightInd w:val="0"/>
        <w:ind w:left="360"/>
        <w:rPr>
          <w:rFonts w:ascii="Arial" w:hAnsi="Arial" w:cs="Arial"/>
        </w:rPr>
      </w:pPr>
      <w:r w:rsidRPr="00B77A82">
        <w:rPr>
          <w:rFonts w:ascii="Arial" w:hAnsi="Arial" w:cs="Arial"/>
        </w:rPr>
        <w:t xml:space="preserve">Responsibility: </w:t>
      </w:r>
    </w:p>
    <w:p w14:paraId="185EBAA6" w14:textId="77777777" w:rsidR="00B77A82" w:rsidRPr="00B77A82" w:rsidRDefault="00B77A82" w:rsidP="00B77A82">
      <w:pPr>
        <w:tabs>
          <w:tab w:val="left" w:pos="1800"/>
        </w:tabs>
        <w:autoSpaceDE w:val="0"/>
        <w:autoSpaceDN w:val="0"/>
        <w:adjustRightInd w:val="0"/>
        <w:rPr>
          <w:rFonts w:ascii="Arial" w:hAnsi="Arial" w:cs="Arial"/>
        </w:rPr>
      </w:pPr>
    </w:p>
    <w:p w14:paraId="052B2BEE"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Worked on Test data management using MMT tool for capturing both new and MMT transactions.</w:t>
      </w:r>
    </w:p>
    <w:p w14:paraId="6440F0B9"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Work closely with software developers and take an active role in ensuring that the software components meet the highest quality standards.</w:t>
      </w:r>
    </w:p>
    <w:p w14:paraId="2A5FC9F1"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Involved in preparation of estimation, testing plan and details, capacity plan and performance strategy docs and conducted assessments and data modeling using excel.</w:t>
      </w:r>
    </w:p>
    <w:p w14:paraId="37D2E922"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Worked on Claim Processing Claim, Claim editing, Medical policy, care management, provider performance.</w:t>
      </w:r>
    </w:p>
    <w:p w14:paraId="31469B3D" w14:textId="77777777" w:rsidR="00B77A82" w:rsidRPr="00B77A82" w:rsidRDefault="00B77A82" w:rsidP="00B77A82">
      <w:pPr>
        <w:numPr>
          <w:ilvl w:val="0"/>
          <w:numId w:val="16"/>
        </w:numPr>
        <w:suppressAutoHyphens w:val="0"/>
        <w:rPr>
          <w:rFonts w:ascii="Arial" w:hAnsi="Arial" w:cs="Arial"/>
        </w:rPr>
      </w:pPr>
      <w:r w:rsidRPr="00B77A82">
        <w:rPr>
          <w:rFonts w:ascii="Arial" w:hAnsi="Arial" w:cs="Arial"/>
        </w:rPr>
        <w:t>Worked on large volume test all the business processes affected by the ICD-9 to ICD-10 changes.</w:t>
      </w:r>
    </w:p>
    <w:p w14:paraId="7CBE3D7C"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Attending daily defect triage meeting and prioritized the defects and communicate to offshore.</w:t>
      </w:r>
    </w:p>
    <w:p w14:paraId="2949C572"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 xml:space="preserve">Performing regression testing for different module when any changes in the infrastructure components. </w:t>
      </w:r>
    </w:p>
    <w:p w14:paraId="0E286296" w14:textId="77777777" w:rsidR="00B77A82" w:rsidRPr="00B77A82" w:rsidRDefault="00B77A82" w:rsidP="00B77A82">
      <w:pPr>
        <w:autoSpaceDE w:val="0"/>
        <w:autoSpaceDN w:val="0"/>
        <w:adjustRightInd w:val="0"/>
        <w:rPr>
          <w:rFonts w:ascii="Arial" w:hAnsi="Arial" w:cs="Arial"/>
          <w:b/>
          <w:color w:val="000000"/>
        </w:rPr>
      </w:pPr>
    </w:p>
    <w:p w14:paraId="3E5AC280" w14:textId="77777777" w:rsidR="00B77A82" w:rsidRPr="00B77A82" w:rsidRDefault="00B77A82" w:rsidP="00B77A82">
      <w:pPr>
        <w:autoSpaceDE w:val="0"/>
        <w:autoSpaceDN w:val="0"/>
        <w:adjustRightInd w:val="0"/>
        <w:rPr>
          <w:rFonts w:ascii="Arial" w:hAnsi="Arial" w:cs="Arial"/>
          <w:b/>
          <w:bCs/>
          <w:color w:val="000000"/>
        </w:rPr>
      </w:pPr>
    </w:p>
    <w:p w14:paraId="3AE47035" w14:textId="77777777" w:rsidR="00B77A82" w:rsidRPr="00B77A82" w:rsidRDefault="00B77A82" w:rsidP="00B77A82">
      <w:pPr>
        <w:autoSpaceDE w:val="0"/>
        <w:autoSpaceDN w:val="0"/>
        <w:adjustRightInd w:val="0"/>
        <w:rPr>
          <w:rFonts w:ascii="Arial" w:hAnsi="Arial" w:cs="Arial"/>
        </w:rPr>
      </w:pPr>
      <w:r w:rsidRPr="00B77A82">
        <w:rPr>
          <w:rFonts w:ascii="Arial" w:hAnsi="Arial" w:cs="Arial"/>
          <w:b/>
          <w:bCs/>
          <w:color w:val="000000"/>
        </w:rPr>
        <w:t>Project 4:</w:t>
      </w:r>
    </w:p>
    <w:p w14:paraId="68B17492" w14:textId="77777777" w:rsidR="00B77A82" w:rsidRPr="00B77A82" w:rsidRDefault="00B77A82" w:rsidP="00B77A82">
      <w:pPr>
        <w:tabs>
          <w:tab w:val="left" w:pos="1800"/>
        </w:tabs>
        <w:autoSpaceDE w:val="0"/>
        <w:autoSpaceDN w:val="0"/>
        <w:adjustRightInd w:val="0"/>
        <w:ind w:left="360"/>
        <w:rPr>
          <w:rFonts w:ascii="Arial" w:hAnsi="Arial" w:cs="Arial"/>
        </w:rPr>
      </w:pPr>
    </w:p>
    <w:p w14:paraId="7AD204A4"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rPr>
        <w:t>Freddie Mac-</w:t>
      </w:r>
      <w:r w:rsidRPr="00B77A82">
        <w:rPr>
          <w:rFonts w:ascii="Arial" w:hAnsi="Arial" w:cs="Arial"/>
          <w:b/>
          <w:bCs/>
        </w:rPr>
        <w:t xml:space="preserve"> </w:t>
      </w:r>
      <w:r w:rsidRPr="00B77A82">
        <w:rPr>
          <w:rFonts w:ascii="Arial" w:eastAsia="Cambria" w:hAnsi="Arial" w:cs="Arial"/>
        </w:rPr>
        <w:t xml:space="preserve">CEFM – Credit Enhancement front end management | SELLING | HP UFT </w:t>
      </w:r>
      <w:r w:rsidRPr="00B77A82">
        <w:rPr>
          <w:rFonts w:ascii="Arial" w:hAnsi="Arial" w:cs="Arial"/>
          <w:b/>
          <w:color w:val="000000"/>
        </w:rPr>
        <w:t>|Tampa FL USA |</w:t>
      </w:r>
      <w:r w:rsidRPr="00B77A82">
        <w:rPr>
          <w:rFonts w:ascii="Arial" w:hAnsi="Arial" w:cs="Arial"/>
          <w:b/>
          <w:bCs/>
          <w:color w:val="000000"/>
        </w:rPr>
        <w:t xml:space="preserve">Mphasis | </w:t>
      </w:r>
    </w:p>
    <w:p w14:paraId="6608EE3A" w14:textId="77777777" w:rsidR="00B77A82" w:rsidRPr="00B77A82" w:rsidRDefault="00B77A82" w:rsidP="00B77A82">
      <w:pPr>
        <w:autoSpaceDE w:val="0"/>
        <w:autoSpaceDN w:val="0"/>
        <w:adjustRightInd w:val="0"/>
        <w:rPr>
          <w:rFonts w:ascii="Arial" w:hAnsi="Arial" w:cs="Arial"/>
          <w:b/>
          <w:bCs/>
          <w:color w:val="000000"/>
        </w:rPr>
      </w:pPr>
    </w:p>
    <w:p w14:paraId="7FA82193"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t xml:space="preserve">Technologies |.Java,Net,Java Web service(s), Oracle and DB2 </w:t>
      </w:r>
    </w:p>
    <w:p w14:paraId="701D03ED" w14:textId="77777777" w:rsidR="00B77A82" w:rsidRPr="00B77A82" w:rsidRDefault="00B77A82" w:rsidP="00B77A82">
      <w:pPr>
        <w:autoSpaceDE w:val="0"/>
        <w:autoSpaceDN w:val="0"/>
        <w:adjustRightInd w:val="0"/>
        <w:rPr>
          <w:rFonts w:ascii="Arial" w:hAnsi="Arial" w:cs="Arial"/>
          <w:b/>
          <w:bCs/>
          <w:color w:val="000000"/>
        </w:rPr>
      </w:pPr>
    </w:p>
    <w:p w14:paraId="242CA14C" w14:textId="77777777" w:rsidR="00B77A82" w:rsidRPr="00B77A82" w:rsidRDefault="00B77A82" w:rsidP="00B77A82">
      <w:pPr>
        <w:pStyle w:val="ResumeTableHeadingL"/>
        <w:ind w:left="90"/>
        <w:rPr>
          <w:rFonts w:ascii="Arial" w:hAnsi="Arial" w:cs="Arial"/>
          <w:b w:val="0"/>
          <w:i w:val="0"/>
          <w:sz w:val="20"/>
        </w:rPr>
      </w:pPr>
      <w:r w:rsidRPr="00B77A82">
        <w:rPr>
          <w:rFonts w:ascii="Arial" w:hAnsi="Arial" w:cs="Arial"/>
          <w:b w:val="0"/>
          <w:i w:val="0"/>
          <w:sz w:val="20"/>
        </w:rPr>
        <w:t>CEFM interacts with Rules engines for exiting customers and produce the results with Agreement and obligation. It will collect the customer information about Single loan and multiple loans with various products.Using finnone application to handle customer service,business operations and system process modules</w:t>
      </w:r>
    </w:p>
    <w:p w14:paraId="5F34A05F" w14:textId="77777777" w:rsidR="00B77A82" w:rsidRPr="00B77A82" w:rsidRDefault="00B77A82" w:rsidP="00B77A82">
      <w:pPr>
        <w:pStyle w:val="ResumeTableHeadingL"/>
        <w:ind w:left="90"/>
        <w:rPr>
          <w:rFonts w:ascii="Arial" w:hAnsi="Arial" w:cs="Arial"/>
          <w:b w:val="0"/>
          <w:i w:val="0"/>
          <w:sz w:val="20"/>
        </w:rPr>
      </w:pPr>
    </w:p>
    <w:p w14:paraId="00F94C75" w14:textId="77777777" w:rsidR="00B77A82" w:rsidRPr="00B77A82" w:rsidRDefault="00B77A82" w:rsidP="00B77A82">
      <w:pPr>
        <w:rPr>
          <w:rFonts w:ascii="Arial" w:hAnsi="Arial" w:cs="Arial"/>
        </w:rPr>
      </w:pPr>
    </w:p>
    <w:p w14:paraId="76F6E637"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Analyzed FRS and SRS on new products/portal development.</w:t>
      </w:r>
    </w:p>
    <w:p w14:paraId="78EAB148"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Interacted with various business team to get the functional knowledge about finnone LMS and core banking ecosystem</w:t>
      </w:r>
    </w:p>
    <w:p w14:paraId="5EA012B6"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Involved in Test cases creation for customer service, business operations and system processes for finnone application</w:t>
      </w:r>
    </w:p>
    <w:p w14:paraId="3DFABE30"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Execute test, validate results, manage defects and report result for Finnone application for LMS,Selling and CEFM applications.</w:t>
      </w:r>
    </w:p>
    <w:p w14:paraId="575F0AC2"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 xml:space="preserve">Participated in </w:t>
      </w:r>
      <w:r w:rsidRPr="00B77A82">
        <w:rPr>
          <w:rFonts w:ascii="Arial" w:hAnsi="Arial" w:cs="Arial"/>
          <w:b/>
        </w:rPr>
        <w:t>Integration</w:t>
      </w:r>
      <w:r w:rsidRPr="00B77A82">
        <w:rPr>
          <w:rFonts w:ascii="Arial" w:hAnsi="Arial" w:cs="Arial"/>
        </w:rPr>
        <w:t xml:space="preserve">, </w:t>
      </w:r>
      <w:r w:rsidRPr="00B77A82">
        <w:rPr>
          <w:rFonts w:ascii="Arial" w:hAnsi="Arial" w:cs="Arial"/>
          <w:b/>
        </w:rPr>
        <w:t>System, Smoke and User Acceptance Testing.</w:t>
      </w:r>
    </w:p>
    <w:p w14:paraId="742C8DB7"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b/>
        </w:rPr>
        <w:t>Selecting or identifying areas/test cases for automation.</w:t>
      </w:r>
    </w:p>
    <w:p w14:paraId="6C458C21"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Creating Automation Test plan and getting approvals.</w:t>
      </w:r>
    </w:p>
    <w:p w14:paraId="431DC87F"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Configuring UFT tool settings, object identification and globalizing the settings</w:t>
      </w:r>
    </w:p>
    <w:p w14:paraId="68A18960"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Creating, storing, Organizing and Managing Test automation resources</w:t>
      </w:r>
    </w:p>
    <w:p w14:paraId="18200E88"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Creating, Enhancing, Debugging and Running tests</w:t>
      </w:r>
    </w:p>
    <w:p w14:paraId="20DA250A"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Co-ordinating team members and development team to resolve issues</w:t>
      </w:r>
    </w:p>
    <w:p w14:paraId="6BCBBBDC" w14:textId="77777777" w:rsidR="00B77A82" w:rsidRPr="00B77A82" w:rsidRDefault="00B77A82" w:rsidP="00B77A82">
      <w:pPr>
        <w:numPr>
          <w:ilvl w:val="0"/>
          <w:numId w:val="17"/>
        </w:numPr>
        <w:suppressAutoHyphens w:val="0"/>
        <w:ind w:left="720"/>
        <w:contextualSpacing/>
        <w:rPr>
          <w:rFonts w:ascii="Arial" w:hAnsi="Arial" w:cs="Arial"/>
        </w:rPr>
      </w:pPr>
      <w:r w:rsidRPr="00B77A82">
        <w:rPr>
          <w:rFonts w:ascii="Arial" w:hAnsi="Arial" w:cs="Arial"/>
        </w:rPr>
        <w:t>Interacting with client-side people to solve issues and update status</w:t>
      </w:r>
    </w:p>
    <w:p w14:paraId="01F2CEDA" w14:textId="77777777" w:rsidR="00B77A82" w:rsidRPr="00B77A82" w:rsidRDefault="00B77A82" w:rsidP="00B77A82">
      <w:pPr>
        <w:autoSpaceDE w:val="0"/>
        <w:autoSpaceDN w:val="0"/>
        <w:adjustRightInd w:val="0"/>
        <w:rPr>
          <w:rFonts w:ascii="Arial" w:hAnsi="Arial" w:cs="Arial"/>
          <w:b/>
          <w:bCs/>
          <w:color w:val="000000"/>
        </w:rPr>
      </w:pPr>
    </w:p>
    <w:p w14:paraId="5AF63246" w14:textId="77777777" w:rsidR="00B77A82" w:rsidRPr="00B77A82" w:rsidRDefault="00B77A82" w:rsidP="00B77A82">
      <w:pPr>
        <w:tabs>
          <w:tab w:val="left" w:pos="1800"/>
        </w:tabs>
        <w:autoSpaceDE w:val="0"/>
        <w:autoSpaceDN w:val="0"/>
        <w:adjustRightInd w:val="0"/>
        <w:ind w:left="360"/>
        <w:rPr>
          <w:rFonts w:ascii="Arial" w:hAnsi="Arial" w:cs="Arial"/>
        </w:rPr>
      </w:pPr>
    </w:p>
    <w:p w14:paraId="31F3804C"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t>Project 5:  RBS -Retail Enterprise Credit Risk Information System –</w:t>
      </w:r>
    </w:p>
    <w:p w14:paraId="658DBE6C"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t xml:space="preserve">Technologies: Java,J2EE ,.Net ,Mainframe | India Capgemini </w:t>
      </w:r>
    </w:p>
    <w:p w14:paraId="09CF14C6" w14:textId="77777777" w:rsidR="00B77A82" w:rsidRPr="00B77A82" w:rsidRDefault="00B77A82" w:rsidP="00B77A82">
      <w:pPr>
        <w:autoSpaceDE w:val="0"/>
        <w:autoSpaceDN w:val="0"/>
        <w:adjustRightInd w:val="0"/>
        <w:rPr>
          <w:rFonts w:ascii="Arial" w:hAnsi="Arial" w:cs="Arial"/>
          <w:b/>
          <w:bCs/>
          <w:color w:val="000000"/>
        </w:rPr>
      </w:pPr>
      <w:r w:rsidRPr="00B77A82">
        <w:rPr>
          <w:rFonts w:ascii="Arial" w:hAnsi="Arial" w:cs="Arial"/>
          <w:b/>
          <w:bCs/>
          <w:color w:val="000000"/>
        </w:rPr>
        <w:t>.</w:t>
      </w:r>
    </w:p>
    <w:p w14:paraId="685C93BE" w14:textId="77777777" w:rsidR="00B77A82" w:rsidRPr="00B77A82" w:rsidRDefault="00B77A82" w:rsidP="00B77A82">
      <w:pPr>
        <w:autoSpaceDE w:val="0"/>
        <w:autoSpaceDN w:val="0"/>
        <w:adjustRightInd w:val="0"/>
        <w:rPr>
          <w:rFonts w:ascii="Arial" w:hAnsi="Arial" w:cs="Arial"/>
          <w:b/>
          <w:bCs/>
          <w:color w:val="000000"/>
        </w:rPr>
      </w:pPr>
    </w:p>
    <w:p w14:paraId="429CD97B" w14:textId="77777777" w:rsidR="00B77A82" w:rsidRPr="00B77A82" w:rsidRDefault="00B77A82" w:rsidP="00B77A82">
      <w:pPr>
        <w:autoSpaceDE w:val="0"/>
        <w:autoSpaceDN w:val="0"/>
        <w:adjustRightInd w:val="0"/>
        <w:rPr>
          <w:rFonts w:ascii="Arial" w:hAnsi="Arial" w:cs="Arial"/>
        </w:rPr>
      </w:pPr>
      <w:r w:rsidRPr="00B77A82">
        <w:rPr>
          <w:rFonts w:ascii="Arial" w:hAnsi="Arial" w:cs="Arial"/>
        </w:rPr>
        <w:lastRenderedPageBreak/>
        <w:t>The RBS has involved in to various areas where we have involved in to security Authentication and Authorization of payment module. Where we will involve in to all the payment gateway and payment engine and loan processing systems.</w:t>
      </w:r>
    </w:p>
    <w:p w14:paraId="16502E62" w14:textId="77777777" w:rsidR="00B77A82" w:rsidRPr="00B77A82" w:rsidRDefault="00B77A82" w:rsidP="00B77A82">
      <w:pPr>
        <w:autoSpaceDE w:val="0"/>
        <w:autoSpaceDN w:val="0"/>
        <w:adjustRightInd w:val="0"/>
        <w:rPr>
          <w:rFonts w:ascii="Arial" w:hAnsi="Arial" w:cs="Arial"/>
          <w:color w:val="000000"/>
        </w:rPr>
      </w:pPr>
    </w:p>
    <w:p w14:paraId="1D103241" w14:textId="77777777" w:rsidR="00B77A82" w:rsidRPr="00B77A82" w:rsidRDefault="00B77A82" w:rsidP="00B77A82">
      <w:pPr>
        <w:tabs>
          <w:tab w:val="left" w:pos="1800"/>
        </w:tabs>
        <w:autoSpaceDE w:val="0"/>
        <w:autoSpaceDN w:val="0"/>
        <w:adjustRightInd w:val="0"/>
        <w:jc w:val="both"/>
        <w:rPr>
          <w:rFonts w:ascii="Arial" w:hAnsi="Arial" w:cs="Arial"/>
          <w:b/>
          <w:color w:val="000000"/>
        </w:rPr>
      </w:pPr>
      <w:r w:rsidRPr="00B77A82">
        <w:rPr>
          <w:rFonts w:ascii="Arial" w:hAnsi="Arial" w:cs="Arial"/>
          <w:b/>
          <w:color w:val="000000"/>
        </w:rPr>
        <w:t xml:space="preserve">Responsibility </w:t>
      </w:r>
    </w:p>
    <w:p w14:paraId="1164BA7D" w14:textId="77777777" w:rsidR="00B77A82" w:rsidRPr="00B77A82" w:rsidRDefault="00B77A82" w:rsidP="00B77A82">
      <w:pPr>
        <w:tabs>
          <w:tab w:val="left" w:pos="1800"/>
        </w:tabs>
        <w:autoSpaceDE w:val="0"/>
        <w:autoSpaceDN w:val="0"/>
        <w:adjustRightInd w:val="0"/>
        <w:jc w:val="both"/>
        <w:rPr>
          <w:rFonts w:ascii="Arial" w:hAnsi="Arial" w:cs="Arial"/>
          <w:color w:val="000000"/>
        </w:rPr>
      </w:pPr>
    </w:p>
    <w:p w14:paraId="6052FCD7"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Interacted with Business Analysts, Sourcing and Modeling teams and Project Managers during all phases Prior to QA phase.</w:t>
      </w:r>
    </w:p>
    <w:p w14:paraId="6ABA9D1E"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QA lead for the project responsible in planning and mentoring the Onshore and Offshore QA team.</w:t>
      </w:r>
    </w:p>
    <w:p w14:paraId="142A8003"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Developed QA Estimates for test planning and execution</w:t>
      </w:r>
    </w:p>
    <w:p w14:paraId="3D7DAD16"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Created and Reviewed Detailed Test plan, Test cases/Test scenarios for Manual Testing</w:t>
      </w:r>
    </w:p>
    <w:p w14:paraId="1965EF19"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Performed Component Integration, Regression and End to End testing to ensure readiness for user acceptance testing</w:t>
      </w:r>
    </w:p>
    <w:p w14:paraId="76925E35"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Participated in Walkthrough and Periodic Meetings with Clients, Business and Development team leads to coordinate, resolve and schedule testing efforts.</w:t>
      </w:r>
    </w:p>
    <w:p w14:paraId="68350612"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Worked on Android and IOS mobile and Tablet, IPhones using print agent application.</w:t>
      </w:r>
    </w:p>
    <w:p w14:paraId="5536D341"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rPr>
        <w:t>Worked on Voice and Video Testing for IOS, Tablet, iPhone and Android phones.</w:t>
      </w:r>
    </w:p>
    <w:p w14:paraId="335341FA"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color w:val="000000"/>
        </w:rPr>
        <w:t>Analyzing the production defects ticket and regression suite for the same based on the fixes and impact analysis document.</w:t>
      </w:r>
    </w:p>
    <w:p w14:paraId="1C16D3BD"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color w:val="000000"/>
        </w:rPr>
        <w:t>Worked on Native and web application on both mobile and Tablet.</w:t>
      </w:r>
    </w:p>
    <w:p w14:paraId="32C5AAD0"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color w:val="000000"/>
        </w:rPr>
        <w:t xml:space="preserve">Mobile Apps for Native Apps and Customized Apps Testing through Perfecto mobile </w:t>
      </w:r>
    </w:p>
    <w:p w14:paraId="6436CD65"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rPr>
      </w:pPr>
      <w:r w:rsidRPr="00B77A82">
        <w:rPr>
          <w:rFonts w:ascii="Arial" w:hAnsi="Arial" w:cs="Arial"/>
          <w:color w:val="000000"/>
        </w:rPr>
        <w:t xml:space="preserve">Testing in XML validation, Involving Batch jobs, Good experience in Different Type Processing like Batch and Online. </w:t>
      </w:r>
    </w:p>
    <w:p w14:paraId="257281BF" w14:textId="77777777" w:rsidR="00B77A82" w:rsidRPr="00B77A82" w:rsidRDefault="00B77A82" w:rsidP="00B77A82">
      <w:pPr>
        <w:tabs>
          <w:tab w:val="left" w:pos="1800"/>
        </w:tabs>
        <w:autoSpaceDE w:val="0"/>
        <w:autoSpaceDN w:val="0"/>
        <w:adjustRightInd w:val="0"/>
        <w:rPr>
          <w:rFonts w:ascii="Arial" w:hAnsi="Arial" w:cs="Arial"/>
          <w:color w:val="000000"/>
        </w:rPr>
      </w:pPr>
    </w:p>
    <w:p w14:paraId="34E83F00" w14:textId="77777777" w:rsidR="00B77A82" w:rsidRPr="00B77A82" w:rsidRDefault="00B77A82" w:rsidP="00B77A82">
      <w:pPr>
        <w:autoSpaceDE w:val="0"/>
        <w:autoSpaceDN w:val="0"/>
        <w:adjustRightInd w:val="0"/>
        <w:rPr>
          <w:rFonts w:ascii="Arial" w:hAnsi="Arial" w:cs="Arial"/>
          <w:b/>
          <w:bCs/>
          <w:color w:val="000000"/>
        </w:rPr>
      </w:pPr>
    </w:p>
    <w:p w14:paraId="4CC5A8D5" w14:textId="77777777" w:rsidR="00B77A82" w:rsidRPr="00B77A82" w:rsidRDefault="00B77A82" w:rsidP="00B77A82">
      <w:pPr>
        <w:autoSpaceDE w:val="0"/>
        <w:autoSpaceDN w:val="0"/>
        <w:adjustRightInd w:val="0"/>
        <w:rPr>
          <w:rFonts w:ascii="Arial" w:hAnsi="Arial" w:cs="Arial"/>
          <w:b/>
          <w:color w:val="000000"/>
        </w:rPr>
      </w:pPr>
      <w:r w:rsidRPr="00B77A82">
        <w:rPr>
          <w:rFonts w:ascii="Arial" w:hAnsi="Arial" w:cs="Arial"/>
          <w:b/>
          <w:bCs/>
          <w:color w:val="000000"/>
        </w:rPr>
        <w:t xml:space="preserve">Project 6: HBOS and RABOBANK - </w:t>
      </w:r>
      <w:r w:rsidRPr="00B77A82">
        <w:rPr>
          <w:rFonts w:ascii="Arial" w:hAnsi="Arial" w:cs="Arial"/>
          <w:b/>
          <w:bCs/>
        </w:rPr>
        <w:t>Tandem Non-Stop SQL, Mobile and Infrastructure Testing</w:t>
      </w:r>
      <w:r w:rsidRPr="00B77A82">
        <w:rPr>
          <w:rFonts w:ascii="Arial" w:hAnsi="Arial" w:cs="Arial"/>
          <w:b/>
          <w:bCs/>
          <w:color w:val="000000"/>
        </w:rPr>
        <w:t xml:space="preserve">, FPS (Faster payments, ATM, SEPADD, SEPACT –Technologies |J2EE , Mainframe, DB2 , Web service(s) </w:t>
      </w:r>
      <w:r w:rsidRPr="00B77A82">
        <w:rPr>
          <w:rFonts w:ascii="Arial" w:hAnsi="Arial" w:cs="Arial"/>
          <w:b/>
          <w:color w:val="000000"/>
        </w:rPr>
        <w:t xml:space="preserve">| Netherland &amp; India | CTS </w:t>
      </w:r>
    </w:p>
    <w:p w14:paraId="55EAD84E" w14:textId="77777777" w:rsidR="00B77A82" w:rsidRPr="00B77A82" w:rsidRDefault="00B77A82" w:rsidP="00B77A82">
      <w:pPr>
        <w:autoSpaceDE w:val="0"/>
        <w:autoSpaceDN w:val="0"/>
        <w:adjustRightInd w:val="0"/>
        <w:rPr>
          <w:rFonts w:ascii="Arial" w:hAnsi="Arial" w:cs="Arial"/>
          <w:b/>
          <w:bCs/>
          <w:color w:val="000000"/>
        </w:rPr>
      </w:pPr>
    </w:p>
    <w:p w14:paraId="2D791BE0" w14:textId="77777777" w:rsidR="00B77A82" w:rsidRPr="00B77A82" w:rsidRDefault="00B77A82" w:rsidP="00B77A82">
      <w:pPr>
        <w:rPr>
          <w:rFonts w:ascii="Arial" w:hAnsi="Arial" w:cs="Arial"/>
        </w:rPr>
      </w:pPr>
      <w:r w:rsidRPr="00B77A82">
        <w:rPr>
          <w:rFonts w:ascii="Arial" w:hAnsi="Arial" w:cs="Arial"/>
        </w:rPr>
        <w:t>Faster payment service is global payment transaction in UK which deals with Single immediate payments (SIP), Standing orders(SO)&amp; Future dated payments(FDP). It will deal with payment engine, payment gateway and settlement, Reconciliation.</w:t>
      </w:r>
    </w:p>
    <w:p w14:paraId="1A2F3DAA" w14:textId="77777777" w:rsidR="00B77A82" w:rsidRPr="00B77A82" w:rsidRDefault="00B77A82" w:rsidP="00B77A82">
      <w:pPr>
        <w:rPr>
          <w:rFonts w:ascii="Arial" w:hAnsi="Arial" w:cs="Arial"/>
        </w:rPr>
      </w:pPr>
      <w:r w:rsidRPr="00B77A82">
        <w:rPr>
          <w:rFonts w:ascii="Arial" w:hAnsi="Arial" w:cs="Arial"/>
        </w:rPr>
        <w:t>Rabobank deals with Agriculture loan processing system in Netherland where it deals with SEPADD, SEPACT transactions which utilize both Tandem Non-stop sql and Mainframe.</w:t>
      </w:r>
      <w:r w:rsidRPr="00B77A82">
        <w:rPr>
          <w:rStyle w:val="apple-converted-space"/>
          <w:rFonts w:ascii="Arial" w:hAnsi="Arial" w:cs="Arial"/>
          <w:color w:val="000000"/>
          <w:shd w:val="clear" w:color="auto" w:fill="FFFFFF"/>
        </w:rPr>
        <w:t xml:space="preserve"> </w:t>
      </w:r>
      <w:r w:rsidRPr="00B77A82">
        <w:rPr>
          <w:rFonts w:ascii="Arial" w:hAnsi="Arial" w:cs="Arial"/>
          <w:color w:val="000000"/>
        </w:rPr>
        <w:t> </w:t>
      </w:r>
      <w:r w:rsidRPr="00B77A82">
        <w:rPr>
          <w:rFonts w:ascii="Arial" w:hAnsi="Arial" w:cs="Arial"/>
        </w:rPr>
        <w:t>includes three sub-systems, Loan Origination, Repayment Management Servicing and Collections. This project caters to the Retail Lending, Leasing and Credit Card Industry. This mission-critical application is a feature-rich multi-user software solution. Lending Solution can be deployed across multiple retail portfolios that include Personal Loans, Home Loans, as well as Credit Cards.</w:t>
      </w:r>
    </w:p>
    <w:p w14:paraId="215D5BB5" w14:textId="77777777" w:rsidR="00B77A82" w:rsidRPr="00B77A82" w:rsidRDefault="00B77A82" w:rsidP="00B77A82">
      <w:pPr>
        <w:autoSpaceDE w:val="0"/>
        <w:autoSpaceDN w:val="0"/>
        <w:adjustRightInd w:val="0"/>
        <w:rPr>
          <w:rFonts w:ascii="Arial" w:hAnsi="Arial" w:cs="Arial"/>
          <w:b/>
          <w:bCs/>
          <w:color w:val="000000"/>
        </w:rPr>
      </w:pPr>
    </w:p>
    <w:p w14:paraId="1593E408"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Preparing and Executing PSQA, CSQA, LSQA infrastructure component testing.</w:t>
      </w:r>
    </w:p>
    <w:p w14:paraId="659FC000"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Providing Critical support to the Users for User Acceptance Testing.</w:t>
      </w:r>
    </w:p>
    <w:p w14:paraId="3C95A993"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Involved in User Interface Testing and Web Services Testing using Soap Scope and MQ tools like IR360 for Multichannel Printing System including consumer document printing.</w:t>
      </w:r>
    </w:p>
    <w:p w14:paraId="5497439E"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Testing in XML validation, Involving Batch jobs, Good experience in Different Type Processing like Batch and Online and Validated Web Service(s) Testing methods through Soap-UI tool</w:t>
      </w:r>
    </w:p>
    <w:p w14:paraId="4A09EEB9"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 xml:space="preserve">Using a Test Management tool (QC) Involved POC Using the automation tool QTP for regression testing. </w:t>
      </w:r>
    </w:p>
    <w:p w14:paraId="7A17FF61" w14:textId="77777777" w:rsidR="00B77A82" w:rsidRPr="00B77A82" w:rsidRDefault="00B77A82" w:rsidP="00B77A82">
      <w:pPr>
        <w:tabs>
          <w:tab w:val="left" w:pos="1800"/>
        </w:tabs>
        <w:autoSpaceDE w:val="0"/>
        <w:autoSpaceDN w:val="0"/>
        <w:adjustRightInd w:val="0"/>
        <w:ind w:left="360"/>
        <w:rPr>
          <w:rFonts w:ascii="Arial" w:hAnsi="Arial" w:cs="Arial"/>
          <w:color w:val="000000"/>
        </w:rPr>
      </w:pPr>
    </w:p>
    <w:p w14:paraId="05AD13B8" w14:textId="77777777" w:rsidR="00B77A82" w:rsidRPr="00B77A82" w:rsidRDefault="00B77A82" w:rsidP="00B77A82">
      <w:pPr>
        <w:tabs>
          <w:tab w:val="left" w:pos="1800"/>
        </w:tabs>
        <w:autoSpaceDE w:val="0"/>
        <w:autoSpaceDN w:val="0"/>
        <w:adjustRightInd w:val="0"/>
        <w:ind w:left="360"/>
        <w:rPr>
          <w:rFonts w:ascii="Arial" w:hAnsi="Arial" w:cs="Arial"/>
          <w:color w:val="000000"/>
        </w:rPr>
      </w:pPr>
    </w:p>
    <w:p w14:paraId="5BDA2779" w14:textId="77777777" w:rsidR="00B77A82" w:rsidRPr="00B77A82" w:rsidRDefault="00B77A82" w:rsidP="00B77A82">
      <w:pPr>
        <w:tabs>
          <w:tab w:val="left" w:pos="1800"/>
        </w:tabs>
        <w:autoSpaceDE w:val="0"/>
        <w:autoSpaceDN w:val="0"/>
        <w:adjustRightInd w:val="0"/>
        <w:ind w:left="360"/>
        <w:rPr>
          <w:rFonts w:ascii="Arial" w:hAnsi="Arial" w:cs="Arial"/>
          <w:color w:val="000000"/>
        </w:rPr>
      </w:pPr>
    </w:p>
    <w:p w14:paraId="5B293E8C" w14:textId="77777777" w:rsidR="00B77A82" w:rsidRPr="00B77A82" w:rsidRDefault="00B77A82" w:rsidP="00B77A82">
      <w:pPr>
        <w:ind w:left="90"/>
        <w:rPr>
          <w:rFonts w:ascii="Arial" w:hAnsi="Arial" w:cs="Arial"/>
          <w:b/>
          <w:bCs/>
          <w:color w:val="000000"/>
        </w:rPr>
      </w:pPr>
      <w:r w:rsidRPr="00B77A82">
        <w:rPr>
          <w:rFonts w:ascii="Arial" w:hAnsi="Arial" w:cs="Arial"/>
          <w:b/>
          <w:bCs/>
          <w:color w:val="000000"/>
        </w:rPr>
        <w:t>Education</w:t>
      </w:r>
    </w:p>
    <w:p w14:paraId="585168C9"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rPr>
        <w:t xml:space="preserve"> </w:t>
      </w:r>
      <w:r w:rsidRPr="00B77A82">
        <w:rPr>
          <w:rFonts w:ascii="Arial" w:hAnsi="Arial" w:cs="Arial"/>
          <w:color w:val="000000"/>
        </w:rPr>
        <w:t>B. TECH  from Bharathidasan University.</w:t>
      </w:r>
    </w:p>
    <w:p w14:paraId="462DBE63" w14:textId="77777777" w:rsidR="00B77A82" w:rsidRPr="00B77A82" w:rsidRDefault="00B77A82" w:rsidP="00B77A82">
      <w:pPr>
        <w:tabs>
          <w:tab w:val="left" w:pos="1800"/>
        </w:tabs>
        <w:autoSpaceDE w:val="0"/>
        <w:autoSpaceDN w:val="0"/>
        <w:adjustRightInd w:val="0"/>
        <w:ind w:left="360"/>
        <w:rPr>
          <w:rFonts w:ascii="Arial" w:hAnsi="Arial" w:cs="Arial"/>
        </w:rPr>
      </w:pPr>
      <w:r w:rsidRPr="00B77A82">
        <w:rPr>
          <w:rFonts w:ascii="Arial" w:hAnsi="Arial" w:cs="Arial"/>
          <w:color w:val="000000"/>
        </w:rPr>
        <w:t xml:space="preserve"> </w:t>
      </w:r>
    </w:p>
    <w:p w14:paraId="63EDADDC" w14:textId="77777777" w:rsidR="00B77A82" w:rsidRPr="00B77A82" w:rsidRDefault="00B77A82" w:rsidP="00B77A82">
      <w:pPr>
        <w:tabs>
          <w:tab w:val="left" w:pos="1800"/>
        </w:tabs>
        <w:autoSpaceDE w:val="0"/>
        <w:autoSpaceDN w:val="0"/>
        <w:adjustRightInd w:val="0"/>
        <w:ind w:left="360"/>
        <w:rPr>
          <w:rFonts w:ascii="Arial" w:hAnsi="Arial" w:cs="Arial"/>
        </w:rPr>
      </w:pPr>
    </w:p>
    <w:p w14:paraId="3033BF38" w14:textId="77777777" w:rsidR="00B77A82" w:rsidRPr="00B77A82" w:rsidRDefault="00B77A82" w:rsidP="00B77A82">
      <w:pPr>
        <w:ind w:left="90"/>
        <w:rPr>
          <w:rFonts w:ascii="Arial" w:hAnsi="Arial" w:cs="Arial"/>
          <w:b/>
          <w:bCs/>
          <w:color w:val="000000"/>
        </w:rPr>
      </w:pPr>
      <w:r w:rsidRPr="00B77A82">
        <w:rPr>
          <w:rFonts w:ascii="Arial" w:hAnsi="Arial" w:cs="Arial"/>
          <w:b/>
          <w:bCs/>
          <w:color w:val="000000"/>
        </w:rPr>
        <w:t xml:space="preserve">Certification </w:t>
      </w:r>
    </w:p>
    <w:p w14:paraId="4C3B8935" w14:textId="77777777" w:rsidR="00B77A82" w:rsidRPr="00B77A82" w:rsidRDefault="00B77A82" w:rsidP="00B77A82">
      <w:pPr>
        <w:tabs>
          <w:tab w:val="left" w:pos="720"/>
        </w:tabs>
        <w:jc w:val="both"/>
        <w:rPr>
          <w:rFonts w:ascii="Arial" w:hAnsi="Arial" w:cs="Arial"/>
        </w:rPr>
      </w:pPr>
    </w:p>
    <w:p w14:paraId="230B8322"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Software Testing</w:t>
      </w:r>
    </w:p>
    <w:p w14:paraId="0BB270C4"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TMAP and SMART</w:t>
      </w:r>
    </w:p>
    <w:p w14:paraId="579CD8A2"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Banking and Financial Services – L0</w:t>
      </w:r>
    </w:p>
    <w:p w14:paraId="372F98FE"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lastRenderedPageBreak/>
        <w:t>Retail Banking</w:t>
      </w:r>
    </w:p>
    <w:p w14:paraId="380D0F75" w14:textId="77777777" w:rsidR="00B77A82" w:rsidRPr="00B77A82" w:rsidRDefault="00B77A82" w:rsidP="00B77A82">
      <w:pPr>
        <w:rPr>
          <w:rFonts w:ascii="Arial" w:hAnsi="Arial" w:cs="Arial"/>
        </w:rPr>
      </w:pPr>
    </w:p>
    <w:p w14:paraId="6816C468" w14:textId="77777777" w:rsidR="00B77A82" w:rsidRPr="00B77A82" w:rsidRDefault="00B77A82" w:rsidP="00B77A82">
      <w:pPr>
        <w:pStyle w:val="Heading3"/>
        <w:rPr>
          <w:rFonts w:ascii="Arial" w:hAnsi="Arial" w:cs="Arial"/>
          <w:sz w:val="20"/>
          <w:szCs w:val="20"/>
        </w:rPr>
      </w:pPr>
      <w:r w:rsidRPr="00B77A82">
        <w:rPr>
          <w:rFonts w:ascii="Arial" w:hAnsi="Arial" w:cs="Arial"/>
          <w:sz w:val="20"/>
          <w:szCs w:val="20"/>
        </w:rPr>
        <w:t xml:space="preserve">  </w:t>
      </w:r>
      <w:r w:rsidRPr="00B77A82">
        <w:rPr>
          <w:rFonts w:ascii="Arial" w:hAnsi="Arial" w:cs="Arial"/>
          <w:bCs/>
          <w:sz w:val="20"/>
          <w:szCs w:val="20"/>
        </w:rPr>
        <w:t>External certification</w:t>
      </w:r>
    </w:p>
    <w:p w14:paraId="4C79BFDE" w14:textId="77777777" w:rsidR="00B77A82" w:rsidRPr="00B77A82" w:rsidRDefault="00B77A82" w:rsidP="00B77A82">
      <w:pPr>
        <w:widowControl w:val="0"/>
        <w:spacing w:before="60" w:after="60"/>
        <w:jc w:val="both"/>
        <w:rPr>
          <w:rFonts w:ascii="Arial" w:hAnsi="Arial" w:cs="Arial"/>
        </w:rPr>
      </w:pPr>
    </w:p>
    <w:p w14:paraId="75C28BAD"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 xml:space="preserve">ISEB ISTQB Foundation Certificate in Software Testing- </w:t>
      </w:r>
    </w:p>
    <w:p w14:paraId="4375587E"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 xml:space="preserve">Quality Center HP0M15 </w:t>
      </w:r>
    </w:p>
    <w:p w14:paraId="07D0C24D" w14:textId="77777777" w:rsidR="00B77A82" w:rsidRPr="00B77A82" w:rsidRDefault="00B77A82" w:rsidP="00B77A82">
      <w:pPr>
        <w:numPr>
          <w:ilvl w:val="0"/>
          <w:numId w:val="16"/>
        </w:numPr>
        <w:tabs>
          <w:tab w:val="left" w:pos="1800"/>
        </w:tabs>
        <w:suppressAutoHyphens w:val="0"/>
        <w:autoSpaceDE w:val="0"/>
        <w:autoSpaceDN w:val="0"/>
        <w:adjustRightInd w:val="0"/>
        <w:rPr>
          <w:rFonts w:ascii="Arial" w:hAnsi="Arial" w:cs="Arial"/>
          <w:color w:val="000000"/>
        </w:rPr>
      </w:pPr>
      <w:r w:rsidRPr="00B77A82">
        <w:rPr>
          <w:rFonts w:ascii="Arial" w:hAnsi="Arial" w:cs="Arial"/>
          <w:color w:val="000000"/>
        </w:rPr>
        <w:t>Salesforce Certified Administrator (SU16 –ADM 201)</w:t>
      </w:r>
    </w:p>
    <w:p w14:paraId="6EBAC65B" w14:textId="77777777" w:rsidR="00B77A82" w:rsidRPr="00B77A82" w:rsidRDefault="00B77A82" w:rsidP="00B77A82">
      <w:pPr>
        <w:rPr>
          <w:rFonts w:ascii="Arial" w:hAnsi="Arial" w:cs="Arial"/>
        </w:rPr>
      </w:pPr>
    </w:p>
    <w:p w14:paraId="3DF8269D" w14:textId="61C6F175" w:rsidR="00B748B6" w:rsidRPr="00B77A82" w:rsidRDefault="00B748B6" w:rsidP="00B77A82">
      <w:pPr>
        <w:rPr>
          <w:rFonts w:ascii="Arial" w:hAnsi="Arial" w:cs="Arial"/>
        </w:rPr>
      </w:pPr>
    </w:p>
    <w:sectPr w:rsidR="00B748B6" w:rsidRPr="00B77A82">
      <w:headerReference w:type="default" r:id="rId12"/>
      <w:footnotePr>
        <w:pos w:val="beneathText"/>
      </w:footnotePr>
      <w:pgSz w:w="12240" w:h="15840"/>
      <w:pgMar w:top="7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A9BF6" w14:textId="77777777" w:rsidR="005651EB" w:rsidRDefault="005651EB">
      <w:r>
        <w:separator/>
      </w:r>
    </w:p>
  </w:endnote>
  <w:endnote w:type="continuationSeparator" w:id="0">
    <w:p w14:paraId="7D17183D" w14:textId="77777777" w:rsidR="005651EB" w:rsidRDefault="0056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notTrueType/>
    <w:pitch w:val="variable"/>
    <w:sig w:usb0="F7FFAFFF" w:usb1="E9DFFFFF" w:usb2="0000003F" w:usb3="00000000" w:csb0="003F01FF" w:csb1="00000000"/>
  </w:font>
  <w:font w:name="Book Antiqua">
    <w:charset w:val="00"/>
    <w:family w:val="roman"/>
    <w:pitch w:val="variable"/>
    <w:sig w:usb0="00000287" w:usb1="00000000" w:usb2="00000000" w:usb3="00000000" w:csb0="0000009F" w:csb1="00000000"/>
  </w:font>
  <w:font w:name="Arial Bold">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335CB" w14:textId="77777777" w:rsidR="005651EB" w:rsidRDefault="005651EB">
      <w:r>
        <w:separator/>
      </w:r>
    </w:p>
  </w:footnote>
  <w:footnote w:type="continuationSeparator" w:id="0">
    <w:p w14:paraId="77CC861E" w14:textId="77777777" w:rsidR="005651EB" w:rsidRDefault="00565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E611" w14:textId="77777777" w:rsidR="00D555EA" w:rsidRDefault="00D555EA" w:rsidP="00D555EA">
    <w:pPr>
      <w:pStyle w:val="Header"/>
      <w:jc w:val="center"/>
    </w:pPr>
    <w:r w:rsidRPr="000E7197">
      <w:rPr>
        <w:noProof/>
        <w:lang w:eastAsia="en-US"/>
      </w:rPr>
      <w:drawing>
        <wp:inline distT="0" distB="0" distL="0" distR="0" wp14:anchorId="2D1C3B25" wp14:editId="2F15C765">
          <wp:extent cx="981075" cy="666750"/>
          <wp:effectExtent l="0" t="0" r="9525" b="0"/>
          <wp:docPr id="1" name="Picture 1" descr="Description: C:\Users\Amit Bhatia\Desktop\300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mit Bhatia\Desktop\300_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14:paraId="5259DAB0" w14:textId="77777777" w:rsidR="007D15F7" w:rsidRDefault="007D15F7">
    <w:pPr>
      <w:pStyle w:val="Header"/>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450"/>
        </w:tabs>
        <w:ind w:left="45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5"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630"/>
        </w:tabs>
        <w:ind w:left="630" w:hanging="360"/>
      </w:pPr>
      <w:rPr>
        <w:rFonts w:ascii="Wingdings" w:hAnsi="Wingdings" w:cs="Wingdings"/>
        <w:lang w:val="en-US"/>
      </w:rPr>
    </w:lvl>
  </w:abstractNum>
  <w:abstractNum w:abstractNumId="5" w15:restartNumberingAfterBreak="0">
    <w:nsid w:val="00000007"/>
    <w:multiLevelType w:val="multilevel"/>
    <w:tmpl w:val="00000007"/>
    <w:name w:val="WWNum2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15:restartNumberingAfterBreak="0">
    <w:nsid w:val="00000009"/>
    <w:multiLevelType w:val="multilevel"/>
    <w:tmpl w:val="00000009"/>
    <w:name w:val="WWNum2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0D"/>
    <w:multiLevelType w:val="multilevel"/>
    <w:tmpl w:val="0000000D"/>
    <w:name w:val="WWNum3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1A01424"/>
    <w:multiLevelType w:val="hybridMultilevel"/>
    <w:tmpl w:val="D40EB358"/>
    <w:lvl w:ilvl="0" w:tplc="04090001">
      <w:start w:val="1"/>
      <w:numFmt w:val="bullet"/>
      <w:lvlText w:val=""/>
      <w:lvlJc w:val="left"/>
      <w:rPr>
        <w:rFonts w:ascii="Symbol" w:hAnsi="Symbol" w:hint="default"/>
      </w:rPr>
    </w:lvl>
    <w:lvl w:ilvl="1" w:tplc="A8E857D8">
      <w:start w:val="1"/>
      <w:numFmt w:val="bullet"/>
      <w:lvlText w:val=""/>
      <w:lvlJc w:val="left"/>
    </w:lvl>
    <w:lvl w:ilvl="2" w:tplc="7610E292">
      <w:start w:val="1"/>
      <w:numFmt w:val="bullet"/>
      <w:lvlText w:val=""/>
      <w:lvlJc w:val="left"/>
    </w:lvl>
    <w:lvl w:ilvl="3" w:tplc="8F54FDCE">
      <w:start w:val="1"/>
      <w:numFmt w:val="bullet"/>
      <w:lvlText w:val=""/>
      <w:lvlJc w:val="left"/>
    </w:lvl>
    <w:lvl w:ilvl="4" w:tplc="968CE908">
      <w:start w:val="1"/>
      <w:numFmt w:val="bullet"/>
      <w:lvlText w:val=""/>
      <w:lvlJc w:val="left"/>
    </w:lvl>
    <w:lvl w:ilvl="5" w:tplc="9B20A646">
      <w:start w:val="1"/>
      <w:numFmt w:val="bullet"/>
      <w:lvlText w:val=""/>
      <w:lvlJc w:val="left"/>
    </w:lvl>
    <w:lvl w:ilvl="6" w:tplc="34364A94">
      <w:start w:val="1"/>
      <w:numFmt w:val="bullet"/>
      <w:lvlText w:val=""/>
      <w:lvlJc w:val="left"/>
    </w:lvl>
    <w:lvl w:ilvl="7" w:tplc="7780CFDE">
      <w:start w:val="1"/>
      <w:numFmt w:val="bullet"/>
      <w:lvlText w:val=""/>
      <w:lvlJc w:val="left"/>
    </w:lvl>
    <w:lvl w:ilvl="8" w:tplc="0644B538">
      <w:start w:val="1"/>
      <w:numFmt w:val="bullet"/>
      <w:lvlText w:val=""/>
      <w:lvlJc w:val="left"/>
    </w:lvl>
  </w:abstractNum>
  <w:abstractNum w:abstractNumId="9"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CC6648"/>
    <w:multiLevelType w:val="hybridMultilevel"/>
    <w:tmpl w:val="8302435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4A2C20"/>
    <w:multiLevelType w:val="hybridMultilevel"/>
    <w:tmpl w:val="E1AC44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F34E59"/>
    <w:multiLevelType w:val="multilevel"/>
    <w:tmpl w:val="E0E65824"/>
    <w:lvl w:ilvl="0">
      <w:start w:val="1"/>
      <w:numFmt w:val="bullet"/>
      <w:pStyle w:val="ResBulletpoint"/>
      <w:lvlText w:val="⇨"/>
      <w:lvlJc w:val="left"/>
      <w:pPr>
        <w:ind w:left="720" w:hanging="360"/>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7662B6F"/>
    <w:multiLevelType w:val="hybridMultilevel"/>
    <w:tmpl w:val="36884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CF5F08"/>
    <w:multiLevelType w:val="hybridMultilevel"/>
    <w:tmpl w:val="284C78C6"/>
    <w:lvl w:ilvl="0" w:tplc="FFFFFFFF">
      <w:start w:val="1"/>
      <w:numFmt w:val="bullet"/>
      <w:lvlText w:val=""/>
      <w:lvlJc w:val="left"/>
      <w:pPr>
        <w:tabs>
          <w:tab w:val="num" w:pos="1125"/>
        </w:tabs>
        <w:ind w:left="1125"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E686459"/>
    <w:multiLevelType w:val="hybridMultilevel"/>
    <w:tmpl w:val="9D44E6E4"/>
    <w:lvl w:ilvl="0" w:tplc="FFFFFFFF">
      <w:start w:val="1"/>
      <w:numFmt w:val="bullet"/>
      <w:lvlText w:val=""/>
      <w:lvlJc w:val="left"/>
      <w:pPr>
        <w:tabs>
          <w:tab w:val="num" w:pos="1125"/>
        </w:tabs>
        <w:ind w:left="1125"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4606678"/>
    <w:multiLevelType w:val="hybridMultilevel"/>
    <w:tmpl w:val="C3D6726E"/>
    <w:lvl w:ilvl="0" w:tplc="FFFFFFFF">
      <w:start w:val="1"/>
      <w:numFmt w:val="bullet"/>
      <w:pStyle w:val="Multi-LevelBullet"/>
      <w:lvlText w:val=""/>
      <w:lvlJc w:val="left"/>
      <w:pPr>
        <w:tabs>
          <w:tab w:val="num" w:pos="540"/>
        </w:tabs>
        <w:ind w:left="540" w:hanging="360"/>
      </w:pPr>
      <w:rPr>
        <w:rFonts w:ascii="Wingdings" w:hAnsi="Wingdings" w:hint="default"/>
      </w:rPr>
    </w:lvl>
    <w:lvl w:ilvl="1" w:tplc="FFFFFFFF">
      <w:start w:val="1"/>
      <w:numFmt w:val="bullet"/>
      <w:lvlText w:val=""/>
      <w:lvlJc w:val="left"/>
      <w:pPr>
        <w:tabs>
          <w:tab w:val="num" w:pos="1260"/>
        </w:tabs>
        <w:ind w:left="1260" w:hanging="360"/>
      </w:pPr>
      <w:rPr>
        <w:rFonts w:ascii="Wingdings" w:hAnsi="Wingdings" w:hint="default"/>
      </w:rPr>
    </w:lvl>
    <w:lvl w:ilvl="2" w:tplc="FFFFFFFF">
      <w:start w:val="1"/>
      <w:numFmt w:val="bullet"/>
      <w:lvlRestart w:val="0"/>
      <w:lvlText w:val=""/>
      <w:lvlJc w:val="left"/>
      <w:pPr>
        <w:tabs>
          <w:tab w:val="num" w:pos="1980"/>
        </w:tabs>
        <w:ind w:left="1980" w:hanging="360"/>
      </w:pPr>
      <w:rPr>
        <w:rFonts w:ascii="Wingdings" w:hAnsi="Wingdings" w:hint="default"/>
      </w:rPr>
    </w:lvl>
    <w:lvl w:ilvl="3" w:tplc="FFFFFFFF">
      <w:start w:val="1"/>
      <w:numFmt w:val="bullet"/>
      <w:lvlRestart w:val="0"/>
      <w:lvlText w:val=""/>
      <w:lvlJc w:val="left"/>
      <w:pPr>
        <w:tabs>
          <w:tab w:val="num" w:pos="2700"/>
        </w:tabs>
        <w:ind w:left="2700" w:hanging="360"/>
      </w:pPr>
      <w:rPr>
        <w:rFonts w:ascii="Symbol" w:hAnsi="Symbol" w:hint="default"/>
      </w:rPr>
    </w:lvl>
    <w:lvl w:ilvl="4" w:tplc="FFFFFFFF">
      <w:start w:val="1"/>
      <w:numFmt w:val="bullet"/>
      <w:lvlRestart w:val="0"/>
      <w:lvlText w:val="o"/>
      <w:lvlJc w:val="left"/>
      <w:pPr>
        <w:tabs>
          <w:tab w:val="num" w:pos="3420"/>
        </w:tabs>
        <w:ind w:left="3420" w:hanging="360"/>
      </w:pPr>
      <w:rPr>
        <w:rFonts w:ascii="Courier New" w:hAnsi="Courier New" w:hint="default"/>
      </w:rPr>
    </w:lvl>
    <w:lvl w:ilvl="5" w:tplc="FFFFFFFF">
      <w:start w:val="1"/>
      <w:numFmt w:val="bullet"/>
      <w:lvlRestart w:val="0"/>
      <w:lvlText w:val=""/>
      <w:lvlJc w:val="left"/>
      <w:pPr>
        <w:tabs>
          <w:tab w:val="num" w:pos="4140"/>
        </w:tabs>
        <w:ind w:left="4140" w:hanging="360"/>
      </w:pPr>
      <w:rPr>
        <w:rFonts w:ascii="Wingdings" w:hAnsi="Wingdings" w:hint="default"/>
      </w:rPr>
    </w:lvl>
    <w:lvl w:ilvl="6" w:tplc="FFFFFFFF">
      <w:start w:val="1"/>
      <w:numFmt w:val="bullet"/>
      <w:lvlRestart w:val="0"/>
      <w:lvlText w:val=""/>
      <w:lvlJc w:val="left"/>
      <w:pPr>
        <w:tabs>
          <w:tab w:val="num" w:pos="4860"/>
        </w:tabs>
        <w:ind w:left="4860" w:hanging="360"/>
      </w:pPr>
      <w:rPr>
        <w:rFonts w:ascii="Symbol" w:hAnsi="Symbol" w:hint="default"/>
      </w:rPr>
    </w:lvl>
    <w:lvl w:ilvl="7" w:tplc="FFFFFFFF">
      <w:start w:val="1"/>
      <w:numFmt w:val="bullet"/>
      <w:lvlRestart w:val="0"/>
      <w:lvlText w:val="o"/>
      <w:lvlJc w:val="left"/>
      <w:pPr>
        <w:tabs>
          <w:tab w:val="num" w:pos="5580"/>
        </w:tabs>
        <w:ind w:left="5580" w:hanging="360"/>
      </w:pPr>
      <w:rPr>
        <w:rFonts w:ascii="Courier New" w:hAnsi="Courier New" w:hint="default"/>
      </w:rPr>
    </w:lvl>
    <w:lvl w:ilvl="8" w:tplc="FFFFFFFF">
      <w:start w:val="1"/>
      <w:numFmt w:val="bullet"/>
      <w:lvlRestart w:val="0"/>
      <w:lvlText w:val=""/>
      <w:lvlJc w:val="left"/>
      <w:pPr>
        <w:tabs>
          <w:tab w:val="num" w:pos="6300"/>
        </w:tabs>
        <w:ind w:left="6300" w:hanging="360"/>
      </w:pPr>
      <w:rPr>
        <w:rFonts w:ascii="Wingdings" w:hAnsi="Wingdings" w:hint="default"/>
      </w:rPr>
    </w:lvl>
  </w:abstractNum>
  <w:abstractNum w:abstractNumId="18" w15:restartNumberingAfterBreak="0">
    <w:nsid w:val="499638BE"/>
    <w:multiLevelType w:val="hybridMultilevel"/>
    <w:tmpl w:val="28BAD7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F1ACAB"/>
    <w:multiLevelType w:val="multilevel"/>
    <w:tmpl w:val="3855542D"/>
    <w:lvl w:ilvl="0">
      <w:start w:val="1"/>
      <w:numFmt w:val="bullet"/>
      <w:pStyle w:val="Normal1"/>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0" w15:restartNumberingAfterBreak="0">
    <w:nsid w:val="663E23F9"/>
    <w:multiLevelType w:val="hybridMultilevel"/>
    <w:tmpl w:val="7034E57C"/>
    <w:lvl w:ilvl="0" w:tplc="FFFFFFFF">
      <w:start w:val="1"/>
      <w:numFmt w:val="bullet"/>
      <w:lvlText w:val=""/>
      <w:lvlJc w:val="left"/>
      <w:pPr>
        <w:tabs>
          <w:tab w:val="num" w:pos="1125"/>
        </w:tabs>
        <w:ind w:left="1125"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2" w15:restartNumberingAfterBreak="0">
    <w:nsid w:val="770679EB"/>
    <w:multiLevelType w:val="hybridMultilevel"/>
    <w:tmpl w:val="20B2BF46"/>
    <w:lvl w:ilvl="0" w:tplc="FFFFFFFF">
      <w:start w:val="1"/>
      <w:numFmt w:val="bullet"/>
      <w:lvlText w:val=""/>
      <w:lvlJc w:val="left"/>
      <w:pPr>
        <w:tabs>
          <w:tab w:val="num" w:pos="1485"/>
        </w:tabs>
        <w:ind w:left="1485"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E129C3"/>
    <w:multiLevelType w:val="hybridMultilevel"/>
    <w:tmpl w:val="BE36B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65173B"/>
    <w:multiLevelType w:val="multilevel"/>
    <w:tmpl w:val="D5560276"/>
    <w:lvl w:ilvl="0">
      <w:start w:val="1"/>
      <w:numFmt w:val="decimal"/>
      <w:pStyle w:val="ResCaption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7"/>
  </w:num>
  <w:num w:numId="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9"/>
  </w:num>
  <w:num w:numId="6">
    <w:abstractNumId w:val="9"/>
  </w:num>
  <w:num w:numId="7">
    <w:abstractNumId w:val="12"/>
  </w:num>
  <w:num w:numId="8">
    <w:abstractNumId w:val="24"/>
  </w:num>
  <w:num w:numId="9">
    <w:abstractNumId w:val="14"/>
  </w:num>
  <w:num w:numId="10">
    <w:abstractNumId w:val="15"/>
  </w:num>
  <w:num w:numId="11">
    <w:abstractNumId w:val="23"/>
  </w:num>
  <w:num w:numId="12">
    <w:abstractNumId w:val="22"/>
  </w:num>
  <w:num w:numId="13">
    <w:abstractNumId w:val="10"/>
  </w:num>
  <w:num w:numId="14">
    <w:abstractNumId w:val="11"/>
  </w:num>
  <w:num w:numId="15">
    <w:abstractNumId w:val="20"/>
  </w:num>
  <w:num w:numId="16">
    <w:abstractNumId w:val="13"/>
  </w:num>
  <w:num w:numId="17">
    <w:abstractNumId w:val="18"/>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AB3"/>
    <w:rsid w:val="00013052"/>
    <w:rsid w:val="000315F3"/>
    <w:rsid w:val="00047906"/>
    <w:rsid w:val="00077FE3"/>
    <w:rsid w:val="00095F0A"/>
    <w:rsid w:val="000B6611"/>
    <w:rsid w:val="000D1467"/>
    <w:rsid w:val="000D18D5"/>
    <w:rsid w:val="000E16FC"/>
    <w:rsid w:val="000F6ACE"/>
    <w:rsid w:val="001159CE"/>
    <w:rsid w:val="0013766E"/>
    <w:rsid w:val="00142079"/>
    <w:rsid w:val="001978C9"/>
    <w:rsid w:val="001B5FA1"/>
    <w:rsid w:val="001D3C08"/>
    <w:rsid w:val="00202F1A"/>
    <w:rsid w:val="00203F5A"/>
    <w:rsid w:val="00213E9C"/>
    <w:rsid w:val="00215342"/>
    <w:rsid w:val="00222C9B"/>
    <w:rsid w:val="00237B8B"/>
    <w:rsid w:val="00273864"/>
    <w:rsid w:val="0028154C"/>
    <w:rsid w:val="00293ADE"/>
    <w:rsid w:val="002F062C"/>
    <w:rsid w:val="00302CF1"/>
    <w:rsid w:val="0033332A"/>
    <w:rsid w:val="003333B4"/>
    <w:rsid w:val="00335721"/>
    <w:rsid w:val="00347FE6"/>
    <w:rsid w:val="00375790"/>
    <w:rsid w:val="00377D3A"/>
    <w:rsid w:val="00383DB4"/>
    <w:rsid w:val="003B78C5"/>
    <w:rsid w:val="003E41D1"/>
    <w:rsid w:val="004108D7"/>
    <w:rsid w:val="00434132"/>
    <w:rsid w:val="004420B4"/>
    <w:rsid w:val="00445298"/>
    <w:rsid w:val="004C0DC3"/>
    <w:rsid w:val="00505C94"/>
    <w:rsid w:val="00531128"/>
    <w:rsid w:val="005476CA"/>
    <w:rsid w:val="005615A0"/>
    <w:rsid w:val="005651EB"/>
    <w:rsid w:val="005675FC"/>
    <w:rsid w:val="005A1471"/>
    <w:rsid w:val="005B0CF7"/>
    <w:rsid w:val="005D2C49"/>
    <w:rsid w:val="005E5C8F"/>
    <w:rsid w:val="005F667D"/>
    <w:rsid w:val="00644266"/>
    <w:rsid w:val="00657313"/>
    <w:rsid w:val="00662EFC"/>
    <w:rsid w:val="00665164"/>
    <w:rsid w:val="006914F8"/>
    <w:rsid w:val="006C3053"/>
    <w:rsid w:val="006C5D12"/>
    <w:rsid w:val="006C7A30"/>
    <w:rsid w:val="006D626A"/>
    <w:rsid w:val="006D6BEC"/>
    <w:rsid w:val="00727427"/>
    <w:rsid w:val="00743DCA"/>
    <w:rsid w:val="0075231C"/>
    <w:rsid w:val="007D15F7"/>
    <w:rsid w:val="007E6807"/>
    <w:rsid w:val="00822104"/>
    <w:rsid w:val="0084429D"/>
    <w:rsid w:val="00882F28"/>
    <w:rsid w:val="0089658A"/>
    <w:rsid w:val="008B4CCC"/>
    <w:rsid w:val="00966363"/>
    <w:rsid w:val="00980595"/>
    <w:rsid w:val="0098531E"/>
    <w:rsid w:val="009C7A5A"/>
    <w:rsid w:val="00A309B7"/>
    <w:rsid w:val="00A55ACB"/>
    <w:rsid w:val="00A63F88"/>
    <w:rsid w:val="00A93FB1"/>
    <w:rsid w:val="00AB3E4A"/>
    <w:rsid w:val="00AE051E"/>
    <w:rsid w:val="00AE6D7B"/>
    <w:rsid w:val="00B13118"/>
    <w:rsid w:val="00B236F5"/>
    <w:rsid w:val="00B373AE"/>
    <w:rsid w:val="00B416C6"/>
    <w:rsid w:val="00B452B5"/>
    <w:rsid w:val="00B526B6"/>
    <w:rsid w:val="00B748B6"/>
    <w:rsid w:val="00B77A82"/>
    <w:rsid w:val="00BA1087"/>
    <w:rsid w:val="00BD3DAE"/>
    <w:rsid w:val="00C02374"/>
    <w:rsid w:val="00C0433B"/>
    <w:rsid w:val="00C05822"/>
    <w:rsid w:val="00C11795"/>
    <w:rsid w:val="00C40338"/>
    <w:rsid w:val="00C573A2"/>
    <w:rsid w:val="00C82190"/>
    <w:rsid w:val="00C96573"/>
    <w:rsid w:val="00CD5D7C"/>
    <w:rsid w:val="00CF2D88"/>
    <w:rsid w:val="00D555EA"/>
    <w:rsid w:val="00DE3AB3"/>
    <w:rsid w:val="00E105C7"/>
    <w:rsid w:val="00E56FB4"/>
    <w:rsid w:val="00E933D1"/>
    <w:rsid w:val="00EB7761"/>
    <w:rsid w:val="00ED28F8"/>
    <w:rsid w:val="00EE32A4"/>
    <w:rsid w:val="00F06318"/>
    <w:rsid w:val="00F24F2C"/>
    <w:rsid w:val="00F2509A"/>
    <w:rsid w:val="00F62AAF"/>
    <w:rsid w:val="00F81A0A"/>
    <w:rsid w:val="00FA6060"/>
    <w:rsid w:val="00FC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C37"/>
  <w15:chartTrackingRefBased/>
  <w15:docId w15:val="{99FFA3BC-22C5-4E29-8574-6C8191D1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lang w:eastAsia="ar-SA"/>
    </w:rPr>
  </w:style>
  <w:style w:type="paragraph" w:styleId="Heading1">
    <w:name w:val="heading 1"/>
    <w:basedOn w:val="Normal"/>
    <w:next w:val="Normal"/>
    <w:qFormat/>
    <w:pPr>
      <w:keepNext/>
      <w:numPr>
        <w:numId w:val="1"/>
      </w:numPr>
      <w:spacing w:line="240" w:lineRule="atLeast"/>
      <w:outlineLvl w:val="0"/>
    </w:pPr>
    <w:rPr>
      <w:b/>
    </w:rPr>
  </w:style>
  <w:style w:type="paragraph" w:styleId="Heading2">
    <w:name w:val="heading 2"/>
    <w:basedOn w:val="Normal"/>
    <w:next w:val="Normal"/>
    <w:link w:val="Heading2Char"/>
    <w:uiPriority w:val="9"/>
    <w:semiHidden/>
    <w:unhideWhenUsed/>
    <w:qFormat/>
    <w:rsid w:val="005E5C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BE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63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D6BEC"/>
    <w:pPr>
      <w:suppressAutoHyphens w:val="0"/>
      <w:spacing w:before="240" w:after="60"/>
      <w:outlineLvl w:val="4"/>
    </w:pPr>
    <w:rPr>
      <w:rFonts w:cs="Times New Roman"/>
      <w:b/>
      <w:bCs/>
      <w:i/>
      <w:iCs/>
      <w:sz w:val="26"/>
      <w:szCs w:val="26"/>
      <w:lang w:eastAsia="en-US"/>
    </w:rPr>
  </w:style>
  <w:style w:type="paragraph" w:styleId="Heading6">
    <w:name w:val="heading 6"/>
    <w:basedOn w:val="Normal"/>
    <w:next w:val="Normal"/>
    <w:link w:val="Heading6Char"/>
    <w:uiPriority w:val="9"/>
    <w:semiHidden/>
    <w:unhideWhenUsed/>
    <w:qFormat/>
    <w:rsid w:val="005D2C4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color w:val="auto"/>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000000"/>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color w:val="000000"/>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St14z0">
    <w:name w:val="WW8NumSt14z0"/>
    <w:rPr>
      <w:rFonts w:ascii="Symbol" w:hAnsi="Symbol"/>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1Char">
    <w:name w:val="Heading 1 Char"/>
    <w:link w:val="Heading11"/>
    <w:qFormat/>
    <w:rPr>
      <w:rFonts w:ascii="Times New Roman" w:eastAsia="Times New Roman" w:hAnsi="Times New Roman" w:cs="Times New Roman"/>
      <w:b/>
      <w:sz w:val="20"/>
      <w:szCs w:val="20"/>
    </w:rPr>
  </w:style>
  <w:style w:type="character" w:customStyle="1" w:styleId="BodyTextChar">
    <w:name w:val="Body Text Char"/>
    <w:rPr>
      <w:rFonts w:ascii="Arial" w:eastAsia="Times New Roman" w:hAnsi="Arial" w:cs="Times New Roman"/>
      <w:sz w:val="24"/>
      <w:szCs w:val="20"/>
    </w:rPr>
  </w:style>
  <w:style w:type="character" w:customStyle="1" w:styleId="PlainTextChar">
    <w:name w:val="Plain Text Char"/>
    <w:rPr>
      <w:rFonts w:ascii="Courier New" w:eastAsia="Times New Roman" w:hAnsi="Courier New" w:cs="Times New Roman"/>
      <w:sz w:val="20"/>
      <w:szCs w:val="20"/>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styleId="Strong">
    <w:name w:val="Strong"/>
    <w:qFormat/>
    <w:rPr>
      <w:b/>
      <w:bCs/>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rPr>
      <w:rFonts w:ascii="Arial" w:hAnsi="Arial"/>
      <w:sz w:val="24"/>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uiPriority w:val="99"/>
  </w:style>
  <w:style w:type="paragraph" w:styleId="Footer">
    <w:name w:val="footer"/>
    <w:basedOn w:val="Normal"/>
    <w:uiPriority w:val="99"/>
  </w:style>
  <w:style w:type="paragraph" w:styleId="PlainText">
    <w:name w:val="Plain Text"/>
    <w:basedOn w:val="Normal"/>
    <w:rPr>
      <w:rFonts w:ascii="Courier New" w:hAnsi="Courier New"/>
    </w:rPr>
  </w:style>
  <w:style w:type="paragraph" w:styleId="NormalWeb">
    <w:name w:val="Normal (Web)"/>
    <w:basedOn w:val="Normal"/>
    <w:qFormat/>
    <w:pPr>
      <w:spacing w:before="280" w:after="280"/>
    </w:pPr>
    <w:rPr>
      <w:sz w:val="24"/>
      <w:szCs w:val="24"/>
    </w:rPr>
  </w:style>
  <w:style w:type="paragraph" w:customStyle="1" w:styleId="p2">
    <w:name w:val="p2"/>
    <w:basedOn w:val="PlainText"/>
    <w:rPr>
      <w:rFonts w:ascii="Tahoma" w:hAnsi="Tahoma"/>
      <w:b/>
    </w:rPr>
  </w:style>
  <w:style w:type="paragraph" w:styleId="BalloonText">
    <w:name w:val="Balloon Text"/>
    <w:basedOn w:val="Normal"/>
    <w:rPr>
      <w:rFonts w:ascii="Tahoma" w:hAnsi="Tahoma" w:cs="Tahoma"/>
      <w:sz w:val="16"/>
      <w:szCs w:val="16"/>
    </w:rPr>
  </w:style>
  <w:style w:type="paragraph" w:customStyle="1" w:styleId="Spacing">
    <w:name w:val="Spacing"/>
    <w:basedOn w:val="Normal"/>
    <w:pPr>
      <w:spacing w:line="160" w:lineRule="exact"/>
      <w:jc w:val="both"/>
    </w:pPr>
    <w:rPr>
      <w:rFonts w:ascii="Garamond" w:hAnsi="Garamond"/>
      <w:sz w:val="24"/>
      <w:szCs w:val="24"/>
      <w:lang w:val="en-GB"/>
    </w:rPr>
  </w:style>
  <w:style w:type="paragraph" w:styleId="ListParagraph">
    <w:name w:val="List Paragraph"/>
    <w:basedOn w:val="Normal"/>
    <w:link w:val="ListParagraphChar"/>
    <w:uiPriority w:val="34"/>
    <w:qFormat/>
    <w:pPr>
      <w:ind w:left="720"/>
    </w:pPr>
    <w:rPr>
      <w:rFonts w:ascii="Arial" w:eastAsia="SimSun" w:hAnsi="Arial"/>
      <w:szCs w:val="24"/>
      <w:lang w:val="en-GB"/>
    </w:r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qFormat/>
    <w:pPr>
      <w:jc w:val="center"/>
    </w:pPr>
    <w:rPr>
      <w:b/>
      <w:bCs/>
    </w:rPr>
  </w:style>
  <w:style w:type="paragraph" w:customStyle="1" w:styleId="Multi-LevelBullet">
    <w:name w:val="Multi-Level Bullet"/>
    <w:basedOn w:val="Normal"/>
    <w:rsid w:val="00C11795"/>
    <w:pPr>
      <w:numPr>
        <w:numId w:val="2"/>
      </w:numPr>
      <w:suppressAutoHyphens w:val="0"/>
      <w:spacing w:after="60" w:line="264" w:lineRule="auto"/>
    </w:pPr>
    <w:rPr>
      <w:rFonts w:ascii="Arial" w:hAnsi="Arial" w:cs="Arial"/>
      <w:noProof/>
      <w:szCs w:val="24"/>
      <w:lang w:eastAsia="en-US"/>
    </w:rPr>
  </w:style>
  <w:style w:type="paragraph" w:styleId="FootnoteText">
    <w:name w:val="footnote text"/>
    <w:basedOn w:val="Normal"/>
    <w:link w:val="FootnoteTextChar"/>
    <w:rsid w:val="00C11795"/>
    <w:pPr>
      <w:suppressAutoHyphens w:val="0"/>
    </w:pPr>
    <w:rPr>
      <w:rFonts w:ascii="Verdana" w:hAnsi="Verdana" w:cs="Times New Roman"/>
      <w:lang w:eastAsia="en-US"/>
    </w:rPr>
  </w:style>
  <w:style w:type="character" w:customStyle="1" w:styleId="FootnoteTextChar">
    <w:name w:val="Footnote Text Char"/>
    <w:basedOn w:val="DefaultParagraphFont"/>
    <w:link w:val="FootnoteText"/>
    <w:rsid w:val="00C11795"/>
    <w:rPr>
      <w:rFonts w:ascii="Verdana" w:hAnsi="Verdana"/>
    </w:rPr>
  </w:style>
  <w:style w:type="paragraph" w:styleId="NoSpacing">
    <w:name w:val="No Spacing"/>
    <w:uiPriority w:val="1"/>
    <w:qFormat/>
    <w:rsid w:val="00BA1087"/>
    <w:rPr>
      <w:rFonts w:ascii="Calibri" w:eastAsia="Calibri" w:hAnsi="Calibri"/>
      <w:sz w:val="22"/>
      <w:szCs w:val="22"/>
    </w:rPr>
  </w:style>
  <w:style w:type="paragraph" w:customStyle="1" w:styleId="western">
    <w:name w:val="western"/>
    <w:basedOn w:val="Normal"/>
    <w:rsid w:val="003E41D1"/>
    <w:pPr>
      <w:spacing w:before="100" w:after="100"/>
    </w:pPr>
    <w:rPr>
      <w:rFonts w:cs="Times New Roman"/>
      <w:sz w:val="24"/>
      <w:szCs w:val="24"/>
    </w:rPr>
  </w:style>
  <w:style w:type="paragraph" w:customStyle="1" w:styleId="Default">
    <w:name w:val="Default"/>
    <w:rsid w:val="003E41D1"/>
    <w:pPr>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4420B4"/>
    <w:pPr>
      <w:spacing w:after="120" w:line="480" w:lineRule="auto"/>
    </w:pPr>
  </w:style>
  <w:style w:type="character" w:customStyle="1" w:styleId="BodyText2Char">
    <w:name w:val="Body Text 2 Char"/>
    <w:basedOn w:val="DefaultParagraphFont"/>
    <w:link w:val="BodyText2"/>
    <w:uiPriority w:val="99"/>
    <w:semiHidden/>
    <w:rsid w:val="004420B4"/>
    <w:rPr>
      <w:rFonts w:cs="Calibri"/>
      <w:lang w:eastAsia="ar-SA"/>
    </w:rPr>
  </w:style>
  <w:style w:type="paragraph" w:customStyle="1" w:styleId="84exhsubtitle">
    <w:name w:val="84 exh subtitle"/>
    <w:basedOn w:val="Normal"/>
    <w:next w:val="Normal"/>
    <w:rsid w:val="004420B4"/>
    <w:pPr>
      <w:spacing w:before="100"/>
    </w:pPr>
    <w:rPr>
      <w:rFonts w:ascii="Arial" w:eastAsiaTheme="minorEastAsia" w:hAnsi="Arial" w:cs="Arial"/>
      <w:b/>
      <w:bCs/>
      <w:sz w:val="24"/>
      <w:szCs w:val="24"/>
    </w:rPr>
  </w:style>
  <w:style w:type="character" w:styleId="HTMLTypewriter">
    <w:name w:val="HTML Typewriter"/>
    <w:basedOn w:val="DefaultParagraphFont"/>
    <w:uiPriority w:val="99"/>
    <w:rsid w:val="004420B4"/>
    <w:rPr>
      <w:rFonts w:cs="Times New Roman"/>
      <w:sz w:val="20"/>
      <w:szCs w:val="20"/>
    </w:rPr>
  </w:style>
  <w:style w:type="character" w:customStyle="1" w:styleId="Heading3Char">
    <w:name w:val="Heading 3 Char"/>
    <w:basedOn w:val="DefaultParagraphFont"/>
    <w:link w:val="Heading3"/>
    <w:uiPriority w:val="9"/>
    <w:rsid w:val="006D6BEC"/>
    <w:rPr>
      <w:rFonts w:asciiTheme="majorHAnsi" w:eastAsiaTheme="majorEastAsia" w:hAnsiTheme="majorHAnsi" w:cstheme="majorBidi"/>
      <w:color w:val="1F4D78" w:themeColor="accent1" w:themeShade="7F"/>
      <w:sz w:val="24"/>
      <w:szCs w:val="24"/>
      <w:lang w:eastAsia="ar-SA"/>
    </w:rPr>
  </w:style>
  <w:style w:type="paragraph" w:styleId="BodyTextIndent">
    <w:name w:val="Body Text Indent"/>
    <w:basedOn w:val="Normal"/>
    <w:link w:val="BodyTextIndentChar"/>
    <w:uiPriority w:val="99"/>
    <w:semiHidden/>
    <w:unhideWhenUsed/>
    <w:rsid w:val="006D6BEC"/>
    <w:pPr>
      <w:spacing w:after="120"/>
      <w:ind w:left="360"/>
    </w:pPr>
  </w:style>
  <w:style w:type="character" w:customStyle="1" w:styleId="BodyTextIndentChar">
    <w:name w:val="Body Text Indent Char"/>
    <w:basedOn w:val="DefaultParagraphFont"/>
    <w:link w:val="BodyTextIndent"/>
    <w:uiPriority w:val="99"/>
    <w:semiHidden/>
    <w:rsid w:val="006D6BEC"/>
    <w:rPr>
      <w:rFonts w:cs="Calibri"/>
      <w:lang w:eastAsia="ar-SA"/>
    </w:rPr>
  </w:style>
  <w:style w:type="character" w:customStyle="1" w:styleId="Heading5Char">
    <w:name w:val="Heading 5 Char"/>
    <w:basedOn w:val="DefaultParagraphFont"/>
    <w:link w:val="Heading5"/>
    <w:rsid w:val="006D6BEC"/>
    <w:rPr>
      <w:b/>
      <w:bCs/>
      <w:i/>
      <w:iCs/>
      <w:sz w:val="26"/>
      <w:szCs w:val="26"/>
    </w:rPr>
  </w:style>
  <w:style w:type="character" w:styleId="Hyperlink">
    <w:name w:val="Hyperlink"/>
    <w:rsid w:val="006D6BEC"/>
    <w:rPr>
      <w:color w:val="0000FF"/>
      <w:u w:val="single"/>
    </w:rPr>
  </w:style>
  <w:style w:type="character" w:customStyle="1" w:styleId="ListParagraphChar">
    <w:name w:val="List Paragraph Char"/>
    <w:link w:val="ListParagraph"/>
    <w:locked/>
    <w:rsid w:val="00215342"/>
    <w:rPr>
      <w:rFonts w:ascii="Arial" w:eastAsia="SimSun" w:hAnsi="Arial" w:cs="Calibri"/>
      <w:szCs w:val="24"/>
      <w:lang w:val="en-GB" w:eastAsia="ar-SA"/>
    </w:rPr>
  </w:style>
  <w:style w:type="paragraph" w:customStyle="1" w:styleId="NormalBullet">
    <w:name w:val="Normal Bullet"/>
    <w:basedOn w:val="Normal"/>
    <w:rsid w:val="00215342"/>
    <w:pPr>
      <w:numPr>
        <w:numId w:val="3"/>
      </w:numPr>
      <w:suppressAutoHyphens w:val="0"/>
    </w:pPr>
    <w:rPr>
      <w:rFonts w:cs="Times New Roman"/>
      <w:sz w:val="22"/>
      <w:szCs w:val="24"/>
      <w:lang w:eastAsia="en-US"/>
    </w:rPr>
  </w:style>
  <w:style w:type="paragraph" w:customStyle="1" w:styleId="TableHeadingColumn">
    <w:name w:val="Table Heading Column"/>
    <w:rsid w:val="00215342"/>
    <w:pPr>
      <w:keepNext/>
      <w:keepLines/>
      <w:suppressAutoHyphens/>
      <w:spacing w:before="60" w:after="60"/>
      <w:jc w:val="center"/>
    </w:pPr>
    <w:rPr>
      <w:rFonts w:ascii="Verdana" w:eastAsia="Arial" w:hAnsi="Verdana"/>
      <w:b/>
      <w:smallCaps/>
      <w:color w:val="FFFFFF"/>
      <w:szCs w:val="22"/>
      <w:lang w:eastAsia="ar-SA"/>
    </w:rPr>
  </w:style>
  <w:style w:type="character" w:customStyle="1" w:styleId="Heading6Char">
    <w:name w:val="Heading 6 Char"/>
    <w:basedOn w:val="DefaultParagraphFont"/>
    <w:link w:val="Heading6"/>
    <w:uiPriority w:val="9"/>
    <w:semiHidden/>
    <w:rsid w:val="005D2C49"/>
    <w:rPr>
      <w:rFonts w:asciiTheme="majorHAnsi" w:eastAsiaTheme="majorEastAsia" w:hAnsiTheme="majorHAnsi" w:cstheme="majorBidi"/>
      <w:color w:val="1F4D78" w:themeColor="accent1" w:themeShade="7F"/>
      <w:lang w:eastAsia="ar-SA"/>
    </w:rPr>
  </w:style>
  <w:style w:type="paragraph" w:customStyle="1" w:styleId="Achievement">
    <w:name w:val="Achievement"/>
    <w:qFormat/>
    <w:rsid w:val="005D2C49"/>
    <w:pPr>
      <w:numPr>
        <w:numId w:val="4"/>
      </w:numPr>
      <w:spacing w:after="60" w:line="220" w:lineRule="atLeast"/>
      <w:ind w:left="0" w:firstLine="0"/>
      <w:jc w:val="both"/>
    </w:pPr>
    <w:rPr>
      <w:rFonts w:ascii="Arial" w:hAnsi="Arial"/>
      <w:spacing w:val="-5"/>
    </w:rPr>
  </w:style>
  <w:style w:type="character" w:customStyle="1" w:styleId="Heading2Char">
    <w:name w:val="Heading 2 Char"/>
    <w:basedOn w:val="DefaultParagraphFont"/>
    <w:link w:val="Heading2"/>
    <w:qFormat/>
    <w:rsid w:val="005E5C8F"/>
    <w:rPr>
      <w:rFonts w:asciiTheme="majorHAnsi" w:eastAsiaTheme="majorEastAsia" w:hAnsiTheme="majorHAnsi" w:cstheme="majorBidi"/>
      <w:color w:val="2E74B5" w:themeColor="accent1" w:themeShade="BF"/>
      <w:sz w:val="26"/>
      <w:szCs w:val="26"/>
      <w:lang w:eastAsia="ar-SA"/>
    </w:rPr>
  </w:style>
  <w:style w:type="paragraph" w:customStyle="1" w:styleId="OutlineNotIndented">
    <w:name w:val="Outline (Not Indented)"/>
    <w:basedOn w:val="Normal"/>
    <w:rsid w:val="005E5C8F"/>
    <w:pPr>
      <w:ind w:left="720" w:hanging="360"/>
    </w:pPr>
    <w:rPr>
      <w:rFonts w:cs="Times New Roman"/>
      <w:sz w:val="24"/>
    </w:rPr>
  </w:style>
  <w:style w:type="table" w:styleId="TableGrid">
    <w:name w:val="Table Grid"/>
    <w:basedOn w:val="TableNormal"/>
    <w:uiPriority w:val="39"/>
    <w:rsid w:val="00C40338"/>
    <w:rPr>
      <w:rFonts w:asciiTheme="minorHAnsi" w:eastAsiaTheme="minorHAnsi" w:hAnsiTheme="minorHAnsi" w:cstheme="minorBid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basedOn w:val="Normal"/>
    <w:qFormat/>
    <w:rsid w:val="00662EFC"/>
    <w:pPr>
      <w:widowControl w:val="0"/>
      <w:numPr>
        <w:numId w:val="5"/>
      </w:numPr>
      <w:suppressAutoHyphens w:val="0"/>
      <w:autoSpaceDE w:val="0"/>
      <w:autoSpaceDN w:val="0"/>
      <w:adjustRightInd w:val="0"/>
      <w:jc w:val="both"/>
    </w:pPr>
    <w:rPr>
      <w:rFonts w:ascii="Arial" w:hAnsi="Arial" w:cs="Arial"/>
      <w:lang w:eastAsia="en-US"/>
    </w:rPr>
  </w:style>
  <w:style w:type="paragraph" w:customStyle="1" w:styleId="ListParagraph349f892f-6660-4432-9375-06e948a6e33d">
    <w:name w:val="List Paragraph_349f892f-6660-4432-9375-06e948a6e33d"/>
    <w:basedOn w:val="Normal"/>
    <w:uiPriority w:val="34"/>
    <w:qFormat/>
    <w:rsid w:val="00662EFC"/>
    <w:pPr>
      <w:suppressAutoHyphens w:val="0"/>
      <w:ind w:left="720"/>
    </w:pPr>
    <w:rPr>
      <w:rFonts w:cs="Times New Roman"/>
      <w:sz w:val="24"/>
      <w:szCs w:val="24"/>
      <w:lang w:eastAsia="en-US"/>
    </w:rPr>
  </w:style>
  <w:style w:type="paragraph" w:customStyle="1" w:styleId="BodyText1">
    <w:name w:val="Body Text1"/>
    <w:basedOn w:val="Normal"/>
    <w:qFormat/>
    <w:rsid w:val="00302CF1"/>
    <w:pPr>
      <w:suppressAutoHyphens w:val="0"/>
      <w:spacing w:after="120"/>
    </w:pPr>
    <w:rPr>
      <w:rFonts w:ascii="Calibri" w:hAnsi="Calibri" w:cs="Arial"/>
      <w:bCs/>
      <w:iCs/>
      <w:szCs w:val="28"/>
      <w:lang w:val="en-GB" w:eastAsia="en-US"/>
    </w:rPr>
  </w:style>
  <w:style w:type="paragraph" w:styleId="BodyTextIndent3">
    <w:name w:val="Body Text Indent 3"/>
    <w:basedOn w:val="Normal"/>
    <w:link w:val="BodyTextIndent3Char"/>
    <w:uiPriority w:val="99"/>
    <w:semiHidden/>
    <w:unhideWhenUsed/>
    <w:rsid w:val="00A63F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63F88"/>
    <w:rPr>
      <w:rFonts w:cs="Calibri"/>
      <w:sz w:val="16"/>
      <w:szCs w:val="16"/>
      <w:lang w:eastAsia="ar-SA"/>
    </w:rPr>
  </w:style>
  <w:style w:type="paragraph" w:styleId="Title">
    <w:name w:val="Title"/>
    <w:basedOn w:val="Normal"/>
    <w:link w:val="TitleChar"/>
    <w:qFormat/>
    <w:rsid w:val="00A63F88"/>
    <w:pPr>
      <w:suppressAutoHyphens w:val="0"/>
      <w:autoSpaceDE w:val="0"/>
      <w:autoSpaceDN w:val="0"/>
      <w:jc w:val="center"/>
    </w:pPr>
    <w:rPr>
      <w:rFonts w:ascii="Arial" w:hAnsi="Arial" w:cs="Arial"/>
      <w:b/>
      <w:bCs/>
      <w:lang w:eastAsia="en-US"/>
    </w:rPr>
  </w:style>
  <w:style w:type="character" w:customStyle="1" w:styleId="TitleChar">
    <w:name w:val="Title Char"/>
    <w:basedOn w:val="DefaultParagraphFont"/>
    <w:link w:val="Title"/>
    <w:qFormat/>
    <w:rsid w:val="00A63F88"/>
    <w:rPr>
      <w:rFonts w:ascii="Arial" w:hAnsi="Arial" w:cs="Arial"/>
      <w:b/>
      <w:bCs/>
    </w:rPr>
  </w:style>
  <w:style w:type="character" w:customStyle="1" w:styleId="Heading4Char">
    <w:name w:val="Heading 4 Char"/>
    <w:basedOn w:val="DefaultParagraphFont"/>
    <w:link w:val="Heading4"/>
    <w:uiPriority w:val="9"/>
    <w:semiHidden/>
    <w:rsid w:val="00966363"/>
    <w:rPr>
      <w:rFonts w:asciiTheme="majorHAnsi" w:eastAsiaTheme="majorEastAsia" w:hAnsiTheme="majorHAnsi" w:cstheme="majorBidi"/>
      <w:i/>
      <w:iCs/>
      <w:color w:val="2E74B5" w:themeColor="accent1" w:themeShade="BF"/>
      <w:lang w:eastAsia="ar-SA"/>
    </w:rPr>
  </w:style>
  <w:style w:type="paragraph" w:customStyle="1" w:styleId="Dates">
    <w:name w:val="Dates"/>
    <w:basedOn w:val="Normal"/>
    <w:qFormat/>
    <w:rsid w:val="00966363"/>
    <w:pPr>
      <w:suppressAutoHyphens w:val="0"/>
      <w:spacing w:before="40" w:after="200" w:line="220" w:lineRule="exact"/>
      <w:jc w:val="right"/>
    </w:pPr>
    <w:rPr>
      <w:rFonts w:ascii="Tahoma" w:hAnsi="Tahoma" w:cs="Times New Roman"/>
      <w:spacing w:val="10"/>
      <w:sz w:val="16"/>
      <w:szCs w:val="16"/>
      <w:lang w:eastAsia="en-US"/>
    </w:rPr>
  </w:style>
  <w:style w:type="paragraph" w:customStyle="1" w:styleId="Location">
    <w:name w:val="Location"/>
    <w:basedOn w:val="Normal"/>
    <w:qFormat/>
    <w:rsid w:val="00966363"/>
    <w:pPr>
      <w:suppressAutoHyphens w:val="0"/>
      <w:spacing w:after="200" w:line="220" w:lineRule="exact"/>
    </w:pPr>
    <w:rPr>
      <w:rFonts w:ascii="Tahoma" w:hAnsi="Tahoma" w:cs="Times New Roman"/>
      <w:i/>
      <w:spacing w:val="10"/>
      <w:sz w:val="16"/>
      <w:szCs w:val="16"/>
      <w:lang w:eastAsia="en-US"/>
    </w:rPr>
  </w:style>
  <w:style w:type="paragraph" w:customStyle="1" w:styleId="Objective">
    <w:name w:val="Objective"/>
    <w:basedOn w:val="Normal"/>
    <w:next w:val="BodyText"/>
    <w:qFormat/>
    <w:rsid w:val="00966363"/>
    <w:pPr>
      <w:suppressAutoHyphens w:val="0"/>
      <w:spacing w:before="60" w:after="220" w:line="220" w:lineRule="atLeast"/>
      <w:jc w:val="both"/>
    </w:pPr>
    <w:rPr>
      <w:rFonts w:ascii="Garamond" w:hAnsi="Garamond" w:cs="Times New Roman"/>
      <w:sz w:val="22"/>
      <w:lang w:eastAsia="en-US"/>
    </w:rPr>
  </w:style>
  <w:style w:type="paragraph" w:customStyle="1" w:styleId="ListParagraph10">
    <w:name w:val="List Paragraph1_0"/>
    <w:basedOn w:val="Normal"/>
    <w:uiPriority w:val="34"/>
    <w:qFormat/>
    <w:rsid w:val="0096636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ListBullet">
    <w:name w:val="List Bullet"/>
    <w:basedOn w:val="Normal"/>
    <w:autoRedefine/>
    <w:semiHidden/>
    <w:rsid w:val="009C7A5A"/>
    <w:pPr>
      <w:numPr>
        <w:numId w:val="6"/>
      </w:numPr>
      <w:suppressAutoHyphens w:val="0"/>
      <w:spacing w:after="60"/>
    </w:pPr>
    <w:rPr>
      <w:rFonts w:ascii="Arial" w:hAnsi="Arial" w:cs="Mangal"/>
      <w:color w:val="000000"/>
      <w:szCs w:val="24"/>
      <w:lang w:eastAsia="en-US"/>
    </w:rPr>
  </w:style>
  <w:style w:type="character" w:styleId="Emphasis">
    <w:name w:val="Emphasis"/>
    <w:uiPriority w:val="20"/>
    <w:qFormat/>
    <w:rsid w:val="009C7A5A"/>
    <w:rPr>
      <w:b/>
      <w:bCs/>
      <w:i w:val="0"/>
      <w:iCs w:val="0"/>
    </w:rPr>
  </w:style>
  <w:style w:type="paragraph" w:customStyle="1" w:styleId="Standard">
    <w:name w:val="Standard"/>
    <w:rsid w:val="009C7A5A"/>
    <w:pPr>
      <w:widowControl w:val="0"/>
      <w:autoSpaceDE w:val="0"/>
      <w:autoSpaceDN w:val="0"/>
      <w:adjustRightInd w:val="0"/>
    </w:pPr>
    <w:rPr>
      <w:rFonts w:eastAsia="Batang"/>
    </w:rPr>
  </w:style>
  <w:style w:type="paragraph" w:customStyle="1" w:styleId="Heading11">
    <w:name w:val="Heading 11"/>
    <w:basedOn w:val="Normal"/>
    <w:next w:val="Normal"/>
    <w:link w:val="Heading1Char"/>
    <w:qFormat/>
    <w:rsid w:val="006914F8"/>
    <w:pPr>
      <w:keepNext/>
      <w:tabs>
        <w:tab w:val="left" w:pos="0"/>
        <w:tab w:val="left" w:pos="3420"/>
      </w:tabs>
      <w:outlineLvl w:val="0"/>
    </w:pPr>
    <w:rPr>
      <w:rFonts w:cs="Times New Roman"/>
      <w:b/>
      <w:lang w:eastAsia="en-US"/>
    </w:rPr>
  </w:style>
  <w:style w:type="paragraph" w:customStyle="1" w:styleId="Heading21">
    <w:name w:val="Heading 21"/>
    <w:basedOn w:val="Normal"/>
    <w:next w:val="Normal"/>
    <w:qFormat/>
    <w:rsid w:val="006914F8"/>
    <w:pPr>
      <w:keepNext/>
      <w:widowControl w:val="0"/>
      <w:tabs>
        <w:tab w:val="left" w:pos="0"/>
      </w:tabs>
      <w:ind w:left="2160"/>
      <w:outlineLvl w:val="1"/>
    </w:pPr>
    <w:rPr>
      <w:rFonts w:ascii="Verdana" w:hAnsi="Verdana" w:cs="Times New Roman"/>
      <w:b/>
      <w:color w:val="00000A"/>
      <w:sz w:val="24"/>
      <w:szCs w:val="24"/>
    </w:rPr>
  </w:style>
  <w:style w:type="character" w:customStyle="1" w:styleId="InternetLink">
    <w:name w:val="Internet Link"/>
    <w:rsid w:val="006914F8"/>
    <w:rPr>
      <w:color w:val="0000FF"/>
      <w:u w:val="single"/>
    </w:rPr>
  </w:style>
  <w:style w:type="character" w:customStyle="1" w:styleId="Heading3Char9f6020e4-deb6-4d8e-b4cb-daa8e543fb1c">
    <w:name w:val="Heading 3 Char_9f6020e4-deb6-4d8e-b4cb-daa8e543fb1c"/>
    <w:qFormat/>
    <w:rsid w:val="006914F8"/>
    <w:rPr>
      <w:rFonts w:ascii="Georgia" w:hAnsi="Georgia" w:cs="Georgia"/>
      <w:b/>
      <w:bCs/>
      <w:sz w:val="26"/>
      <w:szCs w:val="26"/>
    </w:rPr>
  </w:style>
  <w:style w:type="paragraph" w:styleId="Subtitle">
    <w:name w:val="Subtitle"/>
    <w:basedOn w:val="Normal"/>
    <w:next w:val="Normal"/>
    <w:link w:val="SubtitleChar"/>
    <w:qFormat/>
    <w:rsid w:val="00B416C6"/>
    <w:pPr>
      <w:suppressAutoHyphens w:val="0"/>
      <w:spacing w:after="200" w:line="276" w:lineRule="auto"/>
    </w:pPr>
    <w:rPr>
      <w:rFonts w:ascii="Cambria" w:hAnsi="Cambria" w:cs="Times New Roman"/>
      <w:i/>
      <w:iCs/>
      <w:color w:val="4F81BD"/>
      <w:spacing w:val="15"/>
      <w:sz w:val="24"/>
      <w:szCs w:val="24"/>
      <w:lang w:eastAsia="en-US"/>
    </w:rPr>
  </w:style>
  <w:style w:type="character" w:customStyle="1" w:styleId="SubtitleChar">
    <w:name w:val="Subtitle Char"/>
    <w:basedOn w:val="DefaultParagraphFont"/>
    <w:link w:val="Subtitle"/>
    <w:uiPriority w:val="11"/>
    <w:rsid w:val="00B416C6"/>
    <w:rPr>
      <w:rFonts w:ascii="Cambria" w:hAnsi="Cambria"/>
      <w:i/>
      <w:iCs/>
      <w:color w:val="4F81BD"/>
      <w:spacing w:val="15"/>
      <w:sz w:val="24"/>
      <w:szCs w:val="24"/>
    </w:rPr>
  </w:style>
  <w:style w:type="paragraph" w:customStyle="1" w:styleId="Tit">
    <w:name w:val="Tit"/>
    <w:basedOn w:val="Normal"/>
    <w:rsid w:val="00B416C6"/>
    <w:pPr>
      <w:pBdr>
        <w:bottom w:val="single" w:sz="6" w:space="2" w:color="auto"/>
      </w:pBdr>
      <w:shd w:val="pct5" w:color="auto" w:fill="auto"/>
      <w:suppressAutoHyphens w:val="0"/>
      <w:spacing w:after="120"/>
      <w:ind w:left="851" w:hanging="851"/>
    </w:pPr>
    <w:rPr>
      <w:rFonts w:eastAsia="MS Mincho" w:cs="Times New Roman"/>
      <w:b/>
      <w:sz w:val="24"/>
      <w:lang w:eastAsia="en-US"/>
    </w:rPr>
  </w:style>
  <w:style w:type="paragraph" w:customStyle="1" w:styleId="ListParagraph1">
    <w:name w:val="List Paragraph1"/>
    <w:basedOn w:val="Normal"/>
    <w:qFormat/>
    <w:rsid w:val="00B416C6"/>
    <w:pPr>
      <w:suppressAutoHyphens w:val="0"/>
      <w:ind w:left="720"/>
      <w:contextualSpacing/>
    </w:pPr>
    <w:rPr>
      <w:rFonts w:eastAsia="MS Mincho" w:cs="Times New Roman"/>
      <w:lang w:eastAsia="en-US"/>
    </w:rPr>
  </w:style>
  <w:style w:type="paragraph" w:customStyle="1" w:styleId="Normaltimes">
    <w:name w:val="Normal + times"/>
    <w:aliases w:val="11 pt"/>
    <w:basedOn w:val="Normal"/>
    <w:link w:val="NormaltimesChar"/>
    <w:rsid w:val="00377D3A"/>
    <w:pPr>
      <w:suppressAutoHyphens w:val="0"/>
      <w:spacing w:before="20"/>
    </w:pPr>
    <w:rPr>
      <w:rFonts w:ascii="Arial" w:hAnsi="Arial" w:cs="Times New Roman"/>
      <w:sz w:val="22"/>
      <w:szCs w:val="22"/>
      <w:lang w:eastAsia="en-US"/>
    </w:rPr>
  </w:style>
  <w:style w:type="character" w:customStyle="1" w:styleId="NormaltimesChar">
    <w:name w:val="Normal + times Char"/>
    <w:aliases w:val="11 pt Char"/>
    <w:link w:val="Normaltimes"/>
    <w:rsid w:val="00377D3A"/>
    <w:rPr>
      <w:rFonts w:ascii="Arial" w:hAnsi="Arial"/>
      <w:sz w:val="22"/>
      <w:szCs w:val="22"/>
    </w:rPr>
  </w:style>
  <w:style w:type="character" w:customStyle="1" w:styleId="BodyContentStyleChar">
    <w:name w:val="Body_Content_Style Char"/>
    <w:basedOn w:val="DefaultParagraphFont"/>
    <w:link w:val="BodyContentStyle"/>
    <w:locked/>
    <w:rsid w:val="00377D3A"/>
    <w:rPr>
      <w:color w:val="000000"/>
    </w:rPr>
  </w:style>
  <w:style w:type="paragraph" w:customStyle="1" w:styleId="BodyContentStyle">
    <w:name w:val="Body_Content_Style"/>
    <w:basedOn w:val="Normal"/>
    <w:link w:val="BodyContentStyleChar"/>
    <w:rsid w:val="00377D3A"/>
    <w:pPr>
      <w:suppressAutoHyphens w:val="0"/>
      <w:spacing w:before="120" w:after="180" w:line="288" w:lineRule="auto"/>
    </w:pPr>
    <w:rPr>
      <w:rFonts w:cs="Times New Roman"/>
      <w:color w:val="000000"/>
      <w:lang w:eastAsia="en-US"/>
    </w:rPr>
  </w:style>
  <w:style w:type="paragraph" w:customStyle="1" w:styleId="Bulleted">
    <w:name w:val="Bulleted"/>
    <w:basedOn w:val="Normal"/>
    <w:rsid w:val="00B748B6"/>
    <w:pPr>
      <w:tabs>
        <w:tab w:val="num" w:pos="720"/>
      </w:tabs>
      <w:ind w:left="720" w:hanging="360"/>
      <w:jc w:val="both"/>
    </w:pPr>
    <w:rPr>
      <w:rFonts w:cs="Times New Roman"/>
      <w:b/>
      <w:bCs/>
    </w:rPr>
  </w:style>
  <w:style w:type="paragraph" w:customStyle="1" w:styleId="ListIndent">
    <w:name w:val="List Indent"/>
    <w:basedOn w:val="BodyText"/>
    <w:next w:val="Normal"/>
    <w:rsid w:val="000E16FC"/>
    <w:pPr>
      <w:keepLines/>
      <w:widowControl w:val="0"/>
      <w:tabs>
        <w:tab w:val="left" w:pos="3969"/>
      </w:tabs>
      <w:spacing w:after="62"/>
      <w:ind w:left="2523" w:hanging="2160"/>
    </w:pPr>
    <w:rPr>
      <w:rFonts w:ascii="Thorndale" w:eastAsia="HG Mincho Light J" w:hAnsi="Thorndale" w:cs="Thorndale"/>
      <w:color w:val="000000"/>
      <w:sz w:val="22"/>
      <w:szCs w:val="24"/>
      <w:lang w:eastAsia="zh-CN"/>
    </w:rPr>
  </w:style>
  <w:style w:type="paragraph" w:customStyle="1" w:styleId="textbody">
    <w:name w:val="textbody"/>
    <w:basedOn w:val="Normal"/>
    <w:rsid w:val="000E16FC"/>
    <w:pPr>
      <w:spacing w:before="280" w:after="280"/>
    </w:pPr>
    <w:rPr>
      <w:rFonts w:ascii="Arial Unicode MS" w:eastAsia="Arial Unicode MS" w:hAnsi="Arial Unicode MS" w:cs="Arial Unicode MS"/>
      <w:sz w:val="24"/>
      <w:szCs w:val="24"/>
      <w:lang w:eastAsia="zh-CN"/>
    </w:rPr>
  </w:style>
  <w:style w:type="paragraph" w:customStyle="1" w:styleId="ParaAttribute0">
    <w:name w:val="ParaAttribute0"/>
    <w:rsid w:val="00505C94"/>
    <w:pPr>
      <w:pBdr>
        <w:bottom w:val="single" w:sz="8" w:space="0" w:color="000000"/>
      </w:pBdr>
      <w:wordWrap w:val="0"/>
    </w:pPr>
    <w:rPr>
      <w:rFonts w:eastAsia="Batang"/>
    </w:rPr>
  </w:style>
  <w:style w:type="paragraph" w:customStyle="1" w:styleId="ParaAttribute3">
    <w:name w:val="ParaAttribute3"/>
    <w:rsid w:val="00505C94"/>
    <w:pPr>
      <w:pBdr>
        <w:bottom w:val="single" w:sz="8" w:space="0" w:color="000000"/>
      </w:pBdr>
      <w:wordWrap w:val="0"/>
      <w:jc w:val="center"/>
    </w:pPr>
    <w:rPr>
      <w:rFonts w:eastAsia="Batang"/>
    </w:rPr>
  </w:style>
  <w:style w:type="paragraph" w:customStyle="1" w:styleId="ParaAttribute4">
    <w:name w:val="ParaAttribute4"/>
    <w:rsid w:val="00505C94"/>
    <w:pPr>
      <w:wordWrap w:val="0"/>
    </w:pPr>
    <w:rPr>
      <w:rFonts w:eastAsia="Batang"/>
    </w:rPr>
  </w:style>
  <w:style w:type="paragraph" w:customStyle="1" w:styleId="ParaAttribute5">
    <w:name w:val="ParaAttribute5"/>
    <w:rsid w:val="00505C94"/>
    <w:pPr>
      <w:widowControl w:val="0"/>
      <w:wordWrap w:val="0"/>
      <w:jc w:val="both"/>
    </w:pPr>
    <w:rPr>
      <w:rFonts w:eastAsia="Batang"/>
    </w:rPr>
  </w:style>
  <w:style w:type="paragraph" w:customStyle="1" w:styleId="ParaAttribute6">
    <w:name w:val="ParaAttribute6"/>
    <w:rsid w:val="00505C94"/>
    <w:pPr>
      <w:widowControl w:val="0"/>
      <w:wordWrap w:val="0"/>
      <w:ind w:firstLine="720"/>
      <w:jc w:val="both"/>
    </w:pPr>
    <w:rPr>
      <w:rFonts w:eastAsia="Batang"/>
    </w:rPr>
  </w:style>
  <w:style w:type="paragraph" w:customStyle="1" w:styleId="ParaAttribute7">
    <w:name w:val="ParaAttribute7"/>
    <w:rsid w:val="00505C94"/>
    <w:pPr>
      <w:pBdr>
        <w:bottom w:val="single" w:sz="8" w:space="0" w:color="000000"/>
      </w:pBdr>
      <w:wordWrap w:val="0"/>
      <w:jc w:val="both"/>
    </w:pPr>
    <w:rPr>
      <w:rFonts w:eastAsia="Batang"/>
    </w:rPr>
  </w:style>
  <w:style w:type="paragraph" w:customStyle="1" w:styleId="ParaAttribute11">
    <w:name w:val="ParaAttribute11"/>
    <w:rsid w:val="00505C94"/>
    <w:pPr>
      <w:wordWrap w:val="0"/>
      <w:ind w:left="720"/>
    </w:pPr>
    <w:rPr>
      <w:rFonts w:eastAsia="Batang"/>
    </w:rPr>
  </w:style>
  <w:style w:type="paragraph" w:customStyle="1" w:styleId="ParaAttribute13">
    <w:name w:val="ParaAttribute13"/>
    <w:rsid w:val="00505C94"/>
    <w:pPr>
      <w:widowControl w:val="0"/>
      <w:wordWrap w:val="0"/>
      <w:ind w:left="720"/>
    </w:pPr>
    <w:rPr>
      <w:rFonts w:eastAsia="Batang"/>
    </w:rPr>
  </w:style>
  <w:style w:type="paragraph" w:customStyle="1" w:styleId="ParaAttribute14">
    <w:name w:val="ParaAttribute14"/>
    <w:rsid w:val="00505C94"/>
    <w:pPr>
      <w:widowControl w:val="0"/>
      <w:wordWrap w:val="0"/>
      <w:ind w:firstLine="720"/>
    </w:pPr>
    <w:rPr>
      <w:rFonts w:eastAsia="Batang"/>
    </w:rPr>
  </w:style>
  <w:style w:type="paragraph" w:customStyle="1" w:styleId="ParaAttribute15">
    <w:name w:val="ParaAttribute15"/>
    <w:rsid w:val="00505C94"/>
    <w:pPr>
      <w:wordWrap w:val="0"/>
      <w:ind w:firstLine="720"/>
    </w:pPr>
    <w:rPr>
      <w:rFonts w:eastAsia="Batang"/>
    </w:rPr>
  </w:style>
  <w:style w:type="paragraph" w:customStyle="1" w:styleId="ParaAttribute17">
    <w:name w:val="ParaAttribute17"/>
    <w:rsid w:val="00505C94"/>
    <w:pPr>
      <w:shd w:val="solid" w:color="FFFFFF" w:fill="auto"/>
      <w:tabs>
        <w:tab w:val="left" w:pos="720"/>
      </w:tabs>
      <w:wordWrap w:val="0"/>
      <w:ind w:left="720"/>
    </w:pPr>
    <w:rPr>
      <w:rFonts w:eastAsia="Batang"/>
    </w:rPr>
  </w:style>
  <w:style w:type="paragraph" w:customStyle="1" w:styleId="ParaAttribute18">
    <w:name w:val="ParaAttribute18"/>
    <w:rsid w:val="00505C94"/>
    <w:pPr>
      <w:shd w:val="solid" w:color="FFFFFF" w:fill="auto"/>
      <w:tabs>
        <w:tab w:val="left" w:pos="720"/>
      </w:tabs>
      <w:wordWrap w:val="0"/>
    </w:pPr>
    <w:rPr>
      <w:rFonts w:eastAsia="Batang"/>
    </w:rPr>
  </w:style>
  <w:style w:type="paragraph" w:customStyle="1" w:styleId="ParaAttribute20">
    <w:name w:val="ParaAttribute20"/>
    <w:rsid w:val="00505C94"/>
    <w:pPr>
      <w:shd w:val="solid" w:color="FFFFFF" w:fill="auto"/>
      <w:wordWrap w:val="0"/>
    </w:pPr>
    <w:rPr>
      <w:rFonts w:eastAsia="Batang"/>
    </w:rPr>
  </w:style>
  <w:style w:type="paragraph" w:customStyle="1" w:styleId="ParaAttribute23">
    <w:name w:val="ParaAttribute23"/>
    <w:rsid w:val="00505C94"/>
    <w:pPr>
      <w:tabs>
        <w:tab w:val="left" w:pos="720"/>
      </w:tabs>
      <w:wordWrap w:val="0"/>
      <w:ind w:left="720"/>
      <w:jc w:val="both"/>
    </w:pPr>
    <w:rPr>
      <w:rFonts w:eastAsia="Batang"/>
    </w:rPr>
  </w:style>
  <w:style w:type="paragraph" w:customStyle="1" w:styleId="ParaAttribute24">
    <w:name w:val="ParaAttribute24"/>
    <w:rsid w:val="00505C94"/>
    <w:pPr>
      <w:shd w:val="solid" w:color="FFFFFF" w:fill="auto"/>
      <w:tabs>
        <w:tab w:val="left" w:pos="720"/>
      </w:tabs>
      <w:wordWrap w:val="0"/>
      <w:ind w:left="360"/>
    </w:pPr>
    <w:rPr>
      <w:rFonts w:eastAsia="Batang"/>
    </w:rPr>
  </w:style>
  <w:style w:type="paragraph" w:customStyle="1" w:styleId="ParaAttribute25">
    <w:name w:val="ParaAttribute25"/>
    <w:rsid w:val="00505C94"/>
    <w:pPr>
      <w:shd w:val="solid" w:color="FFFFFF" w:fill="auto"/>
      <w:wordWrap w:val="0"/>
      <w:jc w:val="both"/>
    </w:pPr>
    <w:rPr>
      <w:rFonts w:eastAsia="Batang"/>
    </w:rPr>
  </w:style>
  <w:style w:type="character" w:customStyle="1" w:styleId="CharAttribute0">
    <w:name w:val="CharAttribute0"/>
    <w:rsid w:val="00505C94"/>
    <w:rPr>
      <w:rFonts w:ascii="Arial" w:eastAsia="Arial" w:hAnsi="Arial" w:hint="default"/>
      <w:b/>
      <w:color w:val="0D0D0D"/>
      <w:sz w:val="24"/>
    </w:rPr>
  </w:style>
  <w:style w:type="character" w:customStyle="1" w:styleId="CharAttribute7">
    <w:name w:val="CharAttribute7"/>
    <w:rsid w:val="00505C94"/>
    <w:rPr>
      <w:rFonts w:ascii="Arial" w:eastAsia="Arial" w:hAnsi="Arial" w:hint="default"/>
      <w:b/>
      <w:color w:val="0000FF"/>
      <w:sz w:val="24"/>
      <w:u w:val="single"/>
    </w:rPr>
  </w:style>
  <w:style w:type="character" w:customStyle="1" w:styleId="CharAttribute9">
    <w:name w:val="CharAttribute9"/>
    <w:rsid w:val="00505C94"/>
    <w:rPr>
      <w:rFonts w:ascii="Arial" w:eastAsia="Arial" w:hAnsi="Arial" w:hint="default"/>
      <w:b/>
      <w:color w:val="0D0D0D"/>
      <w:sz w:val="24"/>
      <w:u w:val="single"/>
    </w:rPr>
  </w:style>
  <w:style w:type="character" w:customStyle="1" w:styleId="CharAttribute10">
    <w:name w:val="CharAttribute10"/>
    <w:rsid w:val="00505C94"/>
    <w:rPr>
      <w:rFonts w:ascii="Arial" w:eastAsia="Arial" w:hAnsi="Arial" w:hint="default"/>
      <w:color w:val="0D0D0D"/>
      <w:sz w:val="24"/>
    </w:rPr>
  </w:style>
  <w:style w:type="character" w:customStyle="1" w:styleId="CharAttribute11">
    <w:name w:val="CharAttribute11"/>
    <w:rsid w:val="00505C94"/>
    <w:rPr>
      <w:rFonts w:ascii="Arial" w:eastAsia="Arial" w:hAnsi="Arial" w:hint="default"/>
      <w:sz w:val="24"/>
    </w:rPr>
  </w:style>
  <w:style w:type="character" w:customStyle="1" w:styleId="CharAttribute12">
    <w:name w:val="CharAttribute12"/>
    <w:rsid w:val="00505C94"/>
    <w:rPr>
      <w:rFonts w:ascii="Arial" w:eastAsia="Arial" w:hAnsi="Arial" w:hint="default"/>
      <w:sz w:val="24"/>
    </w:rPr>
  </w:style>
  <w:style w:type="character" w:customStyle="1" w:styleId="CharAttribute17">
    <w:name w:val="CharAttribute17"/>
    <w:rsid w:val="00505C94"/>
    <w:rPr>
      <w:rFonts w:ascii="Arial" w:eastAsia="Arial" w:hAnsi="Arial" w:hint="default"/>
      <w:b/>
      <w:sz w:val="24"/>
    </w:rPr>
  </w:style>
  <w:style w:type="character" w:customStyle="1" w:styleId="CharAttribute24">
    <w:name w:val="CharAttribute24"/>
    <w:rsid w:val="00505C94"/>
    <w:rPr>
      <w:rFonts w:ascii="Arial" w:eastAsia="Arial" w:hAnsi="Arial" w:hint="default"/>
      <w:b/>
      <w:sz w:val="24"/>
    </w:rPr>
  </w:style>
  <w:style w:type="paragraph" w:customStyle="1" w:styleId="11">
    <w:name w:val="11"/>
    <w:basedOn w:val="Normal"/>
    <w:rsid w:val="00727427"/>
    <w:pPr>
      <w:suppressAutoHyphens w:val="0"/>
    </w:pPr>
    <w:rPr>
      <w:rFonts w:eastAsia="Calibri" w:cs="Times New Roman"/>
      <w:lang w:eastAsia="en-US"/>
    </w:rPr>
  </w:style>
  <w:style w:type="paragraph" w:customStyle="1" w:styleId="vardana">
    <w:name w:val="vardana"/>
    <w:basedOn w:val="Normal"/>
    <w:rsid w:val="00727427"/>
    <w:pPr>
      <w:suppressAutoHyphens w:val="0"/>
    </w:pPr>
    <w:rPr>
      <w:rFonts w:ascii="Verdana" w:hAnsi="Verdana" w:cs="Times New Roman"/>
      <w:kern w:val="36"/>
      <w:lang w:eastAsia="en-US"/>
    </w:rPr>
  </w:style>
  <w:style w:type="character" w:customStyle="1" w:styleId="Char">
    <w:name w:val="Char"/>
    <w:rsid w:val="00727427"/>
    <w:rPr>
      <w:rFonts w:ascii="Arial" w:hAnsi="Arial" w:cs="Arial" w:hint="default"/>
      <w:sz w:val="18"/>
    </w:rPr>
  </w:style>
  <w:style w:type="paragraph" w:customStyle="1" w:styleId="Address2">
    <w:name w:val="Address 2"/>
    <w:basedOn w:val="Normal"/>
    <w:rsid w:val="00F06318"/>
    <w:pPr>
      <w:suppressAutoHyphens w:val="0"/>
      <w:spacing w:line="200" w:lineRule="atLeast"/>
    </w:pPr>
    <w:rPr>
      <w:rFonts w:cs="Times New Roman"/>
      <w:sz w:val="16"/>
      <w:lang w:eastAsia="en-US"/>
    </w:rPr>
  </w:style>
  <w:style w:type="character" w:customStyle="1" w:styleId="Book">
    <w:name w:val="Book"/>
    <w:rsid w:val="00047906"/>
    <w:rPr>
      <w:rFonts w:ascii="Book Antiqua" w:hAnsi="Book Antiqua"/>
      <w:position w:val="0"/>
      <w:sz w:val="20"/>
      <w:vertAlign w:val="baseline"/>
      <w:lang w:val="en-GB"/>
    </w:rPr>
  </w:style>
  <w:style w:type="character" w:customStyle="1" w:styleId="footerchar0">
    <w:name w:val="footer__char"/>
    <w:rsid w:val="00FC784D"/>
  </w:style>
  <w:style w:type="paragraph" w:customStyle="1" w:styleId="Cog-body-table">
    <w:name w:val="Cog-body-table"/>
    <w:basedOn w:val="Normal"/>
    <w:rsid w:val="00383DB4"/>
    <w:pPr>
      <w:keepNext/>
      <w:suppressAutoHyphens w:val="0"/>
      <w:spacing w:before="60" w:after="60" w:line="360" w:lineRule="auto"/>
      <w:jc w:val="both"/>
    </w:pPr>
    <w:rPr>
      <w:rFonts w:ascii="Verdana" w:hAnsi="Verdana" w:cs="Times New Roman"/>
      <w:lang w:eastAsia="en-US"/>
    </w:rPr>
  </w:style>
  <w:style w:type="paragraph" w:styleId="HTMLPreformatted">
    <w:name w:val="HTML Preformatted"/>
    <w:basedOn w:val="Normal"/>
    <w:link w:val="HTMLPreformattedChar"/>
    <w:rsid w:val="0056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lang w:eastAsia="en-US"/>
    </w:rPr>
  </w:style>
  <w:style w:type="character" w:customStyle="1" w:styleId="HTMLPreformattedChar">
    <w:name w:val="HTML Preformatted Char"/>
    <w:basedOn w:val="DefaultParagraphFont"/>
    <w:link w:val="HTMLPreformatted"/>
    <w:rsid w:val="005615A0"/>
    <w:rPr>
      <w:rFonts w:ascii="Courier New" w:eastAsia="Courier New" w:hAnsi="Courier New" w:cs="Courier New"/>
    </w:rPr>
  </w:style>
  <w:style w:type="character" w:customStyle="1" w:styleId="CharAttribute36">
    <w:name w:val="CharAttribute36"/>
    <w:rsid w:val="005615A0"/>
    <w:rPr>
      <w:rFonts w:ascii="Times New Roman" w:eastAsia="Times New Roman"/>
      <w:b/>
      <w:sz w:val="22"/>
    </w:rPr>
  </w:style>
  <w:style w:type="paragraph" w:customStyle="1" w:styleId="tablehead">
    <w:name w:val="tablehead"/>
    <w:basedOn w:val="Normal"/>
    <w:rsid w:val="00F62AAF"/>
    <w:pPr>
      <w:spacing w:before="120" w:after="120"/>
    </w:pPr>
    <w:rPr>
      <w:rFonts w:ascii="Arial" w:hAnsi="Arial" w:cs="Arial"/>
      <w:b/>
      <w:bCs/>
      <w:lang w:val="en-GB"/>
    </w:rPr>
  </w:style>
  <w:style w:type="paragraph" w:styleId="BodyTextIndent2">
    <w:name w:val="Body Text Indent 2"/>
    <w:basedOn w:val="Normal"/>
    <w:link w:val="BodyTextIndent2Char"/>
    <w:uiPriority w:val="99"/>
    <w:semiHidden/>
    <w:unhideWhenUsed/>
    <w:rsid w:val="007E6807"/>
    <w:pPr>
      <w:spacing w:after="120" w:line="480" w:lineRule="auto"/>
      <w:ind w:left="360"/>
    </w:pPr>
  </w:style>
  <w:style w:type="character" w:customStyle="1" w:styleId="BodyTextIndent2Char">
    <w:name w:val="Body Text Indent 2 Char"/>
    <w:basedOn w:val="DefaultParagraphFont"/>
    <w:link w:val="BodyTextIndent2"/>
    <w:uiPriority w:val="99"/>
    <w:semiHidden/>
    <w:rsid w:val="007E6807"/>
    <w:rPr>
      <w:rFonts w:cs="Calibri"/>
      <w:lang w:eastAsia="ar-SA"/>
    </w:rPr>
  </w:style>
  <w:style w:type="character" w:customStyle="1" w:styleId="span">
    <w:name w:val="span"/>
    <w:basedOn w:val="DefaultParagraphFont"/>
    <w:qFormat/>
    <w:rsid w:val="00C02374"/>
    <w:rPr>
      <w:position w:val="0"/>
      <w:sz w:val="24"/>
      <w:szCs w:val="24"/>
      <w:vertAlign w:val="baseline"/>
    </w:rPr>
  </w:style>
  <w:style w:type="character" w:customStyle="1" w:styleId="divdocumentdivsectiontitle">
    <w:name w:val="div_document_div_sectiontitle"/>
    <w:basedOn w:val="DefaultParagraphFont"/>
    <w:qFormat/>
    <w:rsid w:val="00C02374"/>
    <w:rPr>
      <w:caps/>
      <w:spacing w:val="10"/>
      <w:sz w:val="22"/>
      <w:szCs w:val="22"/>
      <w:shd w:val="clear" w:color="auto" w:fill="BCBFC3"/>
    </w:rPr>
  </w:style>
  <w:style w:type="character" w:customStyle="1" w:styleId="divdocumentparlrColmndateswrapper">
    <w:name w:val="div_document_parlrColmn_dates_wrapper"/>
    <w:basedOn w:val="DefaultParagraphFont"/>
    <w:qFormat/>
    <w:rsid w:val="00C02374"/>
  </w:style>
  <w:style w:type="character" w:customStyle="1" w:styleId="txtBold">
    <w:name w:val="txtBold"/>
    <w:basedOn w:val="DefaultParagraphFont"/>
    <w:qFormat/>
    <w:rsid w:val="00C02374"/>
    <w:rPr>
      <w:b/>
      <w:bCs/>
    </w:rPr>
  </w:style>
  <w:style w:type="character" w:customStyle="1" w:styleId="divdocumentdivparagraphparlrColmnnth-last-of-type1dateswrapper">
    <w:name w:val="div_document_div_paragraph_parlrColmn_nth-last-of-type(1)_dates_wrapper"/>
    <w:basedOn w:val="DefaultParagraphFont"/>
    <w:qFormat/>
    <w:rsid w:val="00C02374"/>
  </w:style>
  <w:style w:type="paragraph" w:customStyle="1" w:styleId="divname">
    <w:name w:val="div_name"/>
    <w:basedOn w:val="Normal"/>
    <w:qFormat/>
    <w:rsid w:val="00C02374"/>
    <w:pPr>
      <w:suppressAutoHyphens w:val="0"/>
      <w:spacing w:line="880" w:lineRule="atLeast"/>
      <w:jc w:val="center"/>
    </w:pPr>
    <w:rPr>
      <w:rFonts w:ascii="Calibri" w:eastAsia="SimSun" w:hAnsi="Calibri" w:cs="Mangal"/>
      <w:caps/>
      <w:color w:val="00000A"/>
      <w:sz w:val="80"/>
      <w:szCs w:val="80"/>
      <w:lang w:val="en-IN" w:eastAsia="zh-CN" w:bidi="hi-IN"/>
    </w:rPr>
  </w:style>
  <w:style w:type="paragraph" w:customStyle="1" w:styleId="spanpaddedline">
    <w:name w:val="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p">
    <w:name w:val="p"/>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ulli">
    <w:name w:val="div_document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dateswrapperspanpaddedline">
    <w:name w:val="div_document_parlrColmn_dates_wrapper_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ulli">
    <w:name w:val="div_document_parlrColmn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table" w:customStyle="1" w:styleId="divdocumentheading">
    <w:name w:val="div_document_heading"/>
    <w:basedOn w:val="TableNormal"/>
    <w:rsid w:val="00C02374"/>
    <w:rPr>
      <w:rFonts w:ascii="Calibri" w:eastAsia="SimSun" w:hAnsi="Calibri" w:cs="Mangal"/>
      <w:lang w:val="en-IN" w:eastAsia="zh-CN" w:bidi="hi-IN"/>
    </w:rPr>
    <w:tblPr/>
  </w:style>
  <w:style w:type="table" w:customStyle="1" w:styleId="divdocumenttable">
    <w:name w:val="div_document_table"/>
    <w:basedOn w:val="TableNormal"/>
    <w:rsid w:val="00C02374"/>
    <w:rPr>
      <w:rFonts w:ascii="Calibri" w:eastAsia="SimSun" w:hAnsi="Calibri" w:cs="Mangal"/>
      <w:lang w:val="en-IN" w:eastAsia="zh-CN" w:bidi="hi-IN"/>
    </w:rPr>
    <w:tblPr/>
  </w:style>
  <w:style w:type="table" w:customStyle="1" w:styleId="divdocumentdivparagraphTable">
    <w:name w:val="div_document_div_paragraph Table"/>
    <w:basedOn w:val="TableNormal"/>
    <w:rsid w:val="00C02374"/>
    <w:rPr>
      <w:rFonts w:ascii="Calibri" w:eastAsia="SimSun" w:hAnsi="Calibri" w:cs="Mangal"/>
      <w:lang w:val="en-IN" w:eastAsia="zh-CN" w:bidi="hi-IN"/>
    </w:rPr>
    <w:tblPr/>
  </w:style>
  <w:style w:type="paragraph" w:customStyle="1" w:styleId="Cog-H1a">
    <w:name w:val="Cog-H1a"/>
    <w:basedOn w:val="Heading1"/>
    <w:uiPriority w:val="99"/>
    <w:rsid w:val="00531128"/>
    <w:pPr>
      <w:numPr>
        <w:numId w:val="0"/>
      </w:numPr>
      <w:suppressAutoHyphens w:val="0"/>
      <w:spacing w:before="240" w:after="120"/>
    </w:pPr>
    <w:rPr>
      <w:rFonts w:cs="Times New Roman"/>
      <w:color w:val="000080"/>
      <w:kern w:val="32"/>
      <w:sz w:val="32"/>
      <w:lang w:eastAsia="en-US"/>
    </w:rPr>
  </w:style>
  <w:style w:type="paragraph" w:customStyle="1" w:styleId="Cog-H3a">
    <w:name w:val="Cog-H3a"/>
    <w:basedOn w:val="Heading3"/>
    <w:rsid w:val="00531128"/>
    <w:pPr>
      <w:keepLines w:val="0"/>
      <w:suppressAutoHyphens w:val="0"/>
      <w:spacing w:before="120" w:after="120" w:line="240" w:lineRule="atLeast"/>
    </w:pPr>
    <w:rPr>
      <w:rFonts w:ascii="Arial" w:eastAsia="Times New Roman" w:hAnsi="Arial" w:cs="Times New Roman"/>
      <w:b/>
      <w:color w:val="000080"/>
      <w:sz w:val="22"/>
      <w:szCs w:val="20"/>
      <w:lang w:eastAsia="en-US"/>
    </w:rPr>
  </w:style>
  <w:style w:type="paragraph" w:customStyle="1" w:styleId="Cog-body">
    <w:name w:val="Cog-body"/>
    <w:aliases w:val="Cog-boby,cb"/>
    <w:basedOn w:val="Normal"/>
    <w:link w:val="Cog-bodyChar1"/>
    <w:rsid w:val="00531128"/>
    <w:pPr>
      <w:keepNext/>
      <w:suppressAutoHyphens w:val="0"/>
      <w:spacing w:before="60" w:after="60" w:line="260" w:lineRule="atLeast"/>
      <w:ind w:left="720"/>
      <w:jc w:val="both"/>
    </w:pPr>
    <w:rPr>
      <w:rFonts w:ascii="Arial" w:hAnsi="Arial" w:cs="Times New Roman"/>
      <w:lang w:eastAsia="en-US"/>
    </w:rPr>
  </w:style>
  <w:style w:type="character" w:customStyle="1" w:styleId="Cog-bodyChar1">
    <w:name w:val="Cog-body Char1"/>
    <w:aliases w:val="Cog-boby Char1,cb Char1"/>
    <w:basedOn w:val="DefaultParagraphFont"/>
    <w:link w:val="Cog-body"/>
    <w:locked/>
    <w:rsid w:val="00531128"/>
    <w:rPr>
      <w:rFonts w:ascii="Arial" w:hAnsi="Arial"/>
    </w:rPr>
  </w:style>
  <w:style w:type="character" w:customStyle="1" w:styleId="pslongeditbox">
    <w:name w:val="pslongeditbox"/>
    <w:basedOn w:val="DefaultParagraphFont"/>
    <w:uiPriority w:val="99"/>
    <w:rsid w:val="00531128"/>
    <w:rPr>
      <w:rFonts w:cs="Times New Roman"/>
    </w:rPr>
  </w:style>
  <w:style w:type="paragraph" w:customStyle="1" w:styleId="ResBulletpoint">
    <w:name w:val="Res_Bullet point"/>
    <w:basedOn w:val="Normal"/>
    <w:rsid w:val="00882F28"/>
    <w:pPr>
      <w:numPr>
        <w:numId w:val="7"/>
      </w:numPr>
      <w:suppressAutoHyphens w:val="0"/>
      <w:spacing w:after="60"/>
    </w:pPr>
    <w:rPr>
      <w:rFonts w:ascii="Arial" w:eastAsia="Arial" w:hAnsi="Arial" w:cs="Arial"/>
      <w:szCs w:val="22"/>
      <w:lang w:eastAsia="en-US"/>
    </w:rPr>
  </w:style>
  <w:style w:type="paragraph" w:customStyle="1" w:styleId="ResCaptionNumbered">
    <w:name w:val="Res_Caption Numbered"/>
    <w:basedOn w:val="Normal"/>
    <w:next w:val="Normal"/>
    <w:rsid w:val="00882F28"/>
    <w:pPr>
      <w:numPr>
        <w:numId w:val="8"/>
      </w:numPr>
      <w:suppressAutoHyphens w:val="0"/>
      <w:spacing w:after="60"/>
      <w:jc w:val="both"/>
    </w:pPr>
    <w:rPr>
      <w:rFonts w:ascii="Arial Bold" w:eastAsia="Arial" w:hAnsi="Arial Bold" w:cs="Arial"/>
      <w:b/>
      <w:bCs/>
      <w:szCs w:val="22"/>
      <w:lang w:eastAsia="en-US"/>
    </w:rPr>
  </w:style>
  <w:style w:type="table" w:customStyle="1" w:styleId="a">
    <w:name w:val="a"/>
    <w:basedOn w:val="TableNormal"/>
    <w:rsid w:val="00882F28"/>
    <w:pPr>
      <w:spacing w:after="60"/>
    </w:pPr>
    <w:rPr>
      <w:rFonts w:ascii="Arial" w:eastAsia="Arial" w:hAnsi="Arial" w:cs="Arial"/>
      <w:sz w:val="22"/>
      <w:szCs w:val="22"/>
    </w:rPr>
    <w:tblPr>
      <w:tblStyleRowBandSize w:val="1"/>
      <w:tblStyleColBandSize w:val="1"/>
    </w:tblPr>
  </w:style>
  <w:style w:type="table" w:customStyle="1" w:styleId="a0">
    <w:name w:val="a0"/>
    <w:basedOn w:val="TableNormal"/>
    <w:rsid w:val="00882F28"/>
    <w:pPr>
      <w:spacing w:after="60"/>
    </w:pPr>
    <w:rPr>
      <w:rFonts w:ascii="Arial" w:eastAsia="Arial" w:hAnsi="Arial" w:cs="Arial"/>
      <w:sz w:val="22"/>
      <w:szCs w:val="22"/>
    </w:rPr>
    <w:tblPr>
      <w:tblStyleRowBandSize w:val="1"/>
      <w:tblStyleColBandSize w:val="1"/>
    </w:tblPr>
  </w:style>
  <w:style w:type="table" w:customStyle="1" w:styleId="a1">
    <w:name w:val="a1"/>
    <w:basedOn w:val="TableNormal"/>
    <w:rsid w:val="00882F28"/>
    <w:pPr>
      <w:spacing w:after="60"/>
    </w:pPr>
    <w:rPr>
      <w:rFonts w:ascii="Arial" w:eastAsia="Arial" w:hAnsi="Arial" w:cs="Arial"/>
      <w:sz w:val="22"/>
      <w:szCs w:val="22"/>
    </w:rPr>
    <w:tblPr>
      <w:tblStyleRowBandSize w:val="1"/>
      <w:tblStyleColBandSize w:val="1"/>
      <w:tblCellMar>
        <w:left w:w="10" w:type="dxa"/>
        <w:right w:w="10" w:type="dxa"/>
      </w:tblCellMar>
    </w:tblPr>
  </w:style>
  <w:style w:type="table" w:customStyle="1" w:styleId="a2">
    <w:name w:val="a2"/>
    <w:basedOn w:val="TableNormal"/>
    <w:rsid w:val="00882F28"/>
    <w:pPr>
      <w:spacing w:after="60"/>
    </w:pPr>
    <w:rPr>
      <w:rFonts w:ascii="Arial" w:eastAsia="Arial" w:hAnsi="Arial" w:cs="Arial"/>
      <w:sz w:val="22"/>
      <w:szCs w:val="22"/>
    </w:rPr>
    <w:tblPr>
      <w:tblStyleRowBandSize w:val="1"/>
      <w:tblStyleColBandSize w:val="1"/>
      <w:tblCellMar>
        <w:left w:w="10" w:type="dxa"/>
        <w:right w:w="10" w:type="dxa"/>
      </w:tblCellMar>
    </w:tblPr>
  </w:style>
  <w:style w:type="paragraph" w:customStyle="1" w:styleId="ResumeTableHeadingL">
    <w:name w:val="Resume Table Heading (L)"/>
    <w:basedOn w:val="Normal"/>
    <w:rsid w:val="00B77A82"/>
    <w:pPr>
      <w:suppressAutoHyphens w:val="0"/>
      <w:spacing w:after="60"/>
    </w:pPr>
    <w:rPr>
      <w:rFonts w:ascii="Tahoma" w:hAnsi="Tahoma" w:cs="Times New Roman"/>
      <w:b/>
      <w:i/>
      <w:color w:val="000000"/>
      <w:sz w:val="18"/>
      <w:lang w:eastAsia="en-US"/>
    </w:rPr>
  </w:style>
  <w:style w:type="character" w:styleId="UnresolvedMention">
    <w:name w:val="Unresolved Mention"/>
    <w:basedOn w:val="DefaultParagraphFont"/>
    <w:uiPriority w:val="99"/>
    <w:semiHidden/>
    <w:unhideWhenUsed/>
    <w:rsid w:val="00B4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6057">
      <w:bodyDiv w:val="1"/>
      <w:marLeft w:val="0"/>
      <w:marRight w:val="0"/>
      <w:marTop w:val="0"/>
      <w:marBottom w:val="0"/>
      <w:divBdr>
        <w:top w:val="none" w:sz="0" w:space="0" w:color="auto"/>
        <w:left w:val="none" w:sz="0" w:space="0" w:color="auto"/>
        <w:bottom w:val="none" w:sz="0" w:space="0" w:color="auto"/>
        <w:right w:val="none" w:sz="0" w:space="0" w:color="auto"/>
      </w:divBdr>
    </w:div>
    <w:div w:id="594242511">
      <w:bodyDiv w:val="1"/>
      <w:marLeft w:val="0"/>
      <w:marRight w:val="0"/>
      <w:marTop w:val="0"/>
      <w:marBottom w:val="0"/>
      <w:divBdr>
        <w:top w:val="none" w:sz="0" w:space="0" w:color="auto"/>
        <w:left w:val="none" w:sz="0" w:space="0" w:color="auto"/>
        <w:bottom w:val="none" w:sz="0" w:space="0" w:color="auto"/>
        <w:right w:val="none" w:sz="0" w:space="0" w:color="auto"/>
      </w:divBdr>
    </w:div>
    <w:div w:id="909967665">
      <w:bodyDiv w:val="1"/>
      <w:marLeft w:val="0"/>
      <w:marRight w:val="0"/>
      <w:marTop w:val="0"/>
      <w:marBottom w:val="0"/>
      <w:divBdr>
        <w:top w:val="none" w:sz="0" w:space="0" w:color="auto"/>
        <w:left w:val="none" w:sz="0" w:space="0" w:color="auto"/>
        <w:bottom w:val="none" w:sz="0" w:space="0" w:color="auto"/>
        <w:right w:val="none" w:sz="0" w:space="0" w:color="auto"/>
      </w:divBdr>
    </w:div>
    <w:div w:id="935751508">
      <w:bodyDiv w:val="1"/>
      <w:marLeft w:val="0"/>
      <w:marRight w:val="0"/>
      <w:marTop w:val="0"/>
      <w:marBottom w:val="0"/>
      <w:divBdr>
        <w:top w:val="none" w:sz="0" w:space="0" w:color="auto"/>
        <w:left w:val="none" w:sz="0" w:space="0" w:color="auto"/>
        <w:bottom w:val="none" w:sz="0" w:space="0" w:color="auto"/>
        <w:right w:val="none" w:sz="0" w:space="0" w:color="auto"/>
      </w:divBdr>
    </w:div>
    <w:div w:id="941112891">
      <w:bodyDiv w:val="1"/>
      <w:marLeft w:val="0"/>
      <w:marRight w:val="0"/>
      <w:marTop w:val="0"/>
      <w:marBottom w:val="0"/>
      <w:divBdr>
        <w:top w:val="none" w:sz="0" w:space="0" w:color="auto"/>
        <w:left w:val="none" w:sz="0" w:space="0" w:color="auto"/>
        <w:bottom w:val="none" w:sz="0" w:space="0" w:color="auto"/>
        <w:right w:val="none" w:sz="0" w:space="0" w:color="auto"/>
      </w:divBdr>
    </w:div>
    <w:div w:id="1556577166">
      <w:bodyDiv w:val="1"/>
      <w:marLeft w:val="0"/>
      <w:marRight w:val="0"/>
      <w:marTop w:val="0"/>
      <w:marBottom w:val="0"/>
      <w:divBdr>
        <w:top w:val="none" w:sz="0" w:space="0" w:color="auto"/>
        <w:left w:val="none" w:sz="0" w:space="0" w:color="auto"/>
        <w:bottom w:val="none" w:sz="0" w:space="0" w:color="auto"/>
        <w:right w:val="none" w:sz="0" w:space="0" w:color="auto"/>
      </w:divBdr>
    </w:div>
    <w:div w:id="1581867905">
      <w:bodyDiv w:val="1"/>
      <w:marLeft w:val="0"/>
      <w:marRight w:val="0"/>
      <w:marTop w:val="0"/>
      <w:marBottom w:val="0"/>
      <w:divBdr>
        <w:top w:val="none" w:sz="0" w:space="0" w:color="auto"/>
        <w:left w:val="none" w:sz="0" w:space="0" w:color="auto"/>
        <w:bottom w:val="none" w:sz="0" w:space="0" w:color="auto"/>
        <w:right w:val="none" w:sz="0" w:space="0" w:color="auto"/>
      </w:divBdr>
    </w:div>
    <w:div w:id="1779446095">
      <w:bodyDiv w:val="1"/>
      <w:marLeft w:val="0"/>
      <w:marRight w:val="0"/>
      <w:marTop w:val="0"/>
      <w:marBottom w:val="0"/>
      <w:divBdr>
        <w:top w:val="none" w:sz="0" w:space="0" w:color="auto"/>
        <w:left w:val="none" w:sz="0" w:space="0" w:color="auto"/>
        <w:bottom w:val="none" w:sz="0" w:space="0" w:color="auto"/>
        <w:right w:val="none" w:sz="0" w:space="0" w:color="auto"/>
      </w:divBdr>
    </w:div>
    <w:div w:id="20605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url?sa=i&amp;rct=j&amp;q=&amp;esrc=s&amp;source=images&amp;cd=&amp;cad=rja&amp;uact=8&amp;ved=0ahUKEwjU1fqkr6nRAhUFjZQKHVw8Aj4QjRwIBQ&amp;url=http%3A%2F%2Fwww.simplysfdc.com%2F2013%2F11%2Fnew-salesforcecom-certified-logos.html&amp;psig=AFQjCNFaB99aHQk_fFQDBCna-yr15fNPxw&amp;ust=148364951754077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s://encrypted-tbn0.gstatic.com/images?q=tbn:ANd9GcTa-BnXpSligVGRxe209--Q6UGS4SKw9s4ilswht4VbFniVv86xgoVWx1T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NAGIREDDY</dc:creator>
  <cp:keywords/>
  <cp:lastModifiedBy>Somesh Joshi</cp:lastModifiedBy>
  <cp:revision>7</cp:revision>
  <cp:lastPrinted>1899-12-31T18:30:00Z</cp:lastPrinted>
  <dcterms:created xsi:type="dcterms:W3CDTF">2019-01-24T13:01:00Z</dcterms:created>
  <dcterms:modified xsi:type="dcterms:W3CDTF">2020-03-13T06:09:00Z</dcterms:modified>
</cp:coreProperties>
</file>