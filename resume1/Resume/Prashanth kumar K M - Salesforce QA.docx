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2D1CB" w14:textId="77777777" w:rsidR="006F6EA3" w:rsidRPr="006F6EA3" w:rsidRDefault="006F6EA3" w:rsidP="006F6EA3">
      <w:pPr>
        <w:pStyle w:val="Header"/>
        <w:rPr>
          <w:rFonts w:ascii="Arial" w:hAnsi="Arial" w:cs="Arial"/>
          <w:b/>
          <w:sz w:val="20"/>
          <w:szCs w:val="20"/>
        </w:rPr>
      </w:pPr>
      <w:bookmarkStart w:id="0" w:name="_GoBack"/>
      <w:bookmarkEnd w:id="0"/>
      <w:r w:rsidRPr="006F6EA3">
        <w:rPr>
          <w:rFonts w:ascii="Arial" w:hAnsi="Arial" w:cs="Arial"/>
          <w:b/>
          <w:sz w:val="20"/>
          <w:szCs w:val="20"/>
        </w:rPr>
        <w:t xml:space="preserve">Prashanth </w:t>
      </w:r>
      <w:proofErr w:type="spellStart"/>
      <w:r w:rsidRPr="006F6EA3">
        <w:rPr>
          <w:rFonts w:ascii="Arial" w:hAnsi="Arial" w:cs="Arial"/>
          <w:b/>
          <w:sz w:val="20"/>
          <w:szCs w:val="20"/>
        </w:rPr>
        <w:t>kumar</w:t>
      </w:r>
      <w:proofErr w:type="spellEnd"/>
      <w:r w:rsidRPr="006F6EA3">
        <w:rPr>
          <w:rFonts w:ascii="Arial" w:hAnsi="Arial" w:cs="Arial"/>
          <w:b/>
          <w:sz w:val="20"/>
          <w:szCs w:val="20"/>
        </w:rPr>
        <w:t xml:space="preserve"> K M                                                                                  </w:t>
      </w:r>
    </w:p>
    <w:p w14:paraId="52F73030" w14:textId="77777777" w:rsidR="006F6EA3" w:rsidRPr="006F6EA3" w:rsidRDefault="006F6EA3" w:rsidP="006F6EA3">
      <w:pPr>
        <w:pStyle w:val="Header"/>
        <w:rPr>
          <w:rFonts w:ascii="Arial" w:hAnsi="Arial" w:cs="Arial"/>
          <w:sz w:val="20"/>
          <w:szCs w:val="20"/>
        </w:rPr>
      </w:pPr>
      <w:r w:rsidRPr="006F6EA3">
        <w:rPr>
          <w:rFonts w:ascii="Arial" w:hAnsi="Arial" w:cs="Arial"/>
          <w:sz w:val="20"/>
          <w:szCs w:val="20"/>
        </w:rPr>
        <w:t xml:space="preserve">Email: prashanthkumark66@gmail.com                                                                                                                                                                Contact:  9739422366   </w:t>
      </w:r>
    </w:p>
    <w:p w14:paraId="70007A4D" w14:textId="77777777" w:rsidR="006F6EA3" w:rsidRPr="006F6EA3" w:rsidRDefault="006F6EA3" w:rsidP="006F6EA3">
      <w:pPr>
        <w:tabs>
          <w:tab w:val="left" w:pos="270"/>
        </w:tabs>
        <w:ind w:right="-180"/>
        <w:jc w:val="both"/>
        <w:rPr>
          <w:rFonts w:ascii="Arial" w:hAnsi="Arial" w:cs="Arial"/>
          <w:b/>
          <w:bCs/>
          <w:color w:val="000000"/>
          <w:sz w:val="20"/>
          <w:szCs w:val="20"/>
          <w:u w:val="single"/>
          <w:lang w:eastAsia="en-IN"/>
        </w:rPr>
      </w:pPr>
    </w:p>
    <w:p w14:paraId="5D60C625" w14:textId="77777777" w:rsidR="006F6EA3" w:rsidRPr="006F6EA3" w:rsidRDefault="006F6EA3" w:rsidP="006F6EA3">
      <w:pPr>
        <w:tabs>
          <w:tab w:val="left" w:pos="270"/>
        </w:tabs>
        <w:ind w:right="-180"/>
        <w:jc w:val="both"/>
        <w:rPr>
          <w:rFonts w:ascii="Arial" w:hAnsi="Arial" w:cs="Arial"/>
          <w:b/>
          <w:bCs/>
          <w:color w:val="000000"/>
          <w:sz w:val="20"/>
          <w:szCs w:val="20"/>
          <w:u w:val="single"/>
          <w:lang w:eastAsia="en-IN"/>
        </w:rPr>
      </w:pPr>
      <w:r w:rsidRPr="006F6EA3">
        <w:rPr>
          <w:rFonts w:ascii="Arial" w:hAnsi="Arial" w:cs="Arial"/>
          <w:b/>
          <w:bCs/>
          <w:color w:val="000000"/>
          <w:sz w:val="20"/>
          <w:szCs w:val="20"/>
          <w:u w:val="single"/>
          <w:lang w:eastAsia="en-IN"/>
        </w:rPr>
        <w:t>OBJECTIVE:</w:t>
      </w:r>
    </w:p>
    <w:p w14:paraId="649E621D" w14:textId="77777777" w:rsidR="006F6EA3" w:rsidRPr="006F6EA3" w:rsidRDefault="006F6EA3" w:rsidP="006F6EA3">
      <w:pPr>
        <w:pStyle w:val="NormalIndent"/>
        <w:tabs>
          <w:tab w:val="left" w:pos="270"/>
        </w:tabs>
        <w:ind w:left="0"/>
        <w:jc w:val="both"/>
        <w:rPr>
          <w:rFonts w:ascii="Arial" w:hAnsi="Arial" w:cs="Arial"/>
          <w:color w:val="000000"/>
        </w:rPr>
      </w:pPr>
      <w:r w:rsidRPr="006F6EA3">
        <w:rPr>
          <w:rFonts w:ascii="Arial" w:hAnsi="Arial" w:cs="Arial"/>
          <w:color w:val="000000"/>
        </w:rPr>
        <w:t xml:space="preserve">To obtain a </w:t>
      </w:r>
      <w:r w:rsidRPr="006F6EA3">
        <w:rPr>
          <w:rFonts w:ascii="Arial" w:eastAsia="SimSun" w:hAnsi="Arial" w:cs="Arial"/>
          <w:b/>
          <w:color w:val="000000"/>
        </w:rPr>
        <w:t xml:space="preserve">Software </w:t>
      </w:r>
      <w:r w:rsidRPr="006F6EA3">
        <w:rPr>
          <w:rFonts w:ascii="Arial" w:hAnsi="Arial" w:cs="Arial"/>
          <w:b/>
          <w:color w:val="000000"/>
        </w:rPr>
        <w:t>QA Analyst/Tester</w:t>
      </w:r>
      <w:r w:rsidRPr="006F6EA3">
        <w:rPr>
          <w:rFonts w:ascii="Arial" w:hAnsi="Arial" w:cs="Arial"/>
          <w:color w:val="000000"/>
        </w:rPr>
        <w:t xml:space="preserve"> position that challenges my QA-related experience, talent</w:t>
      </w:r>
      <w:r w:rsidRPr="006F6EA3">
        <w:rPr>
          <w:rFonts w:ascii="Arial" w:eastAsia="SimSun" w:hAnsi="Arial" w:cs="Arial"/>
          <w:color w:val="000000"/>
        </w:rPr>
        <w:t xml:space="preserve"> </w:t>
      </w:r>
      <w:r w:rsidRPr="006F6EA3">
        <w:rPr>
          <w:rFonts w:ascii="Arial" w:hAnsi="Arial" w:cs="Arial"/>
          <w:color w:val="000000"/>
        </w:rPr>
        <w:t>and encourages professional growth.</w:t>
      </w:r>
    </w:p>
    <w:p w14:paraId="2B26E939" w14:textId="77777777" w:rsidR="006F6EA3" w:rsidRPr="006F6EA3" w:rsidRDefault="006F6EA3" w:rsidP="006F6EA3">
      <w:pPr>
        <w:pStyle w:val="NormalIndent"/>
        <w:tabs>
          <w:tab w:val="left" w:pos="0"/>
          <w:tab w:val="left" w:pos="270"/>
        </w:tabs>
        <w:ind w:left="0"/>
        <w:jc w:val="both"/>
        <w:rPr>
          <w:rFonts w:ascii="Arial" w:hAnsi="Arial" w:cs="Arial"/>
          <w:color w:val="000000"/>
        </w:rPr>
      </w:pPr>
    </w:p>
    <w:p w14:paraId="0ECDFEC2" w14:textId="77777777" w:rsidR="006F6EA3" w:rsidRPr="006F6EA3" w:rsidRDefault="006F6EA3" w:rsidP="006F6EA3">
      <w:pPr>
        <w:pStyle w:val="NormalIndent"/>
        <w:tabs>
          <w:tab w:val="left" w:pos="270"/>
        </w:tabs>
        <w:ind w:left="0"/>
        <w:jc w:val="both"/>
        <w:rPr>
          <w:rFonts w:ascii="Arial" w:eastAsia="Times New Roman" w:hAnsi="Arial" w:cs="Arial"/>
          <w:bCs/>
          <w:color w:val="000000"/>
          <w:u w:val="single"/>
          <w:lang w:eastAsia="en-IN"/>
        </w:rPr>
      </w:pPr>
      <w:r w:rsidRPr="006F6EA3">
        <w:rPr>
          <w:rFonts w:ascii="Arial" w:eastAsia="Times New Roman" w:hAnsi="Arial" w:cs="Arial"/>
          <w:b/>
          <w:bCs/>
          <w:color w:val="000000"/>
          <w:u w:val="single"/>
          <w:lang w:eastAsia="en-IN"/>
        </w:rPr>
        <w:t>PROFESSIONAL EXPERIENCE</w:t>
      </w:r>
      <w:r w:rsidRPr="006F6EA3">
        <w:rPr>
          <w:rFonts w:ascii="Arial" w:eastAsia="Times New Roman" w:hAnsi="Arial" w:cs="Arial"/>
          <w:bCs/>
          <w:color w:val="000000"/>
          <w:u w:val="single"/>
          <w:lang w:eastAsia="en-IN"/>
        </w:rPr>
        <w:t>:</w:t>
      </w:r>
    </w:p>
    <w:p w14:paraId="0FB32428" w14:textId="77777777" w:rsidR="006F6EA3" w:rsidRPr="006F6EA3" w:rsidRDefault="006F6EA3" w:rsidP="006F6EA3">
      <w:pPr>
        <w:rPr>
          <w:rFonts w:ascii="Arial" w:hAnsi="Arial" w:cs="Arial"/>
          <w:color w:val="000000"/>
          <w:sz w:val="20"/>
          <w:szCs w:val="20"/>
        </w:rPr>
      </w:pPr>
      <w:r w:rsidRPr="006F6EA3">
        <w:rPr>
          <w:rFonts w:ascii="Arial" w:eastAsia="Calibri" w:hAnsi="Arial" w:cs="Arial"/>
          <w:color w:val="000000"/>
          <w:sz w:val="20"/>
          <w:szCs w:val="20"/>
        </w:rPr>
        <w:t xml:space="preserve">     </w:t>
      </w:r>
      <w:r w:rsidRPr="006F6EA3">
        <w:rPr>
          <w:rFonts w:ascii="Arial" w:hAnsi="Arial" w:cs="Arial"/>
          <w:color w:val="000000"/>
          <w:sz w:val="20"/>
          <w:szCs w:val="20"/>
        </w:rPr>
        <w:t xml:space="preserve">Having 4 </w:t>
      </w:r>
      <w:r w:rsidRPr="006F6EA3">
        <w:rPr>
          <w:rFonts w:ascii="Arial" w:hAnsi="Arial" w:cs="Arial"/>
          <w:b/>
          <w:color w:val="000000"/>
          <w:sz w:val="20"/>
          <w:szCs w:val="20"/>
        </w:rPr>
        <w:t xml:space="preserve">years </w:t>
      </w:r>
      <w:r w:rsidRPr="006F6EA3">
        <w:rPr>
          <w:rFonts w:ascii="Arial" w:hAnsi="Arial" w:cs="Arial"/>
          <w:color w:val="000000"/>
          <w:sz w:val="20"/>
          <w:szCs w:val="20"/>
        </w:rPr>
        <w:t xml:space="preserve">of experience in </w:t>
      </w:r>
      <w:r w:rsidRPr="006F6EA3">
        <w:rPr>
          <w:rFonts w:ascii="Arial" w:hAnsi="Arial" w:cs="Arial"/>
          <w:b/>
          <w:color w:val="000000"/>
          <w:sz w:val="20"/>
          <w:szCs w:val="20"/>
        </w:rPr>
        <w:t>Software Testing (</w:t>
      </w:r>
      <w:r w:rsidRPr="006F6EA3">
        <w:rPr>
          <w:rFonts w:ascii="Arial" w:hAnsi="Arial" w:cs="Arial"/>
          <w:color w:val="333333"/>
          <w:sz w:val="20"/>
          <w:szCs w:val="20"/>
        </w:rPr>
        <w:t>Sales force.com</w:t>
      </w:r>
      <w:r w:rsidRPr="006F6EA3">
        <w:rPr>
          <w:rFonts w:ascii="Arial" w:hAnsi="Arial" w:cs="Arial"/>
          <w:b/>
          <w:color w:val="000000"/>
          <w:sz w:val="20"/>
          <w:szCs w:val="20"/>
        </w:rPr>
        <w:t>)</w:t>
      </w:r>
      <w:r w:rsidRPr="006F6EA3">
        <w:rPr>
          <w:rFonts w:ascii="Arial" w:hAnsi="Arial" w:cs="Arial"/>
          <w:color w:val="000000"/>
          <w:sz w:val="20"/>
          <w:szCs w:val="20"/>
        </w:rPr>
        <w:t>.</w:t>
      </w:r>
    </w:p>
    <w:p w14:paraId="667ED78A" w14:textId="77777777" w:rsidR="006F6EA3" w:rsidRPr="006F6EA3" w:rsidRDefault="006F6EA3" w:rsidP="006F6EA3">
      <w:pPr>
        <w:numPr>
          <w:ilvl w:val="0"/>
          <w:numId w:val="40"/>
        </w:numPr>
        <w:tabs>
          <w:tab w:val="left" w:pos="720"/>
        </w:tabs>
        <w:suppressAutoHyphens/>
        <w:spacing w:after="200"/>
        <w:rPr>
          <w:rFonts w:ascii="Arial" w:hAnsi="Arial" w:cs="Arial"/>
          <w:color w:val="000000"/>
          <w:sz w:val="20"/>
          <w:szCs w:val="20"/>
        </w:rPr>
      </w:pPr>
      <w:r w:rsidRPr="006F6EA3">
        <w:rPr>
          <w:rFonts w:ascii="Arial" w:hAnsi="Arial" w:cs="Arial"/>
          <w:sz w:val="20"/>
          <w:szCs w:val="20"/>
        </w:rPr>
        <w:t>Currently working as “</w:t>
      </w:r>
      <w:r w:rsidRPr="006F6EA3">
        <w:rPr>
          <w:rFonts w:ascii="Arial" w:hAnsi="Arial" w:cs="Arial"/>
          <w:b/>
          <w:bCs/>
          <w:sz w:val="20"/>
          <w:szCs w:val="20"/>
        </w:rPr>
        <w:t>Senior-Test Engineer</w:t>
      </w:r>
      <w:r w:rsidRPr="006F6EA3">
        <w:rPr>
          <w:rFonts w:ascii="Arial" w:hAnsi="Arial" w:cs="Arial"/>
          <w:sz w:val="20"/>
          <w:szCs w:val="20"/>
        </w:rPr>
        <w:t xml:space="preserve">” </w:t>
      </w:r>
      <w:r w:rsidRPr="006F6EA3">
        <w:rPr>
          <w:rFonts w:ascii="Arial" w:hAnsi="Arial" w:cs="Arial"/>
          <w:color w:val="000000"/>
          <w:sz w:val="20"/>
          <w:szCs w:val="20"/>
        </w:rPr>
        <w:t xml:space="preserve">at </w:t>
      </w:r>
      <w:r w:rsidRPr="006F6EA3">
        <w:rPr>
          <w:rFonts w:ascii="Arial" w:hAnsi="Arial" w:cs="Arial"/>
          <w:b/>
          <w:bCs/>
          <w:sz w:val="20"/>
          <w:szCs w:val="20"/>
        </w:rPr>
        <w:t xml:space="preserve">Mindtree Ltd </w:t>
      </w:r>
      <w:r w:rsidRPr="006F6EA3">
        <w:rPr>
          <w:rFonts w:ascii="Arial" w:hAnsi="Arial" w:cs="Arial"/>
          <w:color w:val="000000"/>
          <w:sz w:val="20"/>
          <w:szCs w:val="20"/>
        </w:rPr>
        <w:t xml:space="preserve">Bangalore, from Oct 2016 to till date. </w:t>
      </w:r>
    </w:p>
    <w:p w14:paraId="2B1FAE23" w14:textId="77777777" w:rsidR="006F6EA3" w:rsidRPr="006F6EA3" w:rsidRDefault="006F6EA3" w:rsidP="006F6EA3">
      <w:pPr>
        <w:numPr>
          <w:ilvl w:val="0"/>
          <w:numId w:val="40"/>
        </w:numPr>
        <w:tabs>
          <w:tab w:val="left" w:pos="720"/>
        </w:tabs>
        <w:suppressAutoHyphens/>
        <w:spacing w:after="200"/>
        <w:rPr>
          <w:rFonts w:ascii="Arial" w:hAnsi="Arial" w:cs="Arial"/>
          <w:color w:val="000000"/>
          <w:sz w:val="20"/>
          <w:szCs w:val="20"/>
        </w:rPr>
      </w:pPr>
      <w:r w:rsidRPr="006F6EA3">
        <w:rPr>
          <w:rFonts w:ascii="Arial" w:hAnsi="Arial" w:cs="Arial"/>
          <w:sz w:val="20"/>
          <w:szCs w:val="20"/>
        </w:rPr>
        <w:t xml:space="preserve"> Worked as “</w:t>
      </w:r>
      <w:r w:rsidRPr="006F6EA3">
        <w:rPr>
          <w:rFonts w:ascii="Arial" w:hAnsi="Arial" w:cs="Arial"/>
          <w:b/>
          <w:bCs/>
          <w:sz w:val="20"/>
          <w:szCs w:val="20"/>
        </w:rPr>
        <w:t>Senior- Quality Engineer</w:t>
      </w:r>
      <w:r w:rsidRPr="006F6EA3">
        <w:rPr>
          <w:rFonts w:ascii="Arial" w:hAnsi="Arial" w:cs="Arial"/>
          <w:sz w:val="20"/>
          <w:szCs w:val="20"/>
        </w:rPr>
        <w:t xml:space="preserve">” </w:t>
      </w:r>
      <w:r w:rsidRPr="006F6EA3">
        <w:rPr>
          <w:rFonts w:ascii="Arial" w:hAnsi="Arial" w:cs="Arial"/>
          <w:color w:val="000000"/>
          <w:sz w:val="20"/>
          <w:szCs w:val="20"/>
        </w:rPr>
        <w:t xml:space="preserve">at </w:t>
      </w:r>
      <w:r w:rsidRPr="006F6EA3">
        <w:rPr>
          <w:rFonts w:ascii="Arial" w:hAnsi="Arial" w:cs="Arial"/>
          <w:b/>
          <w:bCs/>
          <w:sz w:val="20"/>
          <w:szCs w:val="20"/>
        </w:rPr>
        <w:t xml:space="preserve">KVP Business Solutions </w:t>
      </w:r>
      <w:r w:rsidRPr="006F6EA3">
        <w:rPr>
          <w:rFonts w:ascii="Arial" w:hAnsi="Arial" w:cs="Arial"/>
          <w:color w:val="000000"/>
          <w:sz w:val="20"/>
          <w:szCs w:val="20"/>
        </w:rPr>
        <w:t xml:space="preserve">Bangalore, from Sep 2014 to Oct 2016. </w:t>
      </w:r>
    </w:p>
    <w:p w14:paraId="796848DB" w14:textId="77777777" w:rsidR="006F6EA3" w:rsidRPr="006F6EA3" w:rsidRDefault="006F6EA3" w:rsidP="006F6EA3">
      <w:pPr>
        <w:tabs>
          <w:tab w:val="left" w:pos="810"/>
        </w:tabs>
        <w:rPr>
          <w:rFonts w:ascii="Arial" w:hAnsi="Arial" w:cs="Arial"/>
          <w:b/>
          <w:color w:val="000000"/>
          <w:sz w:val="20"/>
          <w:szCs w:val="20"/>
          <w:u w:val="single"/>
        </w:rPr>
      </w:pPr>
      <w:r w:rsidRPr="006F6EA3">
        <w:rPr>
          <w:rFonts w:ascii="Arial" w:hAnsi="Arial" w:cs="Arial"/>
          <w:b/>
          <w:color w:val="000000"/>
          <w:sz w:val="20"/>
          <w:szCs w:val="20"/>
          <w:u w:val="single"/>
        </w:rPr>
        <w:t>PROFESSIONAL SUMMERY:</w:t>
      </w:r>
    </w:p>
    <w:p w14:paraId="30BFF916" w14:textId="77777777" w:rsidR="006F6EA3" w:rsidRPr="006F6EA3" w:rsidRDefault="006F6EA3" w:rsidP="006F6EA3">
      <w:pPr>
        <w:pStyle w:val="ListParagraph"/>
        <w:numPr>
          <w:ilvl w:val="0"/>
          <w:numId w:val="37"/>
        </w:numPr>
        <w:spacing w:before="240" w:after="200"/>
        <w:jc w:val="both"/>
        <w:rPr>
          <w:rFonts w:ascii="Arial" w:eastAsia="AppleGothic" w:hAnsi="Arial" w:cs="Arial"/>
        </w:rPr>
      </w:pPr>
      <w:r w:rsidRPr="006F6EA3">
        <w:rPr>
          <w:rFonts w:ascii="Arial" w:eastAsia="AppleGothic" w:hAnsi="Arial" w:cs="Arial"/>
        </w:rPr>
        <w:t>Excellent understanding of the software development life cycle (</w:t>
      </w:r>
      <w:r w:rsidRPr="006F6EA3">
        <w:rPr>
          <w:rFonts w:ascii="Arial" w:eastAsia="AppleGothic" w:hAnsi="Arial" w:cs="Arial"/>
          <w:b/>
        </w:rPr>
        <w:t>SDLC</w:t>
      </w:r>
      <w:r w:rsidRPr="006F6EA3">
        <w:rPr>
          <w:rFonts w:ascii="Arial" w:eastAsia="AppleGothic" w:hAnsi="Arial" w:cs="Arial"/>
        </w:rPr>
        <w:t>), Software testing life cycle (</w:t>
      </w:r>
      <w:r w:rsidRPr="006F6EA3">
        <w:rPr>
          <w:rFonts w:ascii="Arial" w:eastAsia="AppleGothic" w:hAnsi="Arial" w:cs="Arial"/>
          <w:b/>
        </w:rPr>
        <w:t>STLC</w:t>
      </w:r>
      <w:r w:rsidRPr="006F6EA3">
        <w:rPr>
          <w:rFonts w:ascii="Arial" w:eastAsia="AppleGothic" w:hAnsi="Arial" w:cs="Arial"/>
        </w:rPr>
        <w:t>).</w:t>
      </w:r>
    </w:p>
    <w:p w14:paraId="4FC3A0D3" w14:textId="77777777" w:rsidR="006F6EA3" w:rsidRPr="006F6EA3" w:rsidRDefault="006F6EA3" w:rsidP="006F6EA3">
      <w:pPr>
        <w:pStyle w:val="ListParagraph"/>
        <w:numPr>
          <w:ilvl w:val="0"/>
          <w:numId w:val="37"/>
        </w:numPr>
        <w:spacing w:before="240" w:after="200"/>
        <w:jc w:val="both"/>
        <w:rPr>
          <w:rFonts w:ascii="Arial" w:hAnsi="Arial" w:cs="Arial"/>
        </w:rPr>
      </w:pPr>
      <w:r w:rsidRPr="006F6EA3">
        <w:rPr>
          <w:rFonts w:ascii="Arial" w:hAnsi="Arial" w:cs="Arial"/>
          <w:color w:val="333333"/>
        </w:rPr>
        <w:t>Experienced in Sales force</w:t>
      </w:r>
      <w:r w:rsidRPr="006F6EA3">
        <w:rPr>
          <w:rFonts w:ascii="Arial" w:hAnsi="Arial" w:cs="Arial"/>
          <w:b/>
          <w:bCs/>
          <w:color w:val="333333"/>
        </w:rPr>
        <w:t xml:space="preserve"> </w:t>
      </w:r>
      <w:r w:rsidRPr="006F6EA3">
        <w:rPr>
          <w:rFonts w:ascii="Arial" w:hAnsi="Arial" w:cs="Arial"/>
          <w:color w:val="333333"/>
        </w:rPr>
        <w:t xml:space="preserve">testing </w:t>
      </w:r>
      <w:r w:rsidRPr="006F6EA3">
        <w:rPr>
          <w:rFonts w:ascii="Arial" w:hAnsi="Arial" w:cs="Arial"/>
          <w:color w:val="000000"/>
          <w:shd w:val="clear" w:color="auto" w:fill="FFFFFF"/>
        </w:rPr>
        <w:t>with CRM applications</w:t>
      </w:r>
      <w:r w:rsidRPr="006F6EA3">
        <w:rPr>
          <w:rFonts w:ascii="Arial" w:hAnsi="Arial" w:cs="Arial"/>
        </w:rPr>
        <w:t>.</w:t>
      </w:r>
    </w:p>
    <w:p w14:paraId="1EFDA4B5" w14:textId="77777777" w:rsidR="006F6EA3" w:rsidRPr="006F6EA3" w:rsidRDefault="006F6EA3" w:rsidP="006F6EA3">
      <w:pPr>
        <w:pStyle w:val="ListParagraph"/>
        <w:numPr>
          <w:ilvl w:val="0"/>
          <w:numId w:val="37"/>
        </w:numPr>
        <w:spacing w:before="240" w:after="200"/>
        <w:jc w:val="both"/>
        <w:rPr>
          <w:rFonts w:ascii="Arial" w:hAnsi="Arial" w:cs="Arial"/>
        </w:rPr>
      </w:pPr>
      <w:r w:rsidRPr="006F6EA3">
        <w:rPr>
          <w:rFonts w:ascii="Arial" w:hAnsi="Arial" w:cs="Arial"/>
          <w:color w:val="333333"/>
        </w:rPr>
        <w:t xml:space="preserve">Experienced in </w:t>
      </w:r>
      <w:r w:rsidRPr="006F6EA3">
        <w:rPr>
          <w:rFonts w:ascii="Arial" w:hAnsi="Arial" w:cs="Arial"/>
          <w:b/>
          <w:bCs/>
        </w:rPr>
        <w:t>Agile</w:t>
      </w:r>
      <w:r w:rsidRPr="006F6EA3">
        <w:rPr>
          <w:rFonts w:ascii="Arial" w:hAnsi="Arial" w:cs="Arial"/>
        </w:rPr>
        <w:t xml:space="preserve"> Methodology</w:t>
      </w:r>
    </w:p>
    <w:p w14:paraId="03A4765F" w14:textId="77777777" w:rsidR="006F6EA3" w:rsidRPr="006F6EA3" w:rsidRDefault="006F6EA3" w:rsidP="006F6EA3">
      <w:pPr>
        <w:pStyle w:val="ListParagraph"/>
        <w:numPr>
          <w:ilvl w:val="0"/>
          <w:numId w:val="37"/>
        </w:numPr>
        <w:spacing w:before="240" w:after="200"/>
        <w:jc w:val="both"/>
        <w:rPr>
          <w:rFonts w:ascii="Arial" w:eastAsia="AppleGothic" w:hAnsi="Arial" w:cs="Arial"/>
        </w:rPr>
      </w:pPr>
      <w:r w:rsidRPr="006F6EA3">
        <w:rPr>
          <w:rFonts w:ascii="Arial" w:eastAsia="AppleGothic" w:hAnsi="Arial" w:cs="Arial"/>
        </w:rPr>
        <w:t>Exposure in Requirements understanding and analyzing.</w:t>
      </w:r>
    </w:p>
    <w:p w14:paraId="575DB9FB" w14:textId="77777777" w:rsidR="006F6EA3" w:rsidRPr="006F6EA3" w:rsidRDefault="006F6EA3" w:rsidP="006F6EA3">
      <w:pPr>
        <w:pStyle w:val="ListParagraph"/>
        <w:numPr>
          <w:ilvl w:val="0"/>
          <w:numId w:val="37"/>
        </w:numPr>
        <w:spacing w:after="200"/>
        <w:jc w:val="both"/>
        <w:rPr>
          <w:rFonts w:ascii="Arial" w:eastAsia="Cambria" w:hAnsi="Arial" w:cs="Arial"/>
        </w:rPr>
      </w:pPr>
      <w:r w:rsidRPr="006F6EA3">
        <w:rPr>
          <w:rFonts w:ascii="Arial" w:eastAsia="Cambria" w:hAnsi="Arial" w:cs="Arial"/>
        </w:rPr>
        <w:t xml:space="preserve"> Involved in Creating Test Scenarios based on the Requirements.</w:t>
      </w:r>
    </w:p>
    <w:p w14:paraId="41B4B71D" w14:textId="77777777" w:rsidR="006F6EA3" w:rsidRPr="006F6EA3" w:rsidRDefault="006F6EA3" w:rsidP="006F6EA3">
      <w:pPr>
        <w:pStyle w:val="ListParagraph"/>
        <w:widowControl w:val="0"/>
        <w:numPr>
          <w:ilvl w:val="0"/>
          <w:numId w:val="37"/>
        </w:numPr>
        <w:jc w:val="both"/>
        <w:rPr>
          <w:rFonts w:ascii="Arial" w:hAnsi="Arial" w:cs="Arial"/>
          <w:b/>
          <w:bCs/>
        </w:rPr>
      </w:pPr>
      <w:r w:rsidRPr="006F6EA3">
        <w:rPr>
          <w:rFonts w:ascii="Arial" w:hAnsi="Arial" w:cs="Arial"/>
        </w:rPr>
        <w:t xml:space="preserve">Experienced </w:t>
      </w:r>
      <w:r w:rsidRPr="006F6EA3">
        <w:rPr>
          <w:rFonts w:ascii="Arial" w:eastAsia="AppleGothic" w:hAnsi="Arial" w:cs="Arial"/>
        </w:rPr>
        <w:t xml:space="preserve">in </w:t>
      </w:r>
      <w:r w:rsidR="00C22E29" w:rsidRPr="006F6EA3">
        <w:rPr>
          <w:rFonts w:ascii="Arial" w:hAnsi="Arial" w:cs="Arial"/>
        </w:rPr>
        <w:t>preparing</w:t>
      </w:r>
      <w:r w:rsidR="00C22E29" w:rsidRPr="006F6EA3">
        <w:rPr>
          <w:rFonts w:ascii="Arial" w:eastAsia="AppleGothic" w:hAnsi="Arial" w:cs="Arial"/>
        </w:rPr>
        <w:t xml:space="preserve"> Test</w:t>
      </w:r>
      <w:r w:rsidRPr="006F6EA3">
        <w:rPr>
          <w:rFonts w:ascii="Arial" w:eastAsia="AppleGothic" w:hAnsi="Arial" w:cs="Arial"/>
          <w:b/>
        </w:rPr>
        <w:t xml:space="preserve"> Cases</w:t>
      </w:r>
      <w:r w:rsidRPr="006F6EA3">
        <w:rPr>
          <w:rFonts w:ascii="Arial" w:eastAsia="AppleGothic" w:hAnsi="Arial" w:cs="Arial"/>
        </w:rPr>
        <w:t xml:space="preserve"> </w:t>
      </w:r>
      <w:r w:rsidR="00C22E29" w:rsidRPr="006F6EA3">
        <w:rPr>
          <w:rFonts w:ascii="Arial" w:eastAsia="AppleGothic" w:hAnsi="Arial" w:cs="Arial"/>
        </w:rPr>
        <w:t>using Test</w:t>
      </w:r>
      <w:r w:rsidRPr="006F6EA3">
        <w:rPr>
          <w:rFonts w:ascii="Arial" w:hAnsi="Arial" w:cs="Arial"/>
          <w:b/>
          <w:bCs/>
        </w:rPr>
        <w:t xml:space="preserve"> Case Design Techniques</w:t>
      </w:r>
    </w:p>
    <w:p w14:paraId="4CE1A0B6" w14:textId="77777777" w:rsidR="006F6EA3" w:rsidRPr="006F6EA3" w:rsidRDefault="006F6EA3" w:rsidP="006F6EA3">
      <w:pPr>
        <w:numPr>
          <w:ilvl w:val="0"/>
          <w:numId w:val="37"/>
        </w:numPr>
        <w:tabs>
          <w:tab w:val="left" w:pos="0"/>
        </w:tabs>
        <w:suppressAutoHyphens/>
        <w:rPr>
          <w:rFonts w:ascii="Arial" w:hAnsi="Arial" w:cs="Arial"/>
          <w:sz w:val="20"/>
          <w:szCs w:val="20"/>
        </w:rPr>
      </w:pPr>
      <w:r w:rsidRPr="006F6EA3">
        <w:rPr>
          <w:rFonts w:ascii="Arial" w:hAnsi="Arial" w:cs="Arial"/>
          <w:sz w:val="20"/>
          <w:szCs w:val="20"/>
        </w:rPr>
        <w:t xml:space="preserve">Experienced </w:t>
      </w:r>
      <w:r w:rsidR="00C22E29" w:rsidRPr="006F6EA3">
        <w:rPr>
          <w:rFonts w:ascii="Arial" w:hAnsi="Arial" w:cs="Arial"/>
          <w:sz w:val="20"/>
          <w:szCs w:val="20"/>
        </w:rPr>
        <w:t>in Reviewing</w:t>
      </w:r>
      <w:r w:rsidRPr="006F6EA3">
        <w:rPr>
          <w:rFonts w:ascii="Arial" w:hAnsi="Arial" w:cs="Arial"/>
          <w:sz w:val="20"/>
          <w:szCs w:val="20"/>
        </w:rPr>
        <w:t xml:space="preserve"> and </w:t>
      </w:r>
      <w:r w:rsidRPr="006F6EA3">
        <w:rPr>
          <w:rFonts w:ascii="Arial" w:hAnsi="Arial" w:cs="Arial"/>
          <w:b/>
          <w:bCs/>
          <w:sz w:val="20"/>
          <w:szCs w:val="20"/>
        </w:rPr>
        <w:t>Executing</w:t>
      </w:r>
      <w:r w:rsidRPr="006F6EA3">
        <w:rPr>
          <w:rFonts w:ascii="Arial" w:hAnsi="Arial" w:cs="Arial"/>
          <w:sz w:val="20"/>
          <w:szCs w:val="20"/>
        </w:rPr>
        <w:t xml:space="preserve"> Test Cases</w:t>
      </w:r>
    </w:p>
    <w:p w14:paraId="06DF4368" w14:textId="77777777" w:rsidR="006F6EA3" w:rsidRPr="006F6EA3" w:rsidRDefault="006F6EA3" w:rsidP="006F6EA3">
      <w:pPr>
        <w:pStyle w:val="ListParagraph"/>
        <w:widowControl w:val="0"/>
        <w:numPr>
          <w:ilvl w:val="0"/>
          <w:numId w:val="37"/>
        </w:numPr>
        <w:jc w:val="both"/>
        <w:rPr>
          <w:rFonts w:ascii="Arial" w:hAnsi="Arial" w:cs="Arial"/>
        </w:rPr>
      </w:pPr>
      <w:r w:rsidRPr="006F6EA3">
        <w:rPr>
          <w:rFonts w:ascii="Arial" w:hAnsi="Arial" w:cs="Arial"/>
        </w:rPr>
        <w:t xml:space="preserve">Worked in: Functional testing, integration Testing, System testing, </w:t>
      </w:r>
      <w:r w:rsidRPr="006F6EA3">
        <w:rPr>
          <w:rFonts w:ascii="Arial" w:hAnsi="Arial" w:cs="Arial"/>
          <w:b/>
        </w:rPr>
        <w:t>regression testing</w:t>
      </w:r>
      <w:r w:rsidRPr="006F6EA3">
        <w:rPr>
          <w:rFonts w:ascii="Arial" w:hAnsi="Arial" w:cs="Arial"/>
        </w:rPr>
        <w:t xml:space="preserve">, Positive testing, negative testing, </w:t>
      </w:r>
      <w:r w:rsidRPr="006F6EA3">
        <w:rPr>
          <w:rFonts w:ascii="Arial" w:hAnsi="Arial" w:cs="Arial"/>
          <w:b/>
        </w:rPr>
        <w:t>UI</w:t>
      </w:r>
      <w:r w:rsidRPr="006F6EA3">
        <w:rPr>
          <w:rFonts w:ascii="Arial" w:hAnsi="Arial" w:cs="Arial"/>
        </w:rPr>
        <w:t xml:space="preserve"> testing and Sanity testing.</w:t>
      </w:r>
    </w:p>
    <w:p w14:paraId="3E29A5BA" w14:textId="77777777" w:rsidR="006F6EA3" w:rsidRPr="006F6EA3" w:rsidRDefault="006F6EA3" w:rsidP="006F6EA3">
      <w:pPr>
        <w:pStyle w:val="ListParagraph"/>
        <w:widowControl w:val="0"/>
        <w:numPr>
          <w:ilvl w:val="0"/>
          <w:numId w:val="37"/>
        </w:numPr>
        <w:jc w:val="both"/>
        <w:rPr>
          <w:rFonts w:ascii="Arial" w:hAnsi="Arial" w:cs="Arial"/>
        </w:rPr>
      </w:pPr>
      <w:r w:rsidRPr="006F6EA3">
        <w:rPr>
          <w:rFonts w:ascii="Arial" w:hAnsi="Arial" w:cs="Arial"/>
        </w:rPr>
        <w:t xml:space="preserve">Involved in </w:t>
      </w:r>
      <w:r w:rsidRPr="006F6EA3">
        <w:rPr>
          <w:rFonts w:ascii="Arial" w:hAnsi="Arial" w:cs="Arial"/>
          <w:b/>
        </w:rPr>
        <w:t>compatibility testing</w:t>
      </w:r>
      <w:r w:rsidRPr="006F6EA3">
        <w:rPr>
          <w:rFonts w:ascii="Arial" w:hAnsi="Arial" w:cs="Arial"/>
        </w:rPr>
        <w:t>.</w:t>
      </w:r>
    </w:p>
    <w:p w14:paraId="5EC7AC35" w14:textId="77777777" w:rsidR="006F6EA3" w:rsidRPr="006F6EA3" w:rsidRDefault="006F6EA3" w:rsidP="006F6EA3">
      <w:pPr>
        <w:pStyle w:val="ListParagraph"/>
        <w:widowControl w:val="0"/>
        <w:numPr>
          <w:ilvl w:val="0"/>
          <w:numId w:val="37"/>
        </w:numPr>
        <w:jc w:val="both"/>
        <w:rPr>
          <w:rFonts w:ascii="Arial" w:hAnsi="Arial" w:cs="Arial"/>
        </w:rPr>
      </w:pPr>
      <w:r w:rsidRPr="006F6EA3">
        <w:rPr>
          <w:rFonts w:ascii="Arial" w:hAnsi="Arial" w:cs="Arial"/>
        </w:rPr>
        <w:t xml:space="preserve">Exposure of Exploratory and </w:t>
      </w:r>
      <w:proofErr w:type="spellStart"/>
      <w:r w:rsidRPr="006F6EA3">
        <w:rPr>
          <w:rFonts w:ascii="Arial" w:hAnsi="Arial" w:cs="Arial"/>
          <w:b/>
        </w:rPr>
        <w:t>Adhoc</w:t>
      </w:r>
      <w:proofErr w:type="spellEnd"/>
      <w:r w:rsidRPr="006F6EA3">
        <w:rPr>
          <w:rFonts w:ascii="Arial" w:hAnsi="Arial" w:cs="Arial"/>
        </w:rPr>
        <w:t xml:space="preserve"> testing.</w:t>
      </w:r>
    </w:p>
    <w:p w14:paraId="2D264CB7" w14:textId="77777777" w:rsidR="006F6EA3" w:rsidRPr="006F6EA3" w:rsidRDefault="006F6EA3" w:rsidP="006F6EA3">
      <w:pPr>
        <w:pStyle w:val="ListParagraph"/>
        <w:widowControl w:val="0"/>
        <w:numPr>
          <w:ilvl w:val="0"/>
          <w:numId w:val="37"/>
        </w:numPr>
        <w:jc w:val="both"/>
        <w:rPr>
          <w:rFonts w:ascii="Arial" w:hAnsi="Arial" w:cs="Arial"/>
          <w:color w:val="000000"/>
        </w:rPr>
      </w:pPr>
      <w:r w:rsidRPr="006F6EA3">
        <w:rPr>
          <w:rFonts w:ascii="Arial" w:eastAsia="Arial" w:hAnsi="Arial" w:cs="Arial"/>
          <w:color w:val="000000"/>
        </w:rPr>
        <w:t>Performed API testing using the postman open source tool.</w:t>
      </w:r>
    </w:p>
    <w:p w14:paraId="3159CBB1" w14:textId="77777777" w:rsidR="006F6EA3" w:rsidRPr="006F6EA3" w:rsidRDefault="006F6EA3" w:rsidP="006F6EA3">
      <w:pPr>
        <w:pStyle w:val="ListParagraph"/>
        <w:numPr>
          <w:ilvl w:val="0"/>
          <w:numId w:val="38"/>
        </w:numPr>
        <w:jc w:val="both"/>
        <w:rPr>
          <w:rFonts w:ascii="Arial" w:hAnsi="Arial" w:cs="Arial"/>
          <w:color w:val="000000"/>
        </w:rPr>
      </w:pPr>
      <w:r w:rsidRPr="006F6EA3">
        <w:rPr>
          <w:rFonts w:ascii="Arial" w:hAnsi="Arial" w:cs="Arial"/>
        </w:rPr>
        <w:t xml:space="preserve">Preparing </w:t>
      </w:r>
      <w:r w:rsidRPr="006F6EA3">
        <w:rPr>
          <w:rFonts w:ascii="Arial" w:hAnsi="Arial" w:cs="Arial"/>
          <w:b/>
          <w:bCs/>
        </w:rPr>
        <w:t>Test Plans, Test Summary Report, Traceability Matrix</w:t>
      </w:r>
      <w:r w:rsidRPr="006F6EA3">
        <w:rPr>
          <w:rFonts w:ascii="Arial" w:hAnsi="Arial" w:cs="Arial"/>
        </w:rPr>
        <w:t>.</w:t>
      </w:r>
      <w:r w:rsidRPr="006F6EA3">
        <w:rPr>
          <w:rFonts w:ascii="Arial" w:hAnsi="Arial" w:cs="Arial"/>
          <w:color w:val="000000"/>
        </w:rPr>
        <w:t xml:space="preserve"> </w:t>
      </w:r>
    </w:p>
    <w:p w14:paraId="5CE81C84" w14:textId="77777777" w:rsidR="006F6EA3" w:rsidRPr="006F6EA3" w:rsidRDefault="006F6EA3" w:rsidP="006F6EA3">
      <w:pPr>
        <w:pStyle w:val="ListParagraph"/>
        <w:numPr>
          <w:ilvl w:val="0"/>
          <w:numId w:val="38"/>
        </w:numPr>
        <w:jc w:val="both"/>
        <w:rPr>
          <w:rFonts w:ascii="Arial" w:hAnsi="Arial" w:cs="Arial"/>
          <w:color w:val="000000"/>
        </w:rPr>
      </w:pPr>
      <w:r w:rsidRPr="006F6EA3">
        <w:rPr>
          <w:rFonts w:ascii="Arial" w:hAnsi="Arial" w:cs="Arial"/>
          <w:color w:val="000000"/>
        </w:rPr>
        <w:t xml:space="preserve">Experience in </w:t>
      </w:r>
      <w:r w:rsidRPr="006F6EA3">
        <w:rPr>
          <w:rFonts w:ascii="Arial" w:hAnsi="Arial" w:cs="Arial"/>
          <w:b/>
          <w:color w:val="000000"/>
        </w:rPr>
        <w:t>Defect tracking</w:t>
      </w:r>
      <w:r w:rsidRPr="006F6EA3">
        <w:rPr>
          <w:rFonts w:ascii="Arial" w:hAnsi="Arial" w:cs="Arial"/>
          <w:color w:val="000000"/>
        </w:rPr>
        <w:t xml:space="preserve"> and generating Defect report.</w:t>
      </w:r>
    </w:p>
    <w:p w14:paraId="4F9ADE47" w14:textId="77777777" w:rsidR="006F6EA3" w:rsidRPr="006F6EA3" w:rsidRDefault="006F6EA3" w:rsidP="006F6EA3">
      <w:pPr>
        <w:numPr>
          <w:ilvl w:val="0"/>
          <w:numId w:val="38"/>
        </w:numPr>
        <w:suppressAutoHyphens/>
        <w:spacing w:line="276" w:lineRule="auto"/>
        <w:rPr>
          <w:rFonts w:ascii="Arial" w:eastAsia="Batang" w:hAnsi="Arial" w:cs="Arial"/>
          <w:sz w:val="20"/>
          <w:szCs w:val="20"/>
        </w:rPr>
      </w:pPr>
      <w:r w:rsidRPr="006F6EA3">
        <w:rPr>
          <w:rFonts w:ascii="Arial" w:eastAsia="Batang" w:hAnsi="Arial" w:cs="Arial"/>
          <w:sz w:val="20"/>
          <w:szCs w:val="20"/>
        </w:rPr>
        <w:t>Interacting with the customers support team and Vendor managers to gather customer feedback regarding apps and reproduce the issues and report them to dev.</w:t>
      </w:r>
    </w:p>
    <w:p w14:paraId="034E19F8" w14:textId="77777777" w:rsidR="006F6EA3" w:rsidRPr="006F6EA3" w:rsidRDefault="006F6EA3" w:rsidP="006F6EA3">
      <w:pPr>
        <w:numPr>
          <w:ilvl w:val="0"/>
          <w:numId w:val="38"/>
        </w:numPr>
        <w:suppressAutoHyphens/>
        <w:spacing w:line="276" w:lineRule="auto"/>
        <w:rPr>
          <w:rFonts w:ascii="Arial" w:hAnsi="Arial" w:cs="Arial"/>
          <w:color w:val="303030"/>
          <w:sz w:val="20"/>
          <w:szCs w:val="20"/>
        </w:rPr>
      </w:pPr>
      <w:r w:rsidRPr="006F6EA3">
        <w:rPr>
          <w:rFonts w:ascii="Arial" w:eastAsia="Batang" w:hAnsi="Arial" w:cs="Arial"/>
          <w:sz w:val="20"/>
          <w:szCs w:val="20"/>
        </w:rPr>
        <w:t>Resourceful team player and capable of delivering tasks within stringent timelines</w:t>
      </w:r>
      <w:r w:rsidRPr="006F6EA3">
        <w:rPr>
          <w:rFonts w:ascii="Arial" w:hAnsi="Arial" w:cs="Arial"/>
          <w:color w:val="303030"/>
          <w:sz w:val="20"/>
          <w:szCs w:val="20"/>
        </w:rPr>
        <w:t>.</w:t>
      </w:r>
    </w:p>
    <w:p w14:paraId="66470034" w14:textId="77777777" w:rsidR="006F6EA3" w:rsidRPr="006F6EA3" w:rsidRDefault="006F6EA3" w:rsidP="006F6EA3">
      <w:pPr>
        <w:pStyle w:val="ListParagraph"/>
        <w:numPr>
          <w:ilvl w:val="0"/>
          <w:numId w:val="38"/>
        </w:numPr>
        <w:jc w:val="both"/>
        <w:rPr>
          <w:rFonts w:ascii="Arial" w:hAnsi="Arial" w:cs="Arial"/>
          <w:b/>
          <w:lang w:val="en-GB"/>
        </w:rPr>
      </w:pPr>
      <w:r w:rsidRPr="006F6EA3">
        <w:rPr>
          <w:rFonts w:ascii="Arial" w:hAnsi="Arial" w:cs="Arial"/>
          <w:color w:val="000000"/>
        </w:rPr>
        <w:t>Hands on experience in working with</w:t>
      </w:r>
      <w:r w:rsidRPr="006F6EA3">
        <w:rPr>
          <w:rFonts w:ascii="Arial" w:hAnsi="Arial" w:cs="Arial"/>
          <w:lang w:val="en-GB"/>
        </w:rPr>
        <w:t xml:space="preserve"> </w:t>
      </w:r>
      <w:r w:rsidRPr="006F6EA3">
        <w:rPr>
          <w:rFonts w:ascii="Arial" w:hAnsi="Arial" w:cs="Arial"/>
          <w:b/>
          <w:lang w:val="en-GB"/>
        </w:rPr>
        <w:t>Selenium Web Driver</w:t>
      </w:r>
    </w:p>
    <w:p w14:paraId="4CDFC52D" w14:textId="77777777" w:rsidR="006F6EA3" w:rsidRPr="006F6EA3" w:rsidRDefault="006F6EA3" w:rsidP="006F6EA3">
      <w:pPr>
        <w:rPr>
          <w:rFonts w:ascii="Arial" w:hAnsi="Arial" w:cs="Arial"/>
          <w:sz w:val="20"/>
          <w:szCs w:val="20"/>
        </w:rPr>
      </w:pPr>
    </w:p>
    <w:p w14:paraId="3F9C2A9C" w14:textId="77777777" w:rsidR="006F6EA3" w:rsidRPr="006F6EA3" w:rsidRDefault="006F6EA3" w:rsidP="006F6EA3">
      <w:pPr>
        <w:rPr>
          <w:rFonts w:ascii="Arial" w:hAnsi="Arial" w:cs="Arial"/>
          <w:b/>
          <w:bCs/>
          <w:color w:val="000000"/>
          <w:sz w:val="20"/>
          <w:szCs w:val="20"/>
          <w:u w:val="single"/>
        </w:rPr>
      </w:pPr>
      <w:r w:rsidRPr="006F6EA3">
        <w:rPr>
          <w:rFonts w:ascii="Arial" w:eastAsia="Century Gothic" w:hAnsi="Arial" w:cs="Arial"/>
          <w:bCs/>
          <w:sz w:val="20"/>
          <w:szCs w:val="20"/>
        </w:rPr>
        <w:t xml:space="preserve"> </w:t>
      </w:r>
      <w:r w:rsidRPr="006F6EA3">
        <w:rPr>
          <w:rFonts w:ascii="Arial" w:hAnsi="Arial" w:cs="Arial"/>
          <w:b/>
          <w:bCs/>
          <w:color w:val="000000"/>
          <w:sz w:val="20"/>
          <w:szCs w:val="20"/>
          <w:u w:val="single"/>
        </w:rPr>
        <w:t>EDUCATIONAL QUALIFICATION:</w:t>
      </w:r>
    </w:p>
    <w:p w14:paraId="651B85A6" w14:textId="77777777" w:rsidR="006F6EA3" w:rsidRPr="006F6EA3" w:rsidRDefault="006F6EA3" w:rsidP="006F6EA3">
      <w:pPr>
        <w:rPr>
          <w:rFonts w:ascii="Arial" w:hAnsi="Arial" w:cs="Arial"/>
          <w:b/>
          <w:bCs/>
          <w:color w:val="000000"/>
          <w:sz w:val="20"/>
          <w:szCs w:val="20"/>
        </w:rPr>
      </w:pPr>
      <w:r w:rsidRPr="006F6EA3">
        <w:rPr>
          <w:rFonts w:ascii="Arial" w:hAnsi="Arial" w:cs="Arial"/>
          <w:b/>
          <w:bCs/>
          <w:color w:val="000000"/>
          <w:sz w:val="20"/>
          <w:szCs w:val="20"/>
        </w:rPr>
        <w:t xml:space="preserve">         Master of Computer Application (MCA) from Bangalore University in Bangalore in the year 2014.</w:t>
      </w:r>
    </w:p>
    <w:p w14:paraId="6BE32F7B" w14:textId="77777777" w:rsidR="006F6EA3" w:rsidRPr="006F6EA3" w:rsidRDefault="006F6EA3" w:rsidP="006F6EA3">
      <w:pPr>
        <w:rPr>
          <w:rFonts w:ascii="Arial" w:hAnsi="Arial" w:cs="Arial"/>
          <w:b/>
          <w:color w:val="000000"/>
          <w:sz w:val="20"/>
          <w:szCs w:val="20"/>
          <w:u w:val="single"/>
        </w:rPr>
      </w:pPr>
      <w:r w:rsidRPr="006F6EA3">
        <w:rPr>
          <w:rFonts w:ascii="Arial" w:hAnsi="Arial" w:cs="Arial"/>
          <w:b/>
          <w:color w:val="000000"/>
          <w:sz w:val="20"/>
          <w:szCs w:val="20"/>
          <w:u w:val="single"/>
        </w:rPr>
        <w:t>TECHNICAL EXPERTISE:</w:t>
      </w:r>
    </w:p>
    <w:p w14:paraId="05A17D65" w14:textId="77777777" w:rsidR="006F6EA3" w:rsidRPr="006F6EA3" w:rsidRDefault="006F6EA3" w:rsidP="006F6EA3">
      <w:pPr>
        <w:pStyle w:val="ListParagraph"/>
        <w:numPr>
          <w:ilvl w:val="0"/>
          <w:numId w:val="41"/>
        </w:numPr>
        <w:rPr>
          <w:rFonts w:ascii="Arial" w:hAnsi="Arial" w:cs="Arial"/>
          <w:bCs/>
        </w:rPr>
      </w:pPr>
      <w:r w:rsidRPr="006F6EA3">
        <w:rPr>
          <w:rFonts w:ascii="Arial" w:hAnsi="Arial" w:cs="Arial"/>
          <w:bCs/>
        </w:rPr>
        <w:t xml:space="preserve">Software Testing:  </w:t>
      </w:r>
      <w:r w:rsidRPr="006F6EA3">
        <w:rPr>
          <w:rFonts w:ascii="Arial" w:hAnsi="Arial" w:cs="Arial"/>
          <w:color w:val="000000"/>
        </w:rPr>
        <w:t>Web application</w:t>
      </w:r>
      <w:r w:rsidRPr="006F6EA3">
        <w:rPr>
          <w:rFonts w:ascii="Arial" w:hAnsi="Arial" w:cs="Arial"/>
          <w:bCs/>
        </w:rPr>
        <w:t xml:space="preserve"> and Standalone</w:t>
      </w:r>
      <w:r w:rsidRPr="006F6EA3">
        <w:rPr>
          <w:rFonts w:ascii="Arial" w:hAnsi="Arial" w:cs="Arial"/>
          <w:color w:val="000000"/>
        </w:rPr>
        <w:t xml:space="preserve"> application</w:t>
      </w:r>
      <w:r w:rsidRPr="006F6EA3">
        <w:rPr>
          <w:rFonts w:ascii="Arial" w:hAnsi="Arial" w:cs="Arial"/>
          <w:bCs/>
        </w:rPr>
        <w:t>.</w:t>
      </w:r>
    </w:p>
    <w:p w14:paraId="1F543AF9" w14:textId="77777777" w:rsidR="006F6EA3" w:rsidRPr="006F6EA3" w:rsidRDefault="006F6EA3" w:rsidP="006F6EA3">
      <w:pPr>
        <w:pStyle w:val="ListParagraph"/>
        <w:numPr>
          <w:ilvl w:val="0"/>
          <w:numId w:val="41"/>
        </w:numPr>
        <w:rPr>
          <w:rFonts w:ascii="Arial" w:hAnsi="Arial" w:cs="Arial"/>
          <w:bCs/>
        </w:rPr>
      </w:pPr>
      <w:r w:rsidRPr="006F6EA3">
        <w:rPr>
          <w:rFonts w:ascii="Arial" w:hAnsi="Arial" w:cs="Arial"/>
        </w:rPr>
        <w:t>Platform: Salesforce - Sales Cloud, Service Cloud, Salesforce – Communities (Salesforce.com)</w:t>
      </w:r>
    </w:p>
    <w:p w14:paraId="7D672D88" w14:textId="77777777" w:rsidR="006F6EA3" w:rsidRPr="006F6EA3" w:rsidRDefault="006F6EA3" w:rsidP="006F6EA3">
      <w:pPr>
        <w:pStyle w:val="ListParagraph"/>
        <w:numPr>
          <w:ilvl w:val="0"/>
          <w:numId w:val="41"/>
        </w:numPr>
        <w:rPr>
          <w:rFonts w:ascii="Arial" w:hAnsi="Arial" w:cs="Arial"/>
          <w:color w:val="000000"/>
        </w:rPr>
      </w:pPr>
      <w:r w:rsidRPr="006F6EA3">
        <w:rPr>
          <w:rFonts w:ascii="Arial" w:eastAsia="Calibri" w:hAnsi="Arial" w:cs="Arial"/>
          <w:bCs/>
        </w:rPr>
        <w:t xml:space="preserve"> </w:t>
      </w:r>
      <w:r w:rsidRPr="006F6EA3">
        <w:rPr>
          <w:rFonts w:ascii="Arial" w:hAnsi="Arial" w:cs="Arial"/>
          <w:color w:val="000000"/>
        </w:rPr>
        <w:t xml:space="preserve">Programming </w:t>
      </w:r>
      <w:proofErr w:type="gramStart"/>
      <w:r w:rsidRPr="006F6EA3">
        <w:rPr>
          <w:rFonts w:ascii="Arial" w:hAnsi="Arial" w:cs="Arial"/>
          <w:color w:val="000000"/>
        </w:rPr>
        <w:t>Languages :</w:t>
      </w:r>
      <w:proofErr w:type="gramEnd"/>
      <w:r w:rsidRPr="006F6EA3">
        <w:rPr>
          <w:rFonts w:ascii="Arial" w:hAnsi="Arial" w:cs="Arial"/>
          <w:color w:val="000000"/>
        </w:rPr>
        <w:t xml:space="preserve"> JAVA                  </w:t>
      </w:r>
    </w:p>
    <w:p w14:paraId="7A4ABAC1" w14:textId="77777777" w:rsidR="006F6EA3" w:rsidRPr="006F6EA3" w:rsidRDefault="006F6EA3" w:rsidP="006F6EA3">
      <w:pPr>
        <w:pStyle w:val="ListParagraph"/>
        <w:numPr>
          <w:ilvl w:val="0"/>
          <w:numId w:val="41"/>
        </w:numPr>
        <w:rPr>
          <w:rFonts w:ascii="Arial" w:hAnsi="Arial" w:cs="Arial"/>
          <w:bCs/>
        </w:rPr>
      </w:pPr>
      <w:r w:rsidRPr="006F6EA3">
        <w:rPr>
          <w:rFonts w:ascii="Arial" w:eastAsia="Calibri" w:hAnsi="Arial" w:cs="Arial"/>
          <w:bCs/>
        </w:rPr>
        <w:t xml:space="preserve"> </w:t>
      </w:r>
      <w:r w:rsidRPr="006F6EA3">
        <w:rPr>
          <w:rFonts w:ascii="Arial" w:hAnsi="Arial" w:cs="Arial"/>
          <w:color w:val="000000"/>
        </w:rPr>
        <w:t>Markup Languages:</w:t>
      </w:r>
      <w:r w:rsidRPr="006F6EA3">
        <w:rPr>
          <w:rFonts w:ascii="Arial" w:hAnsi="Arial" w:cs="Arial"/>
          <w:bCs/>
        </w:rPr>
        <w:t xml:space="preserve"> HTML</w:t>
      </w:r>
      <w:r w:rsidRPr="006F6EA3">
        <w:rPr>
          <w:rFonts w:ascii="Arial" w:hAnsi="Arial" w:cs="Arial"/>
          <w:color w:val="000000"/>
        </w:rPr>
        <w:t>, CSS, XML</w:t>
      </w:r>
      <w:r w:rsidRPr="006F6EA3">
        <w:rPr>
          <w:rFonts w:ascii="Arial" w:hAnsi="Arial" w:cs="Arial"/>
          <w:bCs/>
        </w:rPr>
        <w:t>.</w:t>
      </w:r>
    </w:p>
    <w:p w14:paraId="1FEB842A" w14:textId="77777777" w:rsidR="006F6EA3" w:rsidRPr="006F6EA3" w:rsidRDefault="006F6EA3" w:rsidP="006F6EA3">
      <w:pPr>
        <w:pStyle w:val="ListParagraph"/>
        <w:numPr>
          <w:ilvl w:val="0"/>
          <w:numId w:val="41"/>
        </w:numPr>
        <w:rPr>
          <w:rFonts w:ascii="Arial" w:hAnsi="Arial" w:cs="Arial"/>
          <w:bCs/>
        </w:rPr>
      </w:pPr>
      <w:r w:rsidRPr="006F6EA3">
        <w:rPr>
          <w:rFonts w:ascii="Arial" w:hAnsi="Arial" w:cs="Arial"/>
          <w:bCs/>
        </w:rPr>
        <w:t xml:space="preserve">Test Management tool:  JIRA, Bugzilla, Team forge, </w:t>
      </w:r>
      <w:proofErr w:type="spellStart"/>
      <w:r w:rsidRPr="006F6EA3">
        <w:rPr>
          <w:rFonts w:ascii="Arial" w:hAnsi="Arial" w:cs="Arial"/>
          <w:bCs/>
        </w:rPr>
        <w:t>Zoho</w:t>
      </w:r>
      <w:proofErr w:type="spellEnd"/>
      <w:r w:rsidRPr="006F6EA3">
        <w:rPr>
          <w:rFonts w:ascii="Arial" w:hAnsi="Arial" w:cs="Arial"/>
          <w:bCs/>
        </w:rPr>
        <w:t xml:space="preserve"> CRM, Post man tool (Extension). </w:t>
      </w:r>
    </w:p>
    <w:p w14:paraId="2939F116" w14:textId="77777777" w:rsidR="006F6EA3" w:rsidRPr="006F6EA3" w:rsidRDefault="006F6EA3" w:rsidP="006F6EA3">
      <w:pPr>
        <w:pStyle w:val="ListParagraph"/>
        <w:numPr>
          <w:ilvl w:val="0"/>
          <w:numId w:val="41"/>
        </w:numPr>
        <w:rPr>
          <w:rFonts w:ascii="Arial" w:hAnsi="Arial" w:cs="Arial"/>
          <w:bCs/>
        </w:rPr>
      </w:pPr>
      <w:r w:rsidRPr="006F6EA3">
        <w:rPr>
          <w:rFonts w:ascii="Arial" w:hAnsi="Arial" w:cs="Arial"/>
          <w:bCs/>
        </w:rPr>
        <w:t>Operating System: Windows XP, Windows 7, Windows 8.</w:t>
      </w:r>
    </w:p>
    <w:p w14:paraId="2EE2AAD1" w14:textId="77777777" w:rsidR="006F6EA3" w:rsidRPr="006F6EA3" w:rsidRDefault="006F6EA3" w:rsidP="006F6EA3">
      <w:pPr>
        <w:pStyle w:val="ListParagraph"/>
        <w:ind w:left="1260"/>
        <w:rPr>
          <w:rFonts w:ascii="Arial" w:hAnsi="Arial" w:cs="Arial"/>
          <w:bCs/>
        </w:rPr>
      </w:pPr>
    </w:p>
    <w:p w14:paraId="48BFD4E3" w14:textId="77777777" w:rsidR="006F6EA3" w:rsidRPr="006F6EA3" w:rsidRDefault="006F6EA3" w:rsidP="006F6EA3">
      <w:pPr>
        <w:rPr>
          <w:rFonts w:ascii="Arial" w:hAnsi="Arial" w:cs="Arial"/>
          <w:b/>
          <w:color w:val="000000"/>
          <w:sz w:val="20"/>
          <w:szCs w:val="20"/>
          <w:u w:val="single"/>
        </w:rPr>
      </w:pPr>
      <w:r w:rsidRPr="006F6EA3">
        <w:rPr>
          <w:rFonts w:ascii="Arial" w:hAnsi="Arial" w:cs="Arial"/>
          <w:b/>
          <w:color w:val="000000"/>
          <w:sz w:val="20"/>
          <w:szCs w:val="20"/>
          <w:u w:val="single"/>
        </w:rPr>
        <w:t>PROJECTS:</w:t>
      </w:r>
    </w:p>
    <w:p w14:paraId="0256F4D1" w14:textId="77777777" w:rsidR="006F6EA3" w:rsidRPr="006F6EA3" w:rsidRDefault="006F6EA3" w:rsidP="006F6EA3">
      <w:pPr>
        <w:pStyle w:val="BodyText2"/>
        <w:spacing w:line="360" w:lineRule="auto"/>
        <w:rPr>
          <w:rFonts w:ascii="Arial" w:hAnsi="Arial" w:cs="Arial"/>
          <w:b/>
          <w:color w:val="000000"/>
          <w:sz w:val="20"/>
        </w:rPr>
      </w:pPr>
      <w:r w:rsidRPr="006F6EA3">
        <w:rPr>
          <w:rFonts w:ascii="Arial" w:hAnsi="Arial" w:cs="Arial"/>
          <w:b/>
          <w:color w:val="000000"/>
          <w:sz w:val="20"/>
        </w:rPr>
        <w:t xml:space="preserve">Project #1     </w:t>
      </w:r>
    </w:p>
    <w:p w14:paraId="5CFA9C10" w14:textId="77777777" w:rsidR="006F6EA3" w:rsidRPr="006F6EA3" w:rsidRDefault="006F6EA3" w:rsidP="006F6EA3">
      <w:pPr>
        <w:rPr>
          <w:rFonts w:ascii="Arial" w:hAnsi="Arial" w:cs="Arial"/>
          <w:color w:val="000000"/>
          <w:sz w:val="20"/>
          <w:szCs w:val="20"/>
        </w:rPr>
      </w:pPr>
      <w:r w:rsidRPr="006F6EA3">
        <w:rPr>
          <w:rFonts w:ascii="Arial" w:hAnsi="Arial" w:cs="Arial"/>
          <w:color w:val="000000"/>
          <w:sz w:val="20"/>
          <w:szCs w:val="20"/>
        </w:rPr>
        <w:t>Project Name</w:t>
      </w:r>
      <w:r w:rsidRPr="006F6EA3">
        <w:rPr>
          <w:rFonts w:ascii="Arial" w:hAnsi="Arial" w:cs="Arial"/>
          <w:color w:val="000000"/>
          <w:sz w:val="20"/>
          <w:szCs w:val="20"/>
        </w:rPr>
        <w:tab/>
        <w:t xml:space="preserve">             </w:t>
      </w:r>
      <w:proofErr w:type="gramStart"/>
      <w:r w:rsidRPr="006F6EA3">
        <w:rPr>
          <w:rFonts w:ascii="Arial" w:hAnsi="Arial" w:cs="Arial"/>
          <w:color w:val="000000"/>
          <w:sz w:val="20"/>
          <w:szCs w:val="20"/>
        </w:rPr>
        <w:t xml:space="preserve">  :</w:t>
      </w:r>
      <w:proofErr w:type="gramEnd"/>
      <w:r w:rsidRPr="006F6EA3">
        <w:rPr>
          <w:rFonts w:ascii="Arial" w:hAnsi="Arial" w:cs="Arial"/>
          <w:color w:val="000000"/>
          <w:sz w:val="20"/>
          <w:szCs w:val="20"/>
        </w:rPr>
        <w:t xml:space="preserve"> Ecolab</w:t>
      </w:r>
    </w:p>
    <w:p w14:paraId="1541FD1D" w14:textId="77777777" w:rsidR="006F6EA3" w:rsidRPr="006F6EA3" w:rsidRDefault="006F6EA3" w:rsidP="006F6EA3">
      <w:pPr>
        <w:rPr>
          <w:rFonts w:ascii="Arial" w:hAnsi="Arial" w:cs="Arial"/>
          <w:color w:val="000000"/>
          <w:sz w:val="20"/>
          <w:szCs w:val="20"/>
        </w:rPr>
      </w:pPr>
      <w:r w:rsidRPr="006F6EA3">
        <w:rPr>
          <w:rFonts w:ascii="Arial" w:hAnsi="Arial" w:cs="Arial"/>
          <w:color w:val="000000"/>
          <w:sz w:val="20"/>
          <w:szCs w:val="20"/>
        </w:rPr>
        <w:lastRenderedPageBreak/>
        <w:t xml:space="preserve">Environment      </w:t>
      </w:r>
      <w:proofErr w:type="gramStart"/>
      <w:r w:rsidRPr="006F6EA3">
        <w:rPr>
          <w:rFonts w:ascii="Arial" w:hAnsi="Arial" w:cs="Arial"/>
          <w:color w:val="000000"/>
          <w:sz w:val="20"/>
          <w:szCs w:val="20"/>
        </w:rPr>
        <w:tab/>
        <w:t xml:space="preserve"> :</w:t>
      </w:r>
      <w:proofErr w:type="gramEnd"/>
      <w:r w:rsidRPr="006F6EA3">
        <w:rPr>
          <w:rFonts w:ascii="Arial" w:hAnsi="Arial" w:cs="Arial"/>
          <w:color w:val="000000"/>
          <w:sz w:val="20"/>
          <w:szCs w:val="20"/>
        </w:rPr>
        <w:t xml:space="preserve"> </w:t>
      </w:r>
      <w:r w:rsidRPr="006F6EA3">
        <w:rPr>
          <w:rFonts w:ascii="Arial" w:hAnsi="Arial" w:cs="Arial"/>
          <w:sz w:val="20"/>
          <w:szCs w:val="20"/>
        </w:rPr>
        <w:t>Salesforce.com</w:t>
      </w:r>
      <w:r w:rsidRPr="006F6EA3">
        <w:rPr>
          <w:rFonts w:ascii="Arial" w:hAnsi="Arial" w:cs="Arial"/>
          <w:color w:val="000000"/>
          <w:sz w:val="20"/>
          <w:szCs w:val="20"/>
        </w:rPr>
        <w:t xml:space="preserve"> Platform [Unlimited Edition]</w:t>
      </w:r>
    </w:p>
    <w:p w14:paraId="1F981036" w14:textId="77777777" w:rsidR="006F6EA3" w:rsidRPr="006F6EA3" w:rsidRDefault="006F6EA3" w:rsidP="006F6EA3">
      <w:pPr>
        <w:rPr>
          <w:rFonts w:ascii="Arial" w:hAnsi="Arial" w:cs="Arial"/>
          <w:color w:val="000000"/>
          <w:sz w:val="20"/>
          <w:szCs w:val="20"/>
        </w:rPr>
      </w:pPr>
      <w:r w:rsidRPr="006F6EA3">
        <w:rPr>
          <w:rFonts w:ascii="Arial" w:hAnsi="Arial" w:cs="Arial"/>
          <w:color w:val="000000"/>
          <w:sz w:val="20"/>
          <w:szCs w:val="20"/>
        </w:rPr>
        <w:t>Testing tools used</w:t>
      </w:r>
      <w:proofErr w:type="gramStart"/>
      <w:r w:rsidRPr="006F6EA3">
        <w:rPr>
          <w:rFonts w:ascii="Arial" w:hAnsi="Arial" w:cs="Arial"/>
          <w:color w:val="000000"/>
          <w:sz w:val="20"/>
          <w:szCs w:val="20"/>
        </w:rPr>
        <w:tab/>
        <w:t xml:space="preserve"> :</w:t>
      </w:r>
      <w:proofErr w:type="gramEnd"/>
      <w:r w:rsidRPr="006F6EA3">
        <w:rPr>
          <w:rFonts w:ascii="Arial" w:hAnsi="Arial" w:cs="Arial"/>
          <w:color w:val="000000"/>
          <w:sz w:val="20"/>
          <w:szCs w:val="20"/>
        </w:rPr>
        <w:t xml:space="preserve">  JIRA</w:t>
      </w:r>
    </w:p>
    <w:p w14:paraId="27B2B6D1" w14:textId="77777777" w:rsidR="006F6EA3" w:rsidRPr="006F6EA3" w:rsidRDefault="006F6EA3" w:rsidP="006F6EA3">
      <w:pPr>
        <w:pStyle w:val="NormalWeb"/>
        <w:spacing w:before="0" w:after="0"/>
        <w:rPr>
          <w:rFonts w:ascii="Arial" w:hAnsi="Arial" w:cs="Arial"/>
          <w:color w:val="000000"/>
          <w:sz w:val="20"/>
        </w:rPr>
      </w:pPr>
      <w:r w:rsidRPr="006F6EA3">
        <w:rPr>
          <w:rFonts w:ascii="Arial" w:hAnsi="Arial" w:cs="Arial"/>
          <w:color w:val="000000"/>
          <w:sz w:val="20"/>
        </w:rPr>
        <w:t xml:space="preserve">Role                               </w:t>
      </w:r>
      <w:proofErr w:type="gramStart"/>
      <w:r w:rsidRPr="006F6EA3">
        <w:rPr>
          <w:rFonts w:ascii="Arial" w:hAnsi="Arial" w:cs="Arial"/>
          <w:color w:val="000000"/>
          <w:sz w:val="20"/>
        </w:rPr>
        <w:t xml:space="preserve">  :</w:t>
      </w:r>
      <w:proofErr w:type="gramEnd"/>
      <w:r w:rsidRPr="006F6EA3">
        <w:rPr>
          <w:rFonts w:ascii="Arial" w:hAnsi="Arial" w:cs="Arial"/>
          <w:color w:val="000000"/>
          <w:sz w:val="20"/>
        </w:rPr>
        <w:t xml:space="preserve">  </w:t>
      </w:r>
      <w:r w:rsidRPr="006F6EA3">
        <w:rPr>
          <w:rFonts w:ascii="Arial" w:hAnsi="Arial" w:cs="Arial"/>
          <w:bCs/>
          <w:sz w:val="20"/>
        </w:rPr>
        <w:t>Senior-Test Engineer</w:t>
      </w:r>
      <w:r w:rsidRPr="006F6EA3">
        <w:rPr>
          <w:rFonts w:ascii="Arial" w:hAnsi="Arial" w:cs="Arial"/>
          <w:color w:val="000000"/>
          <w:sz w:val="20"/>
        </w:rPr>
        <w:t xml:space="preserve">                                  </w:t>
      </w:r>
    </w:p>
    <w:p w14:paraId="0E1C498B" w14:textId="77777777" w:rsidR="006F6EA3" w:rsidRPr="006F6EA3" w:rsidRDefault="006F6EA3" w:rsidP="006F6EA3">
      <w:pPr>
        <w:rPr>
          <w:rFonts w:ascii="Arial" w:hAnsi="Arial" w:cs="Arial"/>
          <w:color w:val="000000"/>
          <w:sz w:val="20"/>
          <w:szCs w:val="20"/>
        </w:rPr>
      </w:pPr>
      <w:r w:rsidRPr="006F6EA3">
        <w:rPr>
          <w:rFonts w:ascii="Arial" w:hAnsi="Arial" w:cs="Arial"/>
          <w:color w:val="000000"/>
          <w:sz w:val="20"/>
          <w:szCs w:val="20"/>
        </w:rPr>
        <w:t xml:space="preserve">Team </w:t>
      </w:r>
      <w:proofErr w:type="gramStart"/>
      <w:r w:rsidRPr="006F6EA3">
        <w:rPr>
          <w:rFonts w:ascii="Arial" w:hAnsi="Arial" w:cs="Arial"/>
          <w:color w:val="000000"/>
          <w:sz w:val="20"/>
          <w:szCs w:val="20"/>
        </w:rPr>
        <w:t xml:space="preserve">size  </w:t>
      </w:r>
      <w:r w:rsidRPr="006F6EA3">
        <w:rPr>
          <w:rFonts w:ascii="Arial" w:hAnsi="Arial" w:cs="Arial"/>
          <w:color w:val="000000"/>
          <w:sz w:val="20"/>
          <w:szCs w:val="20"/>
        </w:rPr>
        <w:tab/>
      </w:r>
      <w:proofErr w:type="gramEnd"/>
      <w:r w:rsidRPr="006F6EA3">
        <w:rPr>
          <w:rFonts w:ascii="Arial" w:hAnsi="Arial" w:cs="Arial"/>
          <w:color w:val="000000"/>
          <w:sz w:val="20"/>
          <w:szCs w:val="20"/>
        </w:rPr>
        <w:tab/>
        <w:t xml:space="preserve"> :  10</w:t>
      </w:r>
    </w:p>
    <w:p w14:paraId="6E3E1643" w14:textId="77777777" w:rsidR="006F6EA3" w:rsidRPr="006F6EA3" w:rsidRDefault="006F6EA3" w:rsidP="006F6EA3">
      <w:pPr>
        <w:rPr>
          <w:rFonts w:ascii="Arial" w:hAnsi="Arial" w:cs="Arial"/>
          <w:color w:val="000000"/>
          <w:sz w:val="20"/>
          <w:szCs w:val="20"/>
        </w:rPr>
      </w:pPr>
    </w:p>
    <w:p w14:paraId="5EE8EE17" w14:textId="77777777" w:rsidR="006F6EA3" w:rsidRPr="006F6EA3" w:rsidRDefault="006F6EA3" w:rsidP="006F6EA3">
      <w:pPr>
        <w:pStyle w:val="NormalWeb"/>
        <w:spacing w:before="0" w:after="0" w:line="276" w:lineRule="auto"/>
        <w:rPr>
          <w:rFonts w:ascii="Arial" w:hAnsi="Arial" w:cs="Arial"/>
          <w:b/>
          <w:color w:val="000000"/>
          <w:sz w:val="20"/>
          <w:u w:val="single"/>
        </w:rPr>
      </w:pPr>
      <w:r w:rsidRPr="006F6EA3">
        <w:rPr>
          <w:rFonts w:ascii="Arial" w:hAnsi="Arial" w:cs="Arial"/>
          <w:b/>
          <w:color w:val="000000"/>
          <w:sz w:val="20"/>
          <w:u w:val="single"/>
        </w:rPr>
        <w:t>PROJECT DESCRIPTION:</w:t>
      </w:r>
    </w:p>
    <w:p w14:paraId="2902DBF9" w14:textId="77777777" w:rsidR="006F6EA3" w:rsidRPr="006F6EA3" w:rsidRDefault="006F6EA3" w:rsidP="006F6E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sz w:val="20"/>
          <w:szCs w:val="20"/>
        </w:rPr>
      </w:pPr>
      <w:r w:rsidRPr="006F6EA3">
        <w:rPr>
          <w:rFonts w:ascii="Arial" w:hAnsi="Arial" w:cs="Arial"/>
          <w:bCs/>
          <w:color w:val="000000"/>
          <w:sz w:val="20"/>
          <w:szCs w:val="20"/>
        </w:rPr>
        <w:t>Ecolab is the global leader in water, hygiene and energy technologies and services.  Around the world businesses in foodservice, food processing, hospitality, healthcare, industrial, and oil and gas markets choose Ecolab products and services to keep their environment clean and safe.</w:t>
      </w:r>
      <w:r w:rsidRPr="006F6EA3">
        <w:rPr>
          <w:rFonts w:ascii="Arial" w:hAnsi="Arial" w:cs="Arial"/>
          <w:sz w:val="20"/>
          <w:szCs w:val="20"/>
        </w:rPr>
        <w:t xml:space="preserve"> The project is intended to give community portal to customer for knowledge of the Ecolab products. Region vise tabs are visible in community portal.</w:t>
      </w:r>
    </w:p>
    <w:p w14:paraId="6DBD9D58" w14:textId="77777777" w:rsidR="006F6EA3" w:rsidRPr="006F6EA3" w:rsidRDefault="006F6EA3" w:rsidP="006F6EA3">
      <w:pPr>
        <w:pStyle w:val="NormalWeb"/>
        <w:spacing w:line="276" w:lineRule="auto"/>
        <w:rPr>
          <w:rFonts w:ascii="Arial" w:hAnsi="Arial" w:cs="Arial"/>
          <w:b/>
          <w:bCs/>
          <w:sz w:val="20"/>
          <w:u w:val="single"/>
        </w:rPr>
      </w:pPr>
      <w:r w:rsidRPr="006F6EA3">
        <w:rPr>
          <w:rFonts w:ascii="Arial" w:hAnsi="Arial" w:cs="Arial"/>
          <w:color w:val="000000"/>
          <w:sz w:val="20"/>
        </w:rPr>
        <w:t xml:space="preserve">  </w:t>
      </w:r>
      <w:r w:rsidRPr="006F6EA3">
        <w:rPr>
          <w:rFonts w:ascii="Arial" w:hAnsi="Arial" w:cs="Arial"/>
          <w:b/>
          <w:bCs/>
          <w:sz w:val="20"/>
          <w:u w:val="single"/>
        </w:rPr>
        <w:t>RESPONSIBILITIES:</w:t>
      </w:r>
    </w:p>
    <w:p w14:paraId="1E4A3A86" w14:textId="77777777" w:rsidR="006F6EA3" w:rsidRPr="006F6EA3" w:rsidRDefault="006F6EA3" w:rsidP="006F6EA3">
      <w:pPr>
        <w:pStyle w:val="HTMLPreformatted"/>
        <w:numPr>
          <w:ilvl w:val="0"/>
          <w:numId w:val="3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jc w:val="both"/>
        <w:rPr>
          <w:rFonts w:ascii="Arial" w:hAnsi="Arial" w:cs="Arial"/>
        </w:rPr>
      </w:pPr>
      <w:r w:rsidRPr="006F6EA3">
        <w:rPr>
          <w:rFonts w:ascii="Arial" w:hAnsi="Arial" w:cs="Arial"/>
        </w:rPr>
        <w:t>Involved in the requirement analysis &amp; Understanding the functional specification of the project.</w:t>
      </w:r>
    </w:p>
    <w:p w14:paraId="20B3DC68" w14:textId="77777777" w:rsidR="006F6EA3" w:rsidRPr="006F6EA3" w:rsidRDefault="006F6EA3" w:rsidP="006F6EA3">
      <w:pPr>
        <w:pStyle w:val="HTMLPreformatted"/>
        <w:numPr>
          <w:ilvl w:val="0"/>
          <w:numId w:val="3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jc w:val="both"/>
        <w:rPr>
          <w:rFonts w:ascii="Arial" w:hAnsi="Arial" w:cs="Arial"/>
        </w:rPr>
      </w:pPr>
      <w:r w:rsidRPr="006F6EA3">
        <w:rPr>
          <w:rFonts w:ascii="Arial" w:hAnsi="Arial" w:cs="Arial"/>
        </w:rPr>
        <w:t>Preparing and documenting the test conditions and test cases</w:t>
      </w:r>
    </w:p>
    <w:p w14:paraId="2F1B3E53" w14:textId="77777777" w:rsidR="006F6EA3" w:rsidRPr="006F6EA3" w:rsidRDefault="006F6EA3" w:rsidP="006F6EA3">
      <w:pPr>
        <w:pStyle w:val="HTMLPreformatted"/>
        <w:numPr>
          <w:ilvl w:val="0"/>
          <w:numId w:val="3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jc w:val="both"/>
        <w:rPr>
          <w:rFonts w:ascii="Arial" w:hAnsi="Arial" w:cs="Arial"/>
        </w:rPr>
      </w:pPr>
      <w:r w:rsidRPr="006F6EA3">
        <w:rPr>
          <w:rFonts w:ascii="Arial" w:hAnsi="Arial" w:cs="Arial"/>
        </w:rPr>
        <w:t>Involved in Functionality testing, Integration testing and Regression testing.</w:t>
      </w:r>
    </w:p>
    <w:p w14:paraId="4332C700" w14:textId="77777777" w:rsidR="006F6EA3" w:rsidRPr="006F6EA3" w:rsidRDefault="006F6EA3" w:rsidP="006F6EA3">
      <w:pPr>
        <w:pStyle w:val="HTMLPreformatted"/>
        <w:numPr>
          <w:ilvl w:val="0"/>
          <w:numId w:val="3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jc w:val="both"/>
        <w:rPr>
          <w:rFonts w:ascii="Arial" w:hAnsi="Arial" w:cs="Arial"/>
        </w:rPr>
      </w:pPr>
      <w:r w:rsidRPr="006F6EA3">
        <w:rPr>
          <w:rFonts w:ascii="Arial" w:hAnsi="Arial" w:cs="Arial"/>
        </w:rPr>
        <w:t>Involved in Compatibility testing on different Browsers.</w:t>
      </w:r>
    </w:p>
    <w:p w14:paraId="0E092478" w14:textId="77777777" w:rsidR="006F6EA3" w:rsidRPr="006F6EA3" w:rsidRDefault="006F6EA3" w:rsidP="006F6EA3">
      <w:pPr>
        <w:pStyle w:val="HTMLPreformatted"/>
        <w:numPr>
          <w:ilvl w:val="0"/>
          <w:numId w:val="3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jc w:val="both"/>
        <w:rPr>
          <w:rFonts w:ascii="Arial" w:hAnsi="Arial" w:cs="Arial"/>
        </w:rPr>
      </w:pPr>
      <w:r w:rsidRPr="006F6EA3">
        <w:rPr>
          <w:rFonts w:ascii="Arial" w:hAnsi="Arial" w:cs="Arial"/>
        </w:rPr>
        <w:t>Reviewed Test cases and updated the review comments.</w:t>
      </w:r>
    </w:p>
    <w:p w14:paraId="0FC8BE6D" w14:textId="77777777" w:rsidR="006F6EA3" w:rsidRPr="006F6EA3" w:rsidRDefault="006F6EA3" w:rsidP="006F6EA3">
      <w:pPr>
        <w:pStyle w:val="HTMLPreformatted"/>
        <w:numPr>
          <w:ilvl w:val="0"/>
          <w:numId w:val="3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jc w:val="both"/>
        <w:rPr>
          <w:rFonts w:ascii="Arial" w:hAnsi="Arial" w:cs="Arial"/>
        </w:rPr>
      </w:pPr>
      <w:r w:rsidRPr="006F6EA3">
        <w:rPr>
          <w:rFonts w:ascii="Arial" w:hAnsi="Arial" w:cs="Arial"/>
        </w:rPr>
        <w:t>Coordinating with Development Team for Bug Fixing.</w:t>
      </w:r>
    </w:p>
    <w:p w14:paraId="233E233B" w14:textId="77777777" w:rsidR="006F6EA3" w:rsidRPr="006F6EA3" w:rsidRDefault="006F6EA3" w:rsidP="006F6EA3">
      <w:pPr>
        <w:pStyle w:val="HTMLPreformatted"/>
        <w:numPr>
          <w:ilvl w:val="0"/>
          <w:numId w:val="3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jc w:val="both"/>
        <w:rPr>
          <w:rFonts w:ascii="Arial" w:hAnsi="Arial" w:cs="Arial"/>
        </w:rPr>
      </w:pPr>
      <w:r w:rsidRPr="006F6EA3">
        <w:rPr>
          <w:rFonts w:ascii="Arial" w:hAnsi="Arial" w:cs="Arial"/>
        </w:rPr>
        <w:t xml:space="preserve">Involved in </w:t>
      </w:r>
      <w:proofErr w:type="spellStart"/>
      <w:r w:rsidRPr="006F6EA3">
        <w:rPr>
          <w:rFonts w:ascii="Arial" w:hAnsi="Arial" w:cs="Arial"/>
        </w:rPr>
        <w:t>Analysing</w:t>
      </w:r>
      <w:proofErr w:type="spellEnd"/>
      <w:r w:rsidRPr="006F6EA3">
        <w:rPr>
          <w:rFonts w:ascii="Arial" w:hAnsi="Arial" w:cs="Arial"/>
        </w:rPr>
        <w:t xml:space="preserve"> Test Results, Reporting and Tracking Defects.</w:t>
      </w:r>
    </w:p>
    <w:p w14:paraId="21DA5ACA" w14:textId="77777777" w:rsidR="006F6EA3" w:rsidRPr="006F6EA3" w:rsidRDefault="006F6EA3" w:rsidP="006F6EA3">
      <w:pPr>
        <w:pStyle w:val="HTMLPreformatted"/>
        <w:numPr>
          <w:ilvl w:val="0"/>
          <w:numId w:val="3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jc w:val="both"/>
        <w:rPr>
          <w:rFonts w:ascii="Arial" w:hAnsi="Arial" w:cs="Arial"/>
        </w:rPr>
      </w:pPr>
      <w:r w:rsidRPr="006F6EA3">
        <w:rPr>
          <w:rFonts w:ascii="Arial" w:hAnsi="Arial" w:cs="Arial"/>
        </w:rPr>
        <w:t>Participated in Daily Stand Up Meeting and Sprint Retrospect Meeting.</w:t>
      </w:r>
    </w:p>
    <w:p w14:paraId="50D9AE61" w14:textId="77777777" w:rsidR="006F6EA3" w:rsidRPr="006F6EA3" w:rsidRDefault="006F6EA3" w:rsidP="006F6EA3">
      <w:pPr>
        <w:pStyle w:val="HTMLPreformatted"/>
        <w:numPr>
          <w:ilvl w:val="0"/>
          <w:numId w:val="3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jc w:val="both"/>
        <w:rPr>
          <w:rFonts w:ascii="Arial" w:hAnsi="Arial" w:cs="Arial"/>
        </w:rPr>
      </w:pPr>
      <w:r w:rsidRPr="006F6EA3">
        <w:rPr>
          <w:rFonts w:ascii="Arial" w:hAnsi="Arial" w:cs="Arial"/>
        </w:rPr>
        <w:t>Presented application demo for the client.</w:t>
      </w:r>
    </w:p>
    <w:p w14:paraId="4A03A584" w14:textId="77777777" w:rsidR="006F6EA3" w:rsidRPr="006F6EA3" w:rsidRDefault="006F6EA3" w:rsidP="006F6EA3">
      <w:pPr>
        <w:rPr>
          <w:rFonts w:ascii="Arial" w:hAnsi="Arial" w:cs="Arial"/>
          <w:b/>
          <w:color w:val="000000"/>
          <w:sz w:val="20"/>
          <w:szCs w:val="20"/>
          <w:u w:val="single"/>
        </w:rPr>
      </w:pPr>
    </w:p>
    <w:p w14:paraId="08F19079" w14:textId="77777777" w:rsidR="006F6EA3" w:rsidRPr="006F6EA3" w:rsidRDefault="006F6EA3" w:rsidP="006F6EA3">
      <w:pPr>
        <w:rPr>
          <w:rFonts w:ascii="Arial" w:hAnsi="Arial" w:cs="Arial"/>
          <w:b/>
          <w:color w:val="000000"/>
          <w:sz w:val="20"/>
          <w:szCs w:val="20"/>
          <w:u w:val="single"/>
        </w:rPr>
      </w:pPr>
      <w:r w:rsidRPr="006F6EA3">
        <w:rPr>
          <w:rFonts w:ascii="Arial" w:hAnsi="Arial" w:cs="Arial"/>
          <w:b/>
          <w:color w:val="000000"/>
          <w:sz w:val="20"/>
          <w:szCs w:val="20"/>
          <w:u w:val="single"/>
        </w:rPr>
        <w:t>PROJECTS: (KVP Business Solution)</w:t>
      </w:r>
    </w:p>
    <w:p w14:paraId="36402B6E" w14:textId="77777777" w:rsidR="006F6EA3" w:rsidRPr="006F6EA3" w:rsidRDefault="006F6EA3" w:rsidP="006F6EA3">
      <w:pPr>
        <w:pStyle w:val="BodyText2"/>
        <w:spacing w:line="360" w:lineRule="auto"/>
        <w:rPr>
          <w:rFonts w:ascii="Arial" w:hAnsi="Arial" w:cs="Arial"/>
          <w:b/>
          <w:color w:val="000000"/>
          <w:sz w:val="20"/>
        </w:rPr>
      </w:pPr>
      <w:r w:rsidRPr="006F6EA3">
        <w:rPr>
          <w:rFonts w:ascii="Arial" w:hAnsi="Arial" w:cs="Arial"/>
          <w:b/>
          <w:color w:val="000000"/>
          <w:sz w:val="20"/>
        </w:rPr>
        <w:t xml:space="preserve">Project #1     </w:t>
      </w:r>
    </w:p>
    <w:p w14:paraId="56CEDAA6" w14:textId="77777777" w:rsidR="006F6EA3" w:rsidRPr="006F6EA3" w:rsidRDefault="006F6EA3" w:rsidP="006F6EA3">
      <w:pPr>
        <w:rPr>
          <w:rFonts w:ascii="Arial" w:hAnsi="Arial" w:cs="Arial"/>
          <w:color w:val="000000"/>
          <w:sz w:val="20"/>
          <w:szCs w:val="20"/>
        </w:rPr>
      </w:pPr>
      <w:r w:rsidRPr="006F6EA3">
        <w:rPr>
          <w:rFonts w:ascii="Arial" w:hAnsi="Arial" w:cs="Arial"/>
          <w:color w:val="000000"/>
          <w:sz w:val="20"/>
          <w:szCs w:val="20"/>
        </w:rPr>
        <w:t>Project Name</w:t>
      </w:r>
      <w:r w:rsidRPr="006F6EA3">
        <w:rPr>
          <w:rFonts w:ascii="Arial" w:hAnsi="Arial" w:cs="Arial"/>
          <w:color w:val="000000"/>
          <w:sz w:val="20"/>
          <w:szCs w:val="20"/>
        </w:rPr>
        <w:tab/>
        <w:t xml:space="preserve">             </w:t>
      </w:r>
      <w:proofErr w:type="gramStart"/>
      <w:r w:rsidRPr="006F6EA3">
        <w:rPr>
          <w:rFonts w:ascii="Arial" w:hAnsi="Arial" w:cs="Arial"/>
          <w:color w:val="000000"/>
          <w:sz w:val="20"/>
          <w:szCs w:val="20"/>
        </w:rPr>
        <w:t xml:space="preserve">  :</w:t>
      </w:r>
      <w:proofErr w:type="gramEnd"/>
      <w:r w:rsidRPr="006F6EA3">
        <w:rPr>
          <w:rFonts w:ascii="Arial" w:hAnsi="Arial" w:cs="Arial"/>
          <w:color w:val="000000"/>
          <w:sz w:val="20"/>
          <w:szCs w:val="20"/>
        </w:rPr>
        <w:t xml:space="preserve"> Titan Quality control</w:t>
      </w:r>
    </w:p>
    <w:p w14:paraId="58A6FB47" w14:textId="77777777" w:rsidR="006F6EA3" w:rsidRPr="006F6EA3" w:rsidRDefault="006F6EA3" w:rsidP="006F6EA3">
      <w:pPr>
        <w:rPr>
          <w:rFonts w:ascii="Arial" w:hAnsi="Arial" w:cs="Arial"/>
          <w:color w:val="000000"/>
          <w:sz w:val="20"/>
          <w:szCs w:val="20"/>
        </w:rPr>
      </w:pPr>
      <w:r w:rsidRPr="006F6EA3">
        <w:rPr>
          <w:rFonts w:ascii="Arial" w:hAnsi="Arial" w:cs="Arial"/>
          <w:color w:val="000000"/>
          <w:sz w:val="20"/>
          <w:szCs w:val="20"/>
        </w:rPr>
        <w:t xml:space="preserve">Environment      </w:t>
      </w:r>
      <w:proofErr w:type="gramStart"/>
      <w:r w:rsidRPr="006F6EA3">
        <w:rPr>
          <w:rFonts w:ascii="Arial" w:hAnsi="Arial" w:cs="Arial"/>
          <w:color w:val="000000"/>
          <w:sz w:val="20"/>
          <w:szCs w:val="20"/>
        </w:rPr>
        <w:tab/>
      </w:r>
      <w:r w:rsidR="00C22E29">
        <w:rPr>
          <w:rFonts w:ascii="Arial" w:hAnsi="Arial" w:cs="Arial"/>
          <w:color w:val="000000"/>
          <w:sz w:val="20"/>
          <w:szCs w:val="20"/>
        </w:rPr>
        <w:t xml:space="preserve"> </w:t>
      </w:r>
      <w:r w:rsidRPr="006F6EA3">
        <w:rPr>
          <w:rFonts w:ascii="Arial" w:hAnsi="Arial" w:cs="Arial"/>
          <w:color w:val="000000"/>
          <w:sz w:val="20"/>
          <w:szCs w:val="20"/>
        </w:rPr>
        <w:t xml:space="preserve"> :</w:t>
      </w:r>
      <w:proofErr w:type="gramEnd"/>
      <w:r w:rsidRPr="006F6EA3">
        <w:rPr>
          <w:rFonts w:ascii="Arial" w:hAnsi="Arial" w:cs="Arial"/>
          <w:color w:val="000000"/>
          <w:sz w:val="20"/>
          <w:szCs w:val="20"/>
        </w:rPr>
        <w:t xml:space="preserve"> </w:t>
      </w:r>
      <w:r w:rsidRPr="006F6EA3">
        <w:rPr>
          <w:rFonts w:ascii="Arial" w:hAnsi="Arial" w:cs="Arial"/>
          <w:sz w:val="20"/>
          <w:szCs w:val="20"/>
        </w:rPr>
        <w:t>Salesforce.com</w:t>
      </w:r>
      <w:r w:rsidRPr="006F6EA3">
        <w:rPr>
          <w:rFonts w:ascii="Arial" w:hAnsi="Arial" w:cs="Arial"/>
          <w:color w:val="000000"/>
          <w:sz w:val="20"/>
          <w:szCs w:val="20"/>
        </w:rPr>
        <w:t xml:space="preserve"> Platform [Enterprise Edition]</w:t>
      </w:r>
    </w:p>
    <w:p w14:paraId="1902BEFE" w14:textId="77777777" w:rsidR="006F6EA3" w:rsidRPr="006F6EA3" w:rsidRDefault="006F6EA3" w:rsidP="006F6EA3">
      <w:pPr>
        <w:rPr>
          <w:rFonts w:ascii="Arial" w:hAnsi="Arial" w:cs="Arial"/>
          <w:color w:val="000000"/>
          <w:sz w:val="20"/>
          <w:szCs w:val="20"/>
        </w:rPr>
      </w:pPr>
      <w:r w:rsidRPr="006F6EA3">
        <w:rPr>
          <w:rFonts w:ascii="Arial" w:hAnsi="Arial" w:cs="Arial"/>
          <w:color w:val="000000"/>
          <w:sz w:val="20"/>
          <w:szCs w:val="20"/>
        </w:rPr>
        <w:t>Testing tools used</w:t>
      </w:r>
      <w:proofErr w:type="gramStart"/>
      <w:r w:rsidRPr="006F6EA3">
        <w:rPr>
          <w:rFonts w:ascii="Arial" w:hAnsi="Arial" w:cs="Arial"/>
          <w:color w:val="000000"/>
          <w:sz w:val="20"/>
          <w:szCs w:val="20"/>
        </w:rPr>
        <w:tab/>
        <w:t xml:space="preserve"> </w:t>
      </w:r>
      <w:r w:rsidR="00C22E29">
        <w:rPr>
          <w:rFonts w:ascii="Arial" w:hAnsi="Arial" w:cs="Arial"/>
          <w:color w:val="000000"/>
          <w:sz w:val="20"/>
          <w:szCs w:val="20"/>
        </w:rPr>
        <w:t xml:space="preserve"> </w:t>
      </w:r>
      <w:r w:rsidRPr="006F6EA3">
        <w:rPr>
          <w:rFonts w:ascii="Arial" w:hAnsi="Arial" w:cs="Arial"/>
          <w:color w:val="000000"/>
          <w:sz w:val="20"/>
          <w:szCs w:val="20"/>
        </w:rPr>
        <w:t>:</w:t>
      </w:r>
      <w:proofErr w:type="gramEnd"/>
      <w:r w:rsidRPr="006F6EA3">
        <w:rPr>
          <w:rFonts w:ascii="Arial" w:hAnsi="Arial" w:cs="Arial"/>
          <w:color w:val="000000"/>
          <w:sz w:val="20"/>
          <w:szCs w:val="20"/>
        </w:rPr>
        <w:t xml:space="preserve">  Team forge</w:t>
      </w:r>
    </w:p>
    <w:p w14:paraId="1965D4D7" w14:textId="77777777" w:rsidR="006F6EA3" w:rsidRPr="006F6EA3" w:rsidRDefault="006F6EA3" w:rsidP="006F6EA3">
      <w:pPr>
        <w:pStyle w:val="NormalWeb"/>
        <w:spacing w:before="0" w:after="0"/>
        <w:rPr>
          <w:rFonts w:ascii="Arial" w:hAnsi="Arial" w:cs="Arial"/>
          <w:color w:val="000000"/>
          <w:sz w:val="20"/>
        </w:rPr>
      </w:pPr>
      <w:r w:rsidRPr="006F6EA3">
        <w:rPr>
          <w:rFonts w:ascii="Arial" w:hAnsi="Arial" w:cs="Arial"/>
          <w:color w:val="000000"/>
          <w:sz w:val="20"/>
        </w:rPr>
        <w:t xml:space="preserve">Role                               </w:t>
      </w:r>
      <w:proofErr w:type="gramStart"/>
      <w:r w:rsidRPr="006F6EA3">
        <w:rPr>
          <w:rFonts w:ascii="Arial" w:hAnsi="Arial" w:cs="Arial"/>
          <w:color w:val="000000"/>
          <w:sz w:val="20"/>
        </w:rPr>
        <w:t xml:space="preserve">  :</w:t>
      </w:r>
      <w:proofErr w:type="gramEnd"/>
      <w:r w:rsidRPr="006F6EA3">
        <w:rPr>
          <w:rFonts w:ascii="Arial" w:hAnsi="Arial" w:cs="Arial"/>
          <w:color w:val="000000"/>
          <w:sz w:val="20"/>
        </w:rPr>
        <w:t xml:space="preserve">  QA                                       </w:t>
      </w:r>
    </w:p>
    <w:p w14:paraId="72A30947" w14:textId="77777777" w:rsidR="006F6EA3" w:rsidRPr="006F6EA3" w:rsidRDefault="006F6EA3" w:rsidP="006F6EA3">
      <w:pPr>
        <w:rPr>
          <w:rFonts w:ascii="Arial" w:hAnsi="Arial" w:cs="Arial"/>
          <w:color w:val="000000"/>
          <w:sz w:val="20"/>
          <w:szCs w:val="20"/>
        </w:rPr>
      </w:pPr>
      <w:r w:rsidRPr="006F6EA3">
        <w:rPr>
          <w:rFonts w:ascii="Arial" w:hAnsi="Arial" w:cs="Arial"/>
          <w:color w:val="000000"/>
          <w:sz w:val="20"/>
          <w:szCs w:val="20"/>
        </w:rPr>
        <w:t xml:space="preserve">Team </w:t>
      </w:r>
      <w:proofErr w:type="gramStart"/>
      <w:r w:rsidRPr="006F6EA3">
        <w:rPr>
          <w:rFonts w:ascii="Arial" w:hAnsi="Arial" w:cs="Arial"/>
          <w:color w:val="000000"/>
          <w:sz w:val="20"/>
          <w:szCs w:val="20"/>
        </w:rPr>
        <w:t xml:space="preserve">size  </w:t>
      </w:r>
      <w:r w:rsidRPr="006F6EA3">
        <w:rPr>
          <w:rFonts w:ascii="Arial" w:hAnsi="Arial" w:cs="Arial"/>
          <w:color w:val="000000"/>
          <w:sz w:val="20"/>
          <w:szCs w:val="20"/>
        </w:rPr>
        <w:tab/>
      </w:r>
      <w:proofErr w:type="gramEnd"/>
      <w:r w:rsidRPr="006F6EA3">
        <w:rPr>
          <w:rFonts w:ascii="Arial" w:hAnsi="Arial" w:cs="Arial"/>
          <w:color w:val="000000"/>
          <w:sz w:val="20"/>
          <w:szCs w:val="20"/>
        </w:rPr>
        <w:tab/>
        <w:t xml:space="preserve"> </w:t>
      </w:r>
      <w:r w:rsidR="00C22E29">
        <w:rPr>
          <w:rFonts w:ascii="Arial" w:hAnsi="Arial" w:cs="Arial"/>
          <w:color w:val="000000"/>
          <w:sz w:val="20"/>
          <w:szCs w:val="20"/>
        </w:rPr>
        <w:t xml:space="preserve"> </w:t>
      </w:r>
      <w:r w:rsidRPr="006F6EA3">
        <w:rPr>
          <w:rFonts w:ascii="Arial" w:hAnsi="Arial" w:cs="Arial"/>
          <w:color w:val="000000"/>
          <w:sz w:val="20"/>
          <w:szCs w:val="20"/>
        </w:rPr>
        <w:t>:  4</w:t>
      </w:r>
    </w:p>
    <w:p w14:paraId="73A7EC70" w14:textId="77777777" w:rsidR="006F6EA3" w:rsidRPr="006F6EA3" w:rsidRDefault="006F6EA3" w:rsidP="006F6EA3">
      <w:pPr>
        <w:rPr>
          <w:rFonts w:ascii="Arial" w:hAnsi="Arial" w:cs="Arial"/>
          <w:color w:val="000000"/>
          <w:sz w:val="20"/>
          <w:szCs w:val="20"/>
        </w:rPr>
      </w:pPr>
    </w:p>
    <w:p w14:paraId="0C268A70" w14:textId="77777777" w:rsidR="006F6EA3" w:rsidRPr="006F6EA3" w:rsidRDefault="006F6EA3" w:rsidP="006F6EA3">
      <w:pPr>
        <w:pStyle w:val="NormalWeb"/>
        <w:spacing w:before="0" w:after="0" w:line="276" w:lineRule="auto"/>
        <w:rPr>
          <w:rFonts w:ascii="Arial" w:hAnsi="Arial" w:cs="Arial"/>
          <w:b/>
          <w:color w:val="000000"/>
          <w:sz w:val="20"/>
          <w:u w:val="single"/>
        </w:rPr>
      </w:pPr>
      <w:r w:rsidRPr="006F6EA3">
        <w:rPr>
          <w:rFonts w:ascii="Arial" w:hAnsi="Arial" w:cs="Arial"/>
          <w:b/>
          <w:color w:val="000000"/>
          <w:sz w:val="20"/>
          <w:u w:val="single"/>
        </w:rPr>
        <w:t xml:space="preserve">PROJECT DESCRIPTION: </w:t>
      </w:r>
    </w:p>
    <w:p w14:paraId="3D99A701" w14:textId="77777777" w:rsidR="006F6EA3" w:rsidRPr="006F6EA3" w:rsidRDefault="006F6EA3" w:rsidP="006F6EA3">
      <w:pPr>
        <w:rPr>
          <w:rFonts w:ascii="Arial" w:hAnsi="Arial" w:cs="Arial"/>
          <w:color w:val="000000"/>
          <w:sz w:val="20"/>
          <w:szCs w:val="20"/>
        </w:rPr>
      </w:pPr>
      <w:r w:rsidRPr="006F6EA3">
        <w:rPr>
          <w:rFonts w:ascii="Arial" w:hAnsi="Arial" w:cs="Arial"/>
          <w:color w:val="000000"/>
          <w:sz w:val="20"/>
          <w:szCs w:val="20"/>
        </w:rPr>
        <w:t xml:space="preserve">Titan QC is a Web based application. It is an exclusively built application for Quality department of Titan Industries. The main purpose of the project is to capture the details of the test results or the entries based on the outcome of the quality check performed on the various components used for the watches. It enabled foster communication and collaboration among the teams internally. It provides accurate visibility of the </w:t>
      </w:r>
      <w:proofErr w:type="gramStart"/>
      <w:r w:rsidRPr="006F6EA3">
        <w:rPr>
          <w:rFonts w:ascii="Arial" w:hAnsi="Arial" w:cs="Arial"/>
          <w:color w:val="000000"/>
          <w:sz w:val="20"/>
          <w:szCs w:val="20"/>
        </w:rPr>
        <w:t>measures</w:t>
      </w:r>
      <w:proofErr w:type="gramEnd"/>
      <w:r w:rsidRPr="006F6EA3">
        <w:rPr>
          <w:rFonts w:ascii="Arial" w:hAnsi="Arial" w:cs="Arial"/>
          <w:color w:val="000000"/>
          <w:sz w:val="20"/>
          <w:szCs w:val="20"/>
        </w:rPr>
        <w:t xml:space="preserve"> effectiveness and gaps. It also helps and saves time to release the product soon into the market.</w:t>
      </w:r>
    </w:p>
    <w:p w14:paraId="4AA8B3AB" w14:textId="77777777" w:rsidR="006F6EA3" w:rsidRPr="006F6EA3" w:rsidRDefault="006F6EA3" w:rsidP="006F6EA3">
      <w:pPr>
        <w:rPr>
          <w:rFonts w:ascii="Arial" w:hAnsi="Arial" w:cs="Arial"/>
          <w:b/>
          <w:bCs/>
          <w:sz w:val="20"/>
          <w:szCs w:val="20"/>
          <w:u w:val="single"/>
        </w:rPr>
      </w:pPr>
      <w:r w:rsidRPr="006F6EA3">
        <w:rPr>
          <w:rFonts w:ascii="Arial" w:hAnsi="Arial" w:cs="Arial"/>
          <w:b/>
          <w:bCs/>
          <w:sz w:val="20"/>
          <w:szCs w:val="20"/>
          <w:u w:val="single"/>
        </w:rPr>
        <w:t>RESPONSIBILITIES:</w:t>
      </w:r>
    </w:p>
    <w:p w14:paraId="45018CF3" w14:textId="77777777" w:rsidR="006F6EA3" w:rsidRPr="006F6EA3" w:rsidRDefault="006F6EA3" w:rsidP="006F6EA3">
      <w:pPr>
        <w:pStyle w:val="HTMLPreformatted"/>
        <w:numPr>
          <w:ilvl w:val="0"/>
          <w:numId w:val="3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jc w:val="both"/>
        <w:rPr>
          <w:rFonts w:ascii="Arial" w:hAnsi="Arial" w:cs="Arial"/>
        </w:rPr>
      </w:pPr>
      <w:r w:rsidRPr="006F6EA3">
        <w:rPr>
          <w:rFonts w:ascii="Arial" w:hAnsi="Arial" w:cs="Arial"/>
        </w:rPr>
        <w:t>Understanding the application thoroughly with help of BRD document.</w:t>
      </w:r>
    </w:p>
    <w:p w14:paraId="67891A58" w14:textId="77777777" w:rsidR="006F6EA3" w:rsidRPr="006F6EA3" w:rsidRDefault="006F6EA3" w:rsidP="006F6EA3">
      <w:pPr>
        <w:pStyle w:val="HTMLPreformatted"/>
        <w:numPr>
          <w:ilvl w:val="0"/>
          <w:numId w:val="3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jc w:val="both"/>
        <w:rPr>
          <w:rFonts w:ascii="Arial" w:hAnsi="Arial" w:cs="Arial"/>
        </w:rPr>
      </w:pPr>
      <w:r w:rsidRPr="006F6EA3">
        <w:rPr>
          <w:rFonts w:ascii="Arial" w:hAnsi="Arial" w:cs="Arial"/>
        </w:rPr>
        <w:t>Involved in Functionality testing, Integration testing and Regression testing.</w:t>
      </w:r>
    </w:p>
    <w:p w14:paraId="11C49A88" w14:textId="77777777" w:rsidR="006F6EA3" w:rsidRPr="006F6EA3" w:rsidRDefault="006F6EA3" w:rsidP="006F6EA3">
      <w:pPr>
        <w:pStyle w:val="HTMLPreformatted"/>
        <w:numPr>
          <w:ilvl w:val="0"/>
          <w:numId w:val="3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jc w:val="both"/>
        <w:rPr>
          <w:rFonts w:ascii="Arial" w:hAnsi="Arial" w:cs="Arial"/>
        </w:rPr>
      </w:pPr>
      <w:r w:rsidRPr="006F6EA3">
        <w:rPr>
          <w:rFonts w:ascii="Arial" w:hAnsi="Arial" w:cs="Arial"/>
        </w:rPr>
        <w:t>Involved in Compatibility testing on different Browsers.</w:t>
      </w:r>
    </w:p>
    <w:p w14:paraId="3E6910D9" w14:textId="77777777" w:rsidR="006F6EA3" w:rsidRPr="006F6EA3" w:rsidRDefault="006F6EA3" w:rsidP="006F6EA3">
      <w:pPr>
        <w:pStyle w:val="HTMLPreformatted"/>
        <w:numPr>
          <w:ilvl w:val="0"/>
          <w:numId w:val="3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jc w:val="both"/>
        <w:rPr>
          <w:rFonts w:ascii="Arial" w:hAnsi="Arial" w:cs="Arial"/>
        </w:rPr>
      </w:pPr>
      <w:r w:rsidRPr="006F6EA3">
        <w:rPr>
          <w:rFonts w:ascii="Arial" w:hAnsi="Arial" w:cs="Arial"/>
        </w:rPr>
        <w:t>Preparing and documenting the test conditions and test cases</w:t>
      </w:r>
    </w:p>
    <w:p w14:paraId="5FB82C92" w14:textId="77777777" w:rsidR="006F6EA3" w:rsidRPr="006F6EA3" w:rsidRDefault="006F6EA3" w:rsidP="006F6EA3">
      <w:pPr>
        <w:pStyle w:val="HTMLPreformatted"/>
        <w:numPr>
          <w:ilvl w:val="0"/>
          <w:numId w:val="3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jc w:val="both"/>
        <w:rPr>
          <w:rFonts w:ascii="Arial" w:hAnsi="Arial" w:cs="Arial"/>
        </w:rPr>
      </w:pPr>
      <w:r w:rsidRPr="006F6EA3">
        <w:rPr>
          <w:rFonts w:ascii="Arial" w:hAnsi="Arial" w:cs="Arial"/>
        </w:rPr>
        <w:t>Reviewed Test cases and updated the review comments.</w:t>
      </w:r>
    </w:p>
    <w:p w14:paraId="3792D1C7" w14:textId="77777777" w:rsidR="006F6EA3" w:rsidRPr="006F6EA3" w:rsidRDefault="006F6EA3" w:rsidP="006F6EA3">
      <w:pPr>
        <w:pStyle w:val="HTMLPreformatted"/>
        <w:numPr>
          <w:ilvl w:val="0"/>
          <w:numId w:val="3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jc w:val="both"/>
        <w:rPr>
          <w:rFonts w:ascii="Arial" w:hAnsi="Arial" w:cs="Arial"/>
        </w:rPr>
      </w:pPr>
      <w:r w:rsidRPr="006F6EA3">
        <w:rPr>
          <w:rFonts w:ascii="Arial" w:hAnsi="Arial" w:cs="Arial"/>
        </w:rPr>
        <w:t>Coordinating with Test Lead and Development Team for Bug Fixing.</w:t>
      </w:r>
    </w:p>
    <w:p w14:paraId="168698FC" w14:textId="77777777" w:rsidR="006F6EA3" w:rsidRPr="006F6EA3" w:rsidRDefault="006F6EA3" w:rsidP="006F6EA3">
      <w:pPr>
        <w:pStyle w:val="HTMLPreformatted"/>
        <w:numPr>
          <w:ilvl w:val="0"/>
          <w:numId w:val="3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jc w:val="both"/>
        <w:rPr>
          <w:rFonts w:ascii="Arial" w:hAnsi="Arial" w:cs="Arial"/>
        </w:rPr>
      </w:pPr>
      <w:r w:rsidRPr="006F6EA3">
        <w:rPr>
          <w:rFonts w:ascii="Arial" w:hAnsi="Arial" w:cs="Arial"/>
        </w:rPr>
        <w:t xml:space="preserve">Involved in </w:t>
      </w:r>
      <w:proofErr w:type="spellStart"/>
      <w:r w:rsidRPr="006F6EA3">
        <w:rPr>
          <w:rFonts w:ascii="Arial" w:hAnsi="Arial" w:cs="Arial"/>
        </w:rPr>
        <w:t>Analysing</w:t>
      </w:r>
      <w:proofErr w:type="spellEnd"/>
      <w:r w:rsidRPr="006F6EA3">
        <w:rPr>
          <w:rFonts w:ascii="Arial" w:hAnsi="Arial" w:cs="Arial"/>
        </w:rPr>
        <w:t xml:space="preserve"> Test Results, Reporting and Tracking Defects.</w:t>
      </w:r>
    </w:p>
    <w:p w14:paraId="44A7BF48" w14:textId="77777777" w:rsidR="006F6EA3" w:rsidRPr="006F6EA3" w:rsidRDefault="006F6EA3" w:rsidP="006F6EA3">
      <w:pPr>
        <w:pStyle w:val="HTMLPreformatted"/>
        <w:rPr>
          <w:rFonts w:ascii="Arial" w:hAnsi="Arial" w:cs="Arial"/>
        </w:rPr>
      </w:pPr>
    </w:p>
    <w:p w14:paraId="72620EC9" w14:textId="77777777" w:rsidR="006F6EA3" w:rsidRPr="006F6EA3" w:rsidRDefault="006F6EA3" w:rsidP="006F6EA3">
      <w:pPr>
        <w:pStyle w:val="BodyText2"/>
        <w:spacing w:line="360" w:lineRule="auto"/>
        <w:rPr>
          <w:rFonts w:ascii="Arial" w:hAnsi="Arial" w:cs="Arial"/>
          <w:b/>
          <w:color w:val="000000"/>
          <w:sz w:val="20"/>
        </w:rPr>
      </w:pPr>
      <w:r w:rsidRPr="006F6EA3">
        <w:rPr>
          <w:rFonts w:ascii="Arial" w:hAnsi="Arial" w:cs="Arial"/>
          <w:b/>
          <w:color w:val="000000"/>
          <w:sz w:val="20"/>
        </w:rPr>
        <w:t>Project #2</w:t>
      </w:r>
    </w:p>
    <w:p w14:paraId="36DE28DC" w14:textId="77777777" w:rsidR="006F6EA3" w:rsidRPr="006F6EA3" w:rsidRDefault="006F6EA3" w:rsidP="006F6EA3">
      <w:pPr>
        <w:rPr>
          <w:rFonts w:ascii="Arial" w:hAnsi="Arial" w:cs="Arial"/>
          <w:color w:val="000000"/>
          <w:sz w:val="20"/>
          <w:szCs w:val="20"/>
        </w:rPr>
      </w:pPr>
      <w:r w:rsidRPr="006F6EA3">
        <w:rPr>
          <w:rFonts w:ascii="Arial" w:hAnsi="Arial" w:cs="Arial"/>
          <w:color w:val="000000"/>
          <w:sz w:val="20"/>
          <w:szCs w:val="20"/>
        </w:rPr>
        <w:t>Project Name</w:t>
      </w:r>
      <w:r w:rsidRPr="006F6EA3">
        <w:rPr>
          <w:rFonts w:ascii="Arial" w:hAnsi="Arial" w:cs="Arial"/>
          <w:color w:val="000000"/>
          <w:sz w:val="20"/>
          <w:szCs w:val="20"/>
        </w:rPr>
        <w:tab/>
        <w:t xml:space="preserve">         </w:t>
      </w:r>
      <w:proofErr w:type="gramStart"/>
      <w:r w:rsidRPr="006F6EA3">
        <w:rPr>
          <w:rFonts w:ascii="Arial" w:hAnsi="Arial" w:cs="Arial"/>
          <w:color w:val="000000"/>
          <w:sz w:val="20"/>
          <w:szCs w:val="20"/>
        </w:rPr>
        <w:t xml:space="preserve">  :</w:t>
      </w:r>
      <w:proofErr w:type="gramEnd"/>
      <w:r w:rsidRPr="006F6EA3">
        <w:rPr>
          <w:rFonts w:ascii="Arial" w:hAnsi="Arial" w:cs="Arial"/>
          <w:color w:val="000000"/>
          <w:sz w:val="20"/>
          <w:szCs w:val="20"/>
        </w:rPr>
        <w:t xml:space="preserve"> New product development -Titan  </w:t>
      </w:r>
    </w:p>
    <w:p w14:paraId="03D252DF" w14:textId="77777777" w:rsidR="006F6EA3" w:rsidRPr="006F6EA3" w:rsidRDefault="006F6EA3" w:rsidP="006F6EA3">
      <w:pPr>
        <w:rPr>
          <w:rFonts w:ascii="Arial" w:hAnsi="Arial" w:cs="Arial"/>
          <w:color w:val="000000"/>
          <w:sz w:val="20"/>
          <w:szCs w:val="20"/>
        </w:rPr>
      </w:pPr>
      <w:r w:rsidRPr="006F6EA3">
        <w:rPr>
          <w:rFonts w:ascii="Arial" w:hAnsi="Arial" w:cs="Arial"/>
          <w:color w:val="000000"/>
          <w:sz w:val="20"/>
          <w:szCs w:val="20"/>
        </w:rPr>
        <w:t>Environment</w:t>
      </w:r>
      <w:r w:rsidRPr="006F6EA3">
        <w:rPr>
          <w:rFonts w:ascii="Arial" w:hAnsi="Arial" w:cs="Arial"/>
          <w:color w:val="000000"/>
          <w:sz w:val="20"/>
          <w:szCs w:val="20"/>
        </w:rPr>
        <w:tab/>
        <w:t xml:space="preserve">         </w:t>
      </w:r>
      <w:proofErr w:type="gramStart"/>
      <w:r w:rsidRPr="006F6EA3">
        <w:rPr>
          <w:rFonts w:ascii="Arial" w:hAnsi="Arial" w:cs="Arial"/>
          <w:color w:val="000000"/>
          <w:sz w:val="20"/>
          <w:szCs w:val="20"/>
        </w:rPr>
        <w:t xml:space="preserve">  :</w:t>
      </w:r>
      <w:proofErr w:type="gramEnd"/>
      <w:r w:rsidRPr="006F6EA3">
        <w:rPr>
          <w:rFonts w:ascii="Arial" w:hAnsi="Arial" w:cs="Arial"/>
          <w:color w:val="000000"/>
          <w:sz w:val="20"/>
          <w:szCs w:val="20"/>
        </w:rPr>
        <w:t xml:space="preserve"> </w:t>
      </w:r>
      <w:r w:rsidRPr="006F6EA3">
        <w:rPr>
          <w:rFonts w:ascii="Arial" w:hAnsi="Arial" w:cs="Arial"/>
          <w:sz w:val="20"/>
          <w:szCs w:val="20"/>
        </w:rPr>
        <w:t>Salesforce.com</w:t>
      </w:r>
      <w:r w:rsidRPr="006F6EA3">
        <w:rPr>
          <w:rFonts w:ascii="Arial" w:hAnsi="Arial" w:cs="Arial"/>
          <w:color w:val="000000"/>
          <w:sz w:val="20"/>
          <w:szCs w:val="20"/>
        </w:rPr>
        <w:t xml:space="preserve"> Platform [Enterprise Edition]</w:t>
      </w:r>
    </w:p>
    <w:p w14:paraId="36C1EB69" w14:textId="77777777" w:rsidR="006F6EA3" w:rsidRPr="006F6EA3" w:rsidRDefault="006F6EA3" w:rsidP="006F6EA3">
      <w:pPr>
        <w:rPr>
          <w:rFonts w:ascii="Arial" w:hAnsi="Arial" w:cs="Arial"/>
          <w:color w:val="000000"/>
          <w:sz w:val="20"/>
          <w:szCs w:val="20"/>
        </w:rPr>
      </w:pPr>
      <w:r w:rsidRPr="006F6EA3">
        <w:rPr>
          <w:rFonts w:ascii="Arial" w:hAnsi="Arial" w:cs="Arial"/>
          <w:color w:val="000000"/>
          <w:sz w:val="20"/>
          <w:szCs w:val="20"/>
        </w:rPr>
        <w:t xml:space="preserve">Testing tools used      </w:t>
      </w:r>
      <w:proofErr w:type="gramStart"/>
      <w:r w:rsidR="00C22E29">
        <w:rPr>
          <w:rFonts w:ascii="Arial" w:hAnsi="Arial" w:cs="Arial"/>
          <w:color w:val="000000"/>
          <w:sz w:val="20"/>
          <w:szCs w:val="20"/>
        </w:rPr>
        <w:t xml:space="preserve">  </w:t>
      </w:r>
      <w:r w:rsidRPr="006F6EA3">
        <w:rPr>
          <w:rFonts w:ascii="Arial" w:hAnsi="Arial" w:cs="Arial"/>
          <w:color w:val="000000"/>
          <w:sz w:val="20"/>
          <w:szCs w:val="20"/>
        </w:rPr>
        <w:t>:</w:t>
      </w:r>
      <w:proofErr w:type="gramEnd"/>
      <w:r w:rsidRPr="006F6EA3">
        <w:rPr>
          <w:rFonts w:ascii="Arial" w:hAnsi="Arial" w:cs="Arial"/>
          <w:color w:val="000000"/>
          <w:sz w:val="20"/>
          <w:szCs w:val="20"/>
        </w:rPr>
        <w:t xml:space="preserve">  Team forge</w:t>
      </w:r>
    </w:p>
    <w:p w14:paraId="4870F00A" w14:textId="77777777" w:rsidR="006F6EA3" w:rsidRPr="006F6EA3" w:rsidRDefault="006F6EA3" w:rsidP="006F6EA3">
      <w:pPr>
        <w:rPr>
          <w:rFonts w:ascii="Arial" w:hAnsi="Arial" w:cs="Arial"/>
          <w:color w:val="000000"/>
          <w:sz w:val="20"/>
          <w:szCs w:val="20"/>
        </w:rPr>
      </w:pPr>
      <w:r w:rsidRPr="006F6EA3">
        <w:rPr>
          <w:rFonts w:ascii="Arial" w:hAnsi="Arial" w:cs="Arial"/>
          <w:color w:val="000000"/>
          <w:sz w:val="20"/>
          <w:szCs w:val="20"/>
        </w:rPr>
        <w:t xml:space="preserve"> Role                           </w:t>
      </w:r>
      <w:proofErr w:type="gramStart"/>
      <w:r w:rsidRPr="006F6EA3">
        <w:rPr>
          <w:rFonts w:ascii="Arial" w:hAnsi="Arial" w:cs="Arial"/>
          <w:color w:val="000000"/>
          <w:sz w:val="20"/>
          <w:szCs w:val="20"/>
        </w:rPr>
        <w:t xml:space="preserve">  :</w:t>
      </w:r>
      <w:proofErr w:type="gramEnd"/>
      <w:r w:rsidRPr="006F6EA3">
        <w:rPr>
          <w:rFonts w:ascii="Arial" w:hAnsi="Arial" w:cs="Arial"/>
          <w:color w:val="000000"/>
          <w:sz w:val="20"/>
          <w:szCs w:val="20"/>
        </w:rPr>
        <w:t xml:space="preserve">  QA</w:t>
      </w:r>
    </w:p>
    <w:p w14:paraId="2FB581C1" w14:textId="77777777" w:rsidR="006F6EA3" w:rsidRPr="006F6EA3" w:rsidRDefault="006F6EA3" w:rsidP="006F6EA3">
      <w:pPr>
        <w:rPr>
          <w:rFonts w:ascii="Arial" w:hAnsi="Arial" w:cs="Arial"/>
          <w:color w:val="000000"/>
          <w:sz w:val="20"/>
          <w:szCs w:val="20"/>
        </w:rPr>
      </w:pPr>
      <w:r w:rsidRPr="006F6EA3">
        <w:rPr>
          <w:rFonts w:ascii="Arial" w:hAnsi="Arial" w:cs="Arial"/>
          <w:color w:val="000000"/>
          <w:sz w:val="20"/>
          <w:szCs w:val="20"/>
        </w:rPr>
        <w:lastRenderedPageBreak/>
        <w:t xml:space="preserve">Team </w:t>
      </w:r>
      <w:proofErr w:type="gramStart"/>
      <w:r w:rsidRPr="006F6EA3">
        <w:rPr>
          <w:rFonts w:ascii="Arial" w:hAnsi="Arial" w:cs="Arial"/>
          <w:color w:val="000000"/>
          <w:sz w:val="20"/>
          <w:szCs w:val="20"/>
        </w:rPr>
        <w:t xml:space="preserve">size  </w:t>
      </w:r>
      <w:r w:rsidRPr="006F6EA3">
        <w:rPr>
          <w:rFonts w:ascii="Arial" w:hAnsi="Arial" w:cs="Arial"/>
          <w:color w:val="000000"/>
          <w:sz w:val="20"/>
          <w:szCs w:val="20"/>
        </w:rPr>
        <w:tab/>
      </w:r>
      <w:proofErr w:type="gramEnd"/>
      <w:r w:rsidRPr="006F6EA3">
        <w:rPr>
          <w:rFonts w:ascii="Arial" w:hAnsi="Arial" w:cs="Arial"/>
          <w:color w:val="000000"/>
          <w:sz w:val="20"/>
          <w:szCs w:val="20"/>
        </w:rPr>
        <w:t xml:space="preserve">           :  6</w:t>
      </w:r>
    </w:p>
    <w:p w14:paraId="613FA5F3" w14:textId="77777777" w:rsidR="006F6EA3" w:rsidRPr="006F6EA3" w:rsidRDefault="006F6EA3" w:rsidP="006F6EA3">
      <w:pPr>
        <w:pStyle w:val="NormalWeb"/>
        <w:spacing w:before="0" w:after="0" w:line="276" w:lineRule="auto"/>
        <w:rPr>
          <w:rFonts w:ascii="Arial" w:hAnsi="Arial" w:cs="Arial"/>
          <w:sz w:val="20"/>
        </w:rPr>
      </w:pPr>
    </w:p>
    <w:p w14:paraId="61CE3723" w14:textId="77777777" w:rsidR="006F6EA3" w:rsidRPr="006F6EA3" w:rsidRDefault="006F6EA3" w:rsidP="006F6EA3">
      <w:pPr>
        <w:pStyle w:val="NormalWeb"/>
        <w:spacing w:before="0" w:after="0" w:line="276" w:lineRule="auto"/>
        <w:rPr>
          <w:rFonts w:ascii="Arial" w:hAnsi="Arial" w:cs="Arial"/>
          <w:b/>
          <w:color w:val="000000"/>
          <w:sz w:val="20"/>
          <w:u w:val="single"/>
        </w:rPr>
      </w:pPr>
      <w:r w:rsidRPr="006F6EA3">
        <w:rPr>
          <w:rFonts w:ascii="Arial" w:hAnsi="Arial" w:cs="Arial"/>
          <w:b/>
          <w:color w:val="000000"/>
          <w:sz w:val="20"/>
          <w:u w:val="single"/>
        </w:rPr>
        <w:t xml:space="preserve">PROJECT DESCRIPTION: </w:t>
      </w:r>
    </w:p>
    <w:p w14:paraId="3F262E14" w14:textId="77777777" w:rsidR="006F6EA3" w:rsidRPr="006F6EA3" w:rsidRDefault="006F6EA3" w:rsidP="006F6EA3">
      <w:pPr>
        <w:rPr>
          <w:rFonts w:ascii="Arial" w:hAnsi="Arial" w:cs="Arial"/>
          <w:sz w:val="20"/>
          <w:szCs w:val="20"/>
        </w:rPr>
      </w:pPr>
      <w:r w:rsidRPr="006F6EA3">
        <w:rPr>
          <w:rFonts w:ascii="Arial" w:hAnsi="Arial" w:cs="Arial"/>
          <w:color w:val="222222"/>
          <w:sz w:val="20"/>
          <w:szCs w:val="20"/>
        </w:rPr>
        <w:t xml:space="preserve">Titan NPD is an end to end application to implement a project management system to manage their New Product Development (NPD) module. The system must foster collaboration and communication between the various departments involved during the entire process. This application helps automating manufacturing unit.  It also provides accurate visibility of the </w:t>
      </w:r>
      <w:proofErr w:type="gramStart"/>
      <w:r w:rsidRPr="006F6EA3">
        <w:rPr>
          <w:rFonts w:ascii="Arial" w:hAnsi="Arial" w:cs="Arial"/>
          <w:color w:val="222222"/>
          <w:sz w:val="20"/>
          <w:szCs w:val="20"/>
        </w:rPr>
        <w:t>measures</w:t>
      </w:r>
      <w:proofErr w:type="gramEnd"/>
      <w:r w:rsidRPr="006F6EA3">
        <w:rPr>
          <w:rFonts w:ascii="Arial" w:hAnsi="Arial" w:cs="Arial"/>
          <w:color w:val="222222"/>
          <w:sz w:val="20"/>
          <w:szCs w:val="20"/>
        </w:rPr>
        <w:t xml:space="preserve"> effectiveness and gaps. It also helps and saves time to release the product soon into the market.</w:t>
      </w:r>
      <w:r w:rsidRPr="006F6EA3">
        <w:rPr>
          <w:rFonts w:ascii="Arial" w:hAnsi="Arial" w:cs="Arial"/>
          <w:sz w:val="20"/>
          <w:szCs w:val="20"/>
        </w:rPr>
        <w:t xml:space="preserve"> </w:t>
      </w:r>
    </w:p>
    <w:p w14:paraId="36C2927A" w14:textId="77777777" w:rsidR="006F6EA3" w:rsidRPr="006F6EA3" w:rsidRDefault="006F6EA3" w:rsidP="006F6EA3">
      <w:pPr>
        <w:rPr>
          <w:rFonts w:ascii="Arial" w:hAnsi="Arial" w:cs="Arial"/>
          <w:b/>
          <w:bCs/>
          <w:sz w:val="20"/>
          <w:szCs w:val="20"/>
          <w:u w:val="single"/>
        </w:rPr>
      </w:pPr>
      <w:r w:rsidRPr="006F6EA3">
        <w:rPr>
          <w:rFonts w:ascii="Arial" w:hAnsi="Arial" w:cs="Arial"/>
          <w:color w:val="000000"/>
          <w:sz w:val="20"/>
          <w:szCs w:val="20"/>
        </w:rPr>
        <w:t xml:space="preserve"> </w:t>
      </w:r>
      <w:r w:rsidRPr="006F6EA3">
        <w:rPr>
          <w:rFonts w:ascii="Arial" w:hAnsi="Arial" w:cs="Arial"/>
          <w:b/>
          <w:bCs/>
          <w:sz w:val="20"/>
          <w:szCs w:val="20"/>
          <w:u w:val="single"/>
        </w:rPr>
        <w:t>RESPONSIBILITIES:</w:t>
      </w:r>
    </w:p>
    <w:p w14:paraId="617A2AA9" w14:textId="77777777" w:rsidR="006F6EA3" w:rsidRPr="006F6EA3" w:rsidRDefault="006F6EA3" w:rsidP="006F6EA3">
      <w:pPr>
        <w:pStyle w:val="HTMLPreformatted"/>
        <w:numPr>
          <w:ilvl w:val="0"/>
          <w:numId w:val="3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jc w:val="both"/>
        <w:rPr>
          <w:rFonts w:ascii="Arial" w:hAnsi="Arial" w:cs="Arial"/>
          <w:shd w:val="clear" w:color="auto" w:fill="FFFFFF"/>
        </w:rPr>
      </w:pPr>
      <w:r w:rsidRPr="006F6EA3">
        <w:rPr>
          <w:rFonts w:ascii="Arial" w:hAnsi="Arial" w:cs="Arial"/>
          <w:shd w:val="clear" w:color="auto" w:fill="FFFFFF"/>
        </w:rPr>
        <w:t>Participated in requirement and design walk through s.</w:t>
      </w:r>
    </w:p>
    <w:p w14:paraId="26C37528" w14:textId="77777777" w:rsidR="006F6EA3" w:rsidRPr="006F6EA3" w:rsidRDefault="006F6EA3" w:rsidP="006F6EA3">
      <w:pPr>
        <w:numPr>
          <w:ilvl w:val="0"/>
          <w:numId w:val="39"/>
        </w:numPr>
        <w:suppressAutoHyphens/>
        <w:rPr>
          <w:rFonts w:ascii="Arial" w:hAnsi="Arial" w:cs="Arial"/>
          <w:color w:val="000000"/>
          <w:sz w:val="20"/>
          <w:szCs w:val="20"/>
          <w:shd w:val="clear" w:color="auto" w:fill="FFFFFF"/>
        </w:rPr>
      </w:pPr>
      <w:r w:rsidRPr="006F6EA3">
        <w:rPr>
          <w:rFonts w:ascii="Arial" w:hAnsi="Arial" w:cs="Arial"/>
          <w:color w:val="000000"/>
          <w:sz w:val="20"/>
          <w:szCs w:val="20"/>
          <w:shd w:val="clear" w:color="auto" w:fill="FFFFFF"/>
        </w:rPr>
        <w:t>Analysis of the Business and System Requirements.</w:t>
      </w:r>
    </w:p>
    <w:p w14:paraId="33723841" w14:textId="77777777" w:rsidR="006F6EA3" w:rsidRPr="006F6EA3" w:rsidRDefault="006F6EA3" w:rsidP="006F6EA3">
      <w:pPr>
        <w:pStyle w:val="HTMLPreformatted"/>
        <w:numPr>
          <w:ilvl w:val="0"/>
          <w:numId w:val="3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jc w:val="both"/>
        <w:rPr>
          <w:rFonts w:ascii="Arial" w:hAnsi="Arial" w:cs="Arial"/>
        </w:rPr>
      </w:pPr>
      <w:r w:rsidRPr="006F6EA3">
        <w:rPr>
          <w:rFonts w:ascii="Arial" w:hAnsi="Arial" w:cs="Arial"/>
        </w:rPr>
        <w:t>Involved in Functionality testing, Integration testing and Regression testing.</w:t>
      </w:r>
    </w:p>
    <w:p w14:paraId="3FE4DC59" w14:textId="77777777" w:rsidR="006F6EA3" w:rsidRPr="006F6EA3" w:rsidRDefault="006F6EA3" w:rsidP="006F6EA3">
      <w:pPr>
        <w:pStyle w:val="HTMLPreformatted"/>
        <w:numPr>
          <w:ilvl w:val="0"/>
          <w:numId w:val="3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jc w:val="both"/>
        <w:rPr>
          <w:rFonts w:ascii="Arial" w:hAnsi="Arial" w:cs="Arial"/>
        </w:rPr>
      </w:pPr>
      <w:r w:rsidRPr="006F6EA3">
        <w:rPr>
          <w:rFonts w:ascii="Arial" w:hAnsi="Arial" w:cs="Arial"/>
        </w:rPr>
        <w:t>Preparing and documenting the test conditions and test cases</w:t>
      </w:r>
    </w:p>
    <w:p w14:paraId="49E607CA" w14:textId="77777777" w:rsidR="006F6EA3" w:rsidRPr="006F6EA3" w:rsidRDefault="006F6EA3" w:rsidP="006F6EA3">
      <w:pPr>
        <w:pStyle w:val="HTMLPreformatted"/>
        <w:numPr>
          <w:ilvl w:val="0"/>
          <w:numId w:val="3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jc w:val="both"/>
        <w:rPr>
          <w:rFonts w:ascii="Arial" w:hAnsi="Arial" w:cs="Arial"/>
        </w:rPr>
      </w:pPr>
      <w:r w:rsidRPr="006F6EA3">
        <w:rPr>
          <w:rFonts w:ascii="Arial" w:hAnsi="Arial" w:cs="Arial"/>
        </w:rPr>
        <w:t>Reviewed Test cases and updated the review comments.</w:t>
      </w:r>
    </w:p>
    <w:p w14:paraId="18C5B8D6" w14:textId="77777777" w:rsidR="006F6EA3" w:rsidRPr="006F6EA3" w:rsidRDefault="006F6EA3" w:rsidP="006F6EA3">
      <w:pPr>
        <w:pStyle w:val="HTMLPreformatted"/>
        <w:numPr>
          <w:ilvl w:val="0"/>
          <w:numId w:val="4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jc w:val="both"/>
        <w:rPr>
          <w:rFonts w:ascii="Arial" w:hAnsi="Arial" w:cs="Arial"/>
        </w:rPr>
      </w:pPr>
      <w:r w:rsidRPr="006F6EA3">
        <w:rPr>
          <w:rFonts w:ascii="Arial" w:hAnsi="Arial" w:cs="Arial"/>
        </w:rPr>
        <w:t>Coordinating with Test Lead and Development Team for Bug Fixing.</w:t>
      </w:r>
    </w:p>
    <w:p w14:paraId="7450A528" w14:textId="77777777" w:rsidR="006F6EA3" w:rsidRPr="006F6EA3" w:rsidRDefault="006F6EA3" w:rsidP="006F6EA3">
      <w:pPr>
        <w:pStyle w:val="HTMLPreformatted"/>
        <w:numPr>
          <w:ilvl w:val="0"/>
          <w:numId w:val="4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spacing w:line="360" w:lineRule="auto"/>
        <w:jc w:val="both"/>
        <w:rPr>
          <w:rFonts w:ascii="Arial" w:hAnsi="Arial" w:cs="Arial"/>
        </w:rPr>
      </w:pPr>
      <w:r w:rsidRPr="006F6EA3">
        <w:rPr>
          <w:rFonts w:ascii="Arial" w:hAnsi="Arial" w:cs="Arial"/>
        </w:rPr>
        <w:t>Involved in develop and maintain Test results, Test summary report.</w:t>
      </w:r>
    </w:p>
    <w:p w14:paraId="54DCF14E" w14:textId="77777777" w:rsidR="006F6EA3" w:rsidRPr="006F6EA3" w:rsidRDefault="006F6EA3" w:rsidP="006F6EA3">
      <w:pPr>
        <w:pStyle w:val="BodyText2"/>
        <w:spacing w:line="360" w:lineRule="auto"/>
        <w:rPr>
          <w:rFonts w:ascii="Arial" w:hAnsi="Arial" w:cs="Arial"/>
          <w:b/>
          <w:color w:val="000000"/>
          <w:sz w:val="20"/>
        </w:rPr>
      </w:pPr>
      <w:r w:rsidRPr="006F6EA3">
        <w:rPr>
          <w:rFonts w:ascii="Arial" w:hAnsi="Arial" w:cs="Arial"/>
          <w:b/>
          <w:color w:val="000000"/>
          <w:sz w:val="20"/>
        </w:rPr>
        <w:t>Project #3</w:t>
      </w:r>
    </w:p>
    <w:p w14:paraId="3B222E41" w14:textId="77777777" w:rsidR="006F6EA3" w:rsidRPr="006F6EA3" w:rsidRDefault="006F6EA3" w:rsidP="006F6EA3">
      <w:pPr>
        <w:rPr>
          <w:rFonts w:ascii="Arial" w:hAnsi="Arial" w:cs="Arial"/>
          <w:color w:val="000000"/>
          <w:sz w:val="20"/>
          <w:szCs w:val="20"/>
        </w:rPr>
      </w:pPr>
      <w:r w:rsidRPr="006F6EA3">
        <w:rPr>
          <w:rFonts w:ascii="Arial" w:hAnsi="Arial" w:cs="Arial"/>
          <w:color w:val="000000"/>
          <w:sz w:val="20"/>
          <w:szCs w:val="20"/>
        </w:rPr>
        <w:t>Project Name</w:t>
      </w:r>
      <w:r w:rsidRPr="006F6EA3">
        <w:rPr>
          <w:rFonts w:ascii="Arial" w:hAnsi="Arial" w:cs="Arial"/>
          <w:color w:val="000000"/>
          <w:sz w:val="20"/>
          <w:szCs w:val="20"/>
        </w:rPr>
        <w:tab/>
        <w:t xml:space="preserve">            </w:t>
      </w:r>
      <w:proofErr w:type="gramStart"/>
      <w:r w:rsidRPr="006F6EA3">
        <w:rPr>
          <w:rFonts w:ascii="Arial" w:hAnsi="Arial" w:cs="Arial"/>
          <w:color w:val="000000"/>
          <w:sz w:val="20"/>
          <w:szCs w:val="20"/>
        </w:rPr>
        <w:t xml:space="preserve">  :</w:t>
      </w:r>
      <w:proofErr w:type="gramEnd"/>
      <w:r w:rsidRPr="006F6EA3">
        <w:rPr>
          <w:rFonts w:ascii="Arial" w:hAnsi="Arial" w:cs="Arial"/>
          <w:color w:val="000000"/>
          <w:sz w:val="20"/>
          <w:szCs w:val="20"/>
        </w:rPr>
        <w:t xml:space="preserve"> Home Lane</w:t>
      </w:r>
    </w:p>
    <w:p w14:paraId="29554330" w14:textId="77777777" w:rsidR="006F6EA3" w:rsidRPr="006F6EA3" w:rsidRDefault="006F6EA3" w:rsidP="006F6EA3">
      <w:pPr>
        <w:rPr>
          <w:rFonts w:ascii="Arial" w:hAnsi="Arial" w:cs="Arial"/>
          <w:color w:val="000000"/>
          <w:sz w:val="20"/>
          <w:szCs w:val="20"/>
        </w:rPr>
      </w:pPr>
      <w:r w:rsidRPr="006F6EA3">
        <w:rPr>
          <w:rFonts w:ascii="Arial" w:hAnsi="Arial" w:cs="Arial"/>
          <w:color w:val="000000"/>
          <w:sz w:val="20"/>
          <w:szCs w:val="20"/>
        </w:rPr>
        <w:t xml:space="preserve">Environment      </w:t>
      </w:r>
      <w:proofErr w:type="gramStart"/>
      <w:r w:rsidRPr="006F6EA3">
        <w:rPr>
          <w:rFonts w:ascii="Arial" w:hAnsi="Arial" w:cs="Arial"/>
          <w:color w:val="000000"/>
          <w:sz w:val="20"/>
          <w:szCs w:val="20"/>
        </w:rPr>
        <w:tab/>
        <w:t xml:space="preserve"> :</w:t>
      </w:r>
      <w:proofErr w:type="gramEnd"/>
      <w:r w:rsidRPr="006F6EA3">
        <w:rPr>
          <w:rFonts w:ascii="Arial" w:hAnsi="Arial" w:cs="Arial"/>
          <w:color w:val="000000"/>
          <w:sz w:val="20"/>
          <w:szCs w:val="20"/>
        </w:rPr>
        <w:t xml:space="preserve"> </w:t>
      </w:r>
      <w:r w:rsidRPr="006F6EA3">
        <w:rPr>
          <w:rFonts w:ascii="Arial" w:hAnsi="Arial" w:cs="Arial"/>
          <w:sz w:val="20"/>
          <w:szCs w:val="20"/>
        </w:rPr>
        <w:t>Salesforce.com</w:t>
      </w:r>
    </w:p>
    <w:p w14:paraId="46FF5E88" w14:textId="77777777" w:rsidR="006F6EA3" w:rsidRPr="006F6EA3" w:rsidRDefault="006F6EA3" w:rsidP="006F6EA3">
      <w:pPr>
        <w:rPr>
          <w:rFonts w:ascii="Arial" w:hAnsi="Arial" w:cs="Arial"/>
          <w:color w:val="000000"/>
          <w:sz w:val="20"/>
          <w:szCs w:val="20"/>
        </w:rPr>
      </w:pPr>
      <w:r w:rsidRPr="006F6EA3">
        <w:rPr>
          <w:rFonts w:ascii="Arial" w:hAnsi="Arial" w:cs="Arial"/>
          <w:color w:val="000000"/>
          <w:sz w:val="20"/>
          <w:szCs w:val="20"/>
        </w:rPr>
        <w:t>Testing tools used</w:t>
      </w:r>
      <w:proofErr w:type="gramStart"/>
      <w:r w:rsidRPr="006F6EA3">
        <w:rPr>
          <w:rFonts w:ascii="Arial" w:hAnsi="Arial" w:cs="Arial"/>
          <w:color w:val="000000"/>
          <w:sz w:val="20"/>
          <w:szCs w:val="20"/>
        </w:rPr>
        <w:tab/>
        <w:t xml:space="preserve"> :</w:t>
      </w:r>
      <w:proofErr w:type="gramEnd"/>
      <w:r w:rsidRPr="006F6EA3">
        <w:rPr>
          <w:rFonts w:ascii="Arial" w:hAnsi="Arial" w:cs="Arial"/>
          <w:color w:val="000000"/>
          <w:sz w:val="20"/>
          <w:szCs w:val="20"/>
        </w:rPr>
        <w:t xml:space="preserve"> </w:t>
      </w:r>
      <w:proofErr w:type="spellStart"/>
      <w:r w:rsidRPr="006F6EA3">
        <w:rPr>
          <w:rFonts w:ascii="Arial" w:hAnsi="Arial" w:cs="Arial"/>
          <w:color w:val="000000"/>
          <w:sz w:val="20"/>
          <w:szCs w:val="20"/>
        </w:rPr>
        <w:t>Zoho</w:t>
      </w:r>
      <w:proofErr w:type="spellEnd"/>
      <w:r w:rsidRPr="006F6EA3">
        <w:rPr>
          <w:rFonts w:ascii="Arial" w:hAnsi="Arial" w:cs="Arial"/>
          <w:color w:val="000000"/>
          <w:sz w:val="20"/>
          <w:szCs w:val="20"/>
        </w:rPr>
        <w:t xml:space="preserve"> CRM</w:t>
      </w:r>
    </w:p>
    <w:p w14:paraId="4DDA55EE" w14:textId="77777777" w:rsidR="006F6EA3" w:rsidRPr="006F6EA3" w:rsidRDefault="006F6EA3" w:rsidP="006F6EA3">
      <w:pPr>
        <w:pStyle w:val="NormalWeb"/>
        <w:spacing w:before="0" w:after="0"/>
        <w:rPr>
          <w:rFonts w:ascii="Arial" w:hAnsi="Arial" w:cs="Arial"/>
          <w:color w:val="000000"/>
          <w:sz w:val="20"/>
        </w:rPr>
      </w:pPr>
      <w:r w:rsidRPr="006F6EA3">
        <w:rPr>
          <w:rFonts w:ascii="Arial" w:hAnsi="Arial" w:cs="Arial"/>
          <w:color w:val="000000"/>
          <w:sz w:val="20"/>
        </w:rPr>
        <w:t xml:space="preserve">Role                              </w:t>
      </w:r>
      <w:r w:rsidR="00C22E29">
        <w:rPr>
          <w:rFonts w:ascii="Arial" w:hAnsi="Arial" w:cs="Arial"/>
          <w:color w:val="000000"/>
          <w:sz w:val="20"/>
        </w:rPr>
        <w:t xml:space="preserve"> </w:t>
      </w:r>
      <w:proofErr w:type="gramStart"/>
      <w:r w:rsidRPr="006F6EA3">
        <w:rPr>
          <w:rFonts w:ascii="Arial" w:hAnsi="Arial" w:cs="Arial"/>
          <w:color w:val="000000"/>
          <w:sz w:val="20"/>
        </w:rPr>
        <w:t xml:space="preserve">  :</w:t>
      </w:r>
      <w:proofErr w:type="gramEnd"/>
      <w:r w:rsidRPr="006F6EA3">
        <w:rPr>
          <w:rFonts w:ascii="Arial" w:hAnsi="Arial" w:cs="Arial"/>
          <w:color w:val="000000"/>
          <w:sz w:val="20"/>
        </w:rPr>
        <w:t xml:space="preserve"> QA                                       </w:t>
      </w:r>
    </w:p>
    <w:p w14:paraId="4C1F7316" w14:textId="77777777" w:rsidR="006F6EA3" w:rsidRPr="006F6EA3" w:rsidRDefault="006F6EA3" w:rsidP="006F6EA3">
      <w:pPr>
        <w:rPr>
          <w:rFonts w:ascii="Arial" w:hAnsi="Arial" w:cs="Arial"/>
          <w:color w:val="000000"/>
          <w:sz w:val="20"/>
          <w:szCs w:val="20"/>
        </w:rPr>
      </w:pPr>
      <w:r w:rsidRPr="006F6EA3">
        <w:rPr>
          <w:rFonts w:ascii="Arial" w:hAnsi="Arial" w:cs="Arial"/>
          <w:color w:val="000000"/>
          <w:sz w:val="20"/>
          <w:szCs w:val="20"/>
        </w:rPr>
        <w:t xml:space="preserve">Team </w:t>
      </w:r>
      <w:proofErr w:type="gramStart"/>
      <w:r w:rsidRPr="006F6EA3">
        <w:rPr>
          <w:rFonts w:ascii="Arial" w:hAnsi="Arial" w:cs="Arial"/>
          <w:color w:val="000000"/>
          <w:sz w:val="20"/>
          <w:szCs w:val="20"/>
        </w:rPr>
        <w:t xml:space="preserve">size  </w:t>
      </w:r>
      <w:r w:rsidRPr="006F6EA3">
        <w:rPr>
          <w:rFonts w:ascii="Arial" w:hAnsi="Arial" w:cs="Arial"/>
          <w:color w:val="000000"/>
          <w:sz w:val="20"/>
          <w:szCs w:val="20"/>
        </w:rPr>
        <w:tab/>
      </w:r>
      <w:proofErr w:type="gramEnd"/>
      <w:r w:rsidRPr="006F6EA3">
        <w:rPr>
          <w:rFonts w:ascii="Arial" w:hAnsi="Arial" w:cs="Arial"/>
          <w:color w:val="000000"/>
          <w:sz w:val="20"/>
          <w:szCs w:val="20"/>
        </w:rPr>
        <w:tab/>
      </w:r>
      <w:r w:rsidR="00C22E29">
        <w:rPr>
          <w:rFonts w:ascii="Arial" w:hAnsi="Arial" w:cs="Arial"/>
          <w:color w:val="000000"/>
          <w:sz w:val="20"/>
          <w:szCs w:val="20"/>
        </w:rPr>
        <w:t xml:space="preserve"> </w:t>
      </w:r>
      <w:r w:rsidRPr="006F6EA3">
        <w:rPr>
          <w:rFonts w:ascii="Arial" w:hAnsi="Arial" w:cs="Arial"/>
          <w:color w:val="000000"/>
          <w:sz w:val="20"/>
          <w:szCs w:val="20"/>
        </w:rPr>
        <w:t>: 7</w:t>
      </w:r>
    </w:p>
    <w:p w14:paraId="6D8EF4D9" w14:textId="77777777" w:rsidR="006F6EA3" w:rsidRPr="006F6EA3" w:rsidRDefault="006F6EA3" w:rsidP="006F6EA3">
      <w:pPr>
        <w:rPr>
          <w:rFonts w:ascii="Arial" w:hAnsi="Arial" w:cs="Arial"/>
          <w:color w:val="000000"/>
          <w:sz w:val="20"/>
          <w:szCs w:val="20"/>
        </w:rPr>
      </w:pPr>
    </w:p>
    <w:p w14:paraId="20540B37" w14:textId="77777777" w:rsidR="006F6EA3" w:rsidRPr="006F6EA3" w:rsidRDefault="006F6EA3" w:rsidP="006F6EA3">
      <w:pPr>
        <w:pStyle w:val="NormalWeb"/>
        <w:spacing w:before="0" w:after="0" w:line="276" w:lineRule="auto"/>
        <w:rPr>
          <w:rFonts w:ascii="Arial" w:hAnsi="Arial" w:cs="Arial"/>
          <w:b/>
          <w:color w:val="000000"/>
          <w:sz w:val="20"/>
          <w:u w:val="single"/>
        </w:rPr>
      </w:pPr>
      <w:r w:rsidRPr="006F6EA3">
        <w:rPr>
          <w:rFonts w:ascii="Arial" w:hAnsi="Arial" w:cs="Arial"/>
          <w:b/>
          <w:color w:val="000000"/>
          <w:sz w:val="20"/>
          <w:u w:val="single"/>
        </w:rPr>
        <w:t xml:space="preserve">PROJECT DESCRIPTION: </w:t>
      </w:r>
    </w:p>
    <w:p w14:paraId="533F037D" w14:textId="77777777" w:rsidR="006F6EA3" w:rsidRPr="006F6EA3" w:rsidRDefault="006F6EA3" w:rsidP="006F6EA3">
      <w:pPr>
        <w:rPr>
          <w:rFonts w:ascii="Arial" w:hAnsi="Arial" w:cs="Arial"/>
          <w:color w:val="000000"/>
          <w:sz w:val="20"/>
          <w:szCs w:val="20"/>
        </w:rPr>
      </w:pPr>
      <w:r w:rsidRPr="006F6EA3">
        <w:rPr>
          <w:rFonts w:ascii="Arial" w:hAnsi="Arial" w:cs="Arial"/>
          <w:color w:val="000000"/>
          <w:sz w:val="20"/>
          <w:szCs w:val="20"/>
        </w:rPr>
        <w:t>Home lane is a holistic interior design marketplace that delivers innovative design services to residential spaces powered by an exceptionally talented community of professional interior designers and architects. Home lane provides complete interior solution from design to installation of the design with transparent and detailed project plan, commercials and timeframes.</w:t>
      </w:r>
    </w:p>
    <w:p w14:paraId="3375A954" w14:textId="77777777" w:rsidR="00C22E29" w:rsidRDefault="00C22E29" w:rsidP="006F6EA3">
      <w:pPr>
        <w:rPr>
          <w:rFonts w:ascii="Arial" w:hAnsi="Arial" w:cs="Arial"/>
          <w:b/>
          <w:bCs/>
          <w:sz w:val="20"/>
          <w:szCs w:val="20"/>
          <w:u w:val="single"/>
        </w:rPr>
      </w:pPr>
    </w:p>
    <w:p w14:paraId="43EDC9F7" w14:textId="77777777" w:rsidR="006F6EA3" w:rsidRPr="006F6EA3" w:rsidRDefault="006F6EA3" w:rsidP="006F6EA3">
      <w:pPr>
        <w:rPr>
          <w:rFonts w:ascii="Arial" w:hAnsi="Arial" w:cs="Arial"/>
          <w:b/>
          <w:bCs/>
          <w:sz w:val="20"/>
          <w:szCs w:val="20"/>
          <w:u w:val="single"/>
        </w:rPr>
      </w:pPr>
      <w:r w:rsidRPr="006F6EA3">
        <w:rPr>
          <w:rFonts w:ascii="Arial" w:hAnsi="Arial" w:cs="Arial"/>
          <w:b/>
          <w:bCs/>
          <w:sz w:val="20"/>
          <w:szCs w:val="20"/>
          <w:u w:val="single"/>
        </w:rPr>
        <w:t>RESPONSIBILITIES:</w:t>
      </w:r>
    </w:p>
    <w:p w14:paraId="1469E964" w14:textId="77777777" w:rsidR="006F6EA3" w:rsidRPr="006F6EA3" w:rsidRDefault="006F6EA3" w:rsidP="006F6EA3">
      <w:pPr>
        <w:pStyle w:val="HTMLPreformatted"/>
        <w:numPr>
          <w:ilvl w:val="0"/>
          <w:numId w:val="3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jc w:val="both"/>
        <w:rPr>
          <w:rFonts w:ascii="Arial" w:hAnsi="Arial" w:cs="Arial"/>
        </w:rPr>
      </w:pPr>
      <w:r w:rsidRPr="006F6EA3">
        <w:rPr>
          <w:rFonts w:ascii="Arial" w:hAnsi="Arial" w:cs="Arial"/>
          <w:shd w:val="clear" w:color="auto" w:fill="FFFFFF"/>
        </w:rPr>
        <w:t>Participated in requirement gathering.</w:t>
      </w:r>
    </w:p>
    <w:p w14:paraId="3E2B60F1" w14:textId="77777777" w:rsidR="006F6EA3" w:rsidRPr="006F6EA3" w:rsidRDefault="006F6EA3" w:rsidP="006F6EA3">
      <w:pPr>
        <w:pStyle w:val="HTMLPreformatted"/>
        <w:numPr>
          <w:ilvl w:val="0"/>
          <w:numId w:val="3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jc w:val="both"/>
        <w:rPr>
          <w:rFonts w:ascii="Arial" w:hAnsi="Arial" w:cs="Arial"/>
        </w:rPr>
      </w:pPr>
      <w:r w:rsidRPr="006F6EA3">
        <w:rPr>
          <w:rFonts w:ascii="Arial" w:hAnsi="Arial" w:cs="Arial"/>
        </w:rPr>
        <w:t>Understanding the application thoroughly with help of BRD document.</w:t>
      </w:r>
    </w:p>
    <w:p w14:paraId="2132DF8F" w14:textId="77777777" w:rsidR="006F6EA3" w:rsidRPr="006F6EA3" w:rsidRDefault="006F6EA3" w:rsidP="006F6EA3">
      <w:pPr>
        <w:pStyle w:val="HTMLPreformatted"/>
        <w:numPr>
          <w:ilvl w:val="0"/>
          <w:numId w:val="3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jc w:val="both"/>
        <w:rPr>
          <w:rFonts w:ascii="Arial" w:hAnsi="Arial" w:cs="Arial"/>
        </w:rPr>
      </w:pPr>
      <w:r w:rsidRPr="006F6EA3">
        <w:rPr>
          <w:rFonts w:ascii="Arial" w:hAnsi="Arial" w:cs="Arial"/>
        </w:rPr>
        <w:t>Involved in Functionality testing, Integration testing and Regression testing.</w:t>
      </w:r>
    </w:p>
    <w:p w14:paraId="37B73AE7" w14:textId="77777777" w:rsidR="006F6EA3" w:rsidRPr="006F6EA3" w:rsidRDefault="006F6EA3" w:rsidP="006F6EA3">
      <w:pPr>
        <w:pStyle w:val="HTMLPreformatted"/>
        <w:numPr>
          <w:ilvl w:val="0"/>
          <w:numId w:val="3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jc w:val="both"/>
        <w:rPr>
          <w:rFonts w:ascii="Arial" w:hAnsi="Arial" w:cs="Arial"/>
        </w:rPr>
      </w:pPr>
      <w:r w:rsidRPr="006F6EA3">
        <w:rPr>
          <w:rFonts w:ascii="Arial" w:hAnsi="Arial" w:cs="Arial"/>
        </w:rPr>
        <w:t>Involved in Compatibility testing on different Browsers.</w:t>
      </w:r>
    </w:p>
    <w:p w14:paraId="0B5B947A" w14:textId="77777777" w:rsidR="006F6EA3" w:rsidRPr="006F6EA3" w:rsidRDefault="006F6EA3" w:rsidP="006F6EA3">
      <w:pPr>
        <w:pStyle w:val="HTMLPreformatted"/>
        <w:numPr>
          <w:ilvl w:val="0"/>
          <w:numId w:val="3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jc w:val="both"/>
        <w:rPr>
          <w:rFonts w:ascii="Arial" w:hAnsi="Arial" w:cs="Arial"/>
        </w:rPr>
      </w:pPr>
      <w:r w:rsidRPr="006F6EA3">
        <w:rPr>
          <w:rFonts w:ascii="Arial" w:hAnsi="Arial" w:cs="Arial"/>
        </w:rPr>
        <w:t>Preparing and documenting the test conditions and test cases</w:t>
      </w:r>
    </w:p>
    <w:p w14:paraId="535BB6A7" w14:textId="77777777" w:rsidR="006F6EA3" w:rsidRPr="006F6EA3" w:rsidRDefault="006F6EA3" w:rsidP="006F6EA3">
      <w:pPr>
        <w:pStyle w:val="HTMLPreformatted"/>
        <w:numPr>
          <w:ilvl w:val="0"/>
          <w:numId w:val="3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jc w:val="both"/>
        <w:rPr>
          <w:rFonts w:ascii="Arial" w:hAnsi="Arial" w:cs="Arial"/>
        </w:rPr>
      </w:pPr>
      <w:r w:rsidRPr="006F6EA3">
        <w:rPr>
          <w:rFonts w:ascii="Arial" w:hAnsi="Arial" w:cs="Arial"/>
        </w:rPr>
        <w:t>Reviewed Test cases and updated the review comments.</w:t>
      </w:r>
    </w:p>
    <w:p w14:paraId="007B1690" w14:textId="77777777" w:rsidR="006F6EA3" w:rsidRPr="006F6EA3" w:rsidRDefault="006F6EA3" w:rsidP="006F6EA3">
      <w:pPr>
        <w:pStyle w:val="HTMLPreformatted"/>
        <w:numPr>
          <w:ilvl w:val="0"/>
          <w:numId w:val="3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jc w:val="both"/>
        <w:rPr>
          <w:rFonts w:ascii="Arial" w:hAnsi="Arial" w:cs="Arial"/>
        </w:rPr>
      </w:pPr>
      <w:r w:rsidRPr="006F6EA3">
        <w:rPr>
          <w:rFonts w:ascii="Arial" w:hAnsi="Arial" w:cs="Arial"/>
        </w:rPr>
        <w:t>Coordinating with Test Lead and Development Team for Bug Fixing.</w:t>
      </w:r>
    </w:p>
    <w:p w14:paraId="0D1D4963" w14:textId="77777777" w:rsidR="006F6EA3" w:rsidRPr="006F6EA3" w:rsidRDefault="006F6EA3" w:rsidP="006F6EA3">
      <w:pPr>
        <w:pStyle w:val="HTMLPreformatted"/>
        <w:numPr>
          <w:ilvl w:val="0"/>
          <w:numId w:val="3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jc w:val="both"/>
        <w:rPr>
          <w:rFonts w:ascii="Arial" w:hAnsi="Arial" w:cs="Arial"/>
        </w:rPr>
      </w:pPr>
      <w:r w:rsidRPr="006F6EA3">
        <w:rPr>
          <w:rFonts w:ascii="Arial" w:hAnsi="Arial" w:cs="Arial"/>
        </w:rPr>
        <w:t xml:space="preserve">Involved in </w:t>
      </w:r>
      <w:proofErr w:type="spellStart"/>
      <w:r w:rsidRPr="006F6EA3">
        <w:rPr>
          <w:rFonts w:ascii="Arial" w:hAnsi="Arial" w:cs="Arial"/>
        </w:rPr>
        <w:t>Analysing</w:t>
      </w:r>
      <w:proofErr w:type="spellEnd"/>
      <w:r w:rsidRPr="006F6EA3">
        <w:rPr>
          <w:rFonts w:ascii="Arial" w:hAnsi="Arial" w:cs="Arial"/>
        </w:rPr>
        <w:t xml:space="preserve"> Test Results, Reporting and Tracking Defects.</w:t>
      </w:r>
    </w:p>
    <w:p w14:paraId="379521D9" w14:textId="77777777" w:rsidR="006F6EA3" w:rsidRPr="006F6EA3" w:rsidRDefault="006F6EA3" w:rsidP="006F6EA3">
      <w:pPr>
        <w:pStyle w:val="HTMLPreformatted"/>
        <w:numPr>
          <w:ilvl w:val="0"/>
          <w:numId w:val="3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spacing w:line="360" w:lineRule="auto"/>
        <w:ind w:left="360" w:firstLine="0"/>
        <w:jc w:val="both"/>
        <w:rPr>
          <w:rFonts w:ascii="Arial" w:hAnsi="Arial" w:cs="Arial"/>
        </w:rPr>
      </w:pPr>
      <w:r w:rsidRPr="006F6EA3">
        <w:rPr>
          <w:rFonts w:ascii="Arial" w:hAnsi="Arial" w:cs="Arial"/>
          <w:shd w:val="clear" w:color="auto" w:fill="FFFFFF"/>
        </w:rPr>
        <w:t>Participated in UAT testing.</w:t>
      </w:r>
    </w:p>
    <w:p w14:paraId="6F4060BA" w14:textId="77777777" w:rsidR="006F6EA3" w:rsidRPr="006F6EA3" w:rsidRDefault="006F6EA3" w:rsidP="006F6EA3">
      <w:pPr>
        <w:pStyle w:val="HTMLPreformatted"/>
        <w:spacing w:line="360" w:lineRule="auto"/>
        <w:rPr>
          <w:rFonts w:ascii="Arial" w:hAnsi="Arial" w:cs="Arial"/>
        </w:rPr>
      </w:pPr>
      <w:r w:rsidRPr="006F6EA3">
        <w:rPr>
          <w:rFonts w:ascii="Arial" w:hAnsi="Arial" w:cs="Arial"/>
        </w:rPr>
        <w:t xml:space="preserve">           </w:t>
      </w:r>
    </w:p>
    <w:p w14:paraId="13CBAE78" w14:textId="77777777" w:rsidR="006F6EA3" w:rsidRPr="006F6EA3" w:rsidRDefault="006F6EA3" w:rsidP="006F6EA3">
      <w:pPr>
        <w:pStyle w:val="Heading3"/>
        <w:widowControl w:val="0"/>
        <w:numPr>
          <w:ilvl w:val="2"/>
          <w:numId w:val="36"/>
        </w:numPr>
        <w:suppressAutoHyphens/>
        <w:ind w:left="0"/>
        <w:rPr>
          <w:rFonts w:ascii="Arial" w:hAnsi="Arial" w:cs="Arial"/>
          <w:color w:val="000000"/>
          <w:sz w:val="20"/>
          <w:szCs w:val="20"/>
          <w:u w:val="single"/>
        </w:rPr>
      </w:pPr>
      <w:r w:rsidRPr="006F6EA3">
        <w:rPr>
          <w:rFonts w:ascii="Arial" w:hAnsi="Arial" w:cs="Arial"/>
          <w:color w:val="000000"/>
          <w:sz w:val="20"/>
          <w:szCs w:val="20"/>
        </w:rPr>
        <w:t xml:space="preserve">          </w:t>
      </w:r>
      <w:r w:rsidRPr="006F6EA3">
        <w:rPr>
          <w:rFonts w:ascii="Arial" w:hAnsi="Arial" w:cs="Arial"/>
          <w:color w:val="000000"/>
          <w:sz w:val="20"/>
          <w:szCs w:val="20"/>
          <w:u w:val="single"/>
        </w:rPr>
        <w:t>DECLARATION:</w:t>
      </w:r>
    </w:p>
    <w:p w14:paraId="07F0DE7B" w14:textId="77777777" w:rsidR="006F6EA3" w:rsidRPr="006F6EA3" w:rsidRDefault="006F6EA3" w:rsidP="006F6EA3">
      <w:pPr>
        <w:pStyle w:val="NoSpacing"/>
        <w:rPr>
          <w:rFonts w:ascii="Arial" w:eastAsia="Calibri" w:hAnsi="Arial" w:cs="Arial"/>
          <w:color w:val="000000"/>
        </w:rPr>
      </w:pPr>
      <w:r w:rsidRPr="006F6EA3">
        <w:rPr>
          <w:rFonts w:ascii="Arial" w:eastAsia="Calibri" w:hAnsi="Arial" w:cs="Arial"/>
          <w:color w:val="000000"/>
        </w:rPr>
        <w:t xml:space="preserve">            </w:t>
      </w:r>
    </w:p>
    <w:p w14:paraId="3E93C098" w14:textId="77777777" w:rsidR="006F6EA3" w:rsidRPr="00C22E29" w:rsidRDefault="006F6EA3" w:rsidP="006F6EA3">
      <w:pPr>
        <w:pStyle w:val="NoSpacing"/>
        <w:rPr>
          <w:rFonts w:ascii="Arial" w:hAnsi="Arial" w:cs="Arial"/>
          <w:i w:val="0"/>
          <w:color w:val="000000"/>
        </w:rPr>
      </w:pPr>
      <w:r w:rsidRPr="00C22E29">
        <w:rPr>
          <w:rFonts w:ascii="Arial" w:eastAsia="Calibri" w:hAnsi="Arial" w:cs="Arial"/>
          <w:i w:val="0"/>
          <w:color w:val="000000"/>
        </w:rPr>
        <w:t xml:space="preserve"> </w:t>
      </w:r>
      <w:r w:rsidRPr="00C22E29">
        <w:rPr>
          <w:rFonts w:ascii="Arial" w:hAnsi="Arial" w:cs="Arial"/>
          <w:i w:val="0"/>
          <w:color w:val="000000"/>
        </w:rPr>
        <w:t>I hereby declare that the above written are true to the best of my knowledge and belief.</w:t>
      </w:r>
    </w:p>
    <w:p w14:paraId="45504BA1" w14:textId="77777777" w:rsidR="006F6EA3" w:rsidRPr="006F6EA3" w:rsidRDefault="006F6EA3" w:rsidP="006F6EA3">
      <w:pPr>
        <w:pStyle w:val="NoSpacing"/>
        <w:rPr>
          <w:rFonts w:ascii="Arial" w:hAnsi="Arial" w:cs="Arial"/>
          <w:b/>
          <w:bCs/>
          <w:color w:val="000000"/>
        </w:rPr>
      </w:pPr>
    </w:p>
    <w:p w14:paraId="3472331C" w14:textId="77777777" w:rsidR="006F6EA3" w:rsidRPr="006F6EA3" w:rsidRDefault="006F6EA3" w:rsidP="006F6EA3">
      <w:pPr>
        <w:rPr>
          <w:rFonts w:ascii="Arial" w:hAnsi="Arial" w:cs="Arial"/>
          <w:color w:val="000000"/>
          <w:sz w:val="20"/>
          <w:szCs w:val="20"/>
        </w:rPr>
      </w:pPr>
      <w:r w:rsidRPr="006F6EA3">
        <w:rPr>
          <w:rFonts w:ascii="Arial" w:hAnsi="Arial" w:cs="Arial"/>
          <w:b/>
          <w:bCs/>
          <w:color w:val="000000"/>
          <w:sz w:val="20"/>
          <w:szCs w:val="20"/>
        </w:rPr>
        <w:t xml:space="preserve">Place: BANGALORE                                                                                                                       Prashanth </w:t>
      </w:r>
      <w:proofErr w:type="spellStart"/>
      <w:r w:rsidRPr="006F6EA3">
        <w:rPr>
          <w:rFonts w:ascii="Arial" w:hAnsi="Arial" w:cs="Arial"/>
          <w:b/>
          <w:bCs/>
          <w:color w:val="000000"/>
          <w:sz w:val="20"/>
          <w:szCs w:val="20"/>
        </w:rPr>
        <w:t>kumar</w:t>
      </w:r>
      <w:proofErr w:type="spellEnd"/>
      <w:r w:rsidRPr="006F6EA3">
        <w:rPr>
          <w:rFonts w:ascii="Arial" w:hAnsi="Arial" w:cs="Arial"/>
          <w:b/>
          <w:bCs/>
          <w:color w:val="000000"/>
          <w:sz w:val="20"/>
          <w:szCs w:val="20"/>
        </w:rPr>
        <w:t xml:space="preserve">         </w:t>
      </w:r>
      <w:r w:rsidRPr="006F6EA3">
        <w:rPr>
          <w:rFonts w:ascii="Arial" w:hAnsi="Arial" w:cs="Arial"/>
          <w:color w:val="000000"/>
          <w:sz w:val="20"/>
          <w:szCs w:val="20"/>
        </w:rPr>
        <w:t xml:space="preserve">     </w:t>
      </w:r>
    </w:p>
    <w:p w14:paraId="1C1F87ED" w14:textId="77777777" w:rsidR="006F6EA3" w:rsidRPr="006F6EA3" w:rsidRDefault="006F6EA3" w:rsidP="006F6EA3">
      <w:pPr>
        <w:rPr>
          <w:rFonts w:ascii="Arial" w:hAnsi="Arial" w:cs="Arial"/>
          <w:bCs/>
          <w:sz w:val="20"/>
          <w:szCs w:val="20"/>
        </w:rPr>
      </w:pPr>
    </w:p>
    <w:p w14:paraId="00AE3EE8" w14:textId="77777777" w:rsidR="006F6EA3" w:rsidRPr="006F6EA3" w:rsidRDefault="006F6EA3" w:rsidP="006F6EA3">
      <w:pPr>
        <w:rPr>
          <w:rFonts w:ascii="Arial" w:hAnsi="Arial" w:cs="Arial"/>
          <w:sz w:val="20"/>
          <w:szCs w:val="20"/>
        </w:rPr>
      </w:pPr>
    </w:p>
    <w:p w14:paraId="37AFF969" w14:textId="77777777" w:rsidR="006F6EA3" w:rsidRPr="006F6EA3" w:rsidRDefault="006F6EA3" w:rsidP="006F6EA3">
      <w:pPr>
        <w:ind w:left="450"/>
        <w:rPr>
          <w:rFonts w:ascii="Arial" w:hAnsi="Arial" w:cs="Arial"/>
          <w:sz w:val="20"/>
          <w:szCs w:val="20"/>
        </w:rPr>
      </w:pPr>
      <w:r w:rsidRPr="006F6EA3">
        <w:rPr>
          <w:rFonts w:ascii="Arial" w:hAnsi="Arial" w:cs="Arial"/>
          <w:sz w:val="20"/>
          <w:szCs w:val="20"/>
        </w:rPr>
        <w:pict w14:anchorId="1F251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0;margin-top:0;width:1pt;height:1pt;z-index:1">
            <v:imagedata r:id="rId7"/>
          </v:shape>
        </w:pict>
      </w:r>
    </w:p>
    <w:p w14:paraId="750014A6" w14:textId="77777777" w:rsidR="00E42BD9" w:rsidRPr="006F6EA3" w:rsidRDefault="00E42BD9" w:rsidP="006F6EA3">
      <w:pPr>
        <w:rPr>
          <w:rFonts w:ascii="Arial" w:hAnsi="Arial" w:cs="Arial"/>
          <w:sz w:val="20"/>
          <w:szCs w:val="20"/>
        </w:rPr>
      </w:pPr>
    </w:p>
    <w:sectPr w:rsidR="00E42BD9" w:rsidRPr="006F6EA3" w:rsidSect="00EE2247">
      <w:headerReference w:type="default" r:id="rId8"/>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88720" w14:textId="77777777" w:rsidR="009275C0" w:rsidRDefault="009275C0" w:rsidP="00EE2247">
      <w:r>
        <w:separator/>
      </w:r>
    </w:p>
  </w:endnote>
  <w:endnote w:type="continuationSeparator" w:id="0">
    <w:p w14:paraId="1AADD42C" w14:textId="77777777" w:rsidR="009275C0" w:rsidRDefault="009275C0" w:rsidP="00EE2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 w:name="Book Antiqua">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pleGothic">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entury Gothic">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35487" w14:textId="77777777" w:rsidR="009275C0" w:rsidRDefault="009275C0" w:rsidP="00EE2247">
      <w:r>
        <w:separator/>
      </w:r>
    </w:p>
  </w:footnote>
  <w:footnote w:type="continuationSeparator" w:id="0">
    <w:p w14:paraId="67341128" w14:textId="77777777" w:rsidR="009275C0" w:rsidRDefault="009275C0" w:rsidP="00EE22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D3DC6" w14:textId="77777777" w:rsidR="00EE2247" w:rsidRDefault="00241751" w:rsidP="00EE2247">
    <w:pPr>
      <w:pStyle w:val="Header"/>
      <w:jc w:val="center"/>
    </w:pPr>
    <w:r w:rsidRPr="000E7197">
      <w:rPr>
        <w:noProof/>
      </w:rPr>
      <w:pict w14:anchorId="455E59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Description: C:\Users\Amit Bhatia\Desktop\300_Web.png" style="width:77pt;height:52.5pt;visibility:visible">
          <v:imagedata r:id="rId1" o:title="300_Web"/>
        </v:shape>
      </w:pict>
    </w:r>
  </w:p>
  <w:p w14:paraId="5417A94C" w14:textId="77777777" w:rsidR="00EE2247" w:rsidRDefault="00EE22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8C8F94C"/>
    <w:lvl w:ilvl="0">
      <w:numFmt w:val="bullet"/>
      <w:lvlText w:val="*"/>
      <w:lvlJc w:val="left"/>
    </w:lvl>
  </w:abstractNum>
  <w:abstractNum w:abstractNumId="1" w15:restartNumberingAfterBreak="0">
    <w:nsid w:val="00000001"/>
    <w:multiLevelType w:val="singleLevel"/>
    <w:tmpl w:val="00000001"/>
    <w:name w:val="WW8Num1"/>
    <w:lvl w:ilvl="0">
      <w:start w:val="1"/>
      <w:numFmt w:val="bullet"/>
      <w:lvlText w:val=""/>
      <w:lvlJc w:val="left"/>
      <w:pPr>
        <w:tabs>
          <w:tab w:val="num" w:pos="0"/>
        </w:tabs>
        <w:ind w:left="780" w:hanging="360"/>
      </w:pPr>
      <w:rPr>
        <w:rFonts w:ascii="Symbol" w:hAnsi="Symbol" w:cs="Symbol"/>
      </w:rPr>
    </w:lvl>
  </w:abstractNum>
  <w:abstractNum w:abstractNumId="2"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hint="default"/>
        <w:sz w:val="24"/>
      </w:rPr>
    </w:lvl>
  </w:abstractNum>
  <w:abstractNum w:abstractNumId="3" w15:restartNumberingAfterBreak="0">
    <w:nsid w:val="00000003"/>
    <w:multiLevelType w:val="singleLevel"/>
    <w:tmpl w:val="00000003"/>
    <w:name w:val="WW8Num3"/>
    <w:lvl w:ilvl="0">
      <w:start w:val="1"/>
      <w:numFmt w:val="bullet"/>
      <w:lvlText w:val=""/>
      <w:lvlJc w:val="left"/>
      <w:pPr>
        <w:tabs>
          <w:tab w:val="num" w:pos="0"/>
        </w:tabs>
        <w:ind w:left="1440" w:hanging="360"/>
      </w:pPr>
      <w:rPr>
        <w:rFonts w:ascii="Symbol" w:hAnsi="Symbol" w:cs="Symbol" w:hint="default"/>
        <w:lang w:val="en-IN"/>
      </w:rPr>
    </w:lvl>
  </w:abstractNum>
  <w:abstractNum w:abstractNumId="4" w15:restartNumberingAfterBreak="0">
    <w:nsid w:val="00000004"/>
    <w:multiLevelType w:val="singleLevel"/>
    <w:tmpl w:val="00000004"/>
    <w:name w:val="WW8Num4"/>
    <w:lvl w:ilvl="0">
      <w:start w:val="1"/>
      <w:numFmt w:val="bullet"/>
      <w:lvlText w:val=""/>
      <w:lvlJc w:val="left"/>
      <w:pPr>
        <w:tabs>
          <w:tab w:val="num" w:pos="0"/>
        </w:tabs>
        <w:ind w:left="1440" w:hanging="360"/>
      </w:pPr>
      <w:rPr>
        <w:rFonts w:ascii="Symbol" w:hAnsi="Symbol" w:cs="Symbol" w:hint="default"/>
        <w:color w:val="000000"/>
      </w:rPr>
    </w:lvl>
  </w:abstractNum>
  <w:abstractNum w:abstractNumId="5"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hint="default"/>
        <w:color w:val="000000"/>
      </w:rPr>
    </w:lvl>
  </w:abstractNum>
  <w:abstractNum w:abstractNumId="6" w15:restartNumberingAfterBreak="0">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hint="default"/>
      </w:rPr>
    </w:lvl>
  </w:abstractNum>
  <w:abstractNum w:abstractNumId="7" w15:restartNumberingAfterBreak="0">
    <w:nsid w:val="00000007"/>
    <w:multiLevelType w:val="singleLevel"/>
    <w:tmpl w:val="00000007"/>
    <w:name w:val="WW8Num7"/>
    <w:lvl w:ilvl="0">
      <w:start w:val="1"/>
      <w:numFmt w:val="bullet"/>
      <w:lvlText w:val=""/>
      <w:lvlJc w:val="left"/>
      <w:pPr>
        <w:tabs>
          <w:tab w:val="num" w:pos="0"/>
        </w:tabs>
        <w:ind w:left="2880" w:hanging="360"/>
      </w:pPr>
      <w:rPr>
        <w:rFonts w:ascii="Symbol" w:hAnsi="Symbol" w:cs="Symbol" w:hint="default"/>
        <w:color w:val="000000"/>
      </w:rPr>
    </w:lvl>
  </w:abstractNum>
  <w:abstractNum w:abstractNumId="8" w15:restartNumberingAfterBreak="0">
    <w:nsid w:val="00000008"/>
    <w:multiLevelType w:val="multilevel"/>
    <w:tmpl w:val="00000008"/>
    <w:name w:val="WW8Num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9" w15:restartNumberingAfterBreak="0">
    <w:nsid w:val="00000009"/>
    <w:multiLevelType w:val="singleLevel"/>
    <w:tmpl w:val="00000009"/>
    <w:name w:val="WW8Num9"/>
    <w:lvl w:ilvl="0">
      <w:start w:val="1"/>
      <w:numFmt w:val="bullet"/>
      <w:lvlText w:val=""/>
      <w:lvlJc w:val="left"/>
      <w:pPr>
        <w:tabs>
          <w:tab w:val="num" w:pos="0"/>
        </w:tabs>
        <w:ind w:left="720" w:hanging="360"/>
      </w:pPr>
      <w:rPr>
        <w:rFonts w:ascii="Symbol" w:hAnsi="Symbol"/>
      </w:rPr>
    </w:lvl>
  </w:abstractNum>
  <w:abstractNum w:abstractNumId="10" w15:restartNumberingAfterBreak="0">
    <w:nsid w:val="055D036A"/>
    <w:multiLevelType w:val="hybridMultilevel"/>
    <w:tmpl w:val="3A4A9D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7344BC"/>
    <w:multiLevelType w:val="hybridMultilevel"/>
    <w:tmpl w:val="5908F0A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059A17BE"/>
    <w:multiLevelType w:val="multilevel"/>
    <w:tmpl w:val="D43A3114"/>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0AC72C4C"/>
    <w:multiLevelType w:val="multilevel"/>
    <w:tmpl w:val="45E48CA2"/>
    <w:lvl w:ilvl="0">
      <w:start w:val="1"/>
      <w:numFmt w:val="bullet"/>
      <w:lvlText w:val="●"/>
      <w:lvlJc w:val="left"/>
      <w:pPr>
        <w:ind w:left="0" w:firstLine="0"/>
      </w:pPr>
      <w:rPr>
        <w:rFonts w:ascii="Arial" w:eastAsia="Arial" w:hAnsi="Arial" w:cs="Arial"/>
        <w:sz w:val="22"/>
        <w:szCs w:val="22"/>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4" w15:restartNumberingAfterBreak="0">
    <w:nsid w:val="10A40A69"/>
    <w:multiLevelType w:val="hybridMultilevel"/>
    <w:tmpl w:val="365239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D02738"/>
    <w:multiLevelType w:val="multilevel"/>
    <w:tmpl w:val="96C0CA3C"/>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11C31D2B"/>
    <w:multiLevelType w:val="multilevel"/>
    <w:tmpl w:val="75CC9C48"/>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1A2A70F1"/>
    <w:multiLevelType w:val="multilevel"/>
    <w:tmpl w:val="EE8E7A5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15:restartNumberingAfterBreak="0">
    <w:nsid w:val="20423047"/>
    <w:multiLevelType w:val="multilevel"/>
    <w:tmpl w:val="DE223DA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9" w15:restartNumberingAfterBreak="0">
    <w:nsid w:val="226B2E8F"/>
    <w:multiLevelType w:val="hybridMultilevel"/>
    <w:tmpl w:val="CCA0D0AA"/>
    <w:lvl w:ilvl="0" w:tplc="F0628BD4">
      <w:start w:val="1"/>
      <w:numFmt w:val="bullet"/>
      <w:lvlText w:val=""/>
      <w:lvlJc w:val="left"/>
      <w:pPr>
        <w:ind w:left="776" w:hanging="360"/>
      </w:pPr>
      <w:rPr>
        <w:rFonts w:ascii="Symbol" w:hAnsi="Symbol" w:hint="default"/>
      </w:rPr>
    </w:lvl>
    <w:lvl w:ilvl="1" w:tplc="EEE44EC8" w:tentative="1">
      <w:start w:val="1"/>
      <w:numFmt w:val="bullet"/>
      <w:lvlText w:val="o"/>
      <w:lvlJc w:val="left"/>
      <w:pPr>
        <w:ind w:left="1496" w:hanging="360"/>
      </w:pPr>
      <w:rPr>
        <w:rFonts w:ascii="Courier New" w:hAnsi="Courier New" w:cs="Courier New" w:hint="default"/>
      </w:rPr>
    </w:lvl>
    <w:lvl w:ilvl="2" w:tplc="CEC297C0" w:tentative="1">
      <w:start w:val="1"/>
      <w:numFmt w:val="bullet"/>
      <w:lvlText w:val=""/>
      <w:lvlJc w:val="left"/>
      <w:pPr>
        <w:ind w:left="2216" w:hanging="360"/>
      </w:pPr>
      <w:rPr>
        <w:rFonts w:ascii="Wingdings" w:hAnsi="Wingdings" w:hint="default"/>
      </w:rPr>
    </w:lvl>
    <w:lvl w:ilvl="3" w:tplc="37762344" w:tentative="1">
      <w:start w:val="1"/>
      <w:numFmt w:val="bullet"/>
      <w:lvlText w:val=""/>
      <w:lvlJc w:val="left"/>
      <w:pPr>
        <w:ind w:left="2936" w:hanging="360"/>
      </w:pPr>
      <w:rPr>
        <w:rFonts w:ascii="Symbol" w:hAnsi="Symbol" w:hint="default"/>
      </w:rPr>
    </w:lvl>
    <w:lvl w:ilvl="4" w:tplc="2C728F3A" w:tentative="1">
      <w:start w:val="1"/>
      <w:numFmt w:val="bullet"/>
      <w:lvlText w:val="o"/>
      <w:lvlJc w:val="left"/>
      <w:pPr>
        <w:ind w:left="3656" w:hanging="360"/>
      </w:pPr>
      <w:rPr>
        <w:rFonts w:ascii="Courier New" w:hAnsi="Courier New" w:cs="Courier New" w:hint="default"/>
      </w:rPr>
    </w:lvl>
    <w:lvl w:ilvl="5" w:tplc="25B05D94" w:tentative="1">
      <w:start w:val="1"/>
      <w:numFmt w:val="bullet"/>
      <w:lvlText w:val=""/>
      <w:lvlJc w:val="left"/>
      <w:pPr>
        <w:ind w:left="4376" w:hanging="360"/>
      </w:pPr>
      <w:rPr>
        <w:rFonts w:ascii="Wingdings" w:hAnsi="Wingdings" w:hint="default"/>
      </w:rPr>
    </w:lvl>
    <w:lvl w:ilvl="6" w:tplc="4F085EAE" w:tentative="1">
      <w:start w:val="1"/>
      <w:numFmt w:val="bullet"/>
      <w:lvlText w:val=""/>
      <w:lvlJc w:val="left"/>
      <w:pPr>
        <w:ind w:left="5096" w:hanging="360"/>
      </w:pPr>
      <w:rPr>
        <w:rFonts w:ascii="Symbol" w:hAnsi="Symbol" w:hint="default"/>
      </w:rPr>
    </w:lvl>
    <w:lvl w:ilvl="7" w:tplc="D5C20C7C" w:tentative="1">
      <w:start w:val="1"/>
      <w:numFmt w:val="bullet"/>
      <w:lvlText w:val="o"/>
      <w:lvlJc w:val="left"/>
      <w:pPr>
        <w:ind w:left="5816" w:hanging="360"/>
      </w:pPr>
      <w:rPr>
        <w:rFonts w:ascii="Courier New" w:hAnsi="Courier New" w:cs="Courier New" w:hint="default"/>
      </w:rPr>
    </w:lvl>
    <w:lvl w:ilvl="8" w:tplc="3386007C" w:tentative="1">
      <w:start w:val="1"/>
      <w:numFmt w:val="bullet"/>
      <w:lvlText w:val=""/>
      <w:lvlJc w:val="left"/>
      <w:pPr>
        <w:ind w:left="6536" w:hanging="360"/>
      </w:pPr>
      <w:rPr>
        <w:rFonts w:ascii="Wingdings" w:hAnsi="Wingdings" w:hint="default"/>
      </w:rPr>
    </w:lvl>
  </w:abstractNum>
  <w:abstractNum w:abstractNumId="20" w15:restartNumberingAfterBreak="0">
    <w:nsid w:val="257B19A1"/>
    <w:multiLevelType w:val="hybridMultilevel"/>
    <w:tmpl w:val="C63EF53E"/>
    <w:lvl w:ilvl="0" w:tplc="04090009">
      <w:start w:val="1"/>
      <w:numFmt w:val="bullet"/>
      <w:lvlText w:val=""/>
      <w:lvlJc w:val="left"/>
      <w:pPr>
        <w:ind w:left="1564" w:hanging="360"/>
      </w:pPr>
      <w:rPr>
        <w:rFonts w:ascii="Wingdings" w:hAnsi="Wingdings" w:hint="default"/>
      </w:rPr>
    </w:lvl>
    <w:lvl w:ilvl="1" w:tplc="04090003" w:tentative="1">
      <w:start w:val="1"/>
      <w:numFmt w:val="bullet"/>
      <w:lvlText w:val="o"/>
      <w:lvlJc w:val="left"/>
      <w:pPr>
        <w:ind w:left="2284" w:hanging="360"/>
      </w:pPr>
      <w:rPr>
        <w:rFonts w:ascii="Courier New" w:hAnsi="Courier New" w:cs="Courier New" w:hint="default"/>
      </w:rPr>
    </w:lvl>
    <w:lvl w:ilvl="2" w:tplc="04090005" w:tentative="1">
      <w:start w:val="1"/>
      <w:numFmt w:val="bullet"/>
      <w:lvlText w:val=""/>
      <w:lvlJc w:val="left"/>
      <w:pPr>
        <w:ind w:left="3004" w:hanging="360"/>
      </w:pPr>
      <w:rPr>
        <w:rFonts w:ascii="Wingdings" w:hAnsi="Wingdings" w:hint="default"/>
      </w:rPr>
    </w:lvl>
    <w:lvl w:ilvl="3" w:tplc="04090001" w:tentative="1">
      <w:start w:val="1"/>
      <w:numFmt w:val="bullet"/>
      <w:lvlText w:val=""/>
      <w:lvlJc w:val="left"/>
      <w:pPr>
        <w:ind w:left="3724" w:hanging="360"/>
      </w:pPr>
      <w:rPr>
        <w:rFonts w:ascii="Symbol" w:hAnsi="Symbol" w:hint="default"/>
      </w:rPr>
    </w:lvl>
    <w:lvl w:ilvl="4" w:tplc="04090003" w:tentative="1">
      <w:start w:val="1"/>
      <w:numFmt w:val="bullet"/>
      <w:lvlText w:val="o"/>
      <w:lvlJc w:val="left"/>
      <w:pPr>
        <w:ind w:left="4444" w:hanging="360"/>
      </w:pPr>
      <w:rPr>
        <w:rFonts w:ascii="Courier New" w:hAnsi="Courier New" w:cs="Courier New" w:hint="default"/>
      </w:rPr>
    </w:lvl>
    <w:lvl w:ilvl="5" w:tplc="04090005" w:tentative="1">
      <w:start w:val="1"/>
      <w:numFmt w:val="bullet"/>
      <w:lvlText w:val=""/>
      <w:lvlJc w:val="left"/>
      <w:pPr>
        <w:ind w:left="5164" w:hanging="360"/>
      </w:pPr>
      <w:rPr>
        <w:rFonts w:ascii="Wingdings" w:hAnsi="Wingdings" w:hint="default"/>
      </w:rPr>
    </w:lvl>
    <w:lvl w:ilvl="6" w:tplc="04090001" w:tentative="1">
      <w:start w:val="1"/>
      <w:numFmt w:val="bullet"/>
      <w:lvlText w:val=""/>
      <w:lvlJc w:val="left"/>
      <w:pPr>
        <w:ind w:left="5884" w:hanging="360"/>
      </w:pPr>
      <w:rPr>
        <w:rFonts w:ascii="Symbol" w:hAnsi="Symbol" w:hint="default"/>
      </w:rPr>
    </w:lvl>
    <w:lvl w:ilvl="7" w:tplc="04090003" w:tentative="1">
      <w:start w:val="1"/>
      <w:numFmt w:val="bullet"/>
      <w:lvlText w:val="o"/>
      <w:lvlJc w:val="left"/>
      <w:pPr>
        <w:ind w:left="6604" w:hanging="360"/>
      </w:pPr>
      <w:rPr>
        <w:rFonts w:ascii="Courier New" w:hAnsi="Courier New" w:cs="Courier New" w:hint="default"/>
      </w:rPr>
    </w:lvl>
    <w:lvl w:ilvl="8" w:tplc="04090005" w:tentative="1">
      <w:start w:val="1"/>
      <w:numFmt w:val="bullet"/>
      <w:lvlText w:val=""/>
      <w:lvlJc w:val="left"/>
      <w:pPr>
        <w:ind w:left="7324" w:hanging="360"/>
      </w:pPr>
      <w:rPr>
        <w:rFonts w:ascii="Wingdings" w:hAnsi="Wingdings" w:hint="default"/>
      </w:rPr>
    </w:lvl>
  </w:abstractNum>
  <w:abstractNum w:abstractNumId="21" w15:restartNumberingAfterBreak="0">
    <w:nsid w:val="271934CA"/>
    <w:multiLevelType w:val="hybridMultilevel"/>
    <w:tmpl w:val="D2FCA4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CEA3D87"/>
    <w:multiLevelType w:val="hybridMultilevel"/>
    <w:tmpl w:val="B74E9BB0"/>
    <w:lvl w:ilvl="0" w:tplc="5F524CFE">
      <w:start w:val="16"/>
      <w:numFmt w:val="upperLetter"/>
      <w:lvlText w:val="%1."/>
      <w:lvlJc w:val="left"/>
      <w:pPr>
        <w:ind w:left="1027" w:hanging="247"/>
      </w:pPr>
      <w:rPr>
        <w:rFonts w:ascii="Calibri" w:eastAsia="Calibri" w:hAnsi="Calibri" w:cs="Calibri" w:hint="default"/>
        <w:b/>
        <w:bCs/>
        <w:spacing w:val="-20"/>
        <w:w w:val="99"/>
        <w:sz w:val="24"/>
        <w:szCs w:val="24"/>
      </w:rPr>
    </w:lvl>
    <w:lvl w:ilvl="1" w:tplc="28BC2ACC">
      <w:numFmt w:val="bullet"/>
      <w:lvlText w:val=""/>
      <w:lvlJc w:val="left"/>
      <w:pPr>
        <w:ind w:left="1299" w:hanging="171"/>
      </w:pPr>
      <w:rPr>
        <w:rFonts w:ascii="Wingdings" w:eastAsia="Wingdings" w:hAnsi="Wingdings" w:cs="Wingdings" w:hint="default"/>
        <w:color w:val="FFC000"/>
        <w:w w:val="100"/>
        <w:sz w:val="24"/>
        <w:szCs w:val="24"/>
      </w:rPr>
    </w:lvl>
    <w:lvl w:ilvl="2" w:tplc="4B72A880">
      <w:numFmt w:val="bullet"/>
      <w:lvlText w:val="•"/>
      <w:lvlJc w:val="left"/>
      <w:pPr>
        <w:ind w:left="2404" w:hanging="171"/>
      </w:pPr>
      <w:rPr>
        <w:rFonts w:hint="default"/>
      </w:rPr>
    </w:lvl>
    <w:lvl w:ilvl="3" w:tplc="E9702E9C">
      <w:numFmt w:val="bullet"/>
      <w:lvlText w:val="•"/>
      <w:lvlJc w:val="left"/>
      <w:pPr>
        <w:ind w:left="3509" w:hanging="171"/>
      </w:pPr>
      <w:rPr>
        <w:rFonts w:hint="default"/>
      </w:rPr>
    </w:lvl>
    <w:lvl w:ilvl="4" w:tplc="649E838A">
      <w:numFmt w:val="bullet"/>
      <w:lvlText w:val="•"/>
      <w:lvlJc w:val="left"/>
      <w:pPr>
        <w:ind w:left="4613" w:hanging="171"/>
      </w:pPr>
      <w:rPr>
        <w:rFonts w:hint="default"/>
      </w:rPr>
    </w:lvl>
    <w:lvl w:ilvl="5" w:tplc="D49270BC">
      <w:numFmt w:val="bullet"/>
      <w:lvlText w:val="•"/>
      <w:lvlJc w:val="left"/>
      <w:pPr>
        <w:ind w:left="5718" w:hanging="171"/>
      </w:pPr>
      <w:rPr>
        <w:rFonts w:hint="default"/>
      </w:rPr>
    </w:lvl>
    <w:lvl w:ilvl="6" w:tplc="46A228F2">
      <w:numFmt w:val="bullet"/>
      <w:lvlText w:val="•"/>
      <w:lvlJc w:val="left"/>
      <w:pPr>
        <w:ind w:left="6822" w:hanging="171"/>
      </w:pPr>
      <w:rPr>
        <w:rFonts w:hint="default"/>
      </w:rPr>
    </w:lvl>
    <w:lvl w:ilvl="7" w:tplc="38C2D8D8">
      <w:numFmt w:val="bullet"/>
      <w:lvlText w:val="•"/>
      <w:lvlJc w:val="left"/>
      <w:pPr>
        <w:ind w:left="7927" w:hanging="171"/>
      </w:pPr>
      <w:rPr>
        <w:rFonts w:hint="default"/>
      </w:rPr>
    </w:lvl>
    <w:lvl w:ilvl="8" w:tplc="83502618">
      <w:numFmt w:val="bullet"/>
      <w:lvlText w:val="•"/>
      <w:lvlJc w:val="left"/>
      <w:pPr>
        <w:ind w:left="9031" w:hanging="171"/>
      </w:pPr>
      <w:rPr>
        <w:rFonts w:hint="default"/>
      </w:rPr>
    </w:lvl>
  </w:abstractNum>
  <w:abstractNum w:abstractNumId="23" w15:restartNumberingAfterBreak="0">
    <w:nsid w:val="2DCF1F46"/>
    <w:multiLevelType w:val="hybridMultilevel"/>
    <w:tmpl w:val="F75413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31B34D99"/>
    <w:multiLevelType w:val="hybridMultilevel"/>
    <w:tmpl w:val="5C941F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3B4E6671"/>
    <w:multiLevelType w:val="hybridMultilevel"/>
    <w:tmpl w:val="7F66FCC2"/>
    <w:lvl w:ilvl="0" w:tplc="75E408E2">
      <w:start w:val="1"/>
      <w:numFmt w:val="bullet"/>
      <w:lvlText w:val=""/>
      <w:lvlJc w:val="left"/>
      <w:pPr>
        <w:ind w:left="720" w:hanging="360"/>
      </w:pPr>
      <w:rPr>
        <w:rFonts w:ascii="Symbol" w:hAnsi="Symbol" w:hint="default"/>
      </w:rPr>
    </w:lvl>
    <w:lvl w:ilvl="1" w:tplc="03D2E272">
      <w:start w:val="1"/>
      <w:numFmt w:val="bullet"/>
      <w:lvlText w:val="o"/>
      <w:lvlJc w:val="left"/>
      <w:pPr>
        <w:ind w:left="1440" w:hanging="360"/>
      </w:pPr>
      <w:rPr>
        <w:rFonts w:ascii="Courier New" w:hAnsi="Courier New" w:cs="Courier New" w:hint="default"/>
      </w:rPr>
    </w:lvl>
    <w:lvl w:ilvl="2" w:tplc="D7B85C2C" w:tentative="1">
      <w:start w:val="1"/>
      <w:numFmt w:val="bullet"/>
      <w:lvlText w:val=""/>
      <w:lvlJc w:val="left"/>
      <w:pPr>
        <w:ind w:left="2160" w:hanging="360"/>
      </w:pPr>
      <w:rPr>
        <w:rFonts w:ascii="Wingdings" w:hAnsi="Wingdings" w:hint="default"/>
      </w:rPr>
    </w:lvl>
    <w:lvl w:ilvl="3" w:tplc="6246A33A" w:tentative="1">
      <w:start w:val="1"/>
      <w:numFmt w:val="bullet"/>
      <w:lvlText w:val=""/>
      <w:lvlJc w:val="left"/>
      <w:pPr>
        <w:ind w:left="2880" w:hanging="360"/>
      </w:pPr>
      <w:rPr>
        <w:rFonts w:ascii="Symbol" w:hAnsi="Symbol" w:hint="default"/>
      </w:rPr>
    </w:lvl>
    <w:lvl w:ilvl="4" w:tplc="8ABCB2A8" w:tentative="1">
      <w:start w:val="1"/>
      <w:numFmt w:val="bullet"/>
      <w:lvlText w:val="o"/>
      <w:lvlJc w:val="left"/>
      <w:pPr>
        <w:ind w:left="3600" w:hanging="360"/>
      </w:pPr>
      <w:rPr>
        <w:rFonts w:ascii="Courier New" w:hAnsi="Courier New" w:cs="Courier New" w:hint="default"/>
      </w:rPr>
    </w:lvl>
    <w:lvl w:ilvl="5" w:tplc="64B01BE6" w:tentative="1">
      <w:start w:val="1"/>
      <w:numFmt w:val="bullet"/>
      <w:lvlText w:val=""/>
      <w:lvlJc w:val="left"/>
      <w:pPr>
        <w:ind w:left="4320" w:hanging="360"/>
      </w:pPr>
      <w:rPr>
        <w:rFonts w:ascii="Wingdings" w:hAnsi="Wingdings" w:hint="default"/>
      </w:rPr>
    </w:lvl>
    <w:lvl w:ilvl="6" w:tplc="CA4410E8" w:tentative="1">
      <w:start w:val="1"/>
      <w:numFmt w:val="bullet"/>
      <w:lvlText w:val=""/>
      <w:lvlJc w:val="left"/>
      <w:pPr>
        <w:ind w:left="5040" w:hanging="360"/>
      </w:pPr>
      <w:rPr>
        <w:rFonts w:ascii="Symbol" w:hAnsi="Symbol" w:hint="default"/>
      </w:rPr>
    </w:lvl>
    <w:lvl w:ilvl="7" w:tplc="ED28D37A" w:tentative="1">
      <w:start w:val="1"/>
      <w:numFmt w:val="bullet"/>
      <w:lvlText w:val="o"/>
      <w:lvlJc w:val="left"/>
      <w:pPr>
        <w:ind w:left="5760" w:hanging="360"/>
      </w:pPr>
      <w:rPr>
        <w:rFonts w:ascii="Courier New" w:hAnsi="Courier New" w:cs="Courier New" w:hint="default"/>
      </w:rPr>
    </w:lvl>
    <w:lvl w:ilvl="8" w:tplc="9468EEF6" w:tentative="1">
      <w:start w:val="1"/>
      <w:numFmt w:val="bullet"/>
      <w:lvlText w:val=""/>
      <w:lvlJc w:val="left"/>
      <w:pPr>
        <w:ind w:left="6480" w:hanging="360"/>
      </w:pPr>
      <w:rPr>
        <w:rFonts w:ascii="Wingdings" w:hAnsi="Wingdings" w:hint="default"/>
      </w:rPr>
    </w:lvl>
  </w:abstractNum>
  <w:abstractNum w:abstractNumId="26" w15:restartNumberingAfterBreak="0">
    <w:nsid w:val="406C2B60"/>
    <w:multiLevelType w:val="hybridMultilevel"/>
    <w:tmpl w:val="9C5854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F661B3"/>
    <w:multiLevelType w:val="hybridMultilevel"/>
    <w:tmpl w:val="613CA850"/>
    <w:lvl w:ilvl="0" w:tplc="8B34BF78">
      <w:start w:val="1"/>
      <w:numFmt w:val="bullet"/>
      <w:pStyle w:val="ListBullet"/>
      <w:lvlText w:val=""/>
      <w:lvlJc w:val="left"/>
      <w:pPr>
        <w:tabs>
          <w:tab w:val="num" w:pos="360"/>
        </w:tabs>
        <w:ind w:left="360" w:hanging="360"/>
      </w:pPr>
      <w:rPr>
        <w:rFonts w:ascii="Wingdings" w:hAnsi="Wingdings" w:hint="default"/>
      </w:rPr>
    </w:lvl>
    <w:lvl w:ilvl="1" w:tplc="0409000B">
      <w:start w:val="1"/>
      <w:numFmt w:val="bullet"/>
      <w:lvlText w:val=""/>
      <w:lvlJc w:val="left"/>
      <w:pPr>
        <w:tabs>
          <w:tab w:val="num" w:pos="360"/>
        </w:tabs>
        <w:ind w:left="36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1D30B7B"/>
    <w:multiLevelType w:val="hybridMultilevel"/>
    <w:tmpl w:val="3D2C36E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9" w15:restartNumberingAfterBreak="0">
    <w:nsid w:val="426F4C64"/>
    <w:multiLevelType w:val="multilevel"/>
    <w:tmpl w:val="CE229BF0"/>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0" w15:restartNumberingAfterBreak="0">
    <w:nsid w:val="46D47F31"/>
    <w:multiLevelType w:val="hybridMultilevel"/>
    <w:tmpl w:val="8922580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1" w15:restartNumberingAfterBreak="0">
    <w:nsid w:val="4A9867BC"/>
    <w:multiLevelType w:val="hybridMultilevel"/>
    <w:tmpl w:val="DA2ECC0A"/>
    <w:lvl w:ilvl="0" w:tplc="770CAAA4">
      <w:start w:val="1"/>
      <w:numFmt w:val="bullet"/>
      <w:lvlText w:val=""/>
      <w:lvlJc w:val="left"/>
      <w:pPr>
        <w:ind w:left="720" w:hanging="360"/>
      </w:pPr>
      <w:rPr>
        <w:rFonts w:ascii="Wingdings" w:hAnsi="Wingdings" w:hint="default"/>
      </w:rPr>
    </w:lvl>
    <w:lvl w:ilvl="1" w:tplc="D9868596" w:tentative="1">
      <w:start w:val="1"/>
      <w:numFmt w:val="bullet"/>
      <w:lvlText w:val="o"/>
      <w:lvlJc w:val="left"/>
      <w:pPr>
        <w:ind w:left="1440" w:hanging="360"/>
      </w:pPr>
      <w:rPr>
        <w:rFonts w:ascii="Courier New" w:hAnsi="Courier New" w:cs="Courier New" w:hint="default"/>
      </w:rPr>
    </w:lvl>
    <w:lvl w:ilvl="2" w:tplc="6B7CE672" w:tentative="1">
      <w:start w:val="1"/>
      <w:numFmt w:val="bullet"/>
      <w:lvlText w:val=""/>
      <w:lvlJc w:val="left"/>
      <w:pPr>
        <w:ind w:left="2160" w:hanging="360"/>
      </w:pPr>
      <w:rPr>
        <w:rFonts w:ascii="Wingdings" w:hAnsi="Wingdings" w:hint="default"/>
      </w:rPr>
    </w:lvl>
    <w:lvl w:ilvl="3" w:tplc="557A9674" w:tentative="1">
      <w:start w:val="1"/>
      <w:numFmt w:val="bullet"/>
      <w:lvlText w:val=""/>
      <w:lvlJc w:val="left"/>
      <w:pPr>
        <w:ind w:left="2880" w:hanging="360"/>
      </w:pPr>
      <w:rPr>
        <w:rFonts w:ascii="Symbol" w:hAnsi="Symbol" w:hint="default"/>
      </w:rPr>
    </w:lvl>
    <w:lvl w:ilvl="4" w:tplc="76B46FD4" w:tentative="1">
      <w:start w:val="1"/>
      <w:numFmt w:val="bullet"/>
      <w:lvlText w:val="o"/>
      <w:lvlJc w:val="left"/>
      <w:pPr>
        <w:ind w:left="3600" w:hanging="360"/>
      </w:pPr>
      <w:rPr>
        <w:rFonts w:ascii="Courier New" w:hAnsi="Courier New" w:cs="Courier New" w:hint="default"/>
      </w:rPr>
    </w:lvl>
    <w:lvl w:ilvl="5" w:tplc="940AE7F4" w:tentative="1">
      <w:start w:val="1"/>
      <w:numFmt w:val="bullet"/>
      <w:lvlText w:val=""/>
      <w:lvlJc w:val="left"/>
      <w:pPr>
        <w:ind w:left="4320" w:hanging="360"/>
      </w:pPr>
      <w:rPr>
        <w:rFonts w:ascii="Wingdings" w:hAnsi="Wingdings" w:hint="default"/>
      </w:rPr>
    </w:lvl>
    <w:lvl w:ilvl="6" w:tplc="2C82E790" w:tentative="1">
      <w:start w:val="1"/>
      <w:numFmt w:val="bullet"/>
      <w:lvlText w:val=""/>
      <w:lvlJc w:val="left"/>
      <w:pPr>
        <w:ind w:left="5040" w:hanging="360"/>
      </w:pPr>
      <w:rPr>
        <w:rFonts w:ascii="Symbol" w:hAnsi="Symbol" w:hint="default"/>
      </w:rPr>
    </w:lvl>
    <w:lvl w:ilvl="7" w:tplc="4634AB56" w:tentative="1">
      <w:start w:val="1"/>
      <w:numFmt w:val="bullet"/>
      <w:lvlText w:val="o"/>
      <w:lvlJc w:val="left"/>
      <w:pPr>
        <w:ind w:left="5760" w:hanging="360"/>
      </w:pPr>
      <w:rPr>
        <w:rFonts w:ascii="Courier New" w:hAnsi="Courier New" w:cs="Courier New" w:hint="default"/>
      </w:rPr>
    </w:lvl>
    <w:lvl w:ilvl="8" w:tplc="85CEA1F6" w:tentative="1">
      <w:start w:val="1"/>
      <w:numFmt w:val="bullet"/>
      <w:lvlText w:val=""/>
      <w:lvlJc w:val="left"/>
      <w:pPr>
        <w:ind w:left="6480" w:hanging="360"/>
      </w:pPr>
      <w:rPr>
        <w:rFonts w:ascii="Wingdings" w:hAnsi="Wingdings" w:hint="default"/>
      </w:rPr>
    </w:lvl>
  </w:abstractNum>
  <w:abstractNum w:abstractNumId="32" w15:restartNumberingAfterBreak="0">
    <w:nsid w:val="4AF8517D"/>
    <w:multiLevelType w:val="hybridMultilevel"/>
    <w:tmpl w:val="DC62206C"/>
    <w:lvl w:ilvl="0" w:tplc="2644643C">
      <w:numFmt w:val="bullet"/>
      <w:lvlText w:val=""/>
      <w:lvlJc w:val="left"/>
      <w:pPr>
        <w:ind w:left="1401" w:hanging="360"/>
      </w:pPr>
      <w:rPr>
        <w:rFonts w:ascii="Wingdings" w:eastAsia="Wingdings" w:hAnsi="Wingdings" w:cs="Wingdings" w:hint="default"/>
        <w:w w:val="99"/>
        <w:sz w:val="24"/>
        <w:szCs w:val="24"/>
      </w:rPr>
    </w:lvl>
    <w:lvl w:ilvl="1" w:tplc="AC62A6B4">
      <w:numFmt w:val="bullet"/>
      <w:lvlText w:val=""/>
      <w:lvlJc w:val="left"/>
      <w:pPr>
        <w:ind w:left="1770" w:hanging="250"/>
      </w:pPr>
      <w:rPr>
        <w:rFonts w:ascii="Wingdings" w:eastAsia="Wingdings" w:hAnsi="Wingdings" w:cs="Wingdings" w:hint="default"/>
        <w:w w:val="99"/>
        <w:sz w:val="24"/>
        <w:szCs w:val="24"/>
      </w:rPr>
    </w:lvl>
    <w:lvl w:ilvl="2" w:tplc="E9D8B138">
      <w:numFmt w:val="bullet"/>
      <w:lvlText w:val="•"/>
      <w:lvlJc w:val="left"/>
      <w:pPr>
        <w:ind w:left="2833" w:hanging="250"/>
      </w:pPr>
      <w:rPr>
        <w:rFonts w:hint="default"/>
      </w:rPr>
    </w:lvl>
    <w:lvl w:ilvl="3" w:tplc="619656E2">
      <w:numFmt w:val="bullet"/>
      <w:lvlText w:val="•"/>
      <w:lvlJc w:val="left"/>
      <w:pPr>
        <w:ind w:left="3886" w:hanging="250"/>
      </w:pPr>
      <w:rPr>
        <w:rFonts w:hint="default"/>
      </w:rPr>
    </w:lvl>
    <w:lvl w:ilvl="4" w:tplc="A17CA564">
      <w:numFmt w:val="bullet"/>
      <w:lvlText w:val="•"/>
      <w:lvlJc w:val="left"/>
      <w:pPr>
        <w:ind w:left="4940" w:hanging="250"/>
      </w:pPr>
      <w:rPr>
        <w:rFonts w:hint="default"/>
      </w:rPr>
    </w:lvl>
    <w:lvl w:ilvl="5" w:tplc="65C6CBE4">
      <w:numFmt w:val="bullet"/>
      <w:lvlText w:val="•"/>
      <w:lvlJc w:val="left"/>
      <w:pPr>
        <w:ind w:left="5993" w:hanging="250"/>
      </w:pPr>
      <w:rPr>
        <w:rFonts w:hint="default"/>
      </w:rPr>
    </w:lvl>
    <w:lvl w:ilvl="6" w:tplc="A0EC03CA">
      <w:numFmt w:val="bullet"/>
      <w:lvlText w:val="•"/>
      <w:lvlJc w:val="left"/>
      <w:pPr>
        <w:ind w:left="7047" w:hanging="250"/>
      </w:pPr>
      <w:rPr>
        <w:rFonts w:hint="default"/>
      </w:rPr>
    </w:lvl>
    <w:lvl w:ilvl="7" w:tplc="9E6AE8BA">
      <w:numFmt w:val="bullet"/>
      <w:lvlText w:val="•"/>
      <w:lvlJc w:val="left"/>
      <w:pPr>
        <w:ind w:left="8100" w:hanging="250"/>
      </w:pPr>
      <w:rPr>
        <w:rFonts w:hint="default"/>
      </w:rPr>
    </w:lvl>
    <w:lvl w:ilvl="8" w:tplc="DAC67938">
      <w:numFmt w:val="bullet"/>
      <w:lvlText w:val="•"/>
      <w:lvlJc w:val="left"/>
      <w:pPr>
        <w:ind w:left="9153" w:hanging="250"/>
      </w:pPr>
      <w:rPr>
        <w:rFonts w:hint="default"/>
      </w:rPr>
    </w:lvl>
  </w:abstractNum>
  <w:abstractNum w:abstractNumId="33" w15:restartNumberingAfterBreak="0">
    <w:nsid w:val="511D79B0"/>
    <w:multiLevelType w:val="multilevel"/>
    <w:tmpl w:val="588A0E78"/>
    <w:lvl w:ilvl="0">
      <w:start w:val="1"/>
      <w:numFmt w:val="bullet"/>
      <w:lvlText w:val=""/>
      <w:lvlJc w:val="left"/>
      <w:pPr>
        <w:ind w:left="1260" w:hanging="72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52426F6A"/>
    <w:multiLevelType w:val="hybridMultilevel"/>
    <w:tmpl w:val="E9CCFCC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5" w15:restartNumberingAfterBreak="0">
    <w:nsid w:val="5414493F"/>
    <w:multiLevelType w:val="hybridMultilevel"/>
    <w:tmpl w:val="FEC680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5EFD4941"/>
    <w:multiLevelType w:val="hybridMultilevel"/>
    <w:tmpl w:val="5C06BF8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F3E1C75"/>
    <w:multiLevelType w:val="multilevel"/>
    <w:tmpl w:val="DE9A6DD6"/>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15:restartNumberingAfterBreak="0">
    <w:nsid w:val="733B665F"/>
    <w:multiLevelType w:val="multilevel"/>
    <w:tmpl w:val="38B03022"/>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15:restartNumberingAfterBreak="0">
    <w:nsid w:val="74CA3A28"/>
    <w:multiLevelType w:val="hybridMultilevel"/>
    <w:tmpl w:val="52F62BAC"/>
    <w:lvl w:ilvl="0" w:tplc="20E8B468">
      <w:start w:val="1"/>
      <w:numFmt w:val="bullet"/>
      <w:lvlText w:val=""/>
      <w:lvlJc w:val="left"/>
      <w:pPr>
        <w:ind w:left="720" w:hanging="360"/>
      </w:pPr>
      <w:rPr>
        <w:rFonts w:ascii="Symbol" w:hAnsi="Symbol" w:hint="default"/>
      </w:rPr>
    </w:lvl>
    <w:lvl w:ilvl="1" w:tplc="B0649040" w:tentative="1">
      <w:start w:val="1"/>
      <w:numFmt w:val="bullet"/>
      <w:lvlText w:val="o"/>
      <w:lvlJc w:val="left"/>
      <w:pPr>
        <w:ind w:left="1440" w:hanging="360"/>
      </w:pPr>
      <w:rPr>
        <w:rFonts w:ascii="Courier New" w:hAnsi="Courier New" w:cs="Courier New" w:hint="default"/>
      </w:rPr>
    </w:lvl>
    <w:lvl w:ilvl="2" w:tplc="60200B80" w:tentative="1">
      <w:start w:val="1"/>
      <w:numFmt w:val="bullet"/>
      <w:lvlText w:val=""/>
      <w:lvlJc w:val="left"/>
      <w:pPr>
        <w:ind w:left="2160" w:hanging="360"/>
      </w:pPr>
      <w:rPr>
        <w:rFonts w:ascii="Wingdings" w:hAnsi="Wingdings" w:hint="default"/>
      </w:rPr>
    </w:lvl>
    <w:lvl w:ilvl="3" w:tplc="ADB6CC06" w:tentative="1">
      <w:start w:val="1"/>
      <w:numFmt w:val="bullet"/>
      <w:lvlText w:val=""/>
      <w:lvlJc w:val="left"/>
      <w:pPr>
        <w:ind w:left="2880" w:hanging="360"/>
      </w:pPr>
      <w:rPr>
        <w:rFonts w:ascii="Symbol" w:hAnsi="Symbol" w:hint="default"/>
      </w:rPr>
    </w:lvl>
    <w:lvl w:ilvl="4" w:tplc="99FCFE32" w:tentative="1">
      <w:start w:val="1"/>
      <w:numFmt w:val="bullet"/>
      <w:lvlText w:val="o"/>
      <w:lvlJc w:val="left"/>
      <w:pPr>
        <w:ind w:left="3600" w:hanging="360"/>
      </w:pPr>
      <w:rPr>
        <w:rFonts w:ascii="Courier New" w:hAnsi="Courier New" w:cs="Courier New" w:hint="default"/>
      </w:rPr>
    </w:lvl>
    <w:lvl w:ilvl="5" w:tplc="7B3ADF18" w:tentative="1">
      <w:start w:val="1"/>
      <w:numFmt w:val="bullet"/>
      <w:lvlText w:val=""/>
      <w:lvlJc w:val="left"/>
      <w:pPr>
        <w:ind w:left="4320" w:hanging="360"/>
      </w:pPr>
      <w:rPr>
        <w:rFonts w:ascii="Wingdings" w:hAnsi="Wingdings" w:hint="default"/>
      </w:rPr>
    </w:lvl>
    <w:lvl w:ilvl="6" w:tplc="4C0CE544" w:tentative="1">
      <w:start w:val="1"/>
      <w:numFmt w:val="bullet"/>
      <w:lvlText w:val=""/>
      <w:lvlJc w:val="left"/>
      <w:pPr>
        <w:ind w:left="5040" w:hanging="360"/>
      </w:pPr>
      <w:rPr>
        <w:rFonts w:ascii="Symbol" w:hAnsi="Symbol" w:hint="default"/>
      </w:rPr>
    </w:lvl>
    <w:lvl w:ilvl="7" w:tplc="E098BF80" w:tentative="1">
      <w:start w:val="1"/>
      <w:numFmt w:val="bullet"/>
      <w:lvlText w:val="o"/>
      <w:lvlJc w:val="left"/>
      <w:pPr>
        <w:ind w:left="5760" w:hanging="360"/>
      </w:pPr>
      <w:rPr>
        <w:rFonts w:ascii="Courier New" w:hAnsi="Courier New" w:cs="Courier New" w:hint="default"/>
      </w:rPr>
    </w:lvl>
    <w:lvl w:ilvl="8" w:tplc="0F0E08F8" w:tentative="1">
      <w:start w:val="1"/>
      <w:numFmt w:val="bullet"/>
      <w:lvlText w:val=""/>
      <w:lvlJc w:val="left"/>
      <w:pPr>
        <w:ind w:left="6480" w:hanging="360"/>
      </w:pPr>
      <w:rPr>
        <w:rFonts w:ascii="Wingdings" w:hAnsi="Wingdings" w:hint="default"/>
      </w:rPr>
    </w:lvl>
  </w:abstractNum>
  <w:abstractNum w:abstractNumId="40" w15:restartNumberingAfterBreak="0">
    <w:nsid w:val="74F24BF5"/>
    <w:multiLevelType w:val="hybridMultilevel"/>
    <w:tmpl w:val="8354CB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B709FB"/>
    <w:multiLevelType w:val="hybridMultilevel"/>
    <w:tmpl w:val="1B68B67C"/>
    <w:lvl w:ilvl="0" w:tplc="0409000B">
      <w:start w:val="1"/>
      <w:numFmt w:val="bullet"/>
      <w:lvlText w:val=""/>
      <w:lvlJc w:val="left"/>
      <w:pPr>
        <w:ind w:left="2284" w:hanging="360"/>
      </w:pPr>
      <w:rPr>
        <w:rFonts w:ascii="Wingdings" w:hAnsi="Wingdings" w:hint="default"/>
      </w:rPr>
    </w:lvl>
    <w:lvl w:ilvl="1" w:tplc="04090003" w:tentative="1">
      <w:start w:val="1"/>
      <w:numFmt w:val="bullet"/>
      <w:lvlText w:val="o"/>
      <w:lvlJc w:val="left"/>
      <w:pPr>
        <w:ind w:left="3004" w:hanging="360"/>
      </w:pPr>
      <w:rPr>
        <w:rFonts w:ascii="Courier New" w:hAnsi="Courier New" w:cs="Courier New" w:hint="default"/>
      </w:rPr>
    </w:lvl>
    <w:lvl w:ilvl="2" w:tplc="04090005" w:tentative="1">
      <w:start w:val="1"/>
      <w:numFmt w:val="bullet"/>
      <w:lvlText w:val=""/>
      <w:lvlJc w:val="left"/>
      <w:pPr>
        <w:ind w:left="3724" w:hanging="360"/>
      </w:pPr>
      <w:rPr>
        <w:rFonts w:ascii="Wingdings" w:hAnsi="Wingdings" w:hint="default"/>
      </w:rPr>
    </w:lvl>
    <w:lvl w:ilvl="3" w:tplc="04090001" w:tentative="1">
      <w:start w:val="1"/>
      <w:numFmt w:val="bullet"/>
      <w:lvlText w:val=""/>
      <w:lvlJc w:val="left"/>
      <w:pPr>
        <w:ind w:left="4444" w:hanging="360"/>
      </w:pPr>
      <w:rPr>
        <w:rFonts w:ascii="Symbol" w:hAnsi="Symbol" w:hint="default"/>
      </w:rPr>
    </w:lvl>
    <w:lvl w:ilvl="4" w:tplc="04090003" w:tentative="1">
      <w:start w:val="1"/>
      <w:numFmt w:val="bullet"/>
      <w:lvlText w:val="o"/>
      <w:lvlJc w:val="left"/>
      <w:pPr>
        <w:ind w:left="5164" w:hanging="360"/>
      </w:pPr>
      <w:rPr>
        <w:rFonts w:ascii="Courier New" w:hAnsi="Courier New" w:cs="Courier New" w:hint="default"/>
      </w:rPr>
    </w:lvl>
    <w:lvl w:ilvl="5" w:tplc="04090005" w:tentative="1">
      <w:start w:val="1"/>
      <w:numFmt w:val="bullet"/>
      <w:lvlText w:val=""/>
      <w:lvlJc w:val="left"/>
      <w:pPr>
        <w:ind w:left="5884" w:hanging="360"/>
      </w:pPr>
      <w:rPr>
        <w:rFonts w:ascii="Wingdings" w:hAnsi="Wingdings" w:hint="default"/>
      </w:rPr>
    </w:lvl>
    <w:lvl w:ilvl="6" w:tplc="04090001" w:tentative="1">
      <w:start w:val="1"/>
      <w:numFmt w:val="bullet"/>
      <w:lvlText w:val=""/>
      <w:lvlJc w:val="left"/>
      <w:pPr>
        <w:ind w:left="6604" w:hanging="360"/>
      </w:pPr>
      <w:rPr>
        <w:rFonts w:ascii="Symbol" w:hAnsi="Symbol" w:hint="default"/>
      </w:rPr>
    </w:lvl>
    <w:lvl w:ilvl="7" w:tplc="04090003" w:tentative="1">
      <w:start w:val="1"/>
      <w:numFmt w:val="bullet"/>
      <w:lvlText w:val="o"/>
      <w:lvlJc w:val="left"/>
      <w:pPr>
        <w:ind w:left="7324" w:hanging="360"/>
      </w:pPr>
      <w:rPr>
        <w:rFonts w:ascii="Courier New" w:hAnsi="Courier New" w:cs="Courier New" w:hint="default"/>
      </w:rPr>
    </w:lvl>
    <w:lvl w:ilvl="8" w:tplc="04090005" w:tentative="1">
      <w:start w:val="1"/>
      <w:numFmt w:val="bullet"/>
      <w:lvlText w:val=""/>
      <w:lvlJc w:val="left"/>
      <w:pPr>
        <w:ind w:left="8044" w:hanging="360"/>
      </w:pPr>
      <w:rPr>
        <w:rFonts w:ascii="Wingdings" w:hAnsi="Wingdings" w:hint="default"/>
      </w:rPr>
    </w:lvl>
  </w:abstractNum>
  <w:abstractNum w:abstractNumId="42" w15:restartNumberingAfterBreak="0">
    <w:nsid w:val="7A392BB9"/>
    <w:multiLevelType w:val="hybridMultilevel"/>
    <w:tmpl w:val="1756B57C"/>
    <w:lvl w:ilvl="0" w:tplc="E49269B4">
      <w:numFmt w:val="bullet"/>
      <w:lvlText w:val=""/>
      <w:lvlJc w:val="left"/>
      <w:pPr>
        <w:ind w:left="973" w:hanging="253"/>
      </w:pPr>
      <w:rPr>
        <w:rFonts w:ascii="Wingdings" w:eastAsia="Wingdings" w:hAnsi="Wingdings" w:cs="Wingdings" w:hint="default"/>
        <w:w w:val="99"/>
        <w:sz w:val="24"/>
        <w:szCs w:val="24"/>
      </w:rPr>
    </w:lvl>
    <w:lvl w:ilvl="1" w:tplc="771263CE">
      <w:numFmt w:val="bullet"/>
      <w:lvlText w:val=""/>
      <w:lvlJc w:val="left"/>
      <w:pPr>
        <w:ind w:left="1081" w:hanging="327"/>
      </w:pPr>
      <w:rPr>
        <w:rFonts w:ascii="Wingdings" w:eastAsia="Wingdings" w:hAnsi="Wingdings" w:cs="Wingdings" w:hint="default"/>
        <w:w w:val="100"/>
        <w:sz w:val="24"/>
        <w:szCs w:val="24"/>
      </w:rPr>
    </w:lvl>
    <w:lvl w:ilvl="2" w:tplc="5210B74A">
      <w:numFmt w:val="bullet"/>
      <w:lvlText w:val="•"/>
      <w:lvlJc w:val="left"/>
      <w:pPr>
        <w:ind w:left="1420" w:hanging="327"/>
      </w:pPr>
      <w:rPr>
        <w:rFonts w:hint="default"/>
      </w:rPr>
    </w:lvl>
    <w:lvl w:ilvl="3" w:tplc="149271FC">
      <w:numFmt w:val="bullet"/>
      <w:lvlText w:val="•"/>
      <w:lvlJc w:val="left"/>
      <w:pPr>
        <w:ind w:left="2647" w:hanging="327"/>
      </w:pPr>
      <w:rPr>
        <w:rFonts w:hint="default"/>
      </w:rPr>
    </w:lvl>
    <w:lvl w:ilvl="4" w:tplc="39CE0586">
      <w:numFmt w:val="bullet"/>
      <w:lvlText w:val="•"/>
      <w:lvlJc w:val="left"/>
      <w:pPr>
        <w:ind w:left="3875" w:hanging="327"/>
      </w:pPr>
      <w:rPr>
        <w:rFonts w:hint="default"/>
      </w:rPr>
    </w:lvl>
    <w:lvl w:ilvl="5" w:tplc="51DE3C82">
      <w:numFmt w:val="bullet"/>
      <w:lvlText w:val="•"/>
      <w:lvlJc w:val="left"/>
      <w:pPr>
        <w:ind w:left="5102" w:hanging="327"/>
      </w:pPr>
      <w:rPr>
        <w:rFonts w:hint="default"/>
      </w:rPr>
    </w:lvl>
    <w:lvl w:ilvl="6" w:tplc="AE78ACAA">
      <w:numFmt w:val="bullet"/>
      <w:lvlText w:val="•"/>
      <w:lvlJc w:val="left"/>
      <w:pPr>
        <w:ind w:left="6330" w:hanging="327"/>
      </w:pPr>
      <w:rPr>
        <w:rFonts w:hint="default"/>
      </w:rPr>
    </w:lvl>
    <w:lvl w:ilvl="7" w:tplc="72E09F12">
      <w:numFmt w:val="bullet"/>
      <w:lvlText w:val="•"/>
      <w:lvlJc w:val="left"/>
      <w:pPr>
        <w:ind w:left="7558" w:hanging="327"/>
      </w:pPr>
      <w:rPr>
        <w:rFonts w:hint="default"/>
      </w:rPr>
    </w:lvl>
    <w:lvl w:ilvl="8" w:tplc="F66EA334">
      <w:numFmt w:val="bullet"/>
      <w:lvlText w:val="•"/>
      <w:lvlJc w:val="left"/>
      <w:pPr>
        <w:ind w:left="8785" w:hanging="327"/>
      </w:pPr>
      <w:rPr>
        <w:rFonts w:hint="default"/>
      </w:rPr>
    </w:lvl>
  </w:abstractNum>
  <w:num w:numId="1">
    <w:abstractNumId w:val="27"/>
  </w:num>
  <w:num w:numId="2">
    <w:abstractNumId w:val="17"/>
  </w:num>
  <w:num w:numId="3">
    <w:abstractNumId w:val="13"/>
  </w:num>
  <w:num w:numId="4">
    <w:abstractNumId w:val="29"/>
  </w:num>
  <w:num w:numId="5">
    <w:abstractNumId w:val="35"/>
  </w:num>
  <w:num w:numId="6">
    <w:abstractNumId w:val="28"/>
  </w:num>
  <w:num w:numId="7">
    <w:abstractNumId w:val="34"/>
  </w:num>
  <w:num w:numId="8">
    <w:abstractNumId w:val="30"/>
  </w:num>
  <w:num w:numId="9">
    <w:abstractNumId w:val="24"/>
  </w:num>
  <w:num w:numId="10">
    <w:abstractNumId w:val="23"/>
  </w:num>
  <w:num w:numId="11">
    <w:abstractNumId w:val="0"/>
    <w:lvlOverride w:ilvl="0">
      <w:lvl w:ilvl="0">
        <w:numFmt w:val="bullet"/>
        <w:lvlText w:val=""/>
        <w:legacy w:legacy="1" w:legacySpace="0" w:legacyIndent="360"/>
        <w:lvlJc w:val="left"/>
        <w:rPr>
          <w:rFonts w:ascii="Symbol" w:hAnsi="Symbol" w:hint="default"/>
        </w:rPr>
      </w:lvl>
    </w:lvlOverride>
  </w:num>
  <w:num w:numId="12">
    <w:abstractNumId w:val="3"/>
  </w:num>
  <w:num w:numId="13">
    <w:abstractNumId w:val="4"/>
  </w:num>
  <w:num w:numId="14">
    <w:abstractNumId w:val="5"/>
  </w:num>
  <w:num w:numId="15">
    <w:abstractNumId w:val="6"/>
  </w:num>
  <w:num w:numId="16">
    <w:abstractNumId w:val="8"/>
  </w:num>
  <w:num w:numId="17">
    <w:abstractNumId w:val="9"/>
  </w:num>
  <w:num w:numId="18">
    <w:abstractNumId w:val="26"/>
  </w:num>
  <w:num w:numId="19">
    <w:abstractNumId w:val="14"/>
  </w:num>
  <w:num w:numId="20">
    <w:abstractNumId w:val="40"/>
  </w:num>
  <w:num w:numId="21">
    <w:abstractNumId w:val="10"/>
  </w:num>
  <w:num w:numId="22">
    <w:abstractNumId w:val="2"/>
  </w:num>
  <w:num w:numId="23">
    <w:abstractNumId w:val="7"/>
  </w:num>
  <w:num w:numId="24">
    <w:abstractNumId w:val="31"/>
  </w:num>
  <w:num w:numId="25">
    <w:abstractNumId w:val="22"/>
  </w:num>
  <w:num w:numId="26">
    <w:abstractNumId w:val="42"/>
  </w:num>
  <w:num w:numId="27">
    <w:abstractNumId w:val="32"/>
  </w:num>
  <w:num w:numId="28">
    <w:abstractNumId w:val="20"/>
  </w:num>
  <w:num w:numId="29">
    <w:abstractNumId w:val="41"/>
  </w:num>
  <w:num w:numId="30">
    <w:abstractNumId w:val="12"/>
  </w:num>
  <w:num w:numId="31">
    <w:abstractNumId w:val="25"/>
  </w:num>
  <w:num w:numId="32">
    <w:abstractNumId w:val="39"/>
  </w:num>
  <w:num w:numId="33">
    <w:abstractNumId w:val="19"/>
  </w:num>
  <w:num w:numId="34">
    <w:abstractNumId w:val="21"/>
  </w:num>
  <w:num w:numId="35">
    <w:abstractNumId w:val="36"/>
  </w:num>
  <w:num w:numId="36">
    <w:abstractNumId w:val="18"/>
  </w:num>
  <w:num w:numId="37">
    <w:abstractNumId w:val="15"/>
  </w:num>
  <w:num w:numId="38">
    <w:abstractNumId w:val="37"/>
  </w:num>
  <w:num w:numId="39">
    <w:abstractNumId w:val="16"/>
  </w:num>
  <w:num w:numId="40">
    <w:abstractNumId w:val="38"/>
  </w:num>
  <w:num w:numId="41">
    <w:abstractNumId w:val="33"/>
  </w:num>
  <w:num w:numId="42">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42BD9"/>
    <w:rsid w:val="000B0088"/>
    <w:rsid w:val="00156353"/>
    <w:rsid w:val="00185939"/>
    <w:rsid w:val="00196CD2"/>
    <w:rsid w:val="001B3D36"/>
    <w:rsid w:val="001C4AE0"/>
    <w:rsid w:val="001F1610"/>
    <w:rsid w:val="00216A5B"/>
    <w:rsid w:val="00225DA1"/>
    <w:rsid w:val="002328CD"/>
    <w:rsid w:val="00241751"/>
    <w:rsid w:val="002E389D"/>
    <w:rsid w:val="002F3F42"/>
    <w:rsid w:val="00301D1B"/>
    <w:rsid w:val="0034172C"/>
    <w:rsid w:val="00344993"/>
    <w:rsid w:val="00346DA9"/>
    <w:rsid w:val="00375CA2"/>
    <w:rsid w:val="00381511"/>
    <w:rsid w:val="003D5354"/>
    <w:rsid w:val="003F057F"/>
    <w:rsid w:val="00421999"/>
    <w:rsid w:val="00437A6E"/>
    <w:rsid w:val="004D4B0D"/>
    <w:rsid w:val="004E15E4"/>
    <w:rsid w:val="004F2FED"/>
    <w:rsid w:val="004F3DAE"/>
    <w:rsid w:val="00534125"/>
    <w:rsid w:val="00540D63"/>
    <w:rsid w:val="00541C4E"/>
    <w:rsid w:val="00556943"/>
    <w:rsid w:val="00581E96"/>
    <w:rsid w:val="005A579D"/>
    <w:rsid w:val="005D400F"/>
    <w:rsid w:val="005E48FD"/>
    <w:rsid w:val="005E4E5F"/>
    <w:rsid w:val="005E6944"/>
    <w:rsid w:val="006A72D9"/>
    <w:rsid w:val="006F6EA3"/>
    <w:rsid w:val="007B7956"/>
    <w:rsid w:val="007C2C04"/>
    <w:rsid w:val="007C4C72"/>
    <w:rsid w:val="007E4CB7"/>
    <w:rsid w:val="0080190D"/>
    <w:rsid w:val="00813684"/>
    <w:rsid w:val="00894E79"/>
    <w:rsid w:val="008B7DF4"/>
    <w:rsid w:val="008C4A14"/>
    <w:rsid w:val="00911C0A"/>
    <w:rsid w:val="00912413"/>
    <w:rsid w:val="00913590"/>
    <w:rsid w:val="00924374"/>
    <w:rsid w:val="009275C0"/>
    <w:rsid w:val="00980CC3"/>
    <w:rsid w:val="009B2352"/>
    <w:rsid w:val="009E08FA"/>
    <w:rsid w:val="00A11092"/>
    <w:rsid w:val="00A63F7D"/>
    <w:rsid w:val="00A77C03"/>
    <w:rsid w:val="00A967BC"/>
    <w:rsid w:val="00AC1F67"/>
    <w:rsid w:val="00AC2632"/>
    <w:rsid w:val="00AC53AC"/>
    <w:rsid w:val="00AF19FF"/>
    <w:rsid w:val="00B03D7E"/>
    <w:rsid w:val="00B30F9B"/>
    <w:rsid w:val="00B50F22"/>
    <w:rsid w:val="00B7027C"/>
    <w:rsid w:val="00B83866"/>
    <w:rsid w:val="00B9158A"/>
    <w:rsid w:val="00BB0465"/>
    <w:rsid w:val="00BB225E"/>
    <w:rsid w:val="00BE07D3"/>
    <w:rsid w:val="00BF4DE0"/>
    <w:rsid w:val="00C0138C"/>
    <w:rsid w:val="00C22E29"/>
    <w:rsid w:val="00C37925"/>
    <w:rsid w:val="00C42312"/>
    <w:rsid w:val="00C6377A"/>
    <w:rsid w:val="00C6672C"/>
    <w:rsid w:val="00C85F8D"/>
    <w:rsid w:val="00C97766"/>
    <w:rsid w:val="00CA16EF"/>
    <w:rsid w:val="00CA4D02"/>
    <w:rsid w:val="00CC70D2"/>
    <w:rsid w:val="00CE4CF3"/>
    <w:rsid w:val="00D32414"/>
    <w:rsid w:val="00D76F02"/>
    <w:rsid w:val="00DC44C8"/>
    <w:rsid w:val="00E1556E"/>
    <w:rsid w:val="00E42BD9"/>
    <w:rsid w:val="00E45F02"/>
    <w:rsid w:val="00E7388D"/>
    <w:rsid w:val="00E801C3"/>
    <w:rsid w:val="00E82240"/>
    <w:rsid w:val="00E82246"/>
    <w:rsid w:val="00EB0D17"/>
    <w:rsid w:val="00ED4CBC"/>
    <w:rsid w:val="00ED6248"/>
    <w:rsid w:val="00EE2247"/>
    <w:rsid w:val="00EF55B8"/>
    <w:rsid w:val="00F0578E"/>
    <w:rsid w:val="00F67AA5"/>
    <w:rsid w:val="00F73878"/>
    <w:rsid w:val="00F900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E3DD698"/>
  <w15:chartTrackingRefBased/>
  <w15:docId w15:val="{56906FF2-0309-4D9F-81DB-847F2EB44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BD9"/>
    <w:rPr>
      <w:rFonts w:ascii="Times New Roman" w:eastAsia="Times New Roman" w:hAnsi="Times New Roman"/>
      <w:sz w:val="24"/>
      <w:szCs w:val="24"/>
      <w:lang w:val="en-US" w:eastAsia="en-US"/>
    </w:rPr>
  </w:style>
  <w:style w:type="paragraph" w:styleId="Heading1">
    <w:name w:val="heading 1"/>
    <w:basedOn w:val="Normal"/>
    <w:next w:val="Normal"/>
    <w:link w:val="Heading1Char"/>
    <w:qFormat/>
    <w:rsid w:val="00E42BD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rsid w:val="00B03D7E"/>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iPriority w:val="9"/>
    <w:semiHidden/>
    <w:unhideWhenUsed/>
    <w:qFormat/>
    <w:rsid w:val="00F73878"/>
    <w:pPr>
      <w:keepNext/>
      <w:spacing w:before="240" w:after="60"/>
      <w:outlineLvl w:val="2"/>
    </w:pPr>
    <w:rPr>
      <w:rFonts w:ascii="Calibri Light" w:hAnsi="Calibri Light"/>
      <w:b/>
      <w:bCs/>
      <w:sz w:val="26"/>
      <w:szCs w:val="26"/>
    </w:rPr>
  </w:style>
  <w:style w:type="paragraph" w:styleId="Heading5">
    <w:name w:val="heading 5"/>
    <w:basedOn w:val="Normal"/>
    <w:next w:val="Normal"/>
    <w:link w:val="Heading5Char"/>
    <w:uiPriority w:val="9"/>
    <w:semiHidden/>
    <w:unhideWhenUsed/>
    <w:qFormat/>
    <w:rsid w:val="00C37925"/>
    <w:pPr>
      <w:spacing w:before="240" w:after="60"/>
      <w:outlineLvl w:val="4"/>
    </w:pPr>
    <w:rPr>
      <w:rFonts w:ascii="Calibri" w:hAnsi="Calibri"/>
      <w:b/>
      <w:bCs/>
      <w:i/>
      <w:iCs/>
      <w:sz w:val="26"/>
      <w:szCs w:val="26"/>
    </w:rPr>
  </w:style>
  <w:style w:type="paragraph" w:styleId="Heading7">
    <w:name w:val="heading 7"/>
    <w:basedOn w:val="Normal"/>
    <w:next w:val="Normal"/>
    <w:link w:val="Heading7Char"/>
    <w:uiPriority w:val="9"/>
    <w:semiHidden/>
    <w:unhideWhenUsed/>
    <w:qFormat/>
    <w:rsid w:val="00437A6E"/>
    <w:pPr>
      <w:spacing w:before="240" w:after="60"/>
      <w:outlineLvl w:val="6"/>
    </w:pPr>
    <w:rPr>
      <w:rFonts w:ascii="Calibri" w:hAnsi="Calibri"/>
    </w:rPr>
  </w:style>
  <w:style w:type="paragraph" w:styleId="Heading8">
    <w:name w:val="heading 8"/>
    <w:basedOn w:val="Normal"/>
    <w:next w:val="Normal"/>
    <w:link w:val="Heading8Char"/>
    <w:qFormat/>
    <w:rsid w:val="007C4C72"/>
    <w:pPr>
      <w:spacing w:before="240" w:after="60"/>
      <w:outlineLvl w:val="7"/>
    </w:pPr>
    <w:rPr>
      <w:i/>
      <w:iCs/>
      <w:lang w:val="en-GB"/>
    </w:rPr>
  </w:style>
  <w:style w:type="paragraph" w:styleId="Heading9">
    <w:name w:val="heading 9"/>
    <w:basedOn w:val="Normal"/>
    <w:next w:val="Normal"/>
    <w:link w:val="Heading9Char"/>
    <w:uiPriority w:val="9"/>
    <w:semiHidden/>
    <w:unhideWhenUsed/>
    <w:qFormat/>
    <w:rsid w:val="00156353"/>
    <w:p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42BD9"/>
    <w:rPr>
      <w:rFonts w:ascii="Arial" w:eastAsia="Times New Roman" w:hAnsi="Arial" w:cs="Arial"/>
      <w:b/>
      <w:bCs/>
      <w:kern w:val="32"/>
      <w:sz w:val="32"/>
      <w:szCs w:val="32"/>
    </w:rPr>
  </w:style>
  <w:style w:type="character" w:styleId="Hyperlink">
    <w:name w:val="Hyperlink"/>
    <w:unhideWhenUsed/>
    <w:rsid w:val="00E42BD9"/>
    <w:rPr>
      <w:color w:val="0000FF"/>
      <w:u w:val="single"/>
    </w:rPr>
  </w:style>
  <w:style w:type="paragraph" w:styleId="Title">
    <w:name w:val="Title"/>
    <w:basedOn w:val="Normal"/>
    <w:link w:val="TitleChar"/>
    <w:qFormat/>
    <w:rsid w:val="00E42BD9"/>
    <w:pPr>
      <w:jc w:val="center"/>
    </w:pPr>
    <w:rPr>
      <w:b/>
      <w:szCs w:val="20"/>
      <w:u w:val="single"/>
    </w:rPr>
  </w:style>
  <w:style w:type="character" w:customStyle="1" w:styleId="TitleChar">
    <w:name w:val="Title Char"/>
    <w:link w:val="Title"/>
    <w:rsid w:val="00E42BD9"/>
    <w:rPr>
      <w:rFonts w:ascii="Times New Roman" w:eastAsia="Times New Roman" w:hAnsi="Times New Roman" w:cs="Times New Roman"/>
      <w:b/>
      <w:sz w:val="24"/>
      <w:szCs w:val="20"/>
      <w:u w:val="single"/>
    </w:rPr>
  </w:style>
  <w:style w:type="paragraph" w:styleId="BodyText2">
    <w:name w:val="Body Text 2"/>
    <w:basedOn w:val="Normal"/>
    <w:link w:val="BodyText2Char"/>
    <w:semiHidden/>
    <w:unhideWhenUsed/>
    <w:rsid w:val="00E42BD9"/>
    <w:pPr>
      <w:tabs>
        <w:tab w:val="left" w:pos="360"/>
      </w:tabs>
    </w:pPr>
    <w:rPr>
      <w:szCs w:val="20"/>
    </w:rPr>
  </w:style>
  <w:style w:type="character" w:customStyle="1" w:styleId="BodyText2Char">
    <w:name w:val="Body Text 2 Char"/>
    <w:link w:val="BodyText2"/>
    <w:semiHidden/>
    <w:rsid w:val="00E42BD9"/>
    <w:rPr>
      <w:rFonts w:ascii="Times New Roman" w:eastAsia="Times New Roman" w:hAnsi="Times New Roman" w:cs="Times New Roman"/>
      <w:sz w:val="24"/>
      <w:szCs w:val="20"/>
    </w:rPr>
  </w:style>
  <w:style w:type="paragraph" w:styleId="Header">
    <w:name w:val="header"/>
    <w:basedOn w:val="Normal"/>
    <w:link w:val="HeaderChar"/>
    <w:unhideWhenUsed/>
    <w:qFormat/>
    <w:rsid w:val="00EE2247"/>
    <w:pPr>
      <w:tabs>
        <w:tab w:val="center" w:pos="4680"/>
        <w:tab w:val="right" w:pos="9360"/>
      </w:tabs>
    </w:pPr>
  </w:style>
  <w:style w:type="character" w:customStyle="1" w:styleId="HeaderChar">
    <w:name w:val="Header Char"/>
    <w:link w:val="Header"/>
    <w:rsid w:val="00EE224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E2247"/>
    <w:pPr>
      <w:tabs>
        <w:tab w:val="center" w:pos="4680"/>
        <w:tab w:val="right" w:pos="9360"/>
      </w:tabs>
    </w:pPr>
  </w:style>
  <w:style w:type="character" w:customStyle="1" w:styleId="FooterChar">
    <w:name w:val="Footer Char"/>
    <w:link w:val="Footer"/>
    <w:uiPriority w:val="99"/>
    <w:rsid w:val="00EE224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E2247"/>
    <w:rPr>
      <w:rFonts w:ascii="Tahoma" w:hAnsi="Tahoma" w:cs="Tahoma"/>
      <w:sz w:val="16"/>
      <w:szCs w:val="16"/>
    </w:rPr>
  </w:style>
  <w:style w:type="character" w:customStyle="1" w:styleId="BalloonTextChar">
    <w:name w:val="Balloon Text Char"/>
    <w:link w:val="BalloonText"/>
    <w:uiPriority w:val="99"/>
    <w:semiHidden/>
    <w:rsid w:val="00EE2247"/>
    <w:rPr>
      <w:rFonts w:ascii="Tahoma" w:eastAsia="Times New Roman" w:hAnsi="Tahoma" w:cs="Tahoma"/>
      <w:sz w:val="16"/>
      <w:szCs w:val="16"/>
    </w:rPr>
  </w:style>
  <w:style w:type="character" w:customStyle="1" w:styleId="Heading9Char">
    <w:name w:val="Heading 9 Char"/>
    <w:link w:val="Heading9"/>
    <w:uiPriority w:val="9"/>
    <w:semiHidden/>
    <w:rsid w:val="00156353"/>
    <w:rPr>
      <w:rFonts w:ascii="Calibri Light" w:eastAsia="Times New Roman" w:hAnsi="Calibri Light" w:cs="Times New Roman"/>
      <w:sz w:val="22"/>
      <w:szCs w:val="22"/>
    </w:rPr>
  </w:style>
  <w:style w:type="character" w:styleId="Emphasis">
    <w:name w:val="Emphasis"/>
    <w:uiPriority w:val="20"/>
    <w:qFormat/>
    <w:rsid w:val="00156353"/>
    <w:rPr>
      <w:i/>
      <w:iCs/>
    </w:rPr>
  </w:style>
  <w:style w:type="paragraph" w:styleId="BodyTextIndent">
    <w:name w:val="Body Text Indent"/>
    <w:basedOn w:val="Normal"/>
    <w:link w:val="BodyTextIndentChar"/>
    <w:rsid w:val="00156353"/>
    <w:pPr>
      <w:suppressAutoHyphens/>
      <w:spacing w:after="120" w:line="276" w:lineRule="auto"/>
      <w:ind w:left="360"/>
    </w:pPr>
    <w:rPr>
      <w:rFonts w:ascii="Calibri" w:eastAsia="Calibri" w:hAnsi="Calibri"/>
      <w:sz w:val="22"/>
      <w:szCs w:val="22"/>
      <w:lang w:eastAsia="zh-CN"/>
    </w:rPr>
  </w:style>
  <w:style w:type="character" w:customStyle="1" w:styleId="BodyTextIndentChar">
    <w:name w:val="Body Text Indent Char"/>
    <w:link w:val="BodyTextIndent"/>
    <w:rsid w:val="00156353"/>
    <w:rPr>
      <w:sz w:val="22"/>
      <w:szCs w:val="22"/>
      <w:lang w:eastAsia="zh-CN"/>
    </w:rPr>
  </w:style>
  <w:style w:type="paragraph" w:styleId="BodyText">
    <w:name w:val="Body Text"/>
    <w:basedOn w:val="Normal"/>
    <w:link w:val="BodyTextChar"/>
    <w:unhideWhenUsed/>
    <w:rsid w:val="00196CD2"/>
    <w:pPr>
      <w:spacing w:after="120"/>
    </w:pPr>
  </w:style>
  <w:style w:type="character" w:customStyle="1" w:styleId="BodyTextChar">
    <w:name w:val="Body Text Char"/>
    <w:link w:val="BodyText"/>
    <w:uiPriority w:val="99"/>
    <w:semiHidden/>
    <w:rsid w:val="00196CD2"/>
    <w:rPr>
      <w:rFonts w:ascii="Times New Roman" w:eastAsia="Times New Roman" w:hAnsi="Times New Roman"/>
      <w:sz w:val="24"/>
      <w:szCs w:val="24"/>
    </w:rPr>
  </w:style>
  <w:style w:type="paragraph" w:styleId="ListParagraph">
    <w:name w:val="List Paragraph"/>
    <w:basedOn w:val="Normal"/>
    <w:qFormat/>
    <w:rsid w:val="00196CD2"/>
    <w:pPr>
      <w:suppressAutoHyphens/>
      <w:ind w:left="720"/>
      <w:contextualSpacing/>
    </w:pPr>
    <w:rPr>
      <w:sz w:val="20"/>
      <w:szCs w:val="20"/>
      <w:lang w:eastAsia="zh-CN"/>
    </w:rPr>
  </w:style>
  <w:style w:type="paragraph" w:styleId="PlainText">
    <w:name w:val="Plain Text"/>
    <w:basedOn w:val="Normal"/>
    <w:link w:val="PlainTextChar"/>
    <w:rsid w:val="00196CD2"/>
    <w:pPr>
      <w:suppressAutoHyphens/>
    </w:pPr>
    <w:rPr>
      <w:rFonts w:ascii="Consolas" w:hAnsi="Consolas" w:cs="Consolas"/>
      <w:sz w:val="21"/>
      <w:szCs w:val="21"/>
      <w:lang w:val="x-none" w:eastAsia="zh-CN"/>
    </w:rPr>
  </w:style>
  <w:style w:type="character" w:customStyle="1" w:styleId="PlainTextChar">
    <w:name w:val="Plain Text Char"/>
    <w:link w:val="PlainText"/>
    <w:rsid w:val="00196CD2"/>
    <w:rPr>
      <w:rFonts w:ascii="Consolas" w:eastAsia="Times New Roman" w:hAnsi="Consolas" w:cs="Consolas"/>
      <w:sz w:val="21"/>
      <w:szCs w:val="21"/>
      <w:lang w:val="x-none" w:eastAsia="zh-CN"/>
    </w:rPr>
  </w:style>
  <w:style w:type="paragraph" w:customStyle="1" w:styleId="bodytext0">
    <w:name w:val="bodytext"/>
    <w:basedOn w:val="Normal"/>
    <w:rsid w:val="00196CD2"/>
    <w:pPr>
      <w:tabs>
        <w:tab w:val="left" w:pos="0"/>
        <w:tab w:val="left" w:pos="959"/>
        <w:tab w:val="left" w:pos="1918"/>
        <w:tab w:val="left" w:pos="2877"/>
        <w:tab w:val="left" w:pos="3836"/>
        <w:tab w:val="left" w:pos="4795"/>
        <w:tab w:val="left" w:pos="5754"/>
        <w:tab w:val="left" w:pos="6713"/>
        <w:tab w:val="left" w:pos="7672"/>
        <w:tab w:val="left" w:pos="8631"/>
      </w:tabs>
      <w:suppressAutoHyphens/>
      <w:jc w:val="both"/>
    </w:pPr>
    <w:rPr>
      <w:rFonts w:ascii="Arial" w:hAnsi="Arial" w:cs="Arial"/>
      <w:szCs w:val="20"/>
      <w:lang w:eastAsia="zh-CN"/>
    </w:rPr>
  </w:style>
  <w:style w:type="paragraph" w:styleId="NormalWeb">
    <w:name w:val="Normal (Web)"/>
    <w:basedOn w:val="Normal"/>
    <w:link w:val="NormalWebChar"/>
    <w:qFormat/>
    <w:rsid w:val="00196CD2"/>
    <w:pPr>
      <w:suppressAutoHyphens/>
      <w:spacing w:before="100" w:after="100"/>
    </w:pPr>
    <w:rPr>
      <w:rFonts w:ascii="Arial Unicode MS" w:eastAsia="Arial Unicode MS" w:hAnsi="Arial Unicode MS" w:cs="Arial Unicode MS"/>
      <w:szCs w:val="20"/>
      <w:lang w:eastAsia="zh-CN"/>
    </w:rPr>
  </w:style>
  <w:style w:type="paragraph" w:customStyle="1" w:styleId="NormalArial">
    <w:name w:val="Normal + Arial"/>
    <w:basedOn w:val="Normal"/>
    <w:rsid w:val="00196CD2"/>
    <w:pPr>
      <w:suppressAutoHyphens/>
      <w:jc w:val="both"/>
    </w:pPr>
    <w:rPr>
      <w:rFonts w:ascii="Arial" w:hAnsi="Arial" w:cs="Arial"/>
      <w:b/>
      <w:i/>
      <w:color w:val="494949"/>
      <w:sz w:val="28"/>
      <w:szCs w:val="28"/>
      <w:lang w:eastAsia="zh-CN"/>
    </w:rPr>
  </w:style>
  <w:style w:type="character" w:customStyle="1" w:styleId="Heading2Char">
    <w:name w:val="Heading 2 Char"/>
    <w:link w:val="Heading2"/>
    <w:uiPriority w:val="9"/>
    <w:semiHidden/>
    <w:rsid w:val="00B03D7E"/>
    <w:rPr>
      <w:rFonts w:ascii="Calibri Light" w:eastAsia="Times New Roman" w:hAnsi="Calibri Light" w:cs="Times New Roman"/>
      <w:b/>
      <w:bCs/>
      <w:i/>
      <w:iCs/>
      <w:sz w:val="28"/>
      <w:szCs w:val="28"/>
    </w:rPr>
  </w:style>
  <w:style w:type="character" w:styleId="HTMLTypewriter">
    <w:name w:val="HTML Typewriter"/>
    <w:rsid w:val="00B03D7E"/>
    <w:rPr>
      <w:rFonts w:ascii="Times New Roman" w:eastAsia="Times New Roman" w:hAnsi="Times New Roman" w:cs="Times New Roman"/>
      <w:sz w:val="20"/>
      <w:szCs w:val="20"/>
    </w:rPr>
  </w:style>
  <w:style w:type="character" w:styleId="Strong">
    <w:name w:val="Strong"/>
    <w:qFormat/>
    <w:rsid w:val="00B03D7E"/>
    <w:rPr>
      <w:b/>
      <w:bCs/>
      <w:spacing w:val="0"/>
    </w:rPr>
  </w:style>
  <w:style w:type="paragraph" w:customStyle="1" w:styleId="Preformatted">
    <w:name w:val="Preformatted"/>
    <w:basedOn w:val="Normal"/>
    <w:rsid w:val="00B03D7E"/>
    <w:pPr>
      <w:suppressAutoHyphens/>
      <w:spacing w:after="200" w:line="288" w:lineRule="auto"/>
    </w:pPr>
    <w:rPr>
      <w:rFonts w:ascii="Courier New" w:hAnsi="Courier New" w:cs="Calibri"/>
      <w:i/>
      <w:iCs/>
      <w:sz w:val="20"/>
      <w:szCs w:val="20"/>
      <w:lang w:eastAsia="ar-SA"/>
    </w:rPr>
  </w:style>
  <w:style w:type="paragraph" w:customStyle="1" w:styleId="WW-Default">
    <w:name w:val="WW-Default"/>
    <w:rsid w:val="00CA4D02"/>
    <w:pPr>
      <w:suppressAutoHyphens/>
    </w:pPr>
    <w:rPr>
      <w:rFonts w:ascii="Times New Roman" w:eastAsia="Times New Roman" w:hAnsi="Times New Roman"/>
      <w:color w:val="000000"/>
      <w:sz w:val="24"/>
      <w:szCs w:val="24"/>
      <w:lang w:val="en-US" w:eastAsia="ar-SA"/>
    </w:rPr>
  </w:style>
  <w:style w:type="paragraph" w:styleId="TOC3">
    <w:name w:val="toc 3"/>
    <w:basedOn w:val="Normal"/>
    <w:rsid w:val="00CA4D02"/>
    <w:pPr>
      <w:suppressAutoHyphens/>
      <w:spacing w:before="280" w:after="280"/>
    </w:pPr>
    <w:rPr>
      <w:lang w:eastAsia="ar-SA"/>
    </w:rPr>
  </w:style>
  <w:style w:type="character" w:customStyle="1" w:styleId="Heading8Char">
    <w:name w:val="Heading 8 Char"/>
    <w:link w:val="Heading8"/>
    <w:rsid w:val="007C4C72"/>
    <w:rPr>
      <w:rFonts w:ascii="Times New Roman" w:eastAsia="Times New Roman" w:hAnsi="Times New Roman"/>
      <w:i/>
      <w:iCs/>
      <w:sz w:val="24"/>
      <w:szCs w:val="24"/>
      <w:lang w:val="en-GB"/>
    </w:rPr>
  </w:style>
  <w:style w:type="paragraph" w:styleId="NoSpacing">
    <w:name w:val="No Spacing"/>
    <w:basedOn w:val="Normal"/>
    <w:qFormat/>
    <w:rsid w:val="007C4C72"/>
    <w:pPr>
      <w:suppressAutoHyphens/>
    </w:pPr>
    <w:rPr>
      <w:i/>
      <w:iCs/>
      <w:sz w:val="20"/>
      <w:szCs w:val="20"/>
      <w:lang w:bidi="en-US"/>
    </w:rPr>
  </w:style>
  <w:style w:type="paragraph" w:customStyle="1" w:styleId="Default">
    <w:name w:val="Default"/>
    <w:rsid w:val="007C4C72"/>
    <w:pPr>
      <w:autoSpaceDE w:val="0"/>
      <w:autoSpaceDN w:val="0"/>
      <w:adjustRightInd w:val="0"/>
    </w:pPr>
    <w:rPr>
      <w:rFonts w:ascii="Arial" w:eastAsia="Times New Roman" w:hAnsi="Arial" w:cs="Arial"/>
      <w:color w:val="000000"/>
      <w:sz w:val="24"/>
      <w:szCs w:val="24"/>
    </w:rPr>
  </w:style>
  <w:style w:type="character" w:customStyle="1" w:styleId="Heading3Char">
    <w:name w:val="Heading 3 Char"/>
    <w:link w:val="Heading3"/>
    <w:uiPriority w:val="9"/>
    <w:semiHidden/>
    <w:rsid w:val="00F73878"/>
    <w:rPr>
      <w:rFonts w:ascii="Calibri Light" w:eastAsia="Times New Roman" w:hAnsi="Calibri Light" w:cs="Times New Roman"/>
      <w:b/>
      <w:bCs/>
      <w:sz w:val="26"/>
      <w:szCs w:val="26"/>
    </w:rPr>
  </w:style>
  <w:style w:type="paragraph" w:styleId="ListBullet">
    <w:name w:val="List Bullet"/>
    <w:basedOn w:val="Normal"/>
    <w:autoRedefine/>
    <w:rsid w:val="00F73878"/>
    <w:pPr>
      <w:numPr>
        <w:numId w:val="1"/>
      </w:numPr>
      <w:autoSpaceDE w:val="0"/>
      <w:autoSpaceDN w:val="0"/>
      <w:spacing w:after="60"/>
      <w:jc w:val="both"/>
    </w:pPr>
    <w:rPr>
      <w:bCs/>
      <w:sz w:val="20"/>
      <w:szCs w:val="20"/>
    </w:rPr>
  </w:style>
  <w:style w:type="character" w:customStyle="1" w:styleId="Normal-10pt">
    <w:name w:val="Normal - 10pt"/>
    <w:rsid w:val="00F73878"/>
    <w:rPr>
      <w:sz w:val="20"/>
    </w:rPr>
  </w:style>
  <w:style w:type="paragraph" w:styleId="BodyTextIndent3">
    <w:name w:val="Body Text Indent 3"/>
    <w:basedOn w:val="Normal"/>
    <w:link w:val="BodyTextIndent3Char"/>
    <w:rsid w:val="005E48FD"/>
    <w:pPr>
      <w:spacing w:after="120"/>
      <w:ind w:left="360"/>
    </w:pPr>
    <w:rPr>
      <w:sz w:val="16"/>
      <w:szCs w:val="16"/>
    </w:rPr>
  </w:style>
  <w:style w:type="character" w:customStyle="1" w:styleId="BodyTextIndent3Char">
    <w:name w:val="Body Text Indent 3 Char"/>
    <w:link w:val="BodyTextIndent3"/>
    <w:rsid w:val="005E48FD"/>
    <w:rPr>
      <w:rFonts w:ascii="Times New Roman" w:eastAsia="Times New Roman" w:hAnsi="Times New Roman"/>
      <w:sz w:val="16"/>
      <w:szCs w:val="16"/>
    </w:rPr>
  </w:style>
  <w:style w:type="character" w:customStyle="1" w:styleId="apple-style-span">
    <w:name w:val="apple-style-span"/>
    <w:rsid w:val="00913590"/>
  </w:style>
  <w:style w:type="character" w:customStyle="1" w:styleId="textdisplay1">
    <w:name w:val="textdisplay1"/>
    <w:rsid w:val="00913590"/>
  </w:style>
  <w:style w:type="character" w:customStyle="1" w:styleId="Heading5Char">
    <w:name w:val="Heading 5 Char"/>
    <w:link w:val="Heading5"/>
    <w:uiPriority w:val="9"/>
    <w:semiHidden/>
    <w:rsid w:val="00C37925"/>
    <w:rPr>
      <w:rFonts w:ascii="Calibri" w:eastAsia="Times New Roman" w:hAnsi="Calibri" w:cs="Times New Roman"/>
      <w:b/>
      <w:bCs/>
      <w:i/>
      <w:iCs/>
      <w:sz w:val="26"/>
      <w:szCs w:val="26"/>
    </w:rPr>
  </w:style>
  <w:style w:type="character" w:customStyle="1" w:styleId="InternetLink">
    <w:name w:val="Internet Link"/>
    <w:qFormat/>
    <w:rsid w:val="00C37925"/>
    <w:rPr>
      <w:color w:val="0000FF"/>
      <w:u w:val="single"/>
    </w:rPr>
  </w:style>
  <w:style w:type="character" w:customStyle="1" w:styleId="Book">
    <w:name w:val="Book"/>
    <w:qFormat/>
    <w:rsid w:val="00C37925"/>
    <w:rPr>
      <w:rFonts w:ascii="Book Antiqua" w:hAnsi="Book Antiqua"/>
      <w:position w:val="0"/>
      <w:sz w:val="20"/>
      <w:vertAlign w:val="baseline"/>
      <w:lang w:val="en-GB"/>
    </w:rPr>
  </w:style>
  <w:style w:type="character" w:customStyle="1" w:styleId="st">
    <w:name w:val="st"/>
    <w:qFormat/>
    <w:rsid w:val="00C37925"/>
  </w:style>
  <w:style w:type="character" w:customStyle="1" w:styleId="body">
    <w:name w:val="body"/>
    <w:qFormat/>
    <w:rsid w:val="00C37925"/>
  </w:style>
  <w:style w:type="paragraph" w:customStyle="1" w:styleId="TextBody">
    <w:name w:val="Text Body"/>
    <w:basedOn w:val="Normal"/>
    <w:qFormat/>
    <w:rsid w:val="00C37925"/>
    <w:pPr>
      <w:suppressAutoHyphens/>
      <w:spacing w:after="140" w:line="288" w:lineRule="auto"/>
    </w:pPr>
    <w:rPr>
      <w:rFonts w:ascii="Verdana" w:hAnsi="Verdana"/>
      <w:color w:val="00000A"/>
      <w:sz w:val="20"/>
      <w:szCs w:val="20"/>
      <w:lang w:eastAsia="ar-SA"/>
    </w:rPr>
  </w:style>
  <w:style w:type="paragraph" w:customStyle="1" w:styleId="TextBodyIndent">
    <w:name w:val="Text Body Indent"/>
    <w:basedOn w:val="Normal"/>
    <w:qFormat/>
    <w:rsid w:val="00C37925"/>
    <w:pPr>
      <w:suppressAutoHyphens/>
      <w:spacing w:before="40" w:after="120"/>
      <w:ind w:left="360"/>
    </w:pPr>
    <w:rPr>
      <w:rFonts w:ascii="Arial" w:hAnsi="Arial"/>
      <w:color w:val="00000A"/>
      <w:sz w:val="18"/>
      <w:szCs w:val="20"/>
      <w:lang w:val="en-GB" w:eastAsia="ar-SA"/>
    </w:rPr>
  </w:style>
  <w:style w:type="paragraph" w:customStyle="1" w:styleId="ListParagraph1">
    <w:name w:val="List Paragraph1"/>
    <w:basedOn w:val="Normal"/>
    <w:uiPriority w:val="34"/>
    <w:qFormat/>
    <w:rsid w:val="00C37925"/>
    <w:pPr>
      <w:suppressAutoHyphens/>
      <w:ind w:left="720"/>
      <w:contextualSpacing/>
    </w:pPr>
    <w:rPr>
      <w:color w:val="00000A"/>
      <w:lang w:eastAsia="ar-SA"/>
    </w:rPr>
  </w:style>
  <w:style w:type="paragraph" w:customStyle="1" w:styleId="NoSpacing1">
    <w:name w:val="No Spacing1"/>
    <w:uiPriority w:val="1"/>
    <w:qFormat/>
    <w:rsid w:val="00C37925"/>
    <w:pPr>
      <w:suppressAutoHyphens/>
    </w:pPr>
    <w:rPr>
      <w:color w:val="00000A"/>
      <w:sz w:val="22"/>
      <w:szCs w:val="22"/>
      <w:lang w:val="en-US" w:eastAsia="en-US"/>
    </w:rPr>
  </w:style>
  <w:style w:type="character" w:customStyle="1" w:styleId="fn">
    <w:name w:val="fn"/>
    <w:rsid w:val="00EB0D17"/>
  </w:style>
  <w:style w:type="paragraph" w:styleId="BlockText">
    <w:name w:val="Block Text"/>
    <w:basedOn w:val="Normal"/>
    <w:semiHidden/>
    <w:rsid w:val="00541C4E"/>
    <w:pPr>
      <w:widowControl w:val="0"/>
      <w:ind w:left="600" w:right="-630"/>
    </w:pPr>
    <w:rPr>
      <w:rFonts w:ascii="Arial" w:hAnsi="Arial"/>
      <w:sz w:val="22"/>
      <w:szCs w:val="20"/>
    </w:rPr>
  </w:style>
  <w:style w:type="character" w:customStyle="1" w:styleId="NormalWebChar">
    <w:name w:val="Normal (Web) Char"/>
    <w:link w:val="NormalWeb"/>
    <w:rsid w:val="00541C4E"/>
    <w:rPr>
      <w:rFonts w:ascii="Arial Unicode MS" w:eastAsia="Arial Unicode MS" w:hAnsi="Arial Unicode MS" w:cs="Arial Unicode MS"/>
      <w:sz w:val="24"/>
      <w:lang w:eastAsia="zh-CN"/>
    </w:rPr>
  </w:style>
  <w:style w:type="paragraph" w:customStyle="1" w:styleId="StyleBodyTextTahoma11ptBoldBlue">
    <w:name w:val="Style Body Text + Tahoma 11 pt Bold Blue"/>
    <w:basedOn w:val="BodyText"/>
    <w:rsid w:val="00541C4E"/>
    <w:pPr>
      <w:pBdr>
        <w:bottom w:val="single" w:sz="4" w:space="1" w:color="000000"/>
      </w:pBdr>
      <w:tabs>
        <w:tab w:val="left" w:pos="-1440"/>
      </w:tabs>
      <w:suppressAutoHyphens/>
      <w:spacing w:after="0"/>
      <w:jc w:val="both"/>
    </w:pPr>
    <w:rPr>
      <w:rFonts w:ascii="Tahoma" w:eastAsia="SimSun" w:hAnsi="Tahoma"/>
      <w:b/>
      <w:bCs/>
      <w:sz w:val="22"/>
      <w:szCs w:val="20"/>
      <w:lang w:val="x-none" w:eastAsia="ar-SA"/>
    </w:rPr>
  </w:style>
  <w:style w:type="paragraph" w:customStyle="1" w:styleId="Normal1">
    <w:name w:val="Normal1"/>
    <w:rsid w:val="00B7027C"/>
    <w:pPr>
      <w:spacing w:after="200" w:line="276" w:lineRule="auto"/>
    </w:pPr>
    <w:rPr>
      <w:rFonts w:cs="Calibri"/>
      <w:color w:val="000000"/>
      <w:sz w:val="22"/>
      <w:szCs w:val="22"/>
    </w:rPr>
  </w:style>
  <w:style w:type="paragraph" w:customStyle="1" w:styleId="NormalVerdana">
    <w:name w:val="Normal + Verdana"/>
    <w:basedOn w:val="Normal"/>
    <w:rsid w:val="001C4AE0"/>
    <w:pPr>
      <w:tabs>
        <w:tab w:val="num" w:pos="720"/>
      </w:tabs>
      <w:suppressAutoHyphens/>
      <w:ind w:left="720" w:hanging="360"/>
      <w:jc w:val="both"/>
    </w:pPr>
    <w:rPr>
      <w:rFonts w:ascii="Verdana" w:hAnsi="Verdana"/>
      <w:kern w:val="1"/>
      <w:sz w:val="20"/>
      <w:szCs w:val="20"/>
      <w:lang w:eastAsia="ar-SA"/>
    </w:rPr>
  </w:style>
  <w:style w:type="paragraph" w:customStyle="1" w:styleId="HorizontalLine">
    <w:name w:val="Horizontal Line"/>
    <w:basedOn w:val="Normal"/>
    <w:next w:val="BodyText"/>
    <w:rsid w:val="001C4AE0"/>
    <w:pPr>
      <w:suppressLineNumbers/>
      <w:pBdr>
        <w:bottom w:val="double" w:sz="1" w:space="0" w:color="808080"/>
      </w:pBdr>
      <w:suppressAutoHyphens/>
      <w:spacing w:after="283"/>
      <w:jc w:val="both"/>
    </w:pPr>
    <w:rPr>
      <w:kern w:val="1"/>
      <w:sz w:val="12"/>
      <w:szCs w:val="12"/>
      <w:lang w:eastAsia="ar-SA"/>
    </w:rPr>
  </w:style>
  <w:style w:type="paragraph" w:styleId="HTMLPreformatted">
    <w:name w:val="HTML Preformatted"/>
    <w:basedOn w:val="Normal"/>
    <w:link w:val="HTMLPreformattedChar"/>
    <w:rsid w:val="00C66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rPr>
  </w:style>
  <w:style w:type="character" w:customStyle="1" w:styleId="HTMLPreformattedChar">
    <w:name w:val="HTML Preformatted Char"/>
    <w:link w:val="HTMLPreformatted"/>
    <w:rsid w:val="00C6672C"/>
    <w:rPr>
      <w:rFonts w:ascii="Arial Unicode MS" w:eastAsia="Arial Unicode MS" w:hAnsi="Arial Unicode MS" w:cs="Arial Unicode MS"/>
      <w:color w:val="000000"/>
    </w:rPr>
  </w:style>
  <w:style w:type="table" w:styleId="TableGrid">
    <w:name w:val="Table Grid"/>
    <w:basedOn w:val="TableNormal"/>
    <w:uiPriority w:val="59"/>
    <w:rsid w:val="00C66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link w:val="Heading7"/>
    <w:uiPriority w:val="9"/>
    <w:semiHidden/>
    <w:rsid w:val="00437A6E"/>
    <w:rPr>
      <w:rFonts w:ascii="Calibri" w:eastAsia="Times New Roman" w:hAnsi="Calibri" w:cs="Times New Roman"/>
      <w:sz w:val="24"/>
      <w:szCs w:val="24"/>
    </w:rPr>
  </w:style>
  <w:style w:type="paragraph" w:customStyle="1" w:styleId="ForCV">
    <w:name w:val="For CV"/>
    <w:basedOn w:val="BodyText"/>
    <w:rsid w:val="004D4B0D"/>
    <w:rPr>
      <w:rFonts w:ascii="Verdana" w:hAnsi="Verdana"/>
      <w:b/>
      <w:sz w:val="20"/>
      <w:szCs w:val="20"/>
      <w:lang w:val="en-GB"/>
    </w:rPr>
  </w:style>
  <w:style w:type="paragraph" w:styleId="BodyTextIndent2">
    <w:name w:val="Body Text Indent 2"/>
    <w:basedOn w:val="Normal"/>
    <w:link w:val="BodyTextIndent2Char"/>
    <w:uiPriority w:val="99"/>
    <w:semiHidden/>
    <w:unhideWhenUsed/>
    <w:rsid w:val="00346DA9"/>
    <w:pPr>
      <w:spacing w:after="120" w:line="480" w:lineRule="auto"/>
      <w:ind w:left="360"/>
    </w:pPr>
  </w:style>
  <w:style w:type="character" w:customStyle="1" w:styleId="BodyTextIndent2Char">
    <w:name w:val="Body Text Indent 2 Char"/>
    <w:link w:val="BodyTextIndent2"/>
    <w:uiPriority w:val="99"/>
    <w:semiHidden/>
    <w:rsid w:val="00346DA9"/>
    <w:rPr>
      <w:rFonts w:ascii="Times New Roman" w:eastAsia="Times New Roman" w:hAnsi="Times New Roman"/>
      <w:sz w:val="24"/>
      <w:szCs w:val="24"/>
    </w:rPr>
  </w:style>
  <w:style w:type="character" w:customStyle="1" w:styleId="urtxtstd2">
    <w:name w:val="urtxtstd2"/>
    <w:rsid w:val="00346DA9"/>
    <w:rPr>
      <w:rFonts w:ascii="Arial" w:hAnsi="Arial" w:cs="Arial" w:hint="default"/>
      <w:b w:val="0"/>
      <w:bCs w:val="0"/>
      <w:i w:val="0"/>
      <w:iCs w:val="0"/>
      <w:color w:val="000000"/>
      <w:sz w:val="20"/>
      <w:szCs w:val="20"/>
    </w:rPr>
  </w:style>
  <w:style w:type="paragraph" w:customStyle="1" w:styleId="explanatorytext">
    <w:name w:val="explanatorytext"/>
    <w:basedOn w:val="Normal"/>
    <w:rsid w:val="00346DA9"/>
    <w:pPr>
      <w:spacing w:before="100" w:beforeAutospacing="1" w:after="100" w:afterAutospacing="1"/>
    </w:pPr>
  </w:style>
  <w:style w:type="paragraph" w:styleId="NormalIndent">
    <w:name w:val="Normal Indent"/>
    <w:basedOn w:val="Normal"/>
    <w:rsid w:val="006F6EA3"/>
    <w:pPr>
      <w:suppressAutoHyphens/>
      <w:ind w:left="851"/>
    </w:pPr>
    <w:rPr>
      <w:rFonts w:eastAsia="MS Mincho"/>
      <w:color w:val="00000A"/>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017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https://rdxfootmark.naukri.com/v2/track/openCv?trackingInfo=aaef482ebe1ca31ee72fcfbdb8afc86e134f530e18705c4458440321091b5b581b0f180112455d5a1b4d58515c424154181c084b281e010303001941595e0a53580f1b425c4c01090340281e01031902194059411b091351504f54671e1a4f03434e1008135212405d0c0e561f475d150613400c5b01584b130f435611155c0b085249100917110d531b045d4340010a100612425a5a0d514d01446&amp;docType=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1161</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cp:lastModifiedBy>Somesh Joshi</cp:lastModifiedBy>
  <cp:revision>2</cp:revision>
  <dcterms:created xsi:type="dcterms:W3CDTF">2020-03-16T04:59:00Z</dcterms:created>
  <dcterms:modified xsi:type="dcterms:W3CDTF">2020-03-16T04:59:00Z</dcterms:modified>
</cp:coreProperties>
</file>