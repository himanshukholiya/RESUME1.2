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1970F5">
      <w:pPr>
        <w:pStyle w:val="HTMLPreformatted"/>
        <w:spacing w:line="276" w:lineRule="auto"/>
        <w:rPr>
          <w:rFonts w:ascii="Calibri" w:hAnsi="Calibri"/>
          <w:b/>
          <w:color w:val="333333"/>
          <w:sz w:val="40"/>
          <w:szCs w:val="22"/>
        </w:rPr>
      </w:pPr>
      <w:r>
        <w:rPr>
          <w:rFonts w:ascii="Calibri" w:hAnsi="Calibri"/>
          <w:b/>
          <w:noProof/>
          <w:color w:val="333333"/>
          <w:sz w:val="40"/>
          <w:szCs w:val="22"/>
          <w:lang w:val="en-GB" w:eastAsia="en-GB"/>
        </w:rPr>
        <w:drawing>
          <wp:anchor distT="0" distB="0" distL="114300" distR="114300" simplePos="0" relativeHeight="251658240" behindDoc="0" locked="0" layoutInCell="1" allowOverlap="1">
            <wp:simplePos x="0" y="0"/>
            <wp:positionH relativeFrom="column">
              <wp:posOffset>4076700</wp:posOffset>
            </wp:positionH>
            <wp:positionV relativeFrom="paragraph">
              <wp:posOffset>156210</wp:posOffset>
            </wp:positionV>
            <wp:extent cx="1914208" cy="109383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CRT_BDG_Pltfrm_Dev_I_RGB.pn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914208" cy="1093833"/>
                    </a:xfrm>
                    <a:prstGeom prst="rect">
                      <a:avLst/>
                    </a:prstGeom>
                  </pic:spPr>
                </pic:pic>
              </a:graphicData>
            </a:graphic>
            <wp14:sizeRelH relativeFrom="margin">
              <wp14:pctWidth>0</wp14:pctWidth>
            </wp14:sizeRelH>
            <wp14:sizeRelV relativeFrom="margin">
              <wp14:pctHeight>0</wp14:pctHeight>
            </wp14:sizeRelV>
          </wp:anchor>
        </w:drawing>
      </w:r>
      <w:r w:rsidR="00EE798C">
        <w:rPr>
          <w:rFonts w:ascii="Calibri" w:hAnsi="Calibri"/>
          <w:b/>
          <w:noProof/>
          <w:color w:val="333333"/>
          <w:sz w:val="40"/>
          <w:szCs w:val="22"/>
          <w:lang w:val="en-GB" w:eastAsia="en-GB"/>
        </w:rPr>
        <w:drawing>
          <wp:anchor distT="0" distB="0" distL="114300" distR="114300" simplePos="0" relativeHeight="251660288" behindDoc="0" locked="0" layoutInCell="1" allowOverlap="1">
            <wp:simplePos x="0" y="0"/>
            <wp:positionH relativeFrom="column">
              <wp:posOffset>2085975</wp:posOffset>
            </wp:positionH>
            <wp:positionV relativeFrom="paragraph">
              <wp:posOffset>144145</wp:posOffset>
            </wp:positionV>
            <wp:extent cx="1581150" cy="1116060"/>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ert-1024-8652560.jp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581150" cy="1116060"/>
                    </a:xfrm>
                    <a:prstGeom prst="rect">
                      <a:avLst/>
                    </a:prstGeom>
                  </pic:spPr>
                </pic:pic>
              </a:graphicData>
            </a:graphic>
          </wp:anchor>
        </w:drawing>
      </w:r>
      <w:r w:rsidR="00725075">
        <w:rPr>
          <w:rFonts w:ascii="Calibri" w:hAnsi="Calibri"/>
          <w:b/>
          <w:color w:val="333333"/>
          <w:sz w:val="40"/>
          <w:szCs w:val="22"/>
        </w:rPr>
        <w:tab/>
      </w:r>
      <w:r w:rsidR="00725075">
        <w:rPr>
          <w:rFonts w:ascii="Calibri" w:hAnsi="Calibri"/>
          <w:b/>
          <w:color w:val="333333"/>
          <w:sz w:val="40"/>
          <w:szCs w:val="22"/>
        </w:rPr>
        <w:tab/>
      </w:r>
      <w:r w:rsidR="00725075">
        <w:rPr>
          <w:rFonts w:ascii="Calibri" w:hAnsi="Calibri"/>
          <w:b/>
          <w:color w:val="333333"/>
          <w:sz w:val="40"/>
          <w:szCs w:val="22"/>
        </w:rPr>
        <w:tab/>
      </w:r>
      <w:r w:rsidR="00725075">
        <w:rPr>
          <w:rFonts w:ascii="Calibri" w:hAnsi="Calibri"/>
          <w:b/>
          <w:color w:val="333333"/>
          <w:sz w:val="40"/>
          <w:szCs w:val="22"/>
        </w:rPr>
        <w:tab/>
      </w:r>
      <w:r w:rsidR="00725075">
        <w:rPr>
          <w:rFonts w:ascii="Calibri" w:hAnsi="Calibri"/>
          <w:b/>
          <w:color w:val="333333"/>
          <w:sz w:val="40"/>
          <w:szCs w:val="22"/>
        </w:rPr>
        <w:tab/>
      </w:r>
      <w:r w:rsidR="00725075">
        <w:rPr>
          <w:rFonts w:ascii="Calibri" w:hAnsi="Calibri"/>
          <w:b/>
          <w:color w:val="333333"/>
          <w:sz w:val="40"/>
          <w:szCs w:val="22"/>
        </w:rPr>
        <w:tab/>
      </w:r>
    </w:p>
    <w:p w:rsidR="00140559" w:rsidRPr="001970F5">
      <w:pPr>
        <w:pStyle w:val="HTMLPreformatted"/>
        <w:spacing w:line="276" w:lineRule="auto"/>
        <w:rPr>
          <w:noProof/>
        </w:rPr>
      </w:pPr>
      <w:r>
        <w:rPr>
          <w:rFonts w:ascii="Calibri" w:hAnsi="Calibri"/>
          <w:b/>
          <w:color w:val="333333"/>
          <w:sz w:val="40"/>
          <w:szCs w:val="22"/>
        </w:rPr>
        <w:t>Kareti Babu</w:t>
      </w:r>
      <w:r w:rsidR="00725075">
        <w:rPr>
          <w:rFonts w:ascii="Calibri" w:hAnsi="Calibri"/>
          <w:b/>
          <w:color w:val="333333"/>
          <w:sz w:val="40"/>
          <w:szCs w:val="22"/>
        </w:rPr>
        <w:t xml:space="preserve">          </w:t>
      </w:r>
      <w:r w:rsidR="0076381C">
        <w:rPr>
          <w:rFonts w:ascii="Calibri" w:hAnsi="Calibri"/>
          <w:b/>
          <w:color w:val="333333"/>
          <w:sz w:val="40"/>
          <w:szCs w:val="22"/>
        </w:rPr>
        <w:tab/>
      </w:r>
      <w:r w:rsidR="0076381C">
        <w:rPr>
          <w:rFonts w:ascii="Calibri" w:hAnsi="Calibri"/>
          <w:b/>
          <w:color w:val="333333"/>
          <w:sz w:val="40"/>
          <w:szCs w:val="22"/>
        </w:rPr>
        <w:tab/>
      </w:r>
      <w:r w:rsidR="0076381C">
        <w:rPr>
          <w:rFonts w:ascii="Calibri" w:hAnsi="Calibri"/>
          <w:b/>
          <w:color w:val="333333"/>
          <w:sz w:val="40"/>
          <w:szCs w:val="22"/>
        </w:rPr>
        <w:tab/>
      </w:r>
      <w:r w:rsidR="0076381C">
        <w:rPr>
          <w:rFonts w:ascii="Calibri" w:hAnsi="Calibri"/>
          <w:b/>
          <w:color w:val="333333"/>
          <w:sz w:val="40"/>
          <w:szCs w:val="22"/>
        </w:rPr>
        <w:tab/>
      </w:r>
      <w:r w:rsidR="0076381C">
        <w:rPr>
          <w:rFonts w:ascii="Calibri" w:hAnsi="Calibri"/>
          <w:b/>
          <w:color w:val="333333"/>
          <w:sz w:val="40"/>
          <w:szCs w:val="22"/>
        </w:rPr>
        <w:tab/>
      </w:r>
      <w:r w:rsidR="0076381C">
        <w:rPr>
          <w:rFonts w:ascii="Calibri" w:hAnsi="Calibri"/>
          <w:b/>
          <w:color w:val="333333"/>
          <w:sz w:val="40"/>
          <w:szCs w:val="22"/>
        </w:rPr>
        <w:tab/>
      </w:r>
      <w:bookmarkStart w:id="0" w:name="_Hlk514664748"/>
      <w:bookmarkEnd w:id="0"/>
      <w:r w:rsidRPr="00866702">
        <w:rPr>
          <w:rFonts w:ascii="Calibri" w:hAnsi="Calibri"/>
          <w:b/>
          <w:color w:val="333333"/>
          <w:sz w:val="22"/>
          <w:szCs w:val="22"/>
        </w:rPr>
        <w:tab/>
      </w:r>
      <w:r w:rsidRPr="00866702">
        <w:rPr>
          <w:rFonts w:ascii="Calibri" w:hAnsi="Calibri"/>
          <w:b/>
          <w:color w:val="333333"/>
          <w:sz w:val="22"/>
          <w:szCs w:val="22"/>
        </w:rPr>
        <w:tab/>
        <w:t xml:space="preserve">   </w:t>
      </w:r>
    </w:p>
    <w:p w:rsidR="00A222A0">
      <w:pPr>
        <w:pStyle w:val="HTMLPreformatted"/>
        <w:spacing w:line="276" w:lineRule="auto"/>
        <w:rPr>
          <w:rFonts w:ascii="Calibri" w:hAnsi="Calibri"/>
          <w:color w:val="333333"/>
          <w:sz w:val="22"/>
          <w:szCs w:val="22"/>
        </w:rPr>
      </w:pPr>
      <w:r>
        <w:rPr>
          <w:rFonts w:ascii="Calibri" w:hAnsi="Calibri"/>
          <w:sz w:val="22"/>
          <w:szCs w:val="22"/>
        </w:rPr>
        <w:t>Babukareti0</w:t>
      </w:r>
      <w:r>
        <w:rPr>
          <w:rFonts w:ascii="Calibri" w:hAnsi="Calibri"/>
          <w:sz w:val="22"/>
          <w:szCs w:val="22"/>
          <w:lang w:val="en-GB"/>
        </w:rPr>
        <w:t>1@gmail.com</w:t>
      </w:r>
      <w:r w:rsidR="00140559">
        <w:rPr>
          <w:rFonts w:ascii="Calibri" w:hAnsi="Calibri"/>
          <w:color w:val="333333"/>
          <w:sz w:val="22"/>
          <w:szCs w:val="22"/>
        </w:rPr>
        <w:t xml:space="preserve">                            </w:t>
      </w:r>
    </w:p>
    <w:p w:rsidR="00140559">
      <w:pPr>
        <w:pStyle w:val="HTMLPreformatted"/>
        <w:spacing w:line="276" w:lineRule="auto"/>
        <w:rPr>
          <w:rFonts w:ascii="Calibri" w:hAnsi="Calibri"/>
          <w:b/>
          <w:color w:val="333333"/>
          <w:sz w:val="22"/>
          <w:szCs w:val="22"/>
        </w:rPr>
      </w:pPr>
      <w:r>
        <w:rPr>
          <w:rFonts w:ascii="Calibri" w:hAnsi="Calibri"/>
          <w:b/>
          <w:color w:val="333333"/>
          <w:sz w:val="22"/>
          <w:szCs w:val="22"/>
        </w:rPr>
        <w:t>Mobile:</w:t>
      </w:r>
      <w:r w:rsidR="00866702">
        <w:rPr>
          <w:rFonts w:ascii="Calibri" w:hAnsi="Calibri"/>
          <w:color w:val="333333"/>
          <w:sz w:val="22"/>
          <w:szCs w:val="22"/>
        </w:rPr>
        <w:t xml:space="preserve"> +91 9966088870</w:t>
      </w:r>
      <w:r>
        <w:rPr>
          <w:rFonts w:ascii="Calibri" w:hAnsi="Calibri"/>
          <w:color w:val="333333"/>
          <w:sz w:val="22"/>
          <w:szCs w:val="22"/>
        </w:rPr>
        <w:t>.</w:t>
      </w:r>
    </w:p>
    <w:p w:rsidR="00140559" w:rsidP="00894652">
      <w:pPr>
        <w:spacing w:line="276" w:lineRule="auto"/>
        <w:jc w:val="both"/>
        <w:rPr>
          <w:rFonts w:ascii="Calibri" w:hAnsi="Calibri"/>
          <w:color w:val="333333"/>
          <w:sz w:val="22"/>
          <w:szCs w:val="22"/>
        </w:rPr>
      </w:pPr>
    </w:p>
    <w:p w:rsidR="00140559">
      <w:pPr>
        <w:pStyle w:val="HTMLPreformatted"/>
        <w:spacing w:line="276" w:lineRule="auto"/>
        <w:rPr>
          <w:rFonts w:ascii="Calibri" w:hAnsi="Calibri"/>
          <w:color w:val="333333"/>
          <w:sz w:val="22"/>
          <w:szCs w:val="22"/>
        </w:rPr>
      </w:pPr>
      <w:r>
        <w:rPr>
          <w:rFonts w:ascii="Calibri" w:hAnsi="Calibri"/>
          <w:b/>
          <w:color w:val="333333"/>
          <w:sz w:val="22"/>
          <w:szCs w:val="22"/>
        </w:rPr>
        <w:t>PROFESSIONAL SUMMARY:</w:t>
      </w:r>
    </w:p>
    <w:p w:rsidR="00140559" w:rsidRPr="00DC2BC7" w:rsidP="00D628CA">
      <w:pPr>
        <w:numPr>
          <w:ilvl w:val="1"/>
          <w:numId w:val="11"/>
        </w:numPr>
        <w:spacing w:line="276" w:lineRule="auto"/>
        <w:jc w:val="both"/>
        <w:rPr>
          <w:rFonts w:ascii="Calibri" w:hAnsi="Calibri"/>
          <w:color w:val="333333"/>
          <w:sz w:val="22"/>
          <w:szCs w:val="22"/>
        </w:rPr>
      </w:pPr>
      <w:r>
        <w:rPr>
          <w:rFonts w:ascii="Calibri" w:hAnsi="Calibri"/>
          <w:color w:val="333333"/>
          <w:sz w:val="22"/>
          <w:szCs w:val="22"/>
          <w:highlight w:val="yellow"/>
        </w:rPr>
        <w:t>4</w:t>
      </w:r>
      <w:r w:rsidRPr="003520B5">
        <w:rPr>
          <w:rFonts w:ascii="Calibri" w:hAnsi="Calibri"/>
          <w:color w:val="333333"/>
          <w:sz w:val="22"/>
          <w:szCs w:val="22"/>
          <w:highlight w:val="yellow"/>
        </w:rPr>
        <w:t xml:space="preserve">+ years of IT experience in </w:t>
      </w:r>
      <w:r w:rsidRPr="003520B5">
        <w:rPr>
          <w:rFonts w:ascii="Calibri" w:hAnsi="Calibri"/>
          <w:color w:val="333333"/>
          <w:sz w:val="22"/>
          <w:szCs w:val="22"/>
          <w:highlight w:val="yellow"/>
          <w:shd w:val="clear" w:color="auto" w:fill="FFFF00"/>
        </w:rPr>
        <w:t>Salesforce.com CRM</w:t>
      </w:r>
      <w:r>
        <w:rPr>
          <w:rFonts w:ascii="Calibri" w:hAnsi="Calibri"/>
          <w:color w:val="333333"/>
          <w:sz w:val="22"/>
          <w:szCs w:val="22"/>
          <w:shd w:val="clear" w:color="auto" w:fill="FFFF00"/>
        </w:rPr>
        <w:t xml:space="preserve"> </w:t>
      </w:r>
      <w:r w:rsidRPr="003520B5">
        <w:rPr>
          <w:rFonts w:ascii="Calibri" w:hAnsi="Calibri"/>
          <w:color w:val="333333"/>
          <w:sz w:val="22"/>
          <w:szCs w:val="22"/>
          <w:shd w:val="clear" w:color="auto" w:fill="FFFF00"/>
        </w:rPr>
        <w:t>(cloud computing) as a Developer and Administrator.</w:t>
      </w:r>
    </w:p>
    <w:p w:rsidR="00DC2BC7" w:rsidP="00D628CA">
      <w:pPr>
        <w:numPr>
          <w:ilvl w:val="1"/>
          <w:numId w:val="11"/>
        </w:numPr>
        <w:spacing w:line="276" w:lineRule="auto"/>
        <w:jc w:val="both"/>
        <w:rPr>
          <w:rFonts w:ascii="Calibri" w:hAnsi="Calibri"/>
          <w:color w:val="333333"/>
          <w:sz w:val="22"/>
          <w:szCs w:val="22"/>
        </w:rPr>
      </w:pPr>
      <w:r w:rsidRPr="00C67AB1">
        <w:rPr>
          <w:rFonts w:ascii="Calibri" w:hAnsi="Calibri"/>
          <w:color w:val="333333"/>
          <w:sz w:val="22"/>
          <w:szCs w:val="22"/>
          <w:highlight w:val="yellow"/>
        </w:rPr>
        <w:t>6+ Years of experience in US Mortgage operations</w:t>
      </w:r>
      <w:r>
        <w:rPr>
          <w:rFonts w:ascii="Calibri" w:hAnsi="Calibri"/>
          <w:color w:val="333333"/>
          <w:sz w:val="22"/>
          <w:szCs w:val="22"/>
        </w:rPr>
        <w:t xml:space="preserve"> (Loss mitigation Audit, Pre</w:t>
      </w:r>
      <w:r w:rsidR="00F013FB">
        <w:rPr>
          <w:rFonts w:ascii="Calibri" w:hAnsi="Calibri"/>
          <w:color w:val="333333"/>
          <w:sz w:val="22"/>
          <w:szCs w:val="22"/>
        </w:rPr>
        <w:t>-p</w:t>
      </w:r>
      <w:r>
        <w:rPr>
          <w:rFonts w:ascii="Calibri" w:hAnsi="Calibri"/>
          <w:color w:val="333333"/>
          <w:sz w:val="22"/>
          <w:szCs w:val="22"/>
        </w:rPr>
        <w:t>rocessing,</w:t>
      </w:r>
      <w:r w:rsidR="00F013FB">
        <w:rPr>
          <w:rFonts w:ascii="Calibri" w:hAnsi="Calibri"/>
          <w:color w:val="333333"/>
          <w:sz w:val="22"/>
          <w:szCs w:val="22"/>
        </w:rPr>
        <w:t xml:space="preserve"> </w:t>
      </w:r>
      <w:r>
        <w:rPr>
          <w:rFonts w:ascii="Calibri" w:hAnsi="Calibri"/>
          <w:color w:val="333333"/>
          <w:sz w:val="22"/>
          <w:szCs w:val="22"/>
        </w:rPr>
        <w:t>Under writing, Post Processing, Document Indexing, Foreclosures, Title, Appraisals)</w:t>
      </w:r>
    </w:p>
    <w:p w:rsidR="00140559" w:rsidP="00D628CA">
      <w:pPr>
        <w:numPr>
          <w:ilvl w:val="1"/>
          <w:numId w:val="11"/>
        </w:numPr>
        <w:spacing w:line="276" w:lineRule="auto"/>
        <w:jc w:val="both"/>
        <w:rPr>
          <w:rFonts w:ascii="Calibri" w:hAnsi="Calibri"/>
          <w:color w:val="333333"/>
          <w:sz w:val="22"/>
          <w:szCs w:val="22"/>
        </w:rPr>
      </w:pPr>
      <w:r>
        <w:rPr>
          <w:rFonts w:ascii="Calibri" w:hAnsi="Calibri"/>
          <w:color w:val="333333"/>
          <w:sz w:val="22"/>
          <w:szCs w:val="22"/>
        </w:rPr>
        <w:t>Experience with Apex Data Loader for Data migration activities.</w:t>
      </w:r>
    </w:p>
    <w:p w:rsidR="006C598A" w:rsidRPr="00C12E11" w:rsidP="00D628CA">
      <w:pPr>
        <w:numPr>
          <w:ilvl w:val="1"/>
          <w:numId w:val="11"/>
        </w:numPr>
        <w:spacing w:line="276" w:lineRule="auto"/>
        <w:jc w:val="both"/>
        <w:rPr>
          <w:rFonts w:ascii="Calibri" w:hAnsi="Calibri"/>
          <w:color w:val="333333"/>
          <w:sz w:val="22"/>
          <w:szCs w:val="22"/>
        </w:rPr>
      </w:pPr>
      <w:r w:rsidRPr="00C12E11">
        <w:rPr>
          <w:rFonts w:ascii="Calibri" w:hAnsi="Calibri"/>
          <w:color w:val="333333"/>
          <w:sz w:val="22"/>
          <w:szCs w:val="22"/>
        </w:rPr>
        <w:t xml:space="preserve">Working experience in </w:t>
      </w:r>
      <w:r w:rsidRPr="00C12E11" w:rsidR="00F47197">
        <w:rPr>
          <w:rFonts w:ascii="Calibri" w:hAnsi="Calibri"/>
          <w:color w:val="333333"/>
          <w:sz w:val="22"/>
          <w:szCs w:val="22"/>
        </w:rPr>
        <w:t>Web services</w:t>
      </w:r>
      <w:bookmarkStart w:id="1" w:name="_GoBack"/>
      <w:bookmarkEnd w:id="1"/>
      <w:r w:rsidRPr="00C12E11">
        <w:rPr>
          <w:rFonts w:ascii="Calibri" w:hAnsi="Calibri"/>
          <w:color w:val="333333"/>
          <w:sz w:val="22"/>
          <w:szCs w:val="22"/>
        </w:rPr>
        <w:t>, Configuration and Customization of Salesforce CRM</w:t>
      </w:r>
    </w:p>
    <w:p w:rsidR="00C12E11" w:rsidRPr="00C12E11" w:rsidP="00D628CA">
      <w:pPr>
        <w:numPr>
          <w:ilvl w:val="1"/>
          <w:numId w:val="11"/>
        </w:numPr>
        <w:spacing w:line="276" w:lineRule="auto"/>
        <w:jc w:val="both"/>
        <w:rPr>
          <w:rFonts w:ascii="Calibri" w:hAnsi="Calibri"/>
          <w:color w:val="333333"/>
          <w:sz w:val="22"/>
          <w:szCs w:val="22"/>
        </w:rPr>
      </w:pPr>
      <w:r w:rsidRPr="00C12E11">
        <w:rPr>
          <w:rFonts w:ascii="Calibri" w:hAnsi="Calibri"/>
          <w:color w:val="333333"/>
          <w:sz w:val="22"/>
          <w:szCs w:val="22"/>
        </w:rPr>
        <w:t>Worked on workflows, Process</w:t>
      </w:r>
      <w:r w:rsidR="002D43CB">
        <w:rPr>
          <w:rFonts w:ascii="Calibri" w:hAnsi="Calibri"/>
          <w:color w:val="333333"/>
          <w:sz w:val="22"/>
          <w:szCs w:val="22"/>
        </w:rPr>
        <w:t xml:space="preserve"> </w:t>
      </w:r>
      <w:r w:rsidRPr="00C12E11">
        <w:rPr>
          <w:rFonts w:ascii="Calibri" w:hAnsi="Calibri"/>
          <w:color w:val="333333"/>
          <w:sz w:val="22"/>
          <w:szCs w:val="22"/>
        </w:rPr>
        <w:t>Bui</w:t>
      </w:r>
      <w:r w:rsidR="004967CB">
        <w:rPr>
          <w:rFonts w:ascii="Calibri" w:hAnsi="Calibri"/>
          <w:color w:val="333333"/>
          <w:sz w:val="22"/>
          <w:szCs w:val="22"/>
        </w:rPr>
        <w:t>l</w:t>
      </w:r>
      <w:r w:rsidRPr="00C12E11">
        <w:rPr>
          <w:rFonts w:ascii="Calibri" w:hAnsi="Calibri"/>
          <w:color w:val="333333"/>
          <w:sz w:val="22"/>
          <w:szCs w:val="22"/>
        </w:rPr>
        <w:t>der, Approval Process</w:t>
      </w:r>
    </w:p>
    <w:p w:rsidR="00C12E11" w:rsidRPr="00C12E11" w:rsidP="00C12E11">
      <w:pPr>
        <w:widowControl w:val="0"/>
        <w:numPr>
          <w:ilvl w:val="1"/>
          <w:numId w:val="11"/>
        </w:numPr>
        <w:suppressAutoHyphens w:val="0"/>
        <w:spacing w:line="276" w:lineRule="auto"/>
        <w:jc w:val="both"/>
        <w:rPr>
          <w:rFonts w:ascii="Calibri" w:hAnsi="Calibri"/>
          <w:color w:val="333333"/>
          <w:sz w:val="22"/>
          <w:szCs w:val="22"/>
        </w:rPr>
      </w:pPr>
      <w:r w:rsidRPr="00C12E11">
        <w:rPr>
          <w:rFonts w:ascii="Calibri" w:hAnsi="Calibri"/>
          <w:color w:val="333333"/>
          <w:sz w:val="22"/>
          <w:szCs w:val="22"/>
        </w:rPr>
        <w:t>Having Strong working knowledge of developing of Custom Objects, Custom Fields, Custom Tabs, Page Layouts, Record Types, Reports and Dashboard, Relationships, Various Custom Controllers, Controller Extensions and Custom Components for application requirements.</w:t>
      </w:r>
    </w:p>
    <w:p w:rsidR="00C12E11" w:rsidRPr="00C12E11" w:rsidP="00C12E11">
      <w:pPr>
        <w:widowControl w:val="0"/>
        <w:numPr>
          <w:ilvl w:val="1"/>
          <w:numId w:val="11"/>
        </w:numPr>
        <w:suppressAutoHyphens w:val="0"/>
        <w:spacing w:line="276" w:lineRule="auto"/>
        <w:jc w:val="both"/>
        <w:rPr>
          <w:rFonts w:ascii="Calibri" w:hAnsi="Calibri"/>
          <w:color w:val="333333"/>
          <w:sz w:val="22"/>
          <w:szCs w:val="22"/>
        </w:rPr>
      </w:pPr>
      <w:r w:rsidRPr="00C12E11">
        <w:rPr>
          <w:rFonts w:ascii="Calibri" w:hAnsi="Calibri"/>
          <w:color w:val="333333"/>
          <w:sz w:val="22"/>
          <w:szCs w:val="22"/>
        </w:rPr>
        <w:t>Having Experience in implementing Security and sharing rules at Object, Field and Record level for different users at different levels of Organization.</w:t>
      </w:r>
    </w:p>
    <w:p w:rsidR="00C12E11" w:rsidRPr="00C12E11" w:rsidP="00C12E11">
      <w:pPr>
        <w:widowControl w:val="0"/>
        <w:numPr>
          <w:ilvl w:val="1"/>
          <w:numId w:val="11"/>
        </w:numPr>
        <w:suppressAutoHyphens w:val="0"/>
        <w:spacing w:line="276" w:lineRule="auto"/>
        <w:jc w:val="both"/>
        <w:rPr>
          <w:rFonts w:ascii="Calibri" w:hAnsi="Calibri"/>
          <w:color w:val="333333"/>
          <w:sz w:val="22"/>
          <w:szCs w:val="22"/>
        </w:rPr>
      </w:pPr>
      <w:r w:rsidRPr="00C12E11">
        <w:rPr>
          <w:rFonts w:ascii="Calibri" w:hAnsi="Calibri"/>
          <w:color w:val="333333"/>
          <w:sz w:val="22"/>
          <w:szCs w:val="22"/>
        </w:rPr>
        <w:t>Experience in validating the data using Validation Rules.</w:t>
      </w:r>
    </w:p>
    <w:p w:rsidR="00C12E11" w:rsidRPr="00C12E11" w:rsidP="00C12E11">
      <w:pPr>
        <w:widowControl w:val="0"/>
        <w:numPr>
          <w:ilvl w:val="1"/>
          <w:numId w:val="11"/>
        </w:numPr>
        <w:suppressAutoHyphens w:val="0"/>
        <w:spacing w:line="276" w:lineRule="auto"/>
        <w:jc w:val="both"/>
        <w:rPr>
          <w:rFonts w:ascii="Calibri" w:hAnsi="Calibri"/>
          <w:color w:val="333333"/>
          <w:sz w:val="22"/>
          <w:szCs w:val="22"/>
        </w:rPr>
      </w:pPr>
      <w:r w:rsidRPr="00C12E11">
        <w:rPr>
          <w:rFonts w:ascii="Calibri" w:hAnsi="Calibri"/>
          <w:color w:val="333333"/>
          <w:sz w:val="22"/>
          <w:szCs w:val="22"/>
        </w:rPr>
        <w:t>Hands on experience in Batch Apex and Scheduled Apex required for large data processing.</w:t>
      </w:r>
    </w:p>
    <w:p w:rsidR="00C12E11" w:rsidRPr="00C12E11" w:rsidP="00C12E11">
      <w:pPr>
        <w:widowControl w:val="0"/>
        <w:numPr>
          <w:ilvl w:val="1"/>
          <w:numId w:val="11"/>
        </w:numPr>
        <w:suppressAutoHyphens w:val="0"/>
        <w:spacing w:line="276" w:lineRule="auto"/>
        <w:jc w:val="both"/>
        <w:rPr>
          <w:rFonts w:ascii="Calibri" w:hAnsi="Calibri"/>
          <w:color w:val="333333"/>
          <w:sz w:val="22"/>
          <w:szCs w:val="22"/>
        </w:rPr>
      </w:pPr>
      <w:r w:rsidRPr="00C12E11">
        <w:rPr>
          <w:rFonts w:ascii="Calibri" w:hAnsi="Calibri"/>
          <w:color w:val="333333"/>
          <w:sz w:val="22"/>
          <w:szCs w:val="22"/>
        </w:rPr>
        <w:t>Ability to communicate and interact with all levels of management, Client, Developers, Staff and Support</w:t>
      </w:r>
    </w:p>
    <w:p w:rsidR="00C12E11" w:rsidRPr="00C12E11" w:rsidP="00C12E11">
      <w:pPr>
        <w:widowControl w:val="0"/>
        <w:numPr>
          <w:ilvl w:val="1"/>
          <w:numId w:val="11"/>
        </w:numPr>
        <w:suppressAutoHyphens w:val="0"/>
        <w:spacing w:line="276" w:lineRule="auto"/>
        <w:jc w:val="both"/>
        <w:rPr>
          <w:rFonts w:ascii="Calibri" w:hAnsi="Calibri"/>
          <w:color w:val="333333"/>
          <w:sz w:val="22"/>
          <w:szCs w:val="22"/>
        </w:rPr>
      </w:pPr>
      <w:r w:rsidRPr="00C12E11">
        <w:rPr>
          <w:rFonts w:ascii="Calibri" w:hAnsi="Calibri"/>
          <w:color w:val="333333"/>
          <w:sz w:val="22"/>
          <w:szCs w:val="22"/>
        </w:rPr>
        <w:t>Having Experience in CSS, HTML and JavaScript.</w:t>
      </w:r>
    </w:p>
    <w:p w:rsidR="00C12E11" w:rsidRPr="00C12E11" w:rsidP="00C12E11">
      <w:pPr>
        <w:widowControl w:val="0"/>
        <w:numPr>
          <w:ilvl w:val="1"/>
          <w:numId w:val="11"/>
        </w:numPr>
        <w:suppressAutoHyphens w:val="0"/>
        <w:spacing w:line="276" w:lineRule="auto"/>
        <w:jc w:val="both"/>
        <w:rPr>
          <w:rFonts w:ascii="Calibri" w:hAnsi="Calibri"/>
          <w:color w:val="333333"/>
          <w:sz w:val="22"/>
          <w:szCs w:val="22"/>
        </w:rPr>
      </w:pPr>
      <w:r w:rsidRPr="00C12E11">
        <w:rPr>
          <w:rFonts w:ascii="Calibri" w:hAnsi="Calibri"/>
          <w:color w:val="333333"/>
          <w:sz w:val="22"/>
          <w:szCs w:val="22"/>
        </w:rPr>
        <w:t>Experience in deployment using Bitbucketter (S</w:t>
      </w:r>
      <w:r w:rsidR="000B367E">
        <w:rPr>
          <w:rFonts w:ascii="Calibri" w:hAnsi="Calibri"/>
          <w:color w:val="333333"/>
          <w:sz w:val="22"/>
          <w:szCs w:val="22"/>
        </w:rPr>
        <w:t>t</w:t>
      </w:r>
      <w:r w:rsidRPr="00C12E11">
        <w:rPr>
          <w:rFonts w:ascii="Calibri" w:hAnsi="Calibri"/>
          <w:color w:val="333333"/>
          <w:sz w:val="22"/>
          <w:szCs w:val="22"/>
        </w:rPr>
        <w:t>ash) and Workbench</w:t>
      </w:r>
    </w:p>
    <w:p w:rsidR="00C67AB1" w:rsidRPr="00C12E11" w:rsidP="00C12E11">
      <w:pPr>
        <w:numPr>
          <w:ilvl w:val="1"/>
          <w:numId w:val="11"/>
        </w:numPr>
        <w:spacing w:line="276" w:lineRule="auto"/>
        <w:jc w:val="both"/>
        <w:rPr>
          <w:rFonts w:ascii="Calibri" w:hAnsi="Calibri"/>
          <w:color w:val="333333"/>
          <w:sz w:val="22"/>
          <w:szCs w:val="22"/>
        </w:rPr>
      </w:pPr>
      <w:r>
        <w:rPr>
          <w:rFonts w:ascii="Calibri" w:hAnsi="Calibri"/>
          <w:color w:val="333333"/>
          <w:sz w:val="22"/>
          <w:szCs w:val="22"/>
        </w:rPr>
        <w:t>Experience in creating XML package for deployment manually.</w:t>
      </w:r>
    </w:p>
    <w:p w:rsidR="00A62185" w:rsidP="00D628CA">
      <w:pPr>
        <w:numPr>
          <w:ilvl w:val="1"/>
          <w:numId w:val="11"/>
        </w:numPr>
        <w:spacing w:line="276" w:lineRule="auto"/>
        <w:jc w:val="both"/>
        <w:rPr>
          <w:rFonts w:ascii="Calibri" w:hAnsi="Calibri"/>
          <w:color w:val="333333"/>
          <w:sz w:val="22"/>
          <w:szCs w:val="22"/>
        </w:rPr>
      </w:pPr>
      <w:r>
        <w:rPr>
          <w:rFonts w:ascii="Calibri" w:hAnsi="Calibri"/>
          <w:color w:val="333333"/>
          <w:sz w:val="22"/>
          <w:szCs w:val="22"/>
        </w:rPr>
        <w:t>Experience in Apex coding, triggers, Classes, Methods, Batch classes, Visualforce pages</w:t>
      </w:r>
    </w:p>
    <w:p w:rsidR="00A62185" w:rsidP="00D628CA">
      <w:pPr>
        <w:numPr>
          <w:ilvl w:val="1"/>
          <w:numId w:val="11"/>
        </w:numPr>
        <w:spacing w:line="276" w:lineRule="auto"/>
        <w:jc w:val="both"/>
        <w:rPr>
          <w:rFonts w:ascii="Calibri" w:hAnsi="Calibri"/>
          <w:color w:val="333333"/>
          <w:sz w:val="22"/>
          <w:szCs w:val="22"/>
        </w:rPr>
      </w:pPr>
      <w:r>
        <w:rPr>
          <w:rFonts w:ascii="Calibri" w:hAnsi="Calibri"/>
          <w:color w:val="333333"/>
          <w:sz w:val="22"/>
          <w:szCs w:val="22"/>
        </w:rPr>
        <w:t xml:space="preserve">Experience in </w:t>
      </w:r>
      <w:r>
        <w:rPr>
          <w:rFonts w:ascii="Calibri" w:hAnsi="Calibri"/>
          <w:color w:val="333333"/>
          <w:sz w:val="22"/>
          <w:szCs w:val="22"/>
        </w:rPr>
        <w:t>REST Integration with external systems (Named credentials, Custom settings, OAuth2.0).</w:t>
      </w:r>
    </w:p>
    <w:p w:rsidR="00B6398F" w:rsidP="00D628CA">
      <w:pPr>
        <w:numPr>
          <w:ilvl w:val="1"/>
          <w:numId w:val="11"/>
        </w:numPr>
        <w:spacing w:line="276" w:lineRule="auto"/>
        <w:jc w:val="both"/>
        <w:rPr>
          <w:rFonts w:ascii="Calibri" w:hAnsi="Calibri"/>
          <w:color w:val="333333"/>
          <w:sz w:val="22"/>
          <w:szCs w:val="22"/>
        </w:rPr>
      </w:pPr>
      <w:r>
        <w:rPr>
          <w:rFonts w:ascii="Calibri" w:hAnsi="Calibri"/>
          <w:color w:val="333333"/>
          <w:sz w:val="22"/>
          <w:szCs w:val="22"/>
        </w:rPr>
        <w:t>Good knowledge in salesforce security model and Reports and Dashboards.</w:t>
      </w:r>
    </w:p>
    <w:p w:rsidR="00140559" w:rsidP="00D628CA">
      <w:pPr>
        <w:numPr>
          <w:ilvl w:val="1"/>
          <w:numId w:val="11"/>
        </w:numPr>
        <w:spacing w:line="276" w:lineRule="auto"/>
        <w:jc w:val="both"/>
        <w:rPr>
          <w:rFonts w:ascii="Calibri" w:hAnsi="Calibri"/>
          <w:color w:val="333333"/>
          <w:sz w:val="22"/>
          <w:szCs w:val="22"/>
        </w:rPr>
      </w:pPr>
      <w:r>
        <w:rPr>
          <w:rFonts w:ascii="Calibri" w:hAnsi="Calibri"/>
          <w:color w:val="333333"/>
          <w:sz w:val="22"/>
          <w:szCs w:val="22"/>
        </w:rPr>
        <w:t>Excellent work ethics, self-motivated, quick learner and team oriented. Continuously provided value added services to the clients through thoughtful experience and excellent communication skills.</w:t>
      </w:r>
    </w:p>
    <w:p w:rsidR="00894652" w:rsidP="00894652">
      <w:pPr>
        <w:spacing w:line="276" w:lineRule="auto"/>
        <w:ind w:left="1080"/>
        <w:jc w:val="both"/>
        <w:rPr>
          <w:rFonts w:ascii="Calibri" w:hAnsi="Calibri"/>
          <w:color w:val="333333"/>
          <w:sz w:val="22"/>
          <w:szCs w:val="22"/>
        </w:rPr>
      </w:pPr>
    </w:p>
    <w:p w:rsidR="00894652" w:rsidP="00894652">
      <w:pPr>
        <w:pStyle w:val="HTMLPreformatted"/>
        <w:spacing w:line="276" w:lineRule="auto"/>
        <w:jc w:val="both"/>
        <w:rPr>
          <w:rFonts w:ascii="Calibri" w:hAnsi="Calibri"/>
          <w:b/>
          <w:color w:val="333333"/>
          <w:sz w:val="22"/>
          <w:szCs w:val="22"/>
        </w:rPr>
      </w:pPr>
      <w:r>
        <w:rPr>
          <w:rFonts w:ascii="Calibri" w:hAnsi="Calibri"/>
          <w:b/>
          <w:color w:val="333333"/>
          <w:sz w:val="22"/>
          <w:szCs w:val="22"/>
        </w:rPr>
        <w:t xml:space="preserve">EMPLOYMENT SUMMARY: </w:t>
      </w:r>
    </w:p>
    <w:p w:rsidR="00894652" w:rsidRPr="00AC2B2F" w:rsidP="00894652">
      <w:pPr>
        <w:pStyle w:val="HTMLPreformatted"/>
        <w:spacing w:line="276" w:lineRule="auto"/>
        <w:jc w:val="both"/>
        <w:rPr>
          <w:rFonts w:ascii="Calibri" w:hAnsi="Calibri"/>
          <w:b/>
          <w:color w:val="333333"/>
          <w:sz w:val="22"/>
          <w:szCs w:val="22"/>
          <w:u w:val="single"/>
        </w:rPr>
      </w:pPr>
      <w:r>
        <w:rPr>
          <w:rFonts w:ascii="Calibri" w:hAnsi="Calibri"/>
          <w:color w:val="333333"/>
          <w:sz w:val="22"/>
          <w:szCs w:val="22"/>
        </w:rPr>
        <w:tab/>
      </w:r>
      <w:r>
        <w:rPr>
          <w:rFonts w:ascii="Calibri" w:hAnsi="Calibri"/>
          <w:color w:val="333333"/>
          <w:sz w:val="22"/>
          <w:szCs w:val="22"/>
        </w:rPr>
        <w:tab/>
      </w:r>
      <w:r>
        <w:rPr>
          <w:rFonts w:ascii="Calibri" w:hAnsi="Calibri"/>
          <w:color w:val="333333"/>
          <w:sz w:val="22"/>
          <w:szCs w:val="22"/>
        </w:rPr>
        <w:tab/>
      </w:r>
      <w:r w:rsidR="002C14CF">
        <w:rPr>
          <w:rFonts w:ascii="Calibri" w:hAnsi="Calibri"/>
          <w:b/>
          <w:color w:val="333333"/>
          <w:sz w:val="22"/>
          <w:szCs w:val="22"/>
          <w:u w:val="single"/>
        </w:rPr>
        <w:t xml:space="preserve">IT </w:t>
      </w:r>
      <w:r w:rsidR="00122E25">
        <w:rPr>
          <w:rFonts w:ascii="Calibri" w:hAnsi="Calibri"/>
          <w:b/>
          <w:color w:val="333333"/>
          <w:sz w:val="22"/>
          <w:szCs w:val="22"/>
          <w:u w:val="single"/>
        </w:rPr>
        <w:t>Experience (</w:t>
      </w:r>
      <w:r w:rsidR="002C14CF">
        <w:rPr>
          <w:rFonts w:ascii="Calibri" w:hAnsi="Calibri"/>
          <w:b/>
          <w:color w:val="333333"/>
          <w:sz w:val="22"/>
          <w:szCs w:val="22"/>
          <w:u w:val="single"/>
        </w:rPr>
        <w:t>Salesforce): 4</w:t>
      </w:r>
      <w:r w:rsidRPr="00AC2B2F">
        <w:rPr>
          <w:rFonts w:ascii="Calibri" w:hAnsi="Calibri"/>
          <w:b/>
          <w:color w:val="333333"/>
          <w:sz w:val="22"/>
          <w:szCs w:val="22"/>
          <w:u w:val="single"/>
        </w:rPr>
        <w:t>+ Years</w:t>
      </w:r>
    </w:p>
    <w:p w:rsidR="002C14CF" w:rsidP="00894652">
      <w:pPr>
        <w:numPr>
          <w:ilvl w:val="0"/>
          <w:numId w:val="2"/>
        </w:numPr>
        <w:spacing w:line="276" w:lineRule="auto"/>
        <w:jc w:val="both"/>
        <w:rPr>
          <w:rFonts w:ascii="Calibri" w:hAnsi="Calibri"/>
          <w:color w:val="333333"/>
          <w:sz w:val="22"/>
          <w:szCs w:val="22"/>
        </w:rPr>
      </w:pPr>
      <w:r>
        <w:rPr>
          <w:rFonts w:ascii="Calibri" w:hAnsi="Calibri"/>
          <w:color w:val="333333"/>
          <w:sz w:val="22"/>
          <w:szCs w:val="22"/>
        </w:rPr>
        <w:t xml:space="preserve">May 2018 to </w:t>
      </w:r>
      <w:r w:rsidR="00122E25">
        <w:rPr>
          <w:rFonts w:ascii="Calibri" w:hAnsi="Calibri"/>
          <w:color w:val="333333"/>
          <w:sz w:val="22"/>
          <w:szCs w:val="22"/>
        </w:rPr>
        <w:t>Present</w:t>
      </w:r>
      <w:r w:rsidR="00E31EB9">
        <w:rPr>
          <w:rFonts w:ascii="Calibri" w:hAnsi="Calibri"/>
          <w:color w:val="333333"/>
          <w:sz w:val="22"/>
          <w:szCs w:val="22"/>
        </w:rPr>
        <w:tab/>
        <w:t xml:space="preserve">        </w:t>
      </w:r>
      <w:r>
        <w:rPr>
          <w:rFonts w:ascii="Calibri" w:hAnsi="Calibri"/>
          <w:color w:val="333333"/>
          <w:sz w:val="22"/>
          <w:szCs w:val="22"/>
        </w:rPr>
        <w:t>–  Salesforce Developer, Wipro technologies, Bangalore (Payroll:</w:t>
      </w:r>
      <w:r w:rsidR="00E31EB9">
        <w:rPr>
          <w:rFonts w:ascii="Calibri" w:hAnsi="Calibri"/>
          <w:color w:val="333333"/>
          <w:sz w:val="22"/>
          <w:szCs w:val="22"/>
        </w:rPr>
        <w:t xml:space="preserve"> </w:t>
      </w:r>
      <w:r>
        <w:rPr>
          <w:rFonts w:ascii="Calibri" w:hAnsi="Calibri"/>
          <w:color w:val="333333"/>
          <w:sz w:val="22"/>
          <w:szCs w:val="22"/>
        </w:rPr>
        <w:t>Gem</w:t>
      </w:r>
      <w:r w:rsidR="00A30231">
        <w:rPr>
          <w:rFonts w:ascii="Calibri" w:hAnsi="Calibri"/>
          <w:color w:val="333333"/>
          <w:sz w:val="22"/>
          <w:szCs w:val="22"/>
        </w:rPr>
        <w:t xml:space="preserve"> </w:t>
      </w:r>
      <w:r>
        <w:rPr>
          <w:rFonts w:ascii="Calibri" w:hAnsi="Calibri"/>
          <w:color w:val="333333"/>
          <w:sz w:val="22"/>
          <w:szCs w:val="22"/>
        </w:rPr>
        <w:t>Source)</w:t>
      </w:r>
    </w:p>
    <w:p w:rsidR="002C14CF" w:rsidP="002C14CF">
      <w:pPr>
        <w:numPr>
          <w:ilvl w:val="0"/>
          <w:numId w:val="2"/>
        </w:numPr>
        <w:spacing w:line="276" w:lineRule="auto"/>
        <w:jc w:val="both"/>
        <w:rPr>
          <w:rFonts w:ascii="Calibri" w:hAnsi="Calibri"/>
          <w:color w:val="333333"/>
          <w:sz w:val="22"/>
          <w:szCs w:val="22"/>
        </w:rPr>
      </w:pPr>
      <w:r>
        <w:rPr>
          <w:rFonts w:ascii="Calibri" w:hAnsi="Calibri"/>
          <w:color w:val="333333"/>
          <w:sz w:val="22"/>
          <w:szCs w:val="22"/>
        </w:rPr>
        <w:t>October 2014 to May 2018</w:t>
      </w:r>
      <w:r w:rsidR="00894652">
        <w:rPr>
          <w:rFonts w:ascii="Calibri" w:hAnsi="Calibri"/>
          <w:color w:val="333333"/>
          <w:sz w:val="22"/>
          <w:szCs w:val="22"/>
        </w:rPr>
        <w:t xml:space="preserve">            – Salesforce Developer, Global Brands Magazine Private Limited, Bangalore.</w:t>
      </w:r>
    </w:p>
    <w:p w:rsidR="002C14CF" w:rsidRPr="002C14CF" w:rsidP="002C14CF">
      <w:pPr>
        <w:spacing w:line="276" w:lineRule="auto"/>
        <w:jc w:val="both"/>
        <w:rPr>
          <w:rFonts w:ascii="Calibri" w:hAnsi="Calibri"/>
          <w:color w:val="333333"/>
          <w:sz w:val="22"/>
          <w:szCs w:val="22"/>
        </w:rPr>
      </w:pPr>
    </w:p>
    <w:p w:rsidR="00894652" w:rsidRPr="00AC2B2F" w:rsidP="00894652">
      <w:pPr>
        <w:spacing w:line="276" w:lineRule="auto"/>
        <w:ind w:left="360"/>
        <w:jc w:val="both"/>
        <w:rPr>
          <w:rFonts w:ascii="Calibri" w:hAnsi="Calibri"/>
          <w:b/>
          <w:color w:val="333333"/>
          <w:sz w:val="22"/>
          <w:szCs w:val="22"/>
          <w:u w:val="single"/>
        </w:rPr>
      </w:pPr>
      <w:r>
        <w:rPr>
          <w:rFonts w:ascii="Calibri" w:hAnsi="Calibri"/>
          <w:color w:val="333333"/>
          <w:sz w:val="22"/>
          <w:szCs w:val="22"/>
        </w:rPr>
        <w:t xml:space="preserve">         </w:t>
      </w:r>
      <w:r>
        <w:rPr>
          <w:rFonts w:ascii="Calibri" w:hAnsi="Calibri"/>
          <w:color w:val="333333"/>
          <w:sz w:val="22"/>
          <w:szCs w:val="22"/>
        </w:rPr>
        <w:tab/>
        <w:t xml:space="preserve">          </w:t>
      </w:r>
      <w:r w:rsidRPr="00AC2B2F">
        <w:rPr>
          <w:rFonts w:ascii="Calibri" w:hAnsi="Calibri"/>
          <w:b/>
          <w:color w:val="333333"/>
          <w:sz w:val="22"/>
          <w:szCs w:val="22"/>
          <w:u w:val="single"/>
        </w:rPr>
        <w:t xml:space="preserve">Banking Domain (US Mortgage </w:t>
      </w:r>
      <w:r w:rsidR="00300339">
        <w:rPr>
          <w:rFonts w:ascii="Calibri" w:hAnsi="Calibri"/>
          <w:b/>
          <w:color w:val="333333"/>
          <w:sz w:val="22"/>
          <w:szCs w:val="22"/>
          <w:u w:val="single"/>
        </w:rPr>
        <w:t>Operations):  6+</w:t>
      </w:r>
      <w:r w:rsidRPr="00AC2B2F">
        <w:rPr>
          <w:rFonts w:ascii="Calibri" w:hAnsi="Calibri"/>
          <w:b/>
          <w:color w:val="333333"/>
          <w:sz w:val="22"/>
          <w:szCs w:val="22"/>
          <w:u w:val="single"/>
        </w:rPr>
        <w:t xml:space="preserve"> Years</w:t>
      </w:r>
    </w:p>
    <w:p w:rsidR="00894652" w:rsidP="00894652">
      <w:pPr>
        <w:numPr>
          <w:ilvl w:val="0"/>
          <w:numId w:val="2"/>
        </w:numPr>
        <w:spacing w:line="276" w:lineRule="auto"/>
        <w:jc w:val="both"/>
        <w:rPr>
          <w:rFonts w:ascii="Calibri" w:hAnsi="Calibri"/>
          <w:color w:val="333333"/>
          <w:sz w:val="22"/>
          <w:szCs w:val="22"/>
        </w:rPr>
      </w:pPr>
      <w:r>
        <w:rPr>
          <w:rFonts w:ascii="Calibri" w:hAnsi="Calibri"/>
          <w:color w:val="333333"/>
          <w:sz w:val="22"/>
          <w:szCs w:val="22"/>
        </w:rPr>
        <w:t xml:space="preserve">April 2012 to September 2014    – </w:t>
      </w:r>
      <w:r w:rsidRPr="00816C0F">
        <w:rPr>
          <w:rFonts w:ascii="Calibri" w:hAnsi="Calibri"/>
          <w:color w:val="333333"/>
          <w:sz w:val="22"/>
          <w:szCs w:val="22"/>
        </w:rPr>
        <w:t>Senior Financial Analyst</w:t>
      </w:r>
      <w:r>
        <w:rPr>
          <w:rFonts w:ascii="Calibri" w:hAnsi="Calibri"/>
          <w:color w:val="333333"/>
          <w:sz w:val="22"/>
          <w:szCs w:val="22"/>
        </w:rPr>
        <w:t xml:space="preserve">, </w:t>
      </w:r>
      <w:r w:rsidRPr="00816C0F">
        <w:rPr>
          <w:rFonts w:ascii="Calibri" w:hAnsi="Calibri"/>
          <w:color w:val="333333"/>
          <w:sz w:val="22"/>
          <w:szCs w:val="22"/>
        </w:rPr>
        <w:t>Wells Fargo India Solutions Pvt Ltd</w:t>
      </w:r>
      <w:r>
        <w:rPr>
          <w:rFonts w:ascii="Calibri" w:hAnsi="Calibri"/>
          <w:color w:val="333333"/>
          <w:sz w:val="22"/>
          <w:szCs w:val="22"/>
        </w:rPr>
        <w:t>, Bangalore.</w:t>
      </w:r>
    </w:p>
    <w:p w:rsidR="00894652" w:rsidP="00894652">
      <w:pPr>
        <w:numPr>
          <w:ilvl w:val="0"/>
          <w:numId w:val="2"/>
        </w:numPr>
        <w:spacing w:line="276" w:lineRule="auto"/>
        <w:jc w:val="both"/>
        <w:rPr>
          <w:rFonts w:ascii="Calibri" w:hAnsi="Calibri"/>
          <w:color w:val="333333"/>
          <w:sz w:val="22"/>
          <w:szCs w:val="22"/>
        </w:rPr>
      </w:pPr>
      <w:r>
        <w:rPr>
          <w:rFonts w:ascii="Calibri" w:hAnsi="Calibri"/>
          <w:color w:val="333333"/>
          <w:sz w:val="22"/>
          <w:szCs w:val="22"/>
        </w:rPr>
        <w:t xml:space="preserve">October 2010 – April 2012           – </w:t>
      </w:r>
      <w:r w:rsidRPr="00816C0F">
        <w:rPr>
          <w:rFonts w:ascii="Calibri" w:hAnsi="Calibri"/>
          <w:color w:val="333333"/>
          <w:sz w:val="22"/>
          <w:szCs w:val="22"/>
        </w:rPr>
        <w:t>Senior Analyst</w:t>
      </w:r>
      <w:r>
        <w:rPr>
          <w:rFonts w:ascii="Calibri" w:hAnsi="Calibri"/>
          <w:color w:val="333333"/>
          <w:sz w:val="22"/>
          <w:szCs w:val="22"/>
        </w:rPr>
        <w:t xml:space="preserve">, </w:t>
      </w:r>
      <w:r w:rsidRPr="00816C0F">
        <w:rPr>
          <w:rFonts w:ascii="Calibri" w:hAnsi="Calibri"/>
          <w:color w:val="333333"/>
          <w:sz w:val="22"/>
          <w:szCs w:val="22"/>
        </w:rPr>
        <w:t>ISG Nova soft Technologies</w:t>
      </w:r>
      <w:r>
        <w:rPr>
          <w:rFonts w:ascii="Calibri" w:hAnsi="Calibri"/>
          <w:color w:val="333333"/>
          <w:sz w:val="22"/>
          <w:szCs w:val="22"/>
        </w:rPr>
        <w:t>, Bangalore.</w:t>
      </w:r>
    </w:p>
    <w:p w:rsidR="00894652" w:rsidP="00894652">
      <w:pPr>
        <w:numPr>
          <w:ilvl w:val="0"/>
          <w:numId w:val="2"/>
        </w:numPr>
        <w:spacing w:line="276" w:lineRule="auto"/>
        <w:jc w:val="both"/>
        <w:rPr>
          <w:rFonts w:ascii="Calibri" w:hAnsi="Calibri"/>
          <w:color w:val="333333"/>
          <w:sz w:val="22"/>
          <w:szCs w:val="22"/>
        </w:rPr>
      </w:pPr>
      <w:r>
        <w:rPr>
          <w:rFonts w:ascii="Calibri" w:hAnsi="Calibri"/>
          <w:color w:val="333333"/>
          <w:sz w:val="22"/>
          <w:szCs w:val="22"/>
        </w:rPr>
        <w:t xml:space="preserve">March 2008 – September 2010   – </w:t>
      </w:r>
      <w:r w:rsidRPr="00816C0F">
        <w:rPr>
          <w:rFonts w:ascii="Calibri" w:hAnsi="Calibri"/>
          <w:color w:val="333333"/>
          <w:sz w:val="22"/>
          <w:szCs w:val="22"/>
        </w:rPr>
        <w:t>Senior Process Associate</w:t>
      </w:r>
      <w:r>
        <w:rPr>
          <w:rFonts w:ascii="Calibri" w:hAnsi="Calibri"/>
          <w:color w:val="333333"/>
          <w:sz w:val="22"/>
          <w:szCs w:val="22"/>
        </w:rPr>
        <w:t xml:space="preserve">, </w:t>
      </w:r>
      <w:r w:rsidRPr="00816C0F">
        <w:rPr>
          <w:rFonts w:ascii="Calibri" w:hAnsi="Calibri"/>
          <w:color w:val="333333"/>
          <w:sz w:val="22"/>
          <w:szCs w:val="22"/>
        </w:rPr>
        <w:t>iGATE Global Solutions Ltd</w:t>
      </w:r>
      <w:r>
        <w:rPr>
          <w:rFonts w:ascii="Calibri" w:hAnsi="Calibri"/>
          <w:color w:val="333333"/>
          <w:sz w:val="22"/>
          <w:szCs w:val="22"/>
        </w:rPr>
        <w:t>, Bangalore.</w:t>
      </w:r>
    </w:p>
    <w:p w:rsidR="00140559" w:rsidP="00894652">
      <w:pPr>
        <w:spacing w:line="276" w:lineRule="auto"/>
        <w:jc w:val="both"/>
        <w:rPr>
          <w:rFonts w:ascii="Calibri" w:hAnsi="Calibri"/>
          <w:color w:val="333333"/>
          <w:sz w:val="22"/>
          <w:szCs w:val="22"/>
        </w:rPr>
      </w:pPr>
    </w:p>
    <w:p w:rsidR="00934E1B">
      <w:pPr>
        <w:pStyle w:val="HTMLPreformatted"/>
        <w:spacing w:line="276" w:lineRule="auto"/>
        <w:rPr>
          <w:rFonts w:ascii="Calibri" w:hAnsi="Calibri"/>
          <w:b/>
          <w:color w:val="333333"/>
          <w:sz w:val="22"/>
          <w:szCs w:val="22"/>
        </w:rPr>
      </w:pPr>
    </w:p>
    <w:p w:rsidR="004702CC" w:rsidRPr="003520B5">
      <w:pPr>
        <w:pStyle w:val="HTMLPreformatted"/>
        <w:spacing w:line="276" w:lineRule="auto"/>
        <w:rPr>
          <w:rFonts w:ascii="Calibri" w:hAnsi="Calibri"/>
          <w:b/>
          <w:color w:val="333333"/>
          <w:sz w:val="22"/>
          <w:szCs w:val="22"/>
        </w:rPr>
      </w:pPr>
      <w:r>
        <w:rPr>
          <w:rFonts w:ascii="Calibri" w:hAnsi="Calibri"/>
          <w:b/>
          <w:color w:val="333333"/>
          <w:sz w:val="22"/>
          <w:szCs w:val="22"/>
        </w:rPr>
        <w:t>EDUCATI</w:t>
      </w:r>
      <w:r w:rsidR="00894652">
        <w:rPr>
          <w:rFonts w:ascii="Calibri" w:hAnsi="Calibri"/>
          <w:b/>
          <w:color w:val="333333"/>
          <w:sz w:val="22"/>
          <w:szCs w:val="22"/>
        </w:rPr>
        <w:t>O</w:t>
      </w:r>
      <w:r w:rsidR="00D628CA">
        <w:rPr>
          <w:rFonts w:ascii="Calibri" w:hAnsi="Calibri"/>
          <w:b/>
          <w:color w:val="333333"/>
          <w:sz w:val="22"/>
          <w:szCs w:val="22"/>
        </w:rPr>
        <w:t>N</w:t>
      </w:r>
      <w:r>
        <w:rPr>
          <w:rFonts w:ascii="Calibri" w:hAnsi="Calibri"/>
          <w:b/>
          <w:color w:val="333333"/>
          <w:sz w:val="22"/>
          <w:szCs w:val="22"/>
        </w:rPr>
        <w:t>:</w:t>
      </w:r>
      <w:r w:rsidR="009B3DE5">
        <w:rPr>
          <w:rFonts w:ascii="Calibri" w:hAnsi="Calibri"/>
          <w:b/>
          <w:color w:val="333333"/>
          <w:sz w:val="22"/>
          <w:szCs w:val="22"/>
        </w:rPr>
        <w:t xml:space="preserve">                                                                                                                </w:t>
      </w:r>
    </w:p>
    <w:p w:rsidR="00140559" w:rsidP="00D628CA">
      <w:pPr>
        <w:numPr>
          <w:ilvl w:val="1"/>
          <w:numId w:val="10"/>
        </w:numPr>
        <w:spacing w:line="276" w:lineRule="auto"/>
        <w:jc w:val="both"/>
        <w:rPr>
          <w:rFonts w:ascii="Calibri" w:hAnsi="Calibri" w:cs="Courier New"/>
          <w:color w:val="333333"/>
          <w:sz w:val="22"/>
          <w:szCs w:val="22"/>
        </w:rPr>
      </w:pPr>
      <w:r w:rsidRPr="00894652">
        <w:rPr>
          <w:rFonts w:ascii="Calibri" w:hAnsi="Calibri" w:cs="Courier New"/>
          <w:b/>
          <w:color w:val="333333"/>
          <w:sz w:val="22"/>
          <w:szCs w:val="22"/>
        </w:rPr>
        <w:t>BSc in Computer Science</w:t>
      </w:r>
      <w:r>
        <w:rPr>
          <w:rFonts w:ascii="Calibri" w:hAnsi="Calibri" w:cs="Courier New"/>
          <w:color w:val="333333"/>
          <w:sz w:val="22"/>
          <w:szCs w:val="22"/>
        </w:rPr>
        <w:t xml:space="preserve">, </w:t>
      </w:r>
      <w:r w:rsidRPr="00227603" w:rsidR="00227603">
        <w:rPr>
          <w:rFonts w:ascii="Calibri" w:hAnsi="Calibri" w:cs="Courier New"/>
          <w:color w:val="333333"/>
          <w:sz w:val="22"/>
          <w:szCs w:val="22"/>
        </w:rPr>
        <w:t>Sri Bhagawan Mahaveer Jain College</w:t>
      </w:r>
      <w:r>
        <w:rPr>
          <w:rFonts w:ascii="Calibri" w:hAnsi="Calibri" w:cs="Courier New"/>
          <w:color w:val="333333"/>
          <w:sz w:val="22"/>
          <w:szCs w:val="22"/>
        </w:rPr>
        <w:t>, Bangalore</w:t>
      </w:r>
      <w:r>
        <w:rPr>
          <w:rFonts w:ascii="Calibri" w:hAnsi="Calibri" w:cs="Courier New"/>
          <w:color w:val="333333"/>
          <w:sz w:val="22"/>
          <w:szCs w:val="22"/>
        </w:rPr>
        <w:t>.</w:t>
      </w:r>
    </w:p>
    <w:p w:rsidR="00C86BFE" w:rsidP="00D628CA">
      <w:pPr>
        <w:numPr>
          <w:ilvl w:val="1"/>
          <w:numId w:val="10"/>
        </w:numPr>
        <w:spacing w:line="276" w:lineRule="auto"/>
        <w:jc w:val="both"/>
        <w:rPr>
          <w:rFonts w:ascii="Calibri" w:hAnsi="Calibri" w:cs="Courier New"/>
          <w:color w:val="333333"/>
          <w:sz w:val="22"/>
          <w:szCs w:val="22"/>
        </w:rPr>
      </w:pPr>
      <w:r w:rsidRPr="00894652">
        <w:rPr>
          <w:rFonts w:ascii="Calibri" w:hAnsi="Calibri" w:cs="Courier New"/>
          <w:b/>
          <w:color w:val="333333"/>
          <w:sz w:val="22"/>
          <w:szCs w:val="22"/>
        </w:rPr>
        <w:t>Post-graduation</w:t>
      </w:r>
      <w:r w:rsidRPr="00894652">
        <w:rPr>
          <w:rFonts w:ascii="Calibri" w:hAnsi="Calibri" w:cs="Courier New"/>
          <w:b/>
          <w:color w:val="333333"/>
          <w:sz w:val="22"/>
          <w:szCs w:val="22"/>
        </w:rPr>
        <w:t xml:space="preserve"> (MBA) in Systems and Financ</w:t>
      </w:r>
      <w:r w:rsidRPr="00894652" w:rsidR="00227603">
        <w:rPr>
          <w:rFonts w:ascii="Calibri" w:hAnsi="Calibri" w:cs="Courier New"/>
          <w:b/>
          <w:color w:val="333333"/>
          <w:sz w:val="22"/>
          <w:szCs w:val="22"/>
        </w:rPr>
        <w:t>e,</w:t>
      </w:r>
      <w:r w:rsidR="00227603">
        <w:rPr>
          <w:rFonts w:ascii="Calibri" w:hAnsi="Calibri" w:cs="Courier New"/>
          <w:color w:val="333333"/>
          <w:sz w:val="22"/>
          <w:szCs w:val="22"/>
        </w:rPr>
        <w:t xml:space="preserve"> JB College, S.V University, Andrapradesh.</w:t>
      </w:r>
    </w:p>
    <w:p w:rsidR="00122E25" w:rsidP="00122E25">
      <w:pPr>
        <w:spacing w:line="276" w:lineRule="auto"/>
        <w:jc w:val="both"/>
        <w:rPr>
          <w:rFonts w:ascii="Calibri" w:hAnsi="Calibri" w:cs="Courier New"/>
          <w:b/>
          <w:color w:val="333333"/>
          <w:sz w:val="22"/>
          <w:szCs w:val="22"/>
        </w:rPr>
      </w:pPr>
    </w:p>
    <w:p w:rsidR="00122E25" w:rsidP="00122E25">
      <w:pPr>
        <w:spacing w:line="276" w:lineRule="auto"/>
        <w:jc w:val="both"/>
        <w:rPr>
          <w:rFonts w:ascii="Calibri" w:hAnsi="Calibri" w:cs="Courier New"/>
          <w:b/>
          <w:color w:val="333333"/>
          <w:sz w:val="22"/>
          <w:szCs w:val="22"/>
        </w:rPr>
      </w:pPr>
      <w:r w:rsidRPr="00473613">
        <w:rPr>
          <w:rFonts w:ascii="Calibri" w:hAnsi="Calibri"/>
          <w:b/>
          <w:color w:val="333333"/>
          <w:sz w:val="22"/>
          <w:szCs w:val="22"/>
        </w:rPr>
        <w:t>TECHNICAL SKILLS:</w:t>
      </w:r>
    </w:p>
    <w:p w:rsidR="00122E25" w:rsidRPr="00351C86" w:rsidP="00122E25">
      <w:pPr>
        <w:spacing w:line="276" w:lineRule="auto"/>
        <w:ind w:left="2700" w:hanging="2700"/>
        <w:rPr>
          <w:rFonts w:ascii="Calibri" w:hAnsi="Calibri" w:cs="Courier New"/>
          <w:color w:val="333333"/>
          <w:sz w:val="22"/>
          <w:szCs w:val="22"/>
        </w:rPr>
      </w:pPr>
      <w:r w:rsidRPr="000310A0">
        <w:rPr>
          <w:rFonts w:ascii="Calibri" w:hAnsi="Calibri" w:cs="Courier New"/>
          <w:b/>
          <w:color w:val="333333"/>
          <w:sz w:val="22"/>
          <w:szCs w:val="22"/>
        </w:rPr>
        <w:t>Salesforce:</w:t>
      </w:r>
      <w:r w:rsidRPr="00066F11">
        <w:rPr>
          <w:rFonts w:ascii="Calibri" w:hAnsi="Calibri" w:cs="Courier New"/>
          <w:color w:val="333333"/>
          <w:sz w:val="22"/>
          <w:szCs w:val="22"/>
        </w:rPr>
        <w:t xml:space="preserve"> </w:t>
      </w:r>
      <w:r>
        <w:rPr>
          <w:rFonts w:ascii="Calibri" w:hAnsi="Calibri" w:cs="Courier New"/>
          <w:color w:val="333333"/>
          <w:sz w:val="22"/>
          <w:szCs w:val="22"/>
        </w:rPr>
        <w:t xml:space="preserve">  Apex programming, </w:t>
      </w:r>
      <w:r>
        <w:rPr>
          <w:rFonts w:ascii="Calibri" w:hAnsi="Calibri" w:cs="Courier New"/>
          <w:color w:val="333333"/>
          <w:sz w:val="22"/>
          <w:szCs w:val="22"/>
        </w:rPr>
        <w:t>VF</w:t>
      </w:r>
      <w:r>
        <w:rPr>
          <w:rFonts w:ascii="Calibri" w:hAnsi="Calibri" w:cs="Courier New"/>
          <w:color w:val="333333"/>
          <w:sz w:val="22"/>
          <w:szCs w:val="22"/>
        </w:rPr>
        <w:t xml:space="preserve"> </w:t>
      </w:r>
      <w:r>
        <w:rPr>
          <w:rFonts w:ascii="Calibri" w:hAnsi="Calibri" w:cs="Courier New"/>
          <w:color w:val="333333"/>
          <w:sz w:val="22"/>
          <w:szCs w:val="22"/>
        </w:rPr>
        <w:t>P</w:t>
      </w:r>
      <w:r>
        <w:rPr>
          <w:rFonts w:ascii="Calibri" w:hAnsi="Calibri" w:cs="Courier New"/>
          <w:color w:val="333333"/>
          <w:sz w:val="22"/>
          <w:szCs w:val="22"/>
        </w:rPr>
        <w:t xml:space="preserve">ages, HTML, CSS, JavaScript, Python. </w:t>
      </w:r>
    </w:p>
    <w:p w:rsidR="00122E25" w:rsidP="00122E25">
      <w:pPr>
        <w:spacing w:line="276" w:lineRule="auto"/>
        <w:ind w:left="2700" w:hanging="2700"/>
        <w:jc w:val="both"/>
        <w:rPr>
          <w:rFonts w:ascii="Calibri" w:hAnsi="Calibri" w:cs="Courier New"/>
          <w:color w:val="333333"/>
          <w:sz w:val="22"/>
          <w:szCs w:val="22"/>
        </w:rPr>
      </w:pPr>
      <w:r w:rsidRPr="00FC404F">
        <w:rPr>
          <w:rFonts w:ascii="Calibri" w:hAnsi="Calibri" w:cs="Courier New"/>
          <w:b/>
          <w:color w:val="333333"/>
          <w:sz w:val="22"/>
          <w:szCs w:val="22"/>
        </w:rPr>
        <w:t>Microsoft Excel:</w:t>
      </w:r>
      <w:r>
        <w:rPr>
          <w:rFonts w:ascii="Calibri" w:hAnsi="Calibri" w:cs="Courier New"/>
          <w:color w:val="333333"/>
          <w:sz w:val="22"/>
          <w:szCs w:val="22"/>
        </w:rPr>
        <w:t xml:space="preserve"> Charts, VLOOKUP, </w:t>
      </w:r>
      <w:r>
        <w:rPr>
          <w:rFonts w:ascii="Calibri" w:hAnsi="Calibri" w:cs="Courier New"/>
          <w:color w:val="333333"/>
          <w:sz w:val="22"/>
          <w:szCs w:val="22"/>
        </w:rPr>
        <w:t>Hlookup</w:t>
      </w:r>
      <w:r>
        <w:rPr>
          <w:rFonts w:ascii="Calibri" w:hAnsi="Calibri" w:cs="Courier New"/>
          <w:color w:val="333333"/>
          <w:sz w:val="22"/>
          <w:szCs w:val="22"/>
        </w:rPr>
        <w:t>, Dashboards, Macros, Forms</w:t>
      </w:r>
      <w:r>
        <w:rPr>
          <w:rFonts w:ascii="Calibri" w:hAnsi="Calibri" w:cs="Courier New"/>
          <w:color w:val="333333"/>
          <w:sz w:val="22"/>
          <w:szCs w:val="22"/>
        </w:rPr>
        <w:t>,</w:t>
      </w:r>
      <w:r>
        <w:rPr>
          <w:rFonts w:ascii="Calibri" w:hAnsi="Calibri" w:cs="Courier New"/>
          <w:color w:val="333333"/>
          <w:sz w:val="22"/>
          <w:szCs w:val="22"/>
        </w:rPr>
        <w:t xml:space="preserve"> Pivot tables, pivot charts.</w:t>
      </w:r>
    </w:p>
    <w:p w:rsidR="000C62C3" w:rsidP="000C62C3">
      <w:pPr>
        <w:spacing w:line="276" w:lineRule="auto"/>
        <w:jc w:val="both"/>
        <w:rPr>
          <w:rFonts w:ascii="Calibri" w:hAnsi="Calibri" w:cs="Courier New"/>
          <w:b/>
          <w:color w:val="333333"/>
          <w:sz w:val="22"/>
          <w:szCs w:val="22"/>
        </w:rPr>
      </w:pPr>
    </w:p>
    <w:p w:rsidR="000C62C3" w:rsidRPr="00473613" w:rsidP="000C62C3">
      <w:pPr>
        <w:pStyle w:val="HTMLPreformatted"/>
        <w:spacing w:line="276" w:lineRule="auto"/>
        <w:jc w:val="both"/>
        <w:rPr>
          <w:rFonts w:ascii="Cambria" w:eastAsia="Cambria" w:hAnsi="Cambria" w:cstheme="minorBidi"/>
          <w:sz w:val="22"/>
          <w:szCs w:val="22"/>
          <w:highlight w:val="cyan"/>
        </w:rPr>
      </w:pPr>
      <w:r>
        <w:rPr>
          <w:rFonts w:ascii="Calibri" w:hAnsi="Calibri"/>
          <w:b/>
          <w:color w:val="333333"/>
          <w:sz w:val="22"/>
          <w:szCs w:val="22"/>
          <w:highlight w:val="cyan"/>
        </w:rPr>
        <w:t>Project 1</w:t>
      </w:r>
      <w:r w:rsidRPr="00473613">
        <w:rPr>
          <w:rFonts w:ascii="Calibri" w:hAnsi="Calibri"/>
          <w:color w:val="333333"/>
          <w:sz w:val="22"/>
          <w:szCs w:val="22"/>
          <w:highlight w:val="cyan"/>
        </w:rPr>
        <w:t xml:space="preserve">: </w:t>
      </w:r>
      <w:r>
        <w:rPr>
          <w:rFonts w:ascii="Calibri" w:hAnsi="Calibri"/>
          <w:color w:val="333333"/>
          <w:sz w:val="22"/>
          <w:szCs w:val="22"/>
          <w:highlight w:val="cyan"/>
        </w:rPr>
        <w:t>Consulting Management</w:t>
      </w:r>
      <w:r w:rsidRPr="00473613">
        <w:rPr>
          <w:rFonts w:ascii="Calibri" w:hAnsi="Calibri"/>
          <w:color w:val="333333"/>
          <w:sz w:val="22"/>
          <w:szCs w:val="22"/>
          <w:highlight w:val="cyan"/>
        </w:rPr>
        <w:t xml:space="preserve">   </w:t>
      </w:r>
      <w:r>
        <w:rPr>
          <w:rFonts w:ascii="Calibri" w:hAnsi="Calibri"/>
          <w:b/>
          <w:color w:val="333333"/>
          <w:sz w:val="22"/>
          <w:szCs w:val="22"/>
          <w:highlight w:val="cyan"/>
        </w:rPr>
        <w:t>Duration: May</w:t>
      </w:r>
      <w:r>
        <w:rPr>
          <w:rFonts w:ascii="Calibri" w:hAnsi="Calibri"/>
          <w:color w:val="333333"/>
          <w:sz w:val="22"/>
          <w:szCs w:val="22"/>
          <w:highlight w:val="cyan"/>
        </w:rPr>
        <w:t xml:space="preserve"> 2018</w:t>
      </w:r>
      <w:r w:rsidRPr="00473613">
        <w:rPr>
          <w:rFonts w:ascii="Calibri" w:hAnsi="Calibri"/>
          <w:color w:val="333333"/>
          <w:sz w:val="22"/>
          <w:szCs w:val="22"/>
          <w:highlight w:val="cyan"/>
        </w:rPr>
        <w:t xml:space="preserve"> – </w:t>
      </w:r>
      <w:r>
        <w:rPr>
          <w:rFonts w:ascii="Calibri" w:hAnsi="Calibri"/>
          <w:b/>
          <w:color w:val="333333"/>
          <w:sz w:val="22"/>
          <w:szCs w:val="22"/>
          <w:highlight w:val="cyan"/>
        </w:rPr>
        <w:t>Dec 2018</w:t>
      </w:r>
      <w:r w:rsidRPr="00473613">
        <w:rPr>
          <w:rFonts w:ascii="Calibri" w:hAnsi="Calibri"/>
          <w:color w:val="333333"/>
          <w:sz w:val="22"/>
          <w:szCs w:val="22"/>
          <w:highlight w:val="cyan"/>
        </w:rPr>
        <w:t xml:space="preserve">   </w:t>
      </w:r>
      <w:r w:rsidRPr="00473613">
        <w:rPr>
          <w:rFonts w:ascii="Calibri" w:hAnsi="Calibri"/>
          <w:b/>
          <w:color w:val="333333"/>
          <w:sz w:val="22"/>
          <w:szCs w:val="22"/>
          <w:highlight w:val="cyan"/>
        </w:rPr>
        <w:t>Role:</w:t>
      </w:r>
      <w:r w:rsidRPr="00473613">
        <w:rPr>
          <w:rFonts w:ascii="Calibri" w:hAnsi="Calibri"/>
          <w:color w:val="333333"/>
          <w:sz w:val="22"/>
          <w:szCs w:val="22"/>
          <w:highlight w:val="cyan"/>
        </w:rPr>
        <w:t xml:space="preserve"> Salesforce Developer</w:t>
      </w:r>
    </w:p>
    <w:p w:rsidR="000C62C3" w:rsidP="000C62C3">
      <w:pPr>
        <w:pStyle w:val="HTMLPreformatted"/>
        <w:spacing w:line="276" w:lineRule="auto"/>
        <w:jc w:val="both"/>
        <w:rPr>
          <w:rFonts w:ascii="Calibri" w:hAnsi="Calibri"/>
          <w:b/>
          <w:color w:val="333333"/>
          <w:sz w:val="22"/>
          <w:szCs w:val="22"/>
        </w:rPr>
      </w:pPr>
      <w:r w:rsidRPr="00473613">
        <w:rPr>
          <w:rFonts w:ascii="Calibri" w:hAnsi="Calibri"/>
          <w:b/>
          <w:color w:val="333333"/>
          <w:sz w:val="22"/>
          <w:szCs w:val="22"/>
          <w:highlight w:val="cyan"/>
        </w:rPr>
        <w:t xml:space="preserve">Tools: </w:t>
      </w:r>
      <w:r w:rsidRPr="00473613">
        <w:rPr>
          <w:rFonts w:ascii="Calibri" w:hAnsi="Calibri"/>
          <w:color w:val="333333"/>
          <w:sz w:val="22"/>
          <w:szCs w:val="22"/>
          <w:highlight w:val="cyan"/>
        </w:rPr>
        <w:t>Salesforce classic, sales cloud</w:t>
      </w:r>
    </w:p>
    <w:p w:rsidR="000C62C3" w:rsidP="000C62C3">
      <w:pPr>
        <w:pStyle w:val="HTMLPreformatted"/>
        <w:spacing w:line="276" w:lineRule="auto"/>
        <w:jc w:val="both"/>
        <w:rPr>
          <w:rFonts w:ascii="Calibri" w:hAnsi="Calibri"/>
          <w:b/>
          <w:color w:val="333333"/>
          <w:sz w:val="22"/>
          <w:szCs w:val="22"/>
        </w:rPr>
      </w:pPr>
    </w:p>
    <w:p w:rsidR="000C62C3" w:rsidP="000C62C3">
      <w:pPr>
        <w:pStyle w:val="HTMLPreformatted"/>
        <w:spacing w:line="276" w:lineRule="auto"/>
        <w:jc w:val="both"/>
        <w:rPr>
          <w:rFonts w:ascii="Calibri" w:hAnsi="Calibri"/>
          <w:b/>
          <w:color w:val="333333"/>
          <w:sz w:val="22"/>
          <w:szCs w:val="22"/>
        </w:rPr>
      </w:pPr>
      <w:r w:rsidRPr="00A857D2">
        <w:rPr>
          <w:rFonts w:ascii="Calibri" w:hAnsi="Calibri"/>
          <w:b/>
          <w:color w:val="333333"/>
          <w:sz w:val="22"/>
          <w:szCs w:val="22"/>
        </w:rPr>
        <w:t>Project Description</w:t>
      </w:r>
      <w:r>
        <w:rPr>
          <w:rFonts w:ascii="Calibri" w:hAnsi="Calibri" w:cs="Courier New"/>
          <w:b/>
          <w:color w:val="333333"/>
          <w:sz w:val="22"/>
          <w:szCs w:val="22"/>
        </w:rPr>
        <w:t>:</w:t>
      </w:r>
      <w:r>
        <w:rPr>
          <w:rFonts w:ascii="Calibri" w:hAnsi="Calibri" w:cs="Calibri"/>
          <w:color w:val="333333"/>
          <w:sz w:val="22"/>
          <w:szCs w:val="22"/>
        </w:rPr>
        <w:t xml:space="preserve"> Symantec Corporation which is well known for system security software called Symantec Internet security, this company provides security for the company’s servers with tight security.</w:t>
      </w:r>
    </w:p>
    <w:p w:rsidR="000C62C3" w:rsidP="000C62C3">
      <w:pPr>
        <w:pStyle w:val="HTMLPreformatted"/>
        <w:spacing w:line="276" w:lineRule="auto"/>
        <w:rPr>
          <w:rFonts w:ascii="Calibri" w:hAnsi="Calibri"/>
          <w:color w:val="333333"/>
          <w:sz w:val="22"/>
          <w:szCs w:val="22"/>
        </w:rPr>
      </w:pPr>
      <w:r>
        <w:rPr>
          <w:rFonts w:ascii="Calibri" w:hAnsi="Calibri"/>
          <w:b/>
          <w:color w:val="333333"/>
          <w:sz w:val="22"/>
          <w:szCs w:val="22"/>
        </w:rPr>
        <w:t>Responsibilities –</w:t>
      </w:r>
    </w:p>
    <w:p w:rsidR="000C62C3" w:rsidRPr="0019444A"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Created Custom Objects, Custom Fields, Formula Fields and Relationship.</w:t>
      </w:r>
    </w:p>
    <w:p w:rsidR="000C62C3" w:rsidRPr="0019444A"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Developed Apex triggers, Apex Classes, Visualforce pages.</w:t>
      </w:r>
    </w:p>
    <w:p w:rsidR="000C62C3" w:rsidRPr="0019444A"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Used Data Loader for bulk import and export data.</w:t>
      </w:r>
    </w:p>
    <w:p w:rsidR="000C62C3"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 xml:space="preserve">Customization of Profiles, Pick Lists, Page-layouts, Dependent </w:t>
      </w:r>
      <w:r w:rsidRPr="0019444A">
        <w:rPr>
          <w:rFonts w:ascii="Calibri" w:hAnsi="Calibri"/>
          <w:color w:val="333333"/>
          <w:sz w:val="22"/>
          <w:szCs w:val="22"/>
        </w:rPr>
        <w:t>pick lists</w:t>
      </w:r>
      <w:r w:rsidRPr="0019444A">
        <w:rPr>
          <w:rFonts w:ascii="Calibri" w:hAnsi="Calibri"/>
          <w:color w:val="333333"/>
          <w:sz w:val="22"/>
          <w:szCs w:val="22"/>
        </w:rPr>
        <w:t>.</w:t>
      </w:r>
    </w:p>
    <w:p w:rsidR="000C62C3" w:rsidRPr="0019444A" w:rsidP="000C62C3">
      <w:pPr>
        <w:pStyle w:val="BodyText2"/>
        <w:widowControl/>
        <w:numPr>
          <w:ilvl w:val="1"/>
          <w:numId w:val="12"/>
        </w:numPr>
        <w:overflowPunct w:val="0"/>
        <w:spacing w:after="0" w:line="276" w:lineRule="auto"/>
        <w:jc w:val="both"/>
        <w:rPr>
          <w:rFonts w:ascii="Calibri" w:hAnsi="Calibri"/>
          <w:color w:val="333333"/>
          <w:sz w:val="22"/>
          <w:szCs w:val="22"/>
        </w:rPr>
      </w:pPr>
      <w:r>
        <w:rPr>
          <w:rFonts w:ascii="Calibri" w:hAnsi="Calibri"/>
          <w:color w:val="333333"/>
          <w:sz w:val="22"/>
          <w:szCs w:val="22"/>
        </w:rPr>
        <w:t>Worked on Integration with Oracle.</w:t>
      </w:r>
    </w:p>
    <w:p w:rsidR="000C62C3" w:rsidRPr="0019444A"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Worked on Validation rules between related objects.</w:t>
      </w:r>
    </w:p>
    <w:p w:rsidR="000C62C3" w:rsidRPr="0019444A"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Developed Batch classes and schedule Class for Bulk processing of Records.</w:t>
      </w:r>
    </w:p>
    <w:p w:rsidR="000C62C3" w:rsidRPr="0019444A"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Developed SOQL queries to get data from different related objects</w:t>
      </w:r>
    </w:p>
    <w:p w:rsidR="000C62C3" w:rsidP="000C62C3">
      <w:pPr>
        <w:pStyle w:val="BodyText2"/>
        <w:widowControl/>
        <w:numPr>
          <w:ilvl w:val="1"/>
          <w:numId w:val="12"/>
        </w:numPr>
        <w:overflowPunct w:val="0"/>
        <w:spacing w:after="0" w:line="276" w:lineRule="auto"/>
        <w:jc w:val="both"/>
        <w:rPr>
          <w:rFonts w:ascii="Calibri" w:hAnsi="Calibri"/>
          <w:color w:val="333333"/>
          <w:sz w:val="22"/>
          <w:szCs w:val="22"/>
        </w:rPr>
      </w:pPr>
      <w:r w:rsidRPr="0019444A">
        <w:rPr>
          <w:rFonts w:ascii="Calibri" w:hAnsi="Calibri"/>
          <w:color w:val="333333"/>
          <w:sz w:val="22"/>
          <w:szCs w:val="22"/>
        </w:rPr>
        <w:t>Worked on Sharing setting (OWD Settings).</w:t>
      </w:r>
    </w:p>
    <w:p w:rsidR="000C62C3" w:rsidP="000C62C3">
      <w:pPr>
        <w:pStyle w:val="BodyText2"/>
        <w:widowControl/>
        <w:numPr>
          <w:ilvl w:val="1"/>
          <w:numId w:val="12"/>
        </w:numPr>
        <w:overflowPunct w:val="0"/>
        <w:spacing w:after="0" w:line="276" w:lineRule="auto"/>
        <w:jc w:val="both"/>
        <w:rPr>
          <w:rFonts w:ascii="Calibri" w:hAnsi="Calibri"/>
          <w:color w:val="333333"/>
          <w:sz w:val="22"/>
          <w:szCs w:val="22"/>
        </w:rPr>
      </w:pPr>
      <w:r>
        <w:rPr>
          <w:rFonts w:ascii="Calibri" w:hAnsi="Calibri"/>
          <w:color w:val="333333"/>
          <w:sz w:val="22"/>
          <w:szCs w:val="22"/>
        </w:rPr>
        <w:t>Taken complete responsibility in Deploying components to QA, UAT and Production and Post steps.</w:t>
      </w:r>
    </w:p>
    <w:p w:rsidR="000C62C3" w:rsidP="000C62C3">
      <w:pPr>
        <w:pStyle w:val="BodyText2"/>
        <w:widowControl/>
        <w:numPr>
          <w:ilvl w:val="1"/>
          <w:numId w:val="12"/>
        </w:numPr>
        <w:overflowPunct w:val="0"/>
        <w:spacing w:after="0" w:line="276" w:lineRule="auto"/>
        <w:jc w:val="both"/>
        <w:rPr>
          <w:rFonts w:ascii="Calibri" w:hAnsi="Calibri"/>
          <w:color w:val="333333"/>
          <w:sz w:val="22"/>
          <w:szCs w:val="22"/>
        </w:rPr>
      </w:pPr>
      <w:r>
        <w:rPr>
          <w:rFonts w:ascii="Calibri" w:hAnsi="Calibri"/>
          <w:color w:val="333333"/>
          <w:sz w:val="22"/>
          <w:szCs w:val="22"/>
        </w:rPr>
        <w:t>Worked on stash for deployment and Fixing validation errors while deployments</w:t>
      </w:r>
    </w:p>
    <w:p w:rsidR="000C62C3" w:rsidP="000C62C3">
      <w:pPr>
        <w:spacing w:line="276" w:lineRule="auto"/>
        <w:jc w:val="both"/>
        <w:rPr>
          <w:rFonts w:ascii="Calibri" w:hAnsi="Calibri" w:cs="Courier New"/>
          <w:color w:val="333333"/>
          <w:sz w:val="22"/>
          <w:szCs w:val="22"/>
        </w:rPr>
      </w:pPr>
    </w:p>
    <w:p w:rsidR="000C62C3" w:rsidRPr="00473613" w:rsidP="000C62C3">
      <w:pPr>
        <w:pStyle w:val="HTMLPreformatted"/>
        <w:spacing w:line="276" w:lineRule="auto"/>
        <w:jc w:val="both"/>
        <w:rPr>
          <w:rFonts w:ascii="Cambria" w:eastAsia="Cambria" w:hAnsi="Cambria" w:cstheme="minorBidi"/>
          <w:sz w:val="22"/>
          <w:szCs w:val="22"/>
          <w:highlight w:val="cyan"/>
        </w:rPr>
      </w:pPr>
      <w:r>
        <w:rPr>
          <w:rFonts w:ascii="Calibri" w:hAnsi="Calibri"/>
          <w:b/>
          <w:color w:val="333333"/>
          <w:sz w:val="22"/>
          <w:szCs w:val="22"/>
          <w:highlight w:val="cyan"/>
        </w:rPr>
        <w:t>Project 2</w:t>
      </w:r>
      <w:r w:rsidRPr="00473613">
        <w:rPr>
          <w:rFonts w:ascii="Calibri" w:hAnsi="Calibri"/>
          <w:color w:val="333333"/>
          <w:sz w:val="22"/>
          <w:szCs w:val="22"/>
          <w:highlight w:val="cyan"/>
        </w:rPr>
        <w:t xml:space="preserve">: Snap-on Sales Management   </w:t>
      </w:r>
      <w:r w:rsidRPr="00473613">
        <w:rPr>
          <w:rFonts w:ascii="Calibri" w:hAnsi="Calibri"/>
          <w:b/>
          <w:color w:val="333333"/>
          <w:sz w:val="22"/>
          <w:szCs w:val="22"/>
          <w:highlight w:val="cyan"/>
        </w:rPr>
        <w:t xml:space="preserve">Duration: </w:t>
      </w:r>
      <w:r w:rsidRPr="00473613">
        <w:rPr>
          <w:rFonts w:ascii="Calibri" w:hAnsi="Calibri"/>
          <w:color w:val="333333"/>
          <w:sz w:val="22"/>
          <w:szCs w:val="22"/>
          <w:highlight w:val="cyan"/>
        </w:rPr>
        <w:t xml:space="preserve">October, 16 – </w:t>
      </w:r>
      <w:r>
        <w:rPr>
          <w:rFonts w:ascii="Calibri" w:hAnsi="Calibri"/>
          <w:color w:val="333333"/>
          <w:sz w:val="22"/>
          <w:szCs w:val="22"/>
          <w:highlight w:val="cyan"/>
        </w:rPr>
        <w:t>May, 18</w:t>
      </w:r>
      <w:r w:rsidRPr="00473613">
        <w:rPr>
          <w:rFonts w:ascii="Calibri" w:hAnsi="Calibri"/>
          <w:color w:val="333333"/>
          <w:sz w:val="22"/>
          <w:szCs w:val="22"/>
          <w:highlight w:val="cyan"/>
        </w:rPr>
        <w:t xml:space="preserve">   </w:t>
      </w:r>
      <w:r w:rsidRPr="00473613">
        <w:rPr>
          <w:rFonts w:ascii="Calibri" w:hAnsi="Calibri"/>
          <w:b/>
          <w:color w:val="333333"/>
          <w:sz w:val="22"/>
          <w:szCs w:val="22"/>
          <w:highlight w:val="cyan"/>
        </w:rPr>
        <w:t>Role:</w:t>
      </w:r>
      <w:r w:rsidRPr="00473613">
        <w:rPr>
          <w:rFonts w:ascii="Calibri" w:hAnsi="Calibri"/>
          <w:color w:val="333333"/>
          <w:sz w:val="22"/>
          <w:szCs w:val="22"/>
          <w:highlight w:val="cyan"/>
        </w:rPr>
        <w:t xml:space="preserve"> Salesforce Developer</w:t>
      </w:r>
    </w:p>
    <w:p w:rsidR="000C62C3" w:rsidP="000C62C3">
      <w:pPr>
        <w:pStyle w:val="HTMLPreformatted"/>
        <w:spacing w:line="276" w:lineRule="auto"/>
        <w:jc w:val="both"/>
        <w:rPr>
          <w:rFonts w:ascii="Calibri" w:hAnsi="Calibri"/>
          <w:b/>
          <w:color w:val="333333"/>
          <w:sz w:val="22"/>
          <w:szCs w:val="22"/>
        </w:rPr>
      </w:pPr>
      <w:r w:rsidRPr="00473613">
        <w:rPr>
          <w:rFonts w:ascii="Calibri" w:hAnsi="Calibri"/>
          <w:b/>
          <w:color w:val="333333"/>
          <w:sz w:val="22"/>
          <w:szCs w:val="22"/>
          <w:highlight w:val="cyan"/>
        </w:rPr>
        <w:t xml:space="preserve">Tools: </w:t>
      </w:r>
      <w:r w:rsidRPr="00473613">
        <w:rPr>
          <w:rFonts w:ascii="Calibri" w:hAnsi="Calibri"/>
          <w:color w:val="333333"/>
          <w:sz w:val="22"/>
          <w:szCs w:val="22"/>
          <w:highlight w:val="cyan"/>
        </w:rPr>
        <w:t>Salesforce classic, sales cloud</w:t>
      </w:r>
    </w:p>
    <w:p w:rsidR="000C62C3" w:rsidP="000C62C3">
      <w:pPr>
        <w:pStyle w:val="HTMLPreformatted"/>
        <w:spacing w:line="276" w:lineRule="auto"/>
        <w:jc w:val="both"/>
        <w:rPr>
          <w:rFonts w:ascii="Calibri" w:hAnsi="Calibri"/>
          <w:b/>
          <w:color w:val="333333"/>
          <w:sz w:val="22"/>
          <w:szCs w:val="22"/>
        </w:rPr>
      </w:pPr>
    </w:p>
    <w:p w:rsidR="000C62C3" w:rsidP="000C62C3">
      <w:pPr>
        <w:pStyle w:val="HTMLPreformatted"/>
        <w:spacing w:line="276" w:lineRule="auto"/>
        <w:jc w:val="both"/>
        <w:rPr>
          <w:rFonts w:ascii="Calibri" w:hAnsi="Calibri"/>
          <w:b/>
          <w:color w:val="333333"/>
          <w:sz w:val="22"/>
          <w:szCs w:val="22"/>
        </w:rPr>
      </w:pPr>
      <w:r w:rsidRPr="00A857D2">
        <w:rPr>
          <w:rFonts w:ascii="Calibri" w:hAnsi="Calibri"/>
          <w:b/>
          <w:color w:val="333333"/>
          <w:sz w:val="22"/>
          <w:szCs w:val="22"/>
        </w:rPr>
        <w:t>Project Description</w:t>
      </w:r>
      <w:r>
        <w:rPr>
          <w:rFonts w:ascii="Calibri" w:hAnsi="Calibri" w:cs="Courier New"/>
          <w:b/>
          <w:color w:val="333333"/>
          <w:sz w:val="22"/>
          <w:szCs w:val="22"/>
        </w:rPr>
        <w:t>:</w:t>
      </w:r>
      <w:r>
        <w:rPr>
          <w:rFonts w:ascii="Calibri" w:hAnsi="Calibri" w:cs="Calibri"/>
          <w:color w:val="333333"/>
          <w:sz w:val="22"/>
          <w:szCs w:val="22"/>
        </w:rPr>
        <w:t xml:space="preserve"> </w:t>
      </w:r>
      <w:r>
        <w:rPr>
          <w:rFonts w:ascii="Calibri" w:hAnsi="Calibri"/>
          <w:color w:val="333333"/>
          <w:sz w:val="22"/>
          <w:szCs w:val="22"/>
        </w:rPr>
        <w:t xml:space="preserve">Snap-on provides power and hand tools, mechanical access solutions, and electronic security and monitoring systems primarily in the United States, Europe, Latin America, and Canada. The project aims to implement a global template-based CRM solution using Salesforce.com for the customer </w:t>
      </w:r>
      <w:r>
        <w:rPr>
          <w:rFonts w:ascii="Calibri" w:hAnsi="Calibri" w:cs="Calibri"/>
          <w:color w:val="333333"/>
          <w:sz w:val="22"/>
          <w:szCs w:val="22"/>
        </w:rPr>
        <w:t>enabling Lead Management, Opportunity Management and Quote generation</w:t>
      </w:r>
      <w:r>
        <w:rPr>
          <w:rFonts w:ascii="Calibri" w:hAnsi="Calibri"/>
          <w:color w:val="333333"/>
          <w:sz w:val="22"/>
          <w:szCs w:val="22"/>
        </w:rPr>
        <w:t xml:space="preserve"> the new CRM platform would be rolled out to 11 countries across Europe. This Application is all about their selling products, rental services and providing those products on rental basis.</w:t>
      </w:r>
    </w:p>
    <w:p w:rsidR="000C62C3" w:rsidP="000C62C3">
      <w:pPr>
        <w:pStyle w:val="HTMLPreformatted"/>
        <w:spacing w:line="276" w:lineRule="auto"/>
        <w:rPr>
          <w:rFonts w:ascii="Calibri" w:hAnsi="Calibri"/>
          <w:color w:val="333333"/>
          <w:sz w:val="22"/>
          <w:szCs w:val="22"/>
        </w:rPr>
      </w:pPr>
      <w:r>
        <w:rPr>
          <w:rFonts w:ascii="Calibri" w:hAnsi="Calibri"/>
          <w:b/>
          <w:color w:val="333333"/>
          <w:sz w:val="22"/>
          <w:szCs w:val="22"/>
        </w:rPr>
        <w:t>Responsibilities –</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Worked in workflow migration to process builder</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 xml:space="preserve">Integrated </w:t>
      </w:r>
      <w:r w:rsidR="00122E25">
        <w:rPr>
          <w:rFonts w:ascii="Calibri" w:hAnsi="Calibri"/>
          <w:color w:val="333333"/>
          <w:sz w:val="22"/>
          <w:szCs w:val="22"/>
        </w:rPr>
        <w:t>Salesforce</w:t>
      </w:r>
      <w:r>
        <w:rPr>
          <w:rFonts w:ascii="Calibri" w:hAnsi="Calibri"/>
          <w:color w:val="333333"/>
          <w:sz w:val="22"/>
          <w:szCs w:val="22"/>
        </w:rPr>
        <w:t xml:space="preserve"> with external data base.</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 xml:space="preserve">Integrated </w:t>
      </w:r>
      <w:r w:rsidR="00122E25">
        <w:rPr>
          <w:rFonts w:ascii="Calibri" w:hAnsi="Calibri"/>
          <w:color w:val="333333"/>
          <w:sz w:val="22"/>
          <w:szCs w:val="22"/>
        </w:rPr>
        <w:t>Salesforce</w:t>
      </w:r>
      <w:r>
        <w:rPr>
          <w:rFonts w:ascii="Calibri" w:hAnsi="Calibri"/>
          <w:color w:val="333333"/>
          <w:sz w:val="22"/>
          <w:szCs w:val="22"/>
        </w:rPr>
        <w:t xml:space="preserve"> with external systems with real-time synchronization</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Worked with custom settings, Salesforce connect, AJAX functions</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Created custom controllers and controller extensions.</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Understand and worked on the Lead management process</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Created custom objects to store the organization’s data as per the business requirement</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Developed complex business logic using Apex coding in Classes and Triggers to create a custom visual force pages and approval process</w:t>
      </w:r>
    </w:p>
    <w:p w:rsidR="000C62C3" w:rsidP="000C62C3">
      <w:pPr>
        <w:pStyle w:val="BodyText2"/>
        <w:widowControl/>
        <w:numPr>
          <w:ilvl w:val="1"/>
          <w:numId w:val="12"/>
        </w:numPr>
        <w:overflowPunct w:val="0"/>
        <w:spacing w:after="0" w:line="276" w:lineRule="auto"/>
        <w:jc w:val="both"/>
        <w:rPr>
          <w:rFonts w:ascii="Calibri" w:hAnsi="Calibri"/>
          <w:color w:val="333333"/>
          <w:sz w:val="22"/>
          <w:szCs w:val="22"/>
        </w:rPr>
      </w:pPr>
      <w:r>
        <w:rPr>
          <w:rFonts w:ascii="Calibri" w:hAnsi="Calibri"/>
          <w:color w:val="333333"/>
          <w:sz w:val="22"/>
          <w:szCs w:val="22"/>
        </w:rPr>
        <w:t>Importing and exporting records with the help of data loader.</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Handled requests like data visibility, reports, dashboards, also worked with creation of new region into the system by managing the role, profiles.</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Fields, Page, Record type creation, Tabs, Custom Objects, Triggers, validation rules, Workflow Rules, and other Salesforce standard features.</w:t>
      </w:r>
    </w:p>
    <w:p w:rsidR="000C62C3" w:rsidP="000C62C3">
      <w:pPr>
        <w:numPr>
          <w:ilvl w:val="1"/>
          <w:numId w:val="12"/>
        </w:numPr>
        <w:spacing w:line="276" w:lineRule="auto"/>
        <w:jc w:val="both"/>
        <w:rPr>
          <w:rFonts w:ascii="Calibri" w:hAnsi="Calibri"/>
          <w:color w:val="333333"/>
          <w:sz w:val="22"/>
          <w:szCs w:val="22"/>
        </w:rPr>
      </w:pPr>
      <w:r>
        <w:rPr>
          <w:rFonts w:ascii="Calibri" w:hAnsi="Calibri"/>
          <w:color w:val="333333"/>
          <w:sz w:val="22"/>
          <w:szCs w:val="22"/>
        </w:rPr>
        <w:t>Working with partial deployments using migration tools (ANT tool)</w:t>
      </w:r>
    </w:p>
    <w:p w:rsidR="000C62C3" w:rsidP="000C62C3">
      <w:pPr>
        <w:spacing w:line="276" w:lineRule="auto"/>
        <w:jc w:val="both"/>
        <w:rPr>
          <w:rFonts w:ascii="Calibri" w:hAnsi="Calibri" w:cs="Courier New"/>
          <w:color w:val="333333"/>
          <w:sz w:val="22"/>
          <w:szCs w:val="22"/>
        </w:rPr>
      </w:pPr>
    </w:p>
    <w:p w:rsidR="000C62C3" w:rsidRPr="00473613" w:rsidP="000C62C3">
      <w:pPr>
        <w:pStyle w:val="HTMLPreformatted"/>
        <w:spacing w:line="276" w:lineRule="auto"/>
        <w:jc w:val="both"/>
        <w:rPr>
          <w:rFonts w:ascii="Calibri" w:hAnsi="Calibri"/>
          <w:b/>
          <w:color w:val="333333"/>
          <w:sz w:val="22"/>
          <w:szCs w:val="22"/>
          <w:highlight w:val="cyan"/>
        </w:rPr>
      </w:pPr>
      <w:r>
        <w:rPr>
          <w:rFonts w:ascii="Calibri" w:hAnsi="Calibri"/>
          <w:b/>
          <w:color w:val="333333"/>
          <w:sz w:val="22"/>
          <w:szCs w:val="22"/>
          <w:highlight w:val="cyan"/>
        </w:rPr>
        <w:t>Project 3</w:t>
      </w:r>
      <w:r w:rsidRPr="00473613">
        <w:rPr>
          <w:rFonts w:ascii="Calibri" w:hAnsi="Calibri"/>
          <w:b/>
          <w:color w:val="333333"/>
          <w:sz w:val="22"/>
          <w:szCs w:val="22"/>
          <w:highlight w:val="cyan"/>
        </w:rPr>
        <w:t xml:space="preserve">: </w:t>
      </w:r>
      <w:r w:rsidRPr="00473613">
        <w:rPr>
          <w:rFonts w:ascii="Calibri" w:hAnsi="Calibri"/>
          <w:color w:val="333333"/>
          <w:sz w:val="22"/>
          <w:szCs w:val="22"/>
          <w:highlight w:val="cyan"/>
        </w:rPr>
        <w:t xml:space="preserve">Shelter Insurance         </w:t>
      </w:r>
      <w:r w:rsidRPr="00473613">
        <w:rPr>
          <w:rFonts w:ascii="Calibri" w:hAnsi="Calibri"/>
          <w:b/>
          <w:color w:val="333333"/>
          <w:sz w:val="22"/>
          <w:szCs w:val="22"/>
          <w:highlight w:val="cyan"/>
        </w:rPr>
        <w:t xml:space="preserve">Duration: </w:t>
      </w:r>
      <w:r w:rsidRPr="00473613">
        <w:rPr>
          <w:rFonts w:ascii="Calibri" w:hAnsi="Calibri"/>
          <w:color w:val="333333"/>
          <w:sz w:val="22"/>
          <w:szCs w:val="22"/>
          <w:highlight w:val="cyan"/>
        </w:rPr>
        <w:t>A</w:t>
      </w:r>
      <w:r>
        <w:rPr>
          <w:rFonts w:ascii="Calibri" w:hAnsi="Calibri"/>
          <w:color w:val="333333"/>
          <w:sz w:val="22"/>
          <w:szCs w:val="22"/>
          <w:highlight w:val="cyan"/>
        </w:rPr>
        <w:t>u</w:t>
      </w:r>
      <w:r w:rsidRPr="00473613">
        <w:rPr>
          <w:rFonts w:ascii="Calibri" w:hAnsi="Calibri"/>
          <w:color w:val="333333"/>
          <w:sz w:val="22"/>
          <w:szCs w:val="22"/>
          <w:highlight w:val="cyan"/>
        </w:rPr>
        <w:t>gust</w:t>
      </w:r>
      <w:r>
        <w:rPr>
          <w:rFonts w:ascii="Calibri" w:hAnsi="Calibri"/>
          <w:color w:val="333333"/>
          <w:sz w:val="22"/>
          <w:szCs w:val="22"/>
          <w:highlight w:val="cyan"/>
        </w:rPr>
        <w:t>,</w:t>
      </w:r>
      <w:r w:rsidRPr="00473613">
        <w:rPr>
          <w:rFonts w:ascii="Calibri" w:hAnsi="Calibri"/>
          <w:color w:val="333333"/>
          <w:sz w:val="22"/>
          <w:szCs w:val="22"/>
          <w:highlight w:val="cyan"/>
        </w:rPr>
        <w:t xml:space="preserve"> 15</w:t>
      </w:r>
      <w:r w:rsidRPr="00473613">
        <w:rPr>
          <w:rFonts w:ascii="Calibri" w:hAnsi="Calibri"/>
          <w:color w:val="333333"/>
          <w:sz w:val="22"/>
          <w:szCs w:val="22"/>
          <w:highlight w:val="cyan"/>
        </w:rPr>
        <w:t xml:space="preserve"> – September</w:t>
      </w:r>
      <w:r w:rsidRPr="00473613">
        <w:rPr>
          <w:rFonts w:ascii="Calibri" w:hAnsi="Calibri"/>
          <w:color w:val="333333"/>
          <w:sz w:val="22"/>
          <w:szCs w:val="22"/>
          <w:highlight w:val="cyan"/>
        </w:rPr>
        <w:t>, 16</w:t>
      </w:r>
      <w:r w:rsidRPr="00473613">
        <w:rPr>
          <w:rFonts w:ascii="Calibri" w:hAnsi="Calibri"/>
          <w:b/>
          <w:color w:val="333333"/>
          <w:sz w:val="22"/>
          <w:szCs w:val="22"/>
          <w:highlight w:val="cyan"/>
        </w:rPr>
        <w:t xml:space="preserve">        Role:</w:t>
      </w:r>
      <w:r w:rsidRPr="00473613">
        <w:rPr>
          <w:rFonts w:ascii="Calibri" w:hAnsi="Calibri"/>
          <w:color w:val="333333"/>
          <w:sz w:val="16"/>
          <w:szCs w:val="22"/>
          <w:highlight w:val="cyan"/>
        </w:rPr>
        <w:t xml:space="preserve"> </w:t>
      </w:r>
      <w:r w:rsidRPr="00473613">
        <w:rPr>
          <w:rFonts w:ascii="Calibri" w:hAnsi="Calibri"/>
          <w:color w:val="333333"/>
          <w:sz w:val="22"/>
          <w:szCs w:val="22"/>
          <w:highlight w:val="cyan"/>
        </w:rPr>
        <w:t>Salesforce developer</w:t>
      </w:r>
    </w:p>
    <w:p w:rsidR="000C62C3" w:rsidP="000C62C3">
      <w:pPr>
        <w:pStyle w:val="HTMLPreformatted"/>
        <w:spacing w:line="276" w:lineRule="auto"/>
        <w:jc w:val="both"/>
        <w:rPr>
          <w:rFonts w:ascii="Calibri" w:hAnsi="Calibri"/>
          <w:b/>
          <w:color w:val="333333"/>
          <w:sz w:val="22"/>
          <w:szCs w:val="22"/>
        </w:rPr>
      </w:pPr>
      <w:r w:rsidRPr="00473613">
        <w:rPr>
          <w:rFonts w:ascii="Calibri" w:hAnsi="Calibri"/>
          <w:b/>
          <w:color w:val="333333"/>
          <w:sz w:val="22"/>
          <w:szCs w:val="22"/>
          <w:highlight w:val="cyan"/>
        </w:rPr>
        <w:t xml:space="preserve">Tools: </w:t>
      </w:r>
      <w:r w:rsidRPr="00473613">
        <w:rPr>
          <w:rFonts w:ascii="Calibri" w:hAnsi="Calibri"/>
          <w:color w:val="333333"/>
          <w:sz w:val="22"/>
          <w:szCs w:val="22"/>
          <w:highlight w:val="cyan"/>
        </w:rPr>
        <w:t>Salesforce classic, sales cloud</w:t>
      </w:r>
    </w:p>
    <w:p w:rsidR="000C62C3" w:rsidP="000C62C3">
      <w:pPr>
        <w:pStyle w:val="HTMLPreformatted"/>
        <w:spacing w:line="276" w:lineRule="auto"/>
        <w:jc w:val="both"/>
        <w:rPr>
          <w:rFonts w:ascii="Calibri" w:hAnsi="Calibri"/>
          <w:b/>
          <w:color w:val="333333"/>
          <w:sz w:val="22"/>
          <w:szCs w:val="22"/>
        </w:rPr>
      </w:pPr>
    </w:p>
    <w:p w:rsidR="000C62C3" w:rsidP="000C62C3">
      <w:pPr>
        <w:pStyle w:val="HTMLPreformatted"/>
        <w:spacing w:line="276" w:lineRule="auto"/>
        <w:jc w:val="both"/>
        <w:rPr>
          <w:rFonts w:ascii="Calibri" w:hAnsi="Calibri"/>
          <w:color w:val="333333"/>
          <w:sz w:val="22"/>
          <w:szCs w:val="22"/>
        </w:rPr>
      </w:pPr>
      <w:r w:rsidRPr="00B32D54">
        <w:rPr>
          <w:rFonts w:ascii="Calibri" w:hAnsi="Calibri"/>
          <w:b/>
          <w:color w:val="333333"/>
          <w:sz w:val="22"/>
          <w:szCs w:val="22"/>
        </w:rPr>
        <w:t>Project Description:</w:t>
      </w:r>
      <w:r>
        <w:rPr>
          <w:rFonts w:ascii="Calibri" w:hAnsi="Calibri"/>
          <w:color w:val="333333"/>
          <w:sz w:val="22"/>
          <w:szCs w:val="22"/>
        </w:rPr>
        <w:t xml:space="preserve"> A leading provider of life insurance and risk management resources than any other insurer in the nation.</w:t>
      </w:r>
      <w:r>
        <w:rPr>
          <w:rFonts w:ascii="Calibri" w:hAnsi="Calibri" w:cs="Arial"/>
          <w:color w:val="333333"/>
          <w:sz w:val="22"/>
          <w:szCs w:val="22"/>
        </w:rPr>
        <w:t> </w:t>
      </w:r>
      <w:r>
        <w:rPr>
          <w:rFonts w:ascii="Calibri" w:hAnsi="Calibri"/>
          <w:color w:val="333333"/>
          <w:sz w:val="22"/>
          <w:szCs w:val="22"/>
        </w:rPr>
        <w:t>They are using Salesforce application to sell their different insurance products to the customers. The Sales representative creates campaigns, generate leads and follow up to create opportunities to sell their insurance policies. These Sales management was implemented in Salesfroce.com.</w:t>
      </w:r>
    </w:p>
    <w:p w:rsidR="000C62C3" w:rsidRPr="00487962" w:rsidP="000C62C3">
      <w:pPr>
        <w:pStyle w:val="HTMLPreformatted"/>
        <w:spacing w:line="276" w:lineRule="auto"/>
        <w:jc w:val="both"/>
        <w:rPr>
          <w:rFonts w:ascii="Calibri" w:hAnsi="Calibri"/>
          <w:b/>
          <w:color w:val="333333"/>
          <w:sz w:val="22"/>
          <w:szCs w:val="22"/>
        </w:rPr>
      </w:pPr>
      <w:r>
        <w:rPr>
          <w:rFonts w:ascii="Calibri" w:hAnsi="Calibri"/>
          <w:b/>
          <w:color w:val="333333"/>
          <w:sz w:val="22"/>
          <w:szCs w:val="22"/>
        </w:rPr>
        <w:t>Responsibilities –</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Involved in process automations</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Understand and worked on the Lead management process.</w:t>
      </w:r>
    </w:p>
    <w:p w:rsidR="000C62C3" w:rsidP="000C62C3">
      <w:pPr>
        <w:pStyle w:val="BodyText2"/>
        <w:widowControl/>
        <w:numPr>
          <w:ilvl w:val="0"/>
          <w:numId w:val="14"/>
        </w:numPr>
        <w:overflowPunct w:val="0"/>
        <w:spacing w:after="0" w:line="276" w:lineRule="auto"/>
        <w:jc w:val="both"/>
        <w:rPr>
          <w:rFonts w:ascii="Calibri" w:hAnsi="Calibri"/>
          <w:color w:val="333333"/>
          <w:sz w:val="22"/>
          <w:szCs w:val="22"/>
        </w:rPr>
      </w:pPr>
      <w:r>
        <w:rPr>
          <w:rFonts w:ascii="Calibri" w:hAnsi="Calibri"/>
          <w:color w:val="333333"/>
          <w:sz w:val="22"/>
          <w:szCs w:val="22"/>
        </w:rPr>
        <w:t>Worked on standard objects Leads, Accounts, Contacts, Opportunities.</w:t>
      </w:r>
    </w:p>
    <w:p w:rsidR="000C62C3" w:rsidP="000C62C3">
      <w:pPr>
        <w:pStyle w:val="BodyText2"/>
        <w:widowControl/>
        <w:numPr>
          <w:ilvl w:val="0"/>
          <w:numId w:val="14"/>
        </w:numPr>
        <w:overflowPunct w:val="0"/>
        <w:spacing w:after="0" w:line="276" w:lineRule="auto"/>
        <w:jc w:val="both"/>
        <w:rPr>
          <w:rFonts w:ascii="Calibri" w:hAnsi="Calibri"/>
          <w:color w:val="333333"/>
          <w:sz w:val="22"/>
          <w:szCs w:val="22"/>
        </w:rPr>
      </w:pPr>
      <w:r>
        <w:rPr>
          <w:rFonts w:ascii="Calibri" w:hAnsi="Calibri"/>
          <w:color w:val="333333"/>
          <w:sz w:val="22"/>
          <w:szCs w:val="22"/>
        </w:rPr>
        <w:t>Worked with Apex batch classes, schedulable Interfaces</w:t>
      </w:r>
    </w:p>
    <w:p w:rsidR="000C62C3" w:rsidP="000C62C3">
      <w:pPr>
        <w:pStyle w:val="BodyText2"/>
        <w:widowControl/>
        <w:numPr>
          <w:ilvl w:val="0"/>
          <w:numId w:val="14"/>
        </w:numPr>
        <w:overflowPunct w:val="0"/>
        <w:spacing w:after="0" w:line="276" w:lineRule="auto"/>
        <w:jc w:val="both"/>
        <w:rPr>
          <w:rFonts w:ascii="Calibri" w:hAnsi="Calibri"/>
          <w:color w:val="333333"/>
          <w:sz w:val="22"/>
          <w:szCs w:val="22"/>
        </w:rPr>
      </w:pPr>
      <w:r>
        <w:rPr>
          <w:rFonts w:ascii="Calibri" w:hAnsi="Calibri"/>
          <w:color w:val="333333"/>
          <w:sz w:val="22"/>
          <w:szCs w:val="22"/>
        </w:rPr>
        <w:t xml:space="preserve">Involved in </w:t>
      </w:r>
      <w:r w:rsidR="00122E25">
        <w:rPr>
          <w:rFonts w:ascii="Calibri" w:hAnsi="Calibri"/>
          <w:color w:val="333333"/>
          <w:sz w:val="22"/>
          <w:szCs w:val="22"/>
        </w:rPr>
        <w:t>Salesforce</w:t>
      </w:r>
      <w:r>
        <w:rPr>
          <w:rFonts w:ascii="Calibri" w:hAnsi="Calibri"/>
          <w:color w:val="333333"/>
          <w:sz w:val="22"/>
          <w:szCs w:val="22"/>
        </w:rPr>
        <w:t xml:space="preserve"> integration with external billing systems.</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Created custom objects to store the organization’s data as per the business requirement.</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Worked on customization of Page Layouts, Field Level Security, Organization Wide Defaults and Sharing rules, Profile Settings, Validation rules and Workflows.</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Triggers Development using Apex Programming.</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Worked on creating customized visual force pages using standard and custom controllers.</w:t>
      </w:r>
    </w:p>
    <w:p w:rsidR="000C62C3" w:rsidP="000C62C3">
      <w:pPr>
        <w:pStyle w:val="BodyText2"/>
        <w:widowControl/>
        <w:numPr>
          <w:ilvl w:val="0"/>
          <w:numId w:val="14"/>
        </w:numPr>
        <w:overflowPunct w:val="0"/>
        <w:spacing w:after="0" w:line="276" w:lineRule="auto"/>
        <w:jc w:val="both"/>
        <w:rPr>
          <w:rFonts w:ascii="Calibri" w:hAnsi="Calibri"/>
          <w:color w:val="333333"/>
          <w:sz w:val="22"/>
          <w:szCs w:val="22"/>
        </w:rPr>
      </w:pPr>
      <w:r>
        <w:rPr>
          <w:rFonts w:ascii="Calibri" w:hAnsi="Calibri"/>
          <w:color w:val="333333"/>
          <w:sz w:val="22"/>
          <w:szCs w:val="22"/>
        </w:rPr>
        <w:t>Worked extensively in areas of implementation, customization of business model.</w:t>
      </w:r>
    </w:p>
    <w:p w:rsidR="000C62C3" w:rsidP="000C62C3">
      <w:pPr>
        <w:pStyle w:val="BodyText2"/>
        <w:widowControl/>
        <w:numPr>
          <w:ilvl w:val="0"/>
          <w:numId w:val="14"/>
        </w:numPr>
        <w:overflowPunct w:val="0"/>
        <w:spacing w:after="0" w:line="276" w:lineRule="auto"/>
        <w:jc w:val="both"/>
        <w:rPr>
          <w:rFonts w:ascii="Calibri" w:hAnsi="Calibri"/>
          <w:color w:val="333333"/>
          <w:sz w:val="22"/>
          <w:szCs w:val="22"/>
        </w:rPr>
      </w:pPr>
      <w:r>
        <w:rPr>
          <w:rFonts w:ascii="Calibri" w:hAnsi="Calibri"/>
          <w:color w:val="333333"/>
          <w:sz w:val="22"/>
          <w:szCs w:val="22"/>
        </w:rPr>
        <w:t>Developed application using Apex Controller, Visual Force pages, Triggers.</w:t>
      </w:r>
    </w:p>
    <w:p w:rsidR="000C62C3" w:rsidP="000C62C3">
      <w:pPr>
        <w:pStyle w:val="BodyText2"/>
        <w:widowControl/>
        <w:numPr>
          <w:ilvl w:val="0"/>
          <w:numId w:val="14"/>
        </w:numPr>
        <w:overflowPunct w:val="0"/>
        <w:spacing w:after="0" w:line="276" w:lineRule="auto"/>
        <w:jc w:val="both"/>
        <w:rPr>
          <w:rFonts w:ascii="Calibri" w:hAnsi="Calibri"/>
          <w:color w:val="333333"/>
          <w:sz w:val="22"/>
          <w:szCs w:val="22"/>
        </w:rPr>
      </w:pPr>
      <w:r>
        <w:rPr>
          <w:rFonts w:ascii="Calibri" w:hAnsi="Calibri"/>
          <w:color w:val="333333"/>
          <w:sz w:val="22"/>
          <w:szCs w:val="22"/>
        </w:rPr>
        <w:t>Importing and exporting records with the help of data loader.</w:t>
      </w:r>
    </w:p>
    <w:p w:rsidR="000C62C3" w:rsidP="000C62C3">
      <w:pPr>
        <w:pStyle w:val="BodyText2"/>
        <w:widowControl/>
        <w:numPr>
          <w:ilvl w:val="0"/>
          <w:numId w:val="14"/>
        </w:numPr>
        <w:overflowPunct w:val="0"/>
        <w:spacing w:after="0" w:line="276" w:lineRule="auto"/>
        <w:jc w:val="both"/>
        <w:rPr>
          <w:rFonts w:ascii="Calibri" w:hAnsi="Calibri"/>
          <w:color w:val="333333"/>
          <w:sz w:val="22"/>
          <w:szCs w:val="22"/>
        </w:rPr>
      </w:pPr>
      <w:r>
        <w:rPr>
          <w:rFonts w:ascii="Calibri" w:hAnsi="Calibri"/>
          <w:color w:val="333333"/>
          <w:sz w:val="22"/>
          <w:szCs w:val="22"/>
        </w:rPr>
        <w:t>Developed code coverage test classes to migrate the code to production environment.</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Created test classes and tested code coverage.</w:t>
      </w:r>
    </w:p>
    <w:p w:rsidR="000C62C3" w:rsidP="000C62C3">
      <w:pPr>
        <w:numPr>
          <w:ilvl w:val="0"/>
          <w:numId w:val="14"/>
        </w:numPr>
        <w:spacing w:line="276" w:lineRule="auto"/>
        <w:jc w:val="both"/>
        <w:rPr>
          <w:rFonts w:ascii="Calibri" w:hAnsi="Calibri"/>
          <w:color w:val="333333"/>
          <w:sz w:val="22"/>
          <w:szCs w:val="22"/>
        </w:rPr>
      </w:pPr>
      <w:r>
        <w:rPr>
          <w:rFonts w:ascii="Calibri" w:hAnsi="Calibri"/>
          <w:color w:val="333333"/>
          <w:sz w:val="22"/>
          <w:szCs w:val="22"/>
        </w:rPr>
        <w:t>Worked in Deployment to production environment using change sets and Migration tools.</w:t>
      </w:r>
    </w:p>
    <w:p w:rsidR="000C62C3" w:rsidP="000C62C3">
      <w:pPr>
        <w:spacing w:line="276" w:lineRule="auto"/>
        <w:jc w:val="both"/>
        <w:rPr>
          <w:rFonts w:ascii="Calibri" w:hAnsi="Calibri" w:cs="Courier New"/>
          <w:color w:val="333333"/>
          <w:sz w:val="22"/>
          <w:szCs w:val="22"/>
        </w:rPr>
      </w:pPr>
    </w:p>
    <w:p w:rsidR="009D5179" w:rsidP="009D5179">
      <w:pPr>
        <w:spacing w:line="276" w:lineRule="auto"/>
        <w:jc w:val="both"/>
        <w:rPr>
          <w:rFonts w:ascii="Calibri" w:hAnsi="Calibri" w:cs="Courier New"/>
          <w:b/>
          <w:color w:val="333333"/>
          <w:sz w:val="22"/>
          <w:szCs w:val="22"/>
        </w:rPr>
      </w:pPr>
    </w:p>
    <w:p w:rsidR="009D5179" w:rsidRPr="00473613" w:rsidP="009D5179">
      <w:pPr>
        <w:pStyle w:val="HTMLPreformatted"/>
        <w:spacing w:line="276" w:lineRule="auto"/>
        <w:jc w:val="both"/>
        <w:rPr>
          <w:rFonts w:ascii="Calibri" w:hAnsi="Calibri"/>
          <w:b/>
          <w:color w:val="333333"/>
          <w:sz w:val="22"/>
          <w:szCs w:val="22"/>
          <w:highlight w:val="cyan"/>
        </w:rPr>
      </w:pPr>
      <w:r>
        <w:rPr>
          <w:rFonts w:ascii="Calibri" w:hAnsi="Calibri"/>
          <w:b/>
          <w:color w:val="333333"/>
          <w:sz w:val="22"/>
          <w:szCs w:val="22"/>
          <w:highlight w:val="cyan"/>
        </w:rPr>
        <w:t>Project 4</w:t>
      </w:r>
      <w:r w:rsidRPr="00473613">
        <w:rPr>
          <w:rFonts w:ascii="Calibri" w:hAnsi="Calibri"/>
          <w:color w:val="333333"/>
          <w:sz w:val="22"/>
          <w:szCs w:val="22"/>
          <w:highlight w:val="cyan"/>
        </w:rPr>
        <w:t>:</w:t>
      </w:r>
      <w:r w:rsidRPr="00473613">
        <w:rPr>
          <w:rFonts w:ascii="Calibri" w:hAnsi="Calibri"/>
          <w:b/>
          <w:color w:val="333333"/>
          <w:sz w:val="22"/>
          <w:szCs w:val="22"/>
          <w:highlight w:val="cyan"/>
        </w:rPr>
        <w:t xml:space="preserve"> </w:t>
      </w:r>
      <w:r w:rsidRPr="00473613">
        <w:rPr>
          <w:rFonts w:ascii="Calibri" w:hAnsi="Calibri"/>
          <w:color w:val="333333"/>
          <w:sz w:val="22"/>
          <w:szCs w:val="22"/>
          <w:highlight w:val="cyan"/>
        </w:rPr>
        <w:t>Medion</w:t>
      </w:r>
      <w:r>
        <w:rPr>
          <w:rFonts w:ascii="Calibri" w:hAnsi="Calibri"/>
          <w:color w:val="333333"/>
          <w:sz w:val="22"/>
          <w:szCs w:val="22"/>
          <w:highlight w:val="cyan"/>
        </w:rPr>
        <w:t xml:space="preserve"> </w:t>
      </w:r>
      <w:r w:rsidRPr="00473613">
        <w:rPr>
          <w:rFonts w:ascii="Calibri" w:hAnsi="Calibri"/>
          <w:color w:val="333333"/>
          <w:sz w:val="22"/>
          <w:szCs w:val="22"/>
          <w:highlight w:val="cyan"/>
        </w:rPr>
        <w:t>-CRM Implementation</w:t>
      </w:r>
      <w:r w:rsidRPr="00473613">
        <w:rPr>
          <w:rFonts w:ascii="Calibri" w:hAnsi="Calibri"/>
          <w:b/>
          <w:color w:val="333333"/>
          <w:sz w:val="22"/>
          <w:szCs w:val="22"/>
          <w:highlight w:val="cyan"/>
        </w:rPr>
        <w:t xml:space="preserve">    Duration:</w:t>
      </w:r>
      <w:r w:rsidRPr="00473613">
        <w:rPr>
          <w:rFonts w:ascii="Cambria" w:eastAsia="Cambria" w:hAnsi="Cambria" w:cstheme="minorBidi"/>
          <w:b/>
          <w:sz w:val="16"/>
          <w:szCs w:val="22"/>
          <w:highlight w:val="cyan"/>
        </w:rPr>
        <w:t xml:space="preserve"> </w:t>
      </w:r>
      <w:r w:rsidRPr="00473613">
        <w:rPr>
          <w:rFonts w:ascii="Calibri" w:hAnsi="Calibri"/>
          <w:color w:val="333333"/>
          <w:sz w:val="22"/>
          <w:szCs w:val="22"/>
          <w:highlight w:val="cyan"/>
        </w:rPr>
        <w:t>November</w:t>
      </w:r>
      <w:r w:rsidRPr="00473613">
        <w:rPr>
          <w:rFonts w:ascii="Calibri" w:hAnsi="Calibri"/>
          <w:color w:val="333333"/>
          <w:sz w:val="22"/>
          <w:szCs w:val="22"/>
          <w:highlight w:val="cyan"/>
        </w:rPr>
        <w:t>, 14</w:t>
      </w:r>
      <w:r w:rsidRPr="00473613">
        <w:rPr>
          <w:rFonts w:ascii="Calibri" w:hAnsi="Calibri"/>
          <w:color w:val="333333"/>
          <w:sz w:val="22"/>
          <w:szCs w:val="22"/>
          <w:highlight w:val="cyan"/>
        </w:rPr>
        <w:t xml:space="preserve"> – June</w:t>
      </w:r>
      <w:r w:rsidRPr="00473613">
        <w:rPr>
          <w:rFonts w:ascii="Calibri" w:hAnsi="Calibri"/>
          <w:color w:val="333333"/>
          <w:sz w:val="22"/>
          <w:szCs w:val="22"/>
          <w:highlight w:val="cyan"/>
        </w:rPr>
        <w:t>, 15</w:t>
      </w:r>
      <w:r w:rsidRPr="00473613">
        <w:rPr>
          <w:rFonts w:ascii="Calibri" w:hAnsi="Calibri"/>
          <w:b/>
          <w:color w:val="333333"/>
          <w:sz w:val="22"/>
          <w:szCs w:val="22"/>
          <w:highlight w:val="cyan"/>
        </w:rPr>
        <w:t xml:space="preserve">   Role</w:t>
      </w:r>
      <w:r w:rsidRPr="00473613">
        <w:rPr>
          <w:rFonts w:ascii="Calibri" w:hAnsi="Calibri"/>
          <w:color w:val="333333"/>
          <w:sz w:val="16"/>
          <w:szCs w:val="22"/>
          <w:highlight w:val="cyan"/>
        </w:rPr>
        <w:t xml:space="preserve">: </w:t>
      </w:r>
      <w:r w:rsidRPr="00473613">
        <w:rPr>
          <w:rFonts w:ascii="Calibri" w:hAnsi="Calibri"/>
          <w:color w:val="333333"/>
          <w:sz w:val="22"/>
          <w:szCs w:val="22"/>
          <w:highlight w:val="cyan"/>
        </w:rPr>
        <w:t>Salesforce developer &amp; Support</w:t>
      </w:r>
    </w:p>
    <w:p w:rsidR="009D5179" w:rsidRPr="002B5FE0" w:rsidP="009D5179">
      <w:pPr>
        <w:pStyle w:val="HTMLPreformatted"/>
        <w:spacing w:line="276" w:lineRule="auto"/>
        <w:jc w:val="both"/>
        <w:rPr>
          <w:rFonts w:ascii="Calibri" w:hAnsi="Calibri"/>
          <w:color w:val="333333"/>
          <w:sz w:val="22"/>
          <w:szCs w:val="22"/>
        </w:rPr>
      </w:pPr>
      <w:r w:rsidRPr="00473613">
        <w:rPr>
          <w:rFonts w:ascii="Calibri" w:hAnsi="Calibri"/>
          <w:b/>
          <w:color w:val="333333"/>
          <w:sz w:val="22"/>
          <w:szCs w:val="22"/>
          <w:highlight w:val="cyan"/>
        </w:rPr>
        <w:t xml:space="preserve">Tools: </w:t>
      </w:r>
      <w:r w:rsidRPr="00473613">
        <w:rPr>
          <w:rFonts w:ascii="Calibri" w:hAnsi="Calibri"/>
          <w:color w:val="333333"/>
          <w:sz w:val="22"/>
          <w:szCs w:val="22"/>
          <w:highlight w:val="cyan"/>
        </w:rPr>
        <w:t>Salesforce classic, sales cloud</w:t>
      </w:r>
    </w:p>
    <w:p w:rsidR="009D5179" w:rsidP="009D5179">
      <w:pPr>
        <w:pStyle w:val="HTMLPreformatted"/>
        <w:spacing w:line="276" w:lineRule="auto"/>
        <w:jc w:val="both"/>
        <w:rPr>
          <w:rFonts w:ascii="Calibri" w:hAnsi="Calibri"/>
          <w:b/>
          <w:color w:val="333333"/>
          <w:sz w:val="22"/>
          <w:szCs w:val="22"/>
        </w:rPr>
      </w:pPr>
    </w:p>
    <w:p w:rsidR="009D5179" w:rsidP="009D5179">
      <w:pPr>
        <w:spacing w:line="276" w:lineRule="auto"/>
        <w:jc w:val="both"/>
        <w:rPr>
          <w:rFonts w:ascii="Calibri" w:hAnsi="Calibri"/>
          <w:color w:val="333333"/>
          <w:sz w:val="22"/>
          <w:szCs w:val="22"/>
        </w:rPr>
      </w:pPr>
      <w:r w:rsidRPr="001E0DA3">
        <w:rPr>
          <w:rFonts w:ascii="Calibri" w:hAnsi="Calibri"/>
          <w:b/>
          <w:color w:val="333333"/>
          <w:sz w:val="22"/>
          <w:szCs w:val="22"/>
        </w:rPr>
        <w:t>Project Description:</w:t>
      </w:r>
      <w:r w:rsidRPr="008E48F5">
        <w:rPr>
          <w:rFonts w:ascii="Calibri" w:hAnsi="Calibri"/>
          <w:color w:val="333333"/>
          <w:sz w:val="22"/>
          <w:szCs w:val="22"/>
          <w:u w:val="single"/>
        </w:rPr>
        <w:t xml:space="preserve"> </w:t>
      </w:r>
      <w:r>
        <w:rPr>
          <w:rFonts w:ascii="Calibri" w:hAnsi="Calibri"/>
          <w:color w:val="333333"/>
          <w:sz w:val="22"/>
          <w:szCs w:val="22"/>
        </w:rPr>
        <w:t xml:space="preserve">This client is a leading manufacturer of electronic products such as business machines, computers, laptops, DVD Players. They are using Salesforce application to sell their different categories of electronic products. Sales representatives create Prospects by conducting campaigns and convert them into leads by follow-up and by conducting a meeting. After converting them into leads converts into opportunities by </w:t>
      </w:r>
      <w:r>
        <w:rPr>
          <w:rFonts w:ascii="Calibri" w:hAnsi="Calibri"/>
          <w:color w:val="333333"/>
          <w:sz w:val="22"/>
          <w:szCs w:val="22"/>
        </w:rPr>
        <w:t>explaining to them about products. This will provide services to the sold products. In Salesforce we implemented the services using case object.</w:t>
      </w:r>
    </w:p>
    <w:p w:rsidR="009D5179" w:rsidP="009D5179">
      <w:pPr>
        <w:spacing w:line="276" w:lineRule="auto"/>
        <w:jc w:val="both"/>
        <w:rPr>
          <w:rFonts w:ascii="Calibri" w:hAnsi="Calibri"/>
          <w:color w:val="333333"/>
          <w:sz w:val="22"/>
          <w:szCs w:val="22"/>
        </w:rPr>
      </w:pPr>
      <w:r>
        <w:rPr>
          <w:rFonts w:ascii="Calibri" w:hAnsi="Calibri"/>
          <w:b/>
          <w:color w:val="333333"/>
          <w:sz w:val="22"/>
          <w:szCs w:val="22"/>
        </w:rPr>
        <w:t>Responsibilities:</w:t>
      </w:r>
    </w:p>
    <w:p w:rsidR="009D5179" w:rsidP="009D5179">
      <w:pPr>
        <w:numPr>
          <w:ilvl w:val="0"/>
          <w:numId w:val="3"/>
        </w:numPr>
        <w:spacing w:line="276" w:lineRule="auto"/>
        <w:rPr>
          <w:rFonts w:ascii="Calibri" w:hAnsi="Calibri"/>
          <w:color w:val="333333"/>
          <w:sz w:val="22"/>
          <w:szCs w:val="22"/>
        </w:rPr>
      </w:pPr>
      <w:r>
        <w:rPr>
          <w:rFonts w:ascii="Calibri" w:hAnsi="Calibri"/>
          <w:color w:val="333333"/>
          <w:sz w:val="22"/>
          <w:szCs w:val="22"/>
        </w:rPr>
        <w:t>Understand the business requirements.</w:t>
      </w:r>
    </w:p>
    <w:p w:rsidR="00B80FDA" w:rsidRPr="0095698E" w:rsidP="0095698E">
      <w:pPr>
        <w:numPr>
          <w:ilvl w:val="0"/>
          <w:numId w:val="3"/>
        </w:numPr>
        <w:spacing w:line="276" w:lineRule="auto"/>
        <w:rPr>
          <w:rFonts w:ascii="Calibri" w:hAnsi="Calibri"/>
          <w:color w:val="333333"/>
          <w:sz w:val="22"/>
          <w:szCs w:val="22"/>
        </w:rPr>
      </w:pPr>
      <w:r>
        <w:rPr>
          <w:rFonts w:ascii="Calibri" w:hAnsi="Calibri"/>
          <w:color w:val="333333"/>
          <w:sz w:val="22"/>
          <w:szCs w:val="22"/>
        </w:rPr>
        <w:t>Created Users, Profile, Permission sets, Workflows</w:t>
      </w:r>
      <w:r>
        <w:rPr>
          <w:rFonts w:ascii="Calibri" w:hAnsi="Calibri"/>
          <w:color w:val="333333"/>
          <w:sz w:val="22"/>
          <w:szCs w:val="22"/>
        </w:rPr>
        <w:t>.</w:t>
      </w:r>
    </w:p>
    <w:p w:rsidR="00B80FDA" w:rsidP="00B80FDA">
      <w:pPr>
        <w:numPr>
          <w:ilvl w:val="0"/>
          <w:numId w:val="3"/>
        </w:numPr>
        <w:spacing w:line="276" w:lineRule="auto"/>
        <w:jc w:val="both"/>
        <w:rPr>
          <w:rFonts w:ascii="Calibri" w:hAnsi="Calibri"/>
          <w:color w:val="333333"/>
          <w:sz w:val="22"/>
          <w:szCs w:val="22"/>
        </w:rPr>
      </w:pPr>
      <w:r>
        <w:rPr>
          <w:rFonts w:ascii="Calibri" w:hAnsi="Calibri"/>
          <w:color w:val="333333"/>
          <w:sz w:val="22"/>
          <w:szCs w:val="22"/>
        </w:rPr>
        <w:t>Understand and worked on the Lead management process.</w:t>
      </w:r>
    </w:p>
    <w:p w:rsidR="00B80FDA" w:rsidP="00B80FDA">
      <w:pPr>
        <w:pStyle w:val="BodyText2"/>
        <w:widowControl/>
        <w:numPr>
          <w:ilvl w:val="0"/>
          <w:numId w:val="3"/>
        </w:numPr>
        <w:overflowPunct w:val="0"/>
        <w:spacing w:after="0" w:line="276" w:lineRule="auto"/>
        <w:jc w:val="both"/>
        <w:rPr>
          <w:rFonts w:ascii="Calibri" w:hAnsi="Calibri"/>
          <w:color w:val="333333"/>
          <w:sz w:val="22"/>
          <w:szCs w:val="22"/>
        </w:rPr>
      </w:pPr>
      <w:r>
        <w:rPr>
          <w:rFonts w:ascii="Calibri" w:hAnsi="Calibri"/>
          <w:color w:val="333333"/>
          <w:sz w:val="22"/>
          <w:szCs w:val="22"/>
        </w:rPr>
        <w:t>Worked on standard objects Leads, Accounts, Contacts, Opportunities.</w:t>
      </w:r>
    </w:p>
    <w:p w:rsidR="00B80FDA" w:rsidP="00B80FDA">
      <w:pPr>
        <w:numPr>
          <w:ilvl w:val="0"/>
          <w:numId w:val="3"/>
        </w:numPr>
        <w:spacing w:line="276" w:lineRule="auto"/>
        <w:jc w:val="both"/>
        <w:rPr>
          <w:rFonts w:ascii="Calibri" w:hAnsi="Calibri"/>
          <w:color w:val="333333"/>
          <w:sz w:val="22"/>
          <w:szCs w:val="22"/>
        </w:rPr>
      </w:pPr>
      <w:r>
        <w:rPr>
          <w:rFonts w:ascii="Calibri" w:hAnsi="Calibri"/>
          <w:color w:val="333333"/>
          <w:sz w:val="22"/>
          <w:szCs w:val="22"/>
        </w:rPr>
        <w:t>Created custom objects to store the organization’s data as per the business requirement.</w:t>
      </w:r>
    </w:p>
    <w:p w:rsidR="00B80FDA" w:rsidRPr="00B80FDA" w:rsidP="00B80FDA">
      <w:pPr>
        <w:numPr>
          <w:ilvl w:val="0"/>
          <w:numId w:val="3"/>
        </w:numPr>
        <w:spacing w:line="276" w:lineRule="auto"/>
        <w:jc w:val="both"/>
        <w:rPr>
          <w:rFonts w:ascii="Calibri" w:hAnsi="Calibri"/>
          <w:color w:val="333333"/>
          <w:sz w:val="22"/>
          <w:szCs w:val="22"/>
        </w:rPr>
      </w:pPr>
      <w:r>
        <w:rPr>
          <w:rFonts w:ascii="Calibri" w:hAnsi="Calibri"/>
          <w:color w:val="333333"/>
          <w:sz w:val="22"/>
          <w:szCs w:val="22"/>
        </w:rPr>
        <w:t>Worked on customization of Page Layouts, Field Level Security, Organization Wide Defaults and Sharing rules, Profile Settings, Validation rules and Workflows.</w:t>
      </w:r>
    </w:p>
    <w:p w:rsidR="00430096" w:rsidP="009D5179">
      <w:pPr>
        <w:numPr>
          <w:ilvl w:val="0"/>
          <w:numId w:val="3"/>
        </w:numPr>
        <w:spacing w:line="276" w:lineRule="auto"/>
        <w:rPr>
          <w:rFonts w:ascii="Calibri" w:hAnsi="Calibri"/>
          <w:color w:val="333333"/>
          <w:sz w:val="22"/>
          <w:szCs w:val="22"/>
        </w:rPr>
      </w:pPr>
      <w:r>
        <w:rPr>
          <w:rFonts w:ascii="Calibri" w:hAnsi="Calibri"/>
          <w:color w:val="333333"/>
          <w:sz w:val="22"/>
          <w:szCs w:val="22"/>
        </w:rPr>
        <w:t>Worked with Custom Objects, Field mappings, Validation rules, Assignment rules.</w:t>
      </w:r>
    </w:p>
    <w:p w:rsidR="00430096" w:rsidP="009D5179">
      <w:pPr>
        <w:numPr>
          <w:ilvl w:val="0"/>
          <w:numId w:val="3"/>
        </w:numPr>
        <w:spacing w:line="276" w:lineRule="auto"/>
        <w:rPr>
          <w:rFonts w:ascii="Calibri" w:hAnsi="Calibri"/>
          <w:color w:val="333333"/>
          <w:sz w:val="22"/>
          <w:szCs w:val="22"/>
        </w:rPr>
      </w:pPr>
      <w:r>
        <w:rPr>
          <w:rFonts w:ascii="Calibri" w:hAnsi="Calibri"/>
          <w:color w:val="333333"/>
          <w:sz w:val="22"/>
          <w:szCs w:val="22"/>
        </w:rPr>
        <w:t>Worked with Rollup summaries, Lookup and Master detail relationships.</w:t>
      </w:r>
    </w:p>
    <w:p w:rsidR="009D5179" w:rsidP="009D5179">
      <w:pPr>
        <w:numPr>
          <w:ilvl w:val="0"/>
          <w:numId w:val="3"/>
        </w:numPr>
        <w:spacing w:line="276" w:lineRule="auto"/>
        <w:jc w:val="both"/>
        <w:rPr>
          <w:rFonts w:ascii="Calibri" w:hAnsi="Calibri"/>
          <w:color w:val="333333"/>
          <w:sz w:val="22"/>
          <w:szCs w:val="22"/>
        </w:rPr>
      </w:pPr>
      <w:r>
        <w:rPr>
          <w:rFonts w:ascii="Calibri" w:hAnsi="Calibri"/>
          <w:color w:val="333333"/>
          <w:sz w:val="22"/>
          <w:szCs w:val="22"/>
        </w:rPr>
        <w:t>Approval process and Workflow process automation.</w:t>
      </w:r>
    </w:p>
    <w:p w:rsidR="009D5179" w:rsidP="009D5179">
      <w:pPr>
        <w:numPr>
          <w:ilvl w:val="0"/>
          <w:numId w:val="3"/>
        </w:numPr>
        <w:spacing w:line="276" w:lineRule="auto"/>
        <w:jc w:val="both"/>
        <w:rPr>
          <w:rFonts w:ascii="Calibri" w:hAnsi="Calibri"/>
          <w:color w:val="333333"/>
          <w:sz w:val="22"/>
          <w:szCs w:val="22"/>
        </w:rPr>
      </w:pPr>
      <w:r>
        <w:rPr>
          <w:rFonts w:ascii="Calibri" w:hAnsi="Calibri"/>
          <w:color w:val="333333"/>
          <w:sz w:val="22"/>
          <w:szCs w:val="22"/>
        </w:rPr>
        <w:t xml:space="preserve">Created required </w:t>
      </w:r>
      <w:r>
        <w:rPr>
          <w:rFonts w:ascii="Calibri" w:hAnsi="Calibri"/>
          <w:color w:val="333333"/>
          <w:sz w:val="22"/>
          <w:szCs w:val="22"/>
        </w:rPr>
        <w:t>Reports and Dashboards</w:t>
      </w:r>
      <w:r>
        <w:rPr>
          <w:rFonts w:ascii="Calibri" w:hAnsi="Calibri"/>
          <w:color w:val="333333"/>
          <w:sz w:val="22"/>
          <w:szCs w:val="22"/>
        </w:rPr>
        <w:t xml:space="preserve"> and schedules refresh</w:t>
      </w:r>
      <w:r>
        <w:rPr>
          <w:rFonts w:ascii="Calibri" w:hAnsi="Calibri"/>
          <w:color w:val="333333"/>
          <w:sz w:val="22"/>
          <w:szCs w:val="22"/>
        </w:rPr>
        <w:t>.</w:t>
      </w:r>
    </w:p>
    <w:p w:rsidR="009D5179" w:rsidP="009D5179">
      <w:pPr>
        <w:numPr>
          <w:ilvl w:val="0"/>
          <w:numId w:val="3"/>
        </w:numPr>
        <w:spacing w:line="276" w:lineRule="auto"/>
        <w:jc w:val="both"/>
        <w:rPr>
          <w:rFonts w:ascii="Calibri" w:hAnsi="Calibri"/>
          <w:color w:val="333333"/>
          <w:sz w:val="22"/>
          <w:szCs w:val="22"/>
        </w:rPr>
      </w:pPr>
      <w:r>
        <w:rPr>
          <w:rFonts w:ascii="Calibri" w:hAnsi="Calibri"/>
          <w:color w:val="333333"/>
          <w:sz w:val="22"/>
          <w:szCs w:val="22"/>
        </w:rPr>
        <w:t>Worked with Apex Classes, methods, batch classes and Triggers.</w:t>
      </w:r>
    </w:p>
    <w:p w:rsidR="004967CB" w:rsidRPr="00122E25" w:rsidP="00122E25">
      <w:pPr>
        <w:numPr>
          <w:ilvl w:val="0"/>
          <w:numId w:val="3"/>
        </w:numPr>
        <w:spacing w:line="276" w:lineRule="auto"/>
        <w:jc w:val="both"/>
        <w:rPr>
          <w:rFonts w:ascii="Calibri" w:hAnsi="Calibri"/>
          <w:color w:val="333333"/>
          <w:sz w:val="22"/>
          <w:szCs w:val="22"/>
        </w:rPr>
      </w:pPr>
      <w:r>
        <w:rPr>
          <w:rFonts w:ascii="Calibri" w:hAnsi="Calibri"/>
          <w:color w:val="333333"/>
          <w:sz w:val="22"/>
          <w:szCs w:val="22"/>
        </w:rPr>
        <w:t>Validating the migration process through Change sets and deploying into production.</w:t>
      </w:r>
    </w:p>
    <w:p w:rsidR="00B6398F" w:rsidP="00B6398F">
      <w:pPr>
        <w:spacing w:line="276" w:lineRule="auto"/>
        <w:jc w:val="both"/>
        <w:rPr>
          <w:rFonts w:ascii="Calibri" w:hAnsi="Calibri" w:cs="Courier New"/>
          <w:color w:val="333333"/>
          <w:sz w:val="22"/>
          <w:szCs w:val="22"/>
        </w:rPr>
      </w:pPr>
      <w:r w:rsidRPr="00B6398F">
        <w:rPr>
          <w:rFonts w:ascii="Calibri" w:hAnsi="Calibri" w:cs="Courier New"/>
          <w:color w:val="333333"/>
          <w:sz w:val="22"/>
          <w:szCs w:val="22"/>
        </w:rPr>
        <w:t xml:space="preserve">  </w:t>
      </w:r>
    </w:p>
    <w:p w:rsidR="00A032D4" w:rsidP="00B6398F">
      <w:pPr>
        <w:spacing w:line="276" w:lineRule="auto"/>
        <w:jc w:val="both"/>
        <w:rPr>
          <w:rFonts w:ascii="Calibri" w:hAnsi="Calibri" w:cs="Courier New"/>
          <w:color w:val="333333"/>
          <w:sz w:val="22"/>
          <w:szCs w:val="22"/>
        </w:rPr>
      </w:pPr>
    </w:p>
    <w:p w:rsidR="00B6398F" w:rsidRPr="00B6398F" w:rsidP="00B6398F">
      <w:pPr>
        <w:spacing w:line="276" w:lineRule="auto"/>
        <w:jc w:val="both"/>
        <w:rPr>
          <w:rFonts w:ascii="Calibri" w:hAnsi="Calibri" w:cs="Courier New"/>
          <w:b/>
          <w:color w:val="333333"/>
          <w:sz w:val="22"/>
          <w:szCs w:val="22"/>
        </w:rPr>
      </w:pPr>
      <w:r w:rsidRPr="00473613">
        <w:rPr>
          <w:rFonts w:ascii="Calibri" w:hAnsi="Calibri" w:cs="Courier New"/>
          <w:b/>
          <w:color w:val="333333"/>
          <w:szCs w:val="22"/>
          <w:highlight w:val="cyan"/>
        </w:rPr>
        <w:t>Wells Fargo India Solutions Pvt Ltd</w:t>
      </w:r>
      <w:r w:rsidRPr="00473613" w:rsidR="00D628CA">
        <w:rPr>
          <w:rFonts w:ascii="Calibri" w:hAnsi="Calibri" w:cs="Courier New"/>
          <w:b/>
          <w:color w:val="333333"/>
          <w:sz w:val="22"/>
          <w:szCs w:val="22"/>
          <w:highlight w:val="cyan"/>
        </w:rPr>
        <w:t xml:space="preserve">   </w:t>
      </w:r>
      <w:r w:rsidRPr="00473613" w:rsidR="00D628CA">
        <w:rPr>
          <w:rFonts w:ascii="Calibri" w:hAnsi="Calibri" w:cs="Courier New"/>
          <w:color w:val="333333"/>
          <w:sz w:val="16"/>
          <w:szCs w:val="22"/>
          <w:highlight w:val="cyan"/>
        </w:rPr>
        <w:t>Designation:</w:t>
      </w:r>
      <w:r w:rsidRPr="00473613">
        <w:rPr>
          <w:rFonts w:ascii="Calibri" w:hAnsi="Calibri" w:cs="Courier New"/>
          <w:color w:val="333333"/>
          <w:sz w:val="22"/>
          <w:szCs w:val="22"/>
          <w:highlight w:val="cyan"/>
        </w:rPr>
        <w:t xml:space="preserve"> </w:t>
      </w:r>
      <w:r w:rsidRPr="00473613">
        <w:rPr>
          <w:rFonts w:ascii="Calibri" w:hAnsi="Calibri" w:cs="Courier New"/>
          <w:b/>
          <w:color w:val="333333"/>
          <w:sz w:val="22"/>
          <w:szCs w:val="22"/>
          <w:highlight w:val="cyan"/>
        </w:rPr>
        <w:t>Senior Financial Analyst</w:t>
      </w:r>
      <w:r w:rsidRPr="00473613" w:rsidR="00D628CA">
        <w:rPr>
          <w:rFonts w:ascii="Calibri" w:hAnsi="Calibri" w:cs="Courier New"/>
          <w:b/>
          <w:color w:val="333333"/>
          <w:sz w:val="22"/>
          <w:szCs w:val="22"/>
          <w:highlight w:val="cyan"/>
        </w:rPr>
        <w:t xml:space="preserve">   </w:t>
      </w:r>
      <w:r w:rsidRPr="00473613" w:rsidR="00D628CA">
        <w:rPr>
          <w:rFonts w:ascii="Calibri" w:hAnsi="Calibri" w:cs="Courier New"/>
          <w:color w:val="333333"/>
          <w:sz w:val="16"/>
          <w:szCs w:val="16"/>
          <w:highlight w:val="cyan"/>
        </w:rPr>
        <w:t xml:space="preserve">Duration: </w:t>
      </w:r>
      <w:r w:rsidRPr="00473613">
        <w:rPr>
          <w:rFonts w:ascii="Calibri" w:hAnsi="Calibri" w:cs="Courier New"/>
          <w:b/>
          <w:color w:val="333333"/>
          <w:sz w:val="22"/>
          <w:szCs w:val="22"/>
          <w:highlight w:val="cyan"/>
        </w:rPr>
        <w:t>Apr</w:t>
      </w:r>
      <w:r w:rsidRPr="00473613" w:rsidR="00D628CA">
        <w:rPr>
          <w:rFonts w:ascii="Calibri" w:hAnsi="Calibri" w:cs="Courier New"/>
          <w:b/>
          <w:color w:val="333333"/>
          <w:sz w:val="22"/>
          <w:szCs w:val="22"/>
          <w:highlight w:val="cyan"/>
        </w:rPr>
        <w:t>il</w:t>
      </w:r>
      <w:r w:rsidRPr="00473613">
        <w:rPr>
          <w:rFonts w:ascii="Calibri" w:hAnsi="Calibri" w:cs="Courier New"/>
          <w:b/>
          <w:color w:val="333333"/>
          <w:sz w:val="22"/>
          <w:szCs w:val="22"/>
          <w:highlight w:val="cyan"/>
        </w:rPr>
        <w:t xml:space="preserve"> 2012 – Sept 2014</w:t>
      </w:r>
    </w:p>
    <w:p w:rsidR="00B6398F" w:rsidRPr="00B6398F" w:rsidP="00B6398F">
      <w:pPr>
        <w:spacing w:line="276" w:lineRule="auto"/>
        <w:jc w:val="both"/>
        <w:rPr>
          <w:rFonts w:ascii="Calibri" w:hAnsi="Calibri" w:cs="Courier New"/>
          <w:color w:val="333333"/>
          <w:sz w:val="22"/>
          <w:szCs w:val="22"/>
        </w:rPr>
      </w:pPr>
    </w:p>
    <w:p w:rsidR="00B6398F" w:rsidP="000D2EE7">
      <w:pPr>
        <w:numPr>
          <w:ilvl w:val="1"/>
          <w:numId w:val="8"/>
        </w:numPr>
        <w:spacing w:line="276" w:lineRule="auto"/>
        <w:jc w:val="both"/>
        <w:rPr>
          <w:rFonts w:ascii="Calibri" w:hAnsi="Calibri"/>
          <w:color w:val="333333"/>
          <w:sz w:val="22"/>
          <w:szCs w:val="22"/>
        </w:rPr>
      </w:pPr>
      <w:r>
        <w:rPr>
          <w:rFonts w:ascii="Calibri" w:hAnsi="Calibri"/>
          <w:color w:val="333333"/>
          <w:sz w:val="22"/>
          <w:szCs w:val="22"/>
        </w:rPr>
        <w:t>Worked on daily work allotment for team members and</w:t>
      </w:r>
      <w:r w:rsidRPr="00B6398F">
        <w:rPr>
          <w:rFonts w:ascii="Calibri" w:hAnsi="Calibri"/>
          <w:color w:val="333333"/>
          <w:sz w:val="22"/>
          <w:szCs w:val="22"/>
        </w:rPr>
        <w:t xml:space="preserve"> Daily and weekly Reports.</w:t>
      </w:r>
    </w:p>
    <w:p w:rsidR="00B6398F" w:rsidRPr="00B6398F" w:rsidP="000D2EE7">
      <w:pPr>
        <w:numPr>
          <w:ilvl w:val="1"/>
          <w:numId w:val="8"/>
        </w:numPr>
        <w:spacing w:line="276" w:lineRule="auto"/>
        <w:jc w:val="both"/>
        <w:rPr>
          <w:rFonts w:ascii="Calibri" w:hAnsi="Calibri"/>
          <w:color w:val="333333"/>
          <w:sz w:val="22"/>
          <w:szCs w:val="22"/>
        </w:rPr>
      </w:pPr>
      <w:r>
        <w:rPr>
          <w:rFonts w:ascii="Calibri" w:hAnsi="Calibri"/>
          <w:color w:val="333333"/>
          <w:sz w:val="22"/>
          <w:szCs w:val="22"/>
        </w:rPr>
        <w:t xml:space="preserve">Worked on </w:t>
      </w:r>
      <w:r w:rsidRPr="00B6398F">
        <w:rPr>
          <w:rFonts w:ascii="Calibri" w:hAnsi="Calibri"/>
          <w:b/>
          <w:color w:val="333333"/>
          <w:sz w:val="22"/>
          <w:szCs w:val="22"/>
        </w:rPr>
        <w:t>US Mortgage Appraisals, Document indexing, Income Calculations</w:t>
      </w:r>
      <w:r>
        <w:rPr>
          <w:rFonts w:ascii="Calibri" w:hAnsi="Calibri"/>
          <w:color w:val="333333"/>
          <w:sz w:val="22"/>
          <w:szCs w:val="22"/>
        </w:rPr>
        <w:t>.</w:t>
      </w:r>
    </w:p>
    <w:p w:rsidR="00B6398F" w:rsidRPr="00B6398F" w:rsidP="000D2EE7">
      <w:pPr>
        <w:numPr>
          <w:ilvl w:val="1"/>
          <w:numId w:val="8"/>
        </w:numPr>
        <w:spacing w:line="276" w:lineRule="auto"/>
        <w:jc w:val="both"/>
        <w:rPr>
          <w:rFonts w:ascii="Calibri" w:hAnsi="Calibri"/>
          <w:color w:val="333333"/>
          <w:sz w:val="22"/>
          <w:szCs w:val="22"/>
        </w:rPr>
      </w:pPr>
      <w:r w:rsidRPr="00B6398F">
        <w:rPr>
          <w:rFonts w:ascii="Calibri" w:hAnsi="Calibri"/>
          <w:color w:val="333333"/>
          <w:sz w:val="22"/>
          <w:szCs w:val="22"/>
        </w:rPr>
        <w:t>Provide on the job training to the new team members, the various applications and the method of working.</w:t>
      </w:r>
    </w:p>
    <w:p w:rsidR="00B6398F" w:rsidRPr="00B6398F" w:rsidP="000D2EE7">
      <w:pPr>
        <w:numPr>
          <w:ilvl w:val="1"/>
          <w:numId w:val="8"/>
        </w:numPr>
        <w:spacing w:line="276" w:lineRule="auto"/>
        <w:jc w:val="both"/>
        <w:rPr>
          <w:rFonts w:ascii="Calibri" w:hAnsi="Calibri"/>
          <w:color w:val="333333"/>
          <w:sz w:val="22"/>
          <w:szCs w:val="22"/>
        </w:rPr>
      </w:pPr>
      <w:r w:rsidRPr="00B6398F">
        <w:rPr>
          <w:rFonts w:ascii="Calibri" w:hAnsi="Calibri"/>
          <w:color w:val="333333"/>
          <w:sz w:val="22"/>
          <w:szCs w:val="22"/>
        </w:rPr>
        <w:t>Coaching our best practices to the new team members, which will improve their overall performance.</w:t>
      </w:r>
    </w:p>
    <w:p w:rsidR="00B6398F" w:rsidRPr="00B6398F" w:rsidP="000D2EE7">
      <w:pPr>
        <w:numPr>
          <w:ilvl w:val="1"/>
          <w:numId w:val="8"/>
        </w:numPr>
        <w:spacing w:line="276" w:lineRule="auto"/>
        <w:jc w:val="both"/>
        <w:rPr>
          <w:rFonts w:ascii="Calibri" w:hAnsi="Calibri"/>
          <w:color w:val="333333"/>
          <w:sz w:val="22"/>
          <w:szCs w:val="22"/>
        </w:rPr>
      </w:pPr>
      <w:r w:rsidRPr="00B6398F">
        <w:rPr>
          <w:rFonts w:ascii="Calibri" w:hAnsi="Calibri"/>
          <w:color w:val="333333"/>
          <w:sz w:val="22"/>
          <w:szCs w:val="22"/>
        </w:rPr>
        <w:t>Taken Responsibilities to work on process improvement ideas and implemented as well.</w:t>
      </w:r>
    </w:p>
    <w:p w:rsidR="00B6398F" w:rsidRPr="00B6398F" w:rsidP="000D2EE7">
      <w:pPr>
        <w:numPr>
          <w:ilvl w:val="1"/>
          <w:numId w:val="8"/>
        </w:numPr>
        <w:spacing w:line="276" w:lineRule="auto"/>
        <w:jc w:val="both"/>
        <w:rPr>
          <w:rFonts w:ascii="Calibri" w:hAnsi="Calibri"/>
          <w:color w:val="333333"/>
          <w:sz w:val="22"/>
          <w:szCs w:val="22"/>
        </w:rPr>
      </w:pPr>
      <w:r w:rsidRPr="00B6398F">
        <w:rPr>
          <w:rFonts w:ascii="Calibri" w:hAnsi="Calibri"/>
          <w:color w:val="333333"/>
          <w:sz w:val="22"/>
          <w:szCs w:val="22"/>
        </w:rPr>
        <w:t>Identified 6 Process improvement ideas and AUTOMATED successfully using excel macros in last 20 months.</w:t>
      </w:r>
    </w:p>
    <w:p w:rsidR="00B6398F" w:rsidP="000D2EE7">
      <w:pPr>
        <w:numPr>
          <w:ilvl w:val="1"/>
          <w:numId w:val="8"/>
        </w:numPr>
        <w:spacing w:line="276" w:lineRule="auto"/>
        <w:jc w:val="both"/>
        <w:rPr>
          <w:rFonts w:ascii="Calibri" w:hAnsi="Calibri"/>
          <w:color w:val="333333"/>
          <w:sz w:val="22"/>
          <w:szCs w:val="22"/>
        </w:rPr>
      </w:pPr>
      <w:r w:rsidRPr="00B6398F">
        <w:rPr>
          <w:rFonts w:ascii="Calibri" w:hAnsi="Calibri"/>
          <w:color w:val="333333"/>
          <w:sz w:val="22"/>
          <w:szCs w:val="22"/>
        </w:rPr>
        <w:t>5 Best practices by creating AUTOMATED daily reports for different teams which save management time on preparing of daily EOD reports.</w:t>
      </w:r>
    </w:p>
    <w:p w:rsidR="002B3395" w:rsidP="00122E25">
      <w:pPr>
        <w:spacing w:line="276" w:lineRule="auto"/>
        <w:jc w:val="both"/>
        <w:rPr>
          <w:rFonts w:ascii="Calibri" w:hAnsi="Calibri"/>
          <w:color w:val="333333"/>
          <w:sz w:val="22"/>
          <w:szCs w:val="22"/>
        </w:rPr>
      </w:pPr>
    </w:p>
    <w:p w:rsidR="00407C8B" w:rsidRPr="00407C8B" w:rsidP="00407C8B">
      <w:pPr>
        <w:spacing w:line="276" w:lineRule="auto"/>
        <w:jc w:val="both"/>
        <w:rPr>
          <w:rFonts w:ascii="Calibri" w:hAnsi="Calibri"/>
          <w:b/>
          <w:color w:val="333333"/>
          <w:sz w:val="22"/>
          <w:szCs w:val="22"/>
        </w:rPr>
      </w:pPr>
      <w:r w:rsidRPr="00407C8B">
        <w:rPr>
          <w:rFonts w:ascii="Calibri" w:hAnsi="Calibri"/>
          <w:b/>
          <w:color w:val="333333"/>
          <w:sz w:val="22"/>
          <w:szCs w:val="22"/>
        </w:rPr>
        <w:t xml:space="preserve">    </w:t>
      </w:r>
      <w:r w:rsidRPr="00473613">
        <w:rPr>
          <w:rFonts w:ascii="Calibri" w:hAnsi="Calibri"/>
          <w:b/>
          <w:color w:val="333333"/>
          <w:sz w:val="22"/>
          <w:szCs w:val="22"/>
          <w:highlight w:val="cyan"/>
        </w:rPr>
        <w:t>ISG Nova soft Technologies</w:t>
      </w:r>
      <w:r w:rsidRPr="00473613" w:rsidR="000D2EE7">
        <w:rPr>
          <w:rFonts w:ascii="Calibri" w:hAnsi="Calibri"/>
          <w:b/>
          <w:color w:val="333333"/>
          <w:sz w:val="22"/>
          <w:szCs w:val="22"/>
          <w:highlight w:val="cyan"/>
        </w:rPr>
        <w:t xml:space="preserve">:     </w:t>
      </w:r>
      <w:r w:rsidR="00473613">
        <w:rPr>
          <w:rFonts w:ascii="Calibri" w:hAnsi="Calibri"/>
          <w:b/>
          <w:color w:val="333333"/>
          <w:sz w:val="22"/>
          <w:szCs w:val="22"/>
          <w:highlight w:val="cyan"/>
        </w:rPr>
        <w:t xml:space="preserve">        </w:t>
      </w:r>
      <w:r w:rsidRPr="00473613" w:rsidR="000D2EE7">
        <w:rPr>
          <w:rFonts w:ascii="Calibri" w:hAnsi="Calibri"/>
          <w:color w:val="333333"/>
          <w:sz w:val="16"/>
          <w:szCs w:val="22"/>
          <w:highlight w:val="cyan"/>
        </w:rPr>
        <w:t>Designation</w:t>
      </w:r>
      <w:r w:rsidRPr="00473613" w:rsidR="000D2EE7">
        <w:rPr>
          <w:rFonts w:ascii="Calibri" w:hAnsi="Calibri"/>
          <w:b/>
          <w:color w:val="333333"/>
          <w:sz w:val="18"/>
          <w:szCs w:val="22"/>
          <w:highlight w:val="cyan"/>
        </w:rPr>
        <w:t xml:space="preserve">: </w:t>
      </w:r>
      <w:r w:rsidRPr="00473613">
        <w:rPr>
          <w:rFonts w:ascii="Calibri" w:hAnsi="Calibri"/>
          <w:b/>
          <w:color w:val="333333"/>
          <w:sz w:val="22"/>
          <w:szCs w:val="22"/>
          <w:highlight w:val="cyan"/>
        </w:rPr>
        <w:t>Senior Analyst</w:t>
      </w:r>
      <w:r w:rsidRPr="00473613">
        <w:rPr>
          <w:rFonts w:ascii="Calibri" w:hAnsi="Calibri"/>
          <w:b/>
          <w:color w:val="333333"/>
          <w:sz w:val="22"/>
          <w:szCs w:val="22"/>
          <w:highlight w:val="cyan"/>
        </w:rPr>
        <w:tab/>
      </w:r>
      <w:r w:rsidRPr="00473613" w:rsidR="000D2EE7">
        <w:rPr>
          <w:rFonts w:ascii="Calibri" w:hAnsi="Calibri"/>
          <w:b/>
          <w:color w:val="333333"/>
          <w:sz w:val="22"/>
          <w:szCs w:val="22"/>
          <w:highlight w:val="cyan"/>
        </w:rPr>
        <w:t xml:space="preserve">                          </w:t>
      </w:r>
      <w:r w:rsidRPr="00473613" w:rsidR="000D2EE7">
        <w:rPr>
          <w:rFonts w:ascii="Calibri" w:hAnsi="Calibri"/>
          <w:color w:val="333333"/>
          <w:sz w:val="16"/>
          <w:szCs w:val="16"/>
          <w:highlight w:val="cyan"/>
        </w:rPr>
        <w:t>Duration:</w:t>
      </w:r>
      <w:r w:rsidRPr="00473613" w:rsidR="000D2EE7">
        <w:rPr>
          <w:rFonts w:ascii="Calibri" w:hAnsi="Calibri"/>
          <w:b/>
          <w:color w:val="333333"/>
          <w:sz w:val="22"/>
          <w:szCs w:val="22"/>
          <w:highlight w:val="cyan"/>
        </w:rPr>
        <w:t xml:space="preserve"> </w:t>
      </w:r>
      <w:r w:rsidRPr="00473613">
        <w:rPr>
          <w:rFonts w:ascii="Calibri" w:hAnsi="Calibri"/>
          <w:b/>
          <w:color w:val="333333"/>
          <w:sz w:val="22"/>
          <w:szCs w:val="22"/>
          <w:highlight w:val="cyan"/>
        </w:rPr>
        <w:t>Dec 2010 – Apr 2012</w:t>
      </w:r>
    </w:p>
    <w:p w:rsidR="00407C8B" w:rsidRPr="00407C8B" w:rsidP="00407C8B">
      <w:pPr>
        <w:spacing w:line="276" w:lineRule="auto"/>
        <w:jc w:val="both"/>
        <w:rPr>
          <w:rFonts w:ascii="Calibri" w:hAnsi="Calibri"/>
          <w:color w:val="333333"/>
          <w:sz w:val="22"/>
          <w:szCs w:val="22"/>
        </w:rPr>
      </w:pPr>
    </w:p>
    <w:p w:rsidR="000D2EE7" w:rsidRPr="000D2EE7" w:rsidP="000D2EE7">
      <w:pPr>
        <w:numPr>
          <w:ilvl w:val="0"/>
          <w:numId w:val="7"/>
        </w:numPr>
        <w:spacing w:line="276" w:lineRule="auto"/>
        <w:jc w:val="both"/>
        <w:rPr>
          <w:rFonts w:ascii="Calibri" w:hAnsi="Calibri"/>
          <w:color w:val="333333"/>
          <w:sz w:val="22"/>
          <w:szCs w:val="22"/>
        </w:rPr>
      </w:pPr>
      <w:r>
        <w:rPr>
          <w:rFonts w:ascii="Calibri" w:hAnsi="Calibri"/>
          <w:color w:val="333333"/>
          <w:sz w:val="22"/>
          <w:szCs w:val="22"/>
        </w:rPr>
        <w:t>Worked on daily work allotment for team members and</w:t>
      </w:r>
      <w:r w:rsidRPr="00B6398F">
        <w:rPr>
          <w:rFonts w:ascii="Calibri" w:hAnsi="Calibri"/>
          <w:color w:val="333333"/>
          <w:sz w:val="22"/>
          <w:szCs w:val="22"/>
        </w:rPr>
        <w:t xml:space="preserve"> Daily and weekly Reports.</w:t>
      </w:r>
    </w:p>
    <w:p w:rsidR="000D2EE7" w:rsidP="000D2EE7">
      <w:pPr>
        <w:pStyle w:val="ListParagraph"/>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Reviewing Title commitment, Appraisal Report, TAX documentations, Escrows and other supporting documentation.</w:t>
      </w:r>
    </w:p>
    <w:p w:rsidR="000D2EE7" w:rsidRPr="000D2EE7" w:rsidP="000D2EE7">
      <w:pPr>
        <w:pStyle w:val="ListParagraph"/>
        <w:numPr>
          <w:ilvl w:val="0"/>
          <w:numId w:val="7"/>
        </w:numPr>
        <w:spacing w:line="276" w:lineRule="auto"/>
        <w:jc w:val="both"/>
        <w:rPr>
          <w:rFonts w:ascii="Calibri" w:hAnsi="Calibri"/>
          <w:color w:val="333333"/>
          <w:sz w:val="22"/>
          <w:szCs w:val="22"/>
        </w:rPr>
      </w:pPr>
      <w:r>
        <w:rPr>
          <w:rFonts w:ascii="Calibri" w:hAnsi="Calibri"/>
          <w:color w:val="333333"/>
          <w:sz w:val="22"/>
          <w:szCs w:val="22"/>
        </w:rPr>
        <w:t>Worked on US Mortgage Loan Pre-processing, Underwriting, closing processes</w:t>
      </w:r>
    </w:p>
    <w:p w:rsidR="00407C8B" w:rsidRPr="000D2EE7" w:rsidP="000D2EE7">
      <w:pPr>
        <w:pStyle w:val="ListParagraph"/>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Determining and documenting loan conditions and communicating requirements and/or decisions</w:t>
      </w:r>
    </w:p>
    <w:p w:rsidR="00407C8B" w:rsidRPr="000D2EE7" w:rsidP="000D2EE7">
      <w:pPr>
        <w:pStyle w:val="ListParagraph"/>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Provide on the job training to the new team members, the various applications and the method of working.</w:t>
      </w:r>
    </w:p>
    <w:p w:rsidR="00407C8B" w:rsidRPr="000D2EE7" w:rsidP="000D2EE7">
      <w:pPr>
        <w:pStyle w:val="ListParagraph"/>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AUTOMATED few steps in our regular work on fidelity software using quick pads that lead us to save little more time and increased in productivity and efficiency.</w:t>
      </w:r>
    </w:p>
    <w:p w:rsidR="000D2EE7" w:rsidP="000D2EE7">
      <w:pPr>
        <w:pStyle w:val="ListParagraph"/>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Created and designed few reports using advanced formulas and pivot table and got appreciation from my manager and also used as best practice in other teams as well</w:t>
      </w:r>
    </w:p>
    <w:p w:rsidR="000D2EE7" w:rsidP="000D2EE7">
      <w:pPr>
        <w:spacing w:line="276" w:lineRule="auto"/>
        <w:jc w:val="both"/>
        <w:rPr>
          <w:rFonts w:ascii="Calibri" w:hAnsi="Calibri"/>
          <w:color w:val="333333"/>
          <w:sz w:val="22"/>
          <w:szCs w:val="22"/>
        </w:rPr>
      </w:pPr>
    </w:p>
    <w:p w:rsidR="000D2EE7" w:rsidRPr="000D2EE7" w:rsidP="000D2EE7">
      <w:pPr>
        <w:spacing w:line="276" w:lineRule="auto"/>
        <w:jc w:val="both"/>
        <w:rPr>
          <w:rFonts w:ascii="Calibri" w:hAnsi="Calibri"/>
          <w:color w:val="333333"/>
          <w:sz w:val="22"/>
          <w:szCs w:val="22"/>
        </w:rPr>
      </w:pPr>
      <w:r w:rsidRPr="00473613">
        <w:rPr>
          <w:rFonts w:ascii="Calibri" w:hAnsi="Calibri"/>
          <w:b/>
          <w:color w:val="333333"/>
          <w:sz w:val="22"/>
          <w:szCs w:val="22"/>
          <w:highlight w:val="cyan"/>
        </w:rPr>
        <w:t>iGATE Global Solutions Ltd:</w:t>
      </w:r>
      <w:r w:rsidRPr="00473613">
        <w:rPr>
          <w:rFonts w:ascii="Calibri" w:hAnsi="Calibri"/>
          <w:color w:val="333333"/>
          <w:sz w:val="22"/>
          <w:szCs w:val="22"/>
          <w:highlight w:val="cyan"/>
        </w:rPr>
        <w:tab/>
      </w:r>
      <w:r w:rsidR="00473613">
        <w:rPr>
          <w:rFonts w:ascii="Calibri" w:hAnsi="Calibri"/>
          <w:color w:val="333333"/>
          <w:sz w:val="22"/>
          <w:szCs w:val="22"/>
          <w:highlight w:val="cyan"/>
        </w:rPr>
        <w:t xml:space="preserve">   </w:t>
      </w:r>
      <w:r w:rsidRPr="00473613">
        <w:rPr>
          <w:rFonts w:ascii="Calibri" w:hAnsi="Calibri"/>
          <w:color w:val="333333"/>
          <w:sz w:val="18"/>
          <w:szCs w:val="22"/>
          <w:highlight w:val="cyan"/>
        </w:rPr>
        <w:t>Designation</w:t>
      </w:r>
      <w:r w:rsidRPr="00473613">
        <w:rPr>
          <w:rFonts w:ascii="Calibri" w:hAnsi="Calibri"/>
          <w:color w:val="333333"/>
          <w:sz w:val="22"/>
          <w:szCs w:val="22"/>
          <w:highlight w:val="cyan"/>
        </w:rPr>
        <w:t xml:space="preserve">: </w:t>
      </w:r>
      <w:r w:rsidRPr="00473613">
        <w:rPr>
          <w:rFonts w:ascii="Calibri" w:hAnsi="Calibri"/>
          <w:b/>
          <w:color w:val="333333"/>
          <w:sz w:val="22"/>
          <w:szCs w:val="22"/>
          <w:highlight w:val="cyan"/>
        </w:rPr>
        <w:t>Senior Process Associate</w:t>
      </w:r>
      <w:r w:rsidRPr="00473613">
        <w:rPr>
          <w:rFonts w:ascii="Calibri" w:hAnsi="Calibri"/>
          <w:color w:val="333333"/>
          <w:sz w:val="22"/>
          <w:szCs w:val="22"/>
          <w:highlight w:val="cyan"/>
        </w:rPr>
        <w:tab/>
      </w:r>
      <w:r w:rsidR="00473613">
        <w:rPr>
          <w:rFonts w:ascii="Calibri" w:hAnsi="Calibri"/>
          <w:color w:val="333333"/>
          <w:sz w:val="22"/>
          <w:szCs w:val="22"/>
          <w:highlight w:val="cyan"/>
        </w:rPr>
        <w:t xml:space="preserve">            </w:t>
      </w:r>
      <w:r w:rsidRPr="00473613">
        <w:rPr>
          <w:rFonts w:ascii="Calibri" w:hAnsi="Calibri"/>
          <w:color w:val="333333"/>
          <w:sz w:val="18"/>
          <w:szCs w:val="22"/>
          <w:highlight w:val="cyan"/>
        </w:rPr>
        <w:t>Duration:</w:t>
      </w:r>
      <w:r w:rsidRPr="00473613">
        <w:rPr>
          <w:rFonts w:ascii="Calibri" w:hAnsi="Calibri"/>
          <w:color w:val="333333"/>
          <w:sz w:val="22"/>
          <w:szCs w:val="22"/>
          <w:highlight w:val="cyan"/>
        </w:rPr>
        <w:t xml:space="preserve"> </w:t>
      </w:r>
      <w:r w:rsidRPr="00473613">
        <w:rPr>
          <w:rFonts w:ascii="Calibri" w:hAnsi="Calibri"/>
          <w:b/>
          <w:color w:val="333333"/>
          <w:sz w:val="22"/>
          <w:szCs w:val="22"/>
          <w:highlight w:val="cyan"/>
        </w:rPr>
        <w:t>Mar 2008 - Oct 2010</w:t>
      </w:r>
    </w:p>
    <w:p w:rsidR="000D2EE7" w:rsidRPr="000D2EE7" w:rsidP="000D2EE7">
      <w:pPr>
        <w:spacing w:line="276" w:lineRule="auto"/>
        <w:jc w:val="both"/>
        <w:rPr>
          <w:rFonts w:ascii="Calibri" w:hAnsi="Calibri"/>
          <w:color w:val="333333"/>
          <w:sz w:val="22"/>
          <w:szCs w:val="22"/>
        </w:rPr>
      </w:pPr>
    </w:p>
    <w:p w:rsidR="000D2EE7" w:rsidRPr="000D2EE7" w:rsidP="00D628CA">
      <w:pPr>
        <w:numPr>
          <w:ilvl w:val="0"/>
          <w:numId w:val="7"/>
        </w:numPr>
        <w:spacing w:line="276" w:lineRule="auto"/>
        <w:jc w:val="both"/>
        <w:rPr>
          <w:rFonts w:ascii="Calibri" w:hAnsi="Calibri"/>
          <w:color w:val="333333"/>
          <w:sz w:val="22"/>
          <w:szCs w:val="22"/>
        </w:rPr>
      </w:pPr>
      <w:r>
        <w:rPr>
          <w:rFonts w:ascii="Calibri" w:hAnsi="Calibri"/>
          <w:color w:val="333333"/>
          <w:sz w:val="22"/>
          <w:szCs w:val="22"/>
        </w:rPr>
        <w:t>Worked on US Mortgage</w:t>
      </w:r>
      <w:r w:rsidRPr="000D2EE7">
        <w:rPr>
          <w:rFonts w:ascii="Calibri" w:hAnsi="Calibri"/>
          <w:color w:val="333333"/>
          <w:sz w:val="22"/>
          <w:szCs w:val="22"/>
        </w:rPr>
        <w:t xml:space="preserve"> Loss mitigation modification audit (Home Affordable Modification Program &amp; Chase Home Affordable Modification Program)</w:t>
      </w:r>
    </w:p>
    <w:p w:rsidR="000D2EE7" w:rsidRPr="000D2EE7" w:rsidP="00D628CA">
      <w:pPr>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Assessing loan attributes and documentation for soundness and accuracy</w:t>
      </w:r>
    </w:p>
    <w:p w:rsidR="000D2EE7" w:rsidRPr="000D2EE7" w:rsidP="00D628CA">
      <w:pPr>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Internal quality Auditing</w:t>
      </w:r>
      <w:r>
        <w:rPr>
          <w:rFonts w:ascii="Calibri" w:hAnsi="Calibri"/>
          <w:color w:val="333333"/>
          <w:sz w:val="22"/>
          <w:szCs w:val="22"/>
        </w:rPr>
        <w:t>.</w:t>
      </w:r>
    </w:p>
    <w:p w:rsidR="000D2EE7" w:rsidRPr="000D2EE7" w:rsidP="00D628CA">
      <w:pPr>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Provide on the job training to the new team members, the various applications and the method of working.</w:t>
      </w:r>
    </w:p>
    <w:p w:rsidR="000D2EE7" w:rsidRPr="000D2EE7" w:rsidP="00D628CA">
      <w:pPr>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Handle team queries and train the team on updates.</w:t>
      </w:r>
    </w:p>
    <w:p w:rsidR="000D2EE7" w:rsidRPr="000D2EE7" w:rsidP="00D628CA">
      <w:pPr>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Create and maintain daily report</w:t>
      </w:r>
      <w:r>
        <w:rPr>
          <w:rFonts w:ascii="Calibri" w:hAnsi="Calibri"/>
          <w:color w:val="333333"/>
          <w:sz w:val="22"/>
          <w:szCs w:val="22"/>
        </w:rPr>
        <w:t>.</w:t>
      </w:r>
    </w:p>
    <w:p w:rsidR="000D2EE7" w:rsidRPr="000D2EE7" w:rsidP="00D628CA">
      <w:pPr>
        <w:numPr>
          <w:ilvl w:val="0"/>
          <w:numId w:val="7"/>
        </w:numPr>
        <w:spacing w:line="276" w:lineRule="auto"/>
        <w:jc w:val="both"/>
        <w:rPr>
          <w:rFonts w:ascii="Calibri" w:hAnsi="Calibri"/>
          <w:color w:val="333333"/>
          <w:sz w:val="22"/>
          <w:szCs w:val="22"/>
        </w:rPr>
      </w:pPr>
      <w:r w:rsidRPr="000D2EE7">
        <w:rPr>
          <w:rFonts w:ascii="Calibri" w:hAnsi="Calibri"/>
          <w:color w:val="333333"/>
          <w:sz w:val="22"/>
          <w:szCs w:val="22"/>
        </w:rPr>
        <w:t>AUTOMATED few steps in our regular work on fidelity software using quick pads that lead us to save little more time and increased in productivity and efficiency.</w:t>
      </w:r>
    </w:p>
    <w:p w:rsidR="00140559">
      <w:pPr>
        <w:spacing w:line="276" w:lineRule="auto"/>
        <w:jc w:val="both"/>
        <w:rPr>
          <w:rFonts w:ascii="Calibri" w:hAnsi="Calibri" w:cs="Courier New"/>
          <w:color w:val="333333"/>
          <w:sz w:val="22"/>
          <w:szCs w:val="22"/>
        </w:rPr>
      </w:pPr>
    </w:p>
    <w:p w:rsidR="00B6398F">
      <w:pPr>
        <w:spacing w:line="276" w:lineRule="auto"/>
        <w:jc w:val="both"/>
        <w:rPr>
          <w:rFonts w:ascii="Calibri" w:hAnsi="Calibri" w:cs="Courier New"/>
          <w:color w:val="333333"/>
          <w:sz w:val="22"/>
          <w:szCs w:val="22"/>
        </w:rPr>
      </w:pPr>
    </w:p>
    <w:p w:rsidR="004D0327" w:rsidP="004D0327">
      <w:pPr>
        <w:pStyle w:val="HTMLPreformatted"/>
        <w:spacing w:line="276" w:lineRule="auto"/>
        <w:jc w:val="both"/>
        <w:rPr>
          <w:rFonts w:ascii="Calibri" w:hAnsi="Calibri"/>
          <w:b/>
          <w:color w:val="333333"/>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9264">
            <v:imagedata r:id="rId7"/>
          </v:shape>
        </w:pict>
      </w:r>
    </w:p>
    <w:sectPr>
      <w:pgSz w:w="12240" w:h="15840"/>
      <w:pgMar w:top="1080" w:right="1080" w:bottom="1080" w:left="1080" w:header="72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suff w:val="nothing"/>
      <w:lvlJc w:val="left"/>
      <w:pPr>
        <w:tabs>
          <w:tab w:val="num" w:pos="432"/>
        </w:tabs>
        <w:ind w:left="432" w:hanging="432"/>
      </w:pPr>
    </w:lvl>
    <w:lvl w:ilvl="1">
      <w:start w:val="1"/>
      <w:numFmt w:val="none"/>
      <w:pStyle w:val="Heading2"/>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pStyle w:val="Heading9"/>
      <w:suff w:val="nothing"/>
      <w:lvlJc w:val="left"/>
      <w:pPr>
        <w:tabs>
          <w:tab w:val="num" w:pos="1584"/>
        </w:tabs>
        <w:ind w:left="1584" w:hanging="1584"/>
      </w:pPr>
    </w:lvl>
  </w:abstractNum>
  <w:abstractNum w:abstractNumId="1">
    <w:nsid w:val="00000002"/>
    <w:multiLevelType w:val="multilevel"/>
    <w:tmpl w:val="00000002"/>
    <w:name w:val="WWNum10"/>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2">
    <w:nsid w:val="00000003"/>
    <w:multiLevelType w:val="multilevel"/>
    <w:tmpl w:val="00000003"/>
    <w:name w:val="WWNum17"/>
    <w:lvl w:ilvl="0">
      <w:start w:val="1"/>
      <w:numFmt w:val="bullet"/>
      <w:lvlText w:val=""/>
      <w:lvlJc w:val="left"/>
      <w:pPr>
        <w:tabs>
          <w:tab w:val="num" w:pos="720"/>
        </w:tabs>
        <w:ind w:left="1440" w:hanging="360"/>
      </w:pPr>
      <w:rPr>
        <w:rFonts w:ascii="Symbol" w:hAnsi="Symbol"/>
      </w:rPr>
    </w:lvl>
    <w:lvl w:ilvl="1">
      <w:start w:val="1"/>
      <w:numFmt w:val="bullet"/>
      <w:lvlText w:val="o"/>
      <w:lvlJc w:val="left"/>
      <w:pPr>
        <w:tabs>
          <w:tab w:val="num" w:pos="720"/>
        </w:tabs>
        <w:ind w:left="2160" w:hanging="360"/>
      </w:pPr>
      <w:rPr>
        <w:rFonts w:ascii="Courier New" w:hAnsi="Courier New" w:cs="Courier New"/>
      </w:rPr>
    </w:lvl>
    <w:lvl w:ilvl="2">
      <w:start w:val="1"/>
      <w:numFmt w:val="bullet"/>
      <w:lvlText w:val=""/>
      <w:lvlJc w:val="left"/>
      <w:pPr>
        <w:tabs>
          <w:tab w:val="num" w:pos="720"/>
        </w:tabs>
        <w:ind w:left="2880" w:hanging="360"/>
      </w:pPr>
      <w:rPr>
        <w:rFonts w:ascii="Wingdings" w:hAnsi="Wingdings"/>
      </w:rPr>
    </w:lvl>
    <w:lvl w:ilvl="3">
      <w:start w:val="1"/>
      <w:numFmt w:val="bullet"/>
      <w:lvlText w:val=""/>
      <w:lvlJc w:val="left"/>
      <w:pPr>
        <w:tabs>
          <w:tab w:val="num" w:pos="720"/>
        </w:tabs>
        <w:ind w:left="3600" w:hanging="360"/>
      </w:pPr>
      <w:rPr>
        <w:rFonts w:ascii="Symbol" w:hAnsi="Symbol"/>
      </w:rPr>
    </w:lvl>
    <w:lvl w:ilvl="4">
      <w:start w:val="1"/>
      <w:numFmt w:val="bullet"/>
      <w:lvlText w:val="o"/>
      <w:lvlJc w:val="left"/>
      <w:pPr>
        <w:tabs>
          <w:tab w:val="num" w:pos="720"/>
        </w:tabs>
        <w:ind w:left="4320" w:hanging="360"/>
      </w:pPr>
      <w:rPr>
        <w:rFonts w:ascii="Courier New" w:hAnsi="Courier New" w:cs="Courier New"/>
      </w:rPr>
    </w:lvl>
    <w:lvl w:ilvl="5">
      <w:start w:val="1"/>
      <w:numFmt w:val="bullet"/>
      <w:lvlText w:val=""/>
      <w:lvlJc w:val="left"/>
      <w:pPr>
        <w:tabs>
          <w:tab w:val="num" w:pos="720"/>
        </w:tabs>
        <w:ind w:left="5040" w:hanging="360"/>
      </w:pPr>
      <w:rPr>
        <w:rFonts w:ascii="Wingdings" w:hAnsi="Wingdings"/>
      </w:rPr>
    </w:lvl>
    <w:lvl w:ilvl="6">
      <w:start w:val="1"/>
      <w:numFmt w:val="bullet"/>
      <w:lvlText w:val=""/>
      <w:lvlJc w:val="left"/>
      <w:pPr>
        <w:tabs>
          <w:tab w:val="num" w:pos="720"/>
        </w:tabs>
        <w:ind w:left="5760" w:hanging="360"/>
      </w:pPr>
      <w:rPr>
        <w:rFonts w:ascii="Symbol" w:hAnsi="Symbol"/>
      </w:rPr>
    </w:lvl>
    <w:lvl w:ilvl="7">
      <w:start w:val="1"/>
      <w:numFmt w:val="bullet"/>
      <w:lvlText w:val="o"/>
      <w:lvlJc w:val="left"/>
      <w:pPr>
        <w:tabs>
          <w:tab w:val="num" w:pos="720"/>
        </w:tabs>
        <w:ind w:left="6480" w:hanging="360"/>
      </w:pPr>
      <w:rPr>
        <w:rFonts w:ascii="Courier New" w:hAnsi="Courier New" w:cs="Courier New"/>
      </w:rPr>
    </w:lvl>
    <w:lvl w:ilvl="8">
      <w:start w:val="1"/>
      <w:numFmt w:val="bullet"/>
      <w:lvlText w:val=""/>
      <w:lvlJc w:val="left"/>
      <w:pPr>
        <w:tabs>
          <w:tab w:val="num" w:pos="720"/>
        </w:tabs>
        <w:ind w:left="7200" w:hanging="360"/>
      </w:pPr>
      <w:rPr>
        <w:rFonts w:ascii="Wingdings" w:hAnsi="Wingdings"/>
      </w:rPr>
    </w:lvl>
  </w:abstractNum>
  <w:abstractNum w:abstractNumId="3">
    <w:nsid w:val="00000004"/>
    <w:multiLevelType w:val="multilevel"/>
    <w:tmpl w:val="00000004"/>
    <w:name w:val="WWNum25"/>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970"/>
        </w:tabs>
        <w:ind w:left="2970" w:hanging="360"/>
      </w:pPr>
      <w:rPr>
        <w:rFonts w:ascii="Wingdings" w:hAnsi="Wingdings"/>
      </w:rPr>
    </w:lvl>
    <w:lvl w:ilvl="2">
      <w:start w:val="1"/>
      <w:numFmt w:val="bullet"/>
      <w:lvlText w:val=""/>
      <w:lvlJc w:val="left"/>
      <w:pPr>
        <w:tabs>
          <w:tab w:val="num" w:pos="3690"/>
        </w:tabs>
        <w:ind w:left="3690" w:hanging="360"/>
      </w:pPr>
      <w:rPr>
        <w:rFonts w:ascii="Wingdings" w:hAnsi="Wingdings"/>
      </w:rPr>
    </w:lvl>
    <w:lvl w:ilvl="3">
      <w:start w:val="1"/>
      <w:numFmt w:val="bullet"/>
      <w:lvlText w:val=""/>
      <w:lvlJc w:val="left"/>
      <w:pPr>
        <w:tabs>
          <w:tab w:val="num" w:pos="4410"/>
        </w:tabs>
        <w:ind w:left="4410" w:hanging="360"/>
      </w:pPr>
      <w:rPr>
        <w:rFonts w:ascii="Symbol" w:hAnsi="Symbol"/>
      </w:rPr>
    </w:lvl>
    <w:lvl w:ilvl="4">
      <w:start w:val="1"/>
      <w:numFmt w:val="bullet"/>
      <w:lvlText w:val="o"/>
      <w:lvlJc w:val="left"/>
      <w:pPr>
        <w:tabs>
          <w:tab w:val="num" w:pos="5130"/>
        </w:tabs>
        <w:ind w:left="5130" w:hanging="360"/>
      </w:pPr>
      <w:rPr>
        <w:rFonts w:ascii="Courier New" w:hAnsi="Courier New" w:cs="Courier New"/>
      </w:rPr>
    </w:lvl>
    <w:lvl w:ilvl="5">
      <w:start w:val="1"/>
      <w:numFmt w:val="bullet"/>
      <w:lvlText w:val=""/>
      <w:lvlJc w:val="left"/>
      <w:pPr>
        <w:tabs>
          <w:tab w:val="num" w:pos="5850"/>
        </w:tabs>
        <w:ind w:left="5850" w:hanging="360"/>
      </w:pPr>
      <w:rPr>
        <w:rFonts w:ascii="Wingdings" w:hAnsi="Wingdings"/>
      </w:rPr>
    </w:lvl>
    <w:lvl w:ilvl="6">
      <w:start w:val="1"/>
      <w:numFmt w:val="bullet"/>
      <w:lvlText w:val=""/>
      <w:lvlJc w:val="left"/>
      <w:pPr>
        <w:tabs>
          <w:tab w:val="num" w:pos="6570"/>
        </w:tabs>
        <w:ind w:left="6570" w:hanging="360"/>
      </w:pPr>
      <w:rPr>
        <w:rFonts w:ascii="Symbol" w:hAnsi="Symbol"/>
      </w:rPr>
    </w:lvl>
    <w:lvl w:ilvl="7">
      <w:start w:val="1"/>
      <w:numFmt w:val="bullet"/>
      <w:lvlText w:val="o"/>
      <w:lvlJc w:val="left"/>
      <w:pPr>
        <w:tabs>
          <w:tab w:val="num" w:pos="7290"/>
        </w:tabs>
        <w:ind w:left="7290" w:hanging="360"/>
      </w:pPr>
      <w:rPr>
        <w:rFonts w:ascii="Courier New" w:hAnsi="Courier New" w:cs="Courier New"/>
      </w:rPr>
    </w:lvl>
    <w:lvl w:ilvl="8">
      <w:start w:val="1"/>
      <w:numFmt w:val="bullet"/>
      <w:lvlText w:val=""/>
      <w:lvlJc w:val="left"/>
      <w:pPr>
        <w:tabs>
          <w:tab w:val="num" w:pos="8010"/>
        </w:tabs>
        <w:ind w:left="8010" w:hanging="360"/>
      </w:pPr>
      <w:rPr>
        <w:rFonts w:ascii="Wingdings" w:hAnsi="Wingdings"/>
      </w:rPr>
    </w:lvl>
  </w:abstractNum>
  <w:abstractNum w:abstractNumId="4">
    <w:nsid w:val="145E1572"/>
    <w:multiLevelType w:val="multilevel"/>
    <w:tmpl w:val="F69C7282"/>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970"/>
        </w:tabs>
        <w:ind w:left="2970" w:hanging="360"/>
      </w:pPr>
      <w:rPr>
        <w:rFonts w:ascii="Wingdings" w:hAnsi="Wingdings"/>
      </w:rPr>
    </w:lvl>
    <w:lvl w:ilvl="2">
      <w:start w:val="1"/>
      <w:numFmt w:val="bullet"/>
      <w:lvlText w:val=""/>
      <w:lvlJc w:val="left"/>
      <w:pPr>
        <w:tabs>
          <w:tab w:val="num" w:pos="3690"/>
        </w:tabs>
        <w:ind w:left="3690" w:hanging="360"/>
      </w:pPr>
      <w:rPr>
        <w:rFonts w:ascii="Wingdings" w:hAnsi="Wingdings"/>
      </w:rPr>
    </w:lvl>
    <w:lvl w:ilvl="3">
      <w:start w:val="1"/>
      <w:numFmt w:val="bullet"/>
      <w:lvlText w:val=""/>
      <w:lvlJc w:val="left"/>
      <w:pPr>
        <w:tabs>
          <w:tab w:val="num" w:pos="4410"/>
        </w:tabs>
        <w:ind w:left="4410" w:hanging="360"/>
      </w:pPr>
      <w:rPr>
        <w:rFonts w:ascii="Symbol" w:hAnsi="Symbol"/>
      </w:rPr>
    </w:lvl>
    <w:lvl w:ilvl="4">
      <w:start w:val="1"/>
      <w:numFmt w:val="bullet"/>
      <w:lvlText w:val="o"/>
      <w:lvlJc w:val="left"/>
      <w:pPr>
        <w:tabs>
          <w:tab w:val="num" w:pos="5130"/>
        </w:tabs>
        <w:ind w:left="5130" w:hanging="360"/>
      </w:pPr>
      <w:rPr>
        <w:rFonts w:ascii="Courier New" w:hAnsi="Courier New" w:cs="Courier New"/>
      </w:rPr>
    </w:lvl>
    <w:lvl w:ilvl="5">
      <w:start w:val="1"/>
      <w:numFmt w:val="bullet"/>
      <w:lvlText w:val=""/>
      <w:lvlJc w:val="left"/>
      <w:pPr>
        <w:tabs>
          <w:tab w:val="num" w:pos="5850"/>
        </w:tabs>
        <w:ind w:left="5850" w:hanging="360"/>
      </w:pPr>
      <w:rPr>
        <w:rFonts w:ascii="Wingdings" w:hAnsi="Wingdings"/>
      </w:rPr>
    </w:lvl>
    <w:lvl w:ilvl="6">
      <w:start w:val="1"/>
      <w:numFmt w:val="bullet"/>
      <w:lvlText w:val=""/>
      <w:lvlJc w:val="left"/>
      <w:pPr>
        <w:tabs>
          <w:tab w:val="num" w:pos="6570"/>
        </w:tabs>
        <w:ind w:left="6570" w:hanging="360"/>
      </w:pPr>
      <w:rPr>
        <w:rFonts w:ascii="Symbol" w:hAnsi="Symbol"/>
      </w:rPr>
    </w:lvl>
    <w:lvl w:ilvl="7">
      <w:start w:val="1"/>
      <w:numFmt w:val="bullet"/>
      <w:lvlText w:val="o"/>
      <w:lvlJc w:val="left"/>
      <w:pPr>
        <w:tabs>
          <w:tab w:val="num" w:pos="7290"/>
        </w:tabs>
        <w:ind w:left="7290" w:hanging="360"/>
      </w:pPr>
      <w:rPr>
        <w:rFonts w:ascii="Courier New" w:hAnsi="Courier New" w:cs="Courier New"/>
      </w:rPr>
    </w:lvl>
    <w:lvl w:ilvl="8">
      <w:start w:val="1"/>
      <w:numFmt w:val="bullet"/>
      <w:lvlText w:val=""/>
      <w:lvlJc w:val="left"/>
      <w:pPr>
        <w:tabs>
          <w:tab w:val="num" w:pos="8010"/>
        </w:tabs>
        <w:ind w:left="8010" w:hanging="360"/>
      </w:pPr>
      <w:rPr>
        <w:rFonts w:ascii="Wingdings" w:hAnsi="Wingdings"/>
      </w:rPr>
    </w:lvl>
  </w:abstractNum>
  <w:abstractNum w:abstractNumId="5">
    <w:nsid w:val="28615945"/>
    <w:multiLevelType w:val="multilevel"/>
    <w:tmpl w:val="D1ECFDCE"/>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6">
    <w:nsid w:val="369540E1"/>
    <w:multiLevelType w:val="hybridMultilevel"/>
    <w:tmpl w:val="7632C24E"/>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36E114D4"/>
    <w:multiLevelType w:val="multilevel"/>
    <w:tmpl w:val="83EC932A"/>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8">
    <w:nsid w:val="414240D0"/>
    <w:multiLevelType w:val="hybridMultilevel"/>
    <w:tmpl w:val="38C06BB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9">
    <w:nsid w:val="414F3537"/>
    <w:multiLevelType w:val="multilevel"/>
    <w:tmpl w:val="9216BBCC"/>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0">
    <w:nsid w:val="4B1356FE"/>
    <w:multiLevelType w:val="multilevel"/>
    <w:tmpl w:val="26A63624"/>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nsid w:val="51B26B92"/>
    <w:multiLevelType w:val="hybridMultilevel"/>
    <w:tmpl w:val="3A4A8E1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2">
    <w:nsid w:val="52E3262C"/>
    <w:multiLevelType w:val="multilevel"/>
    <w:tmpl w:val="22206FC8"/>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hint="default"/>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nsid w:val="66760C53"/>
    <w:multiLevelType w:val="multilevel"/>
    <w:tmpl w:val="EACAF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699C45B0"/>
    <w:multiLevelType w:val="hybridMultilevel"/>
    <w:tmpl w:val="8D86BD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7AD223F5"/>
    <w:multiLevelType w:val="hybridMultilevel"/>
    <w:tmpl w:val="2D2071C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4"/>
  </w:num>
  <w:num w:numId="6">
    <w:abstractNumId w:val="8"/>
  </w:num>
  <w:num w:numId="7">
    <w:abstractNumId w:val="15"/>
  </w:num>
  <w:num w:numId="8">
    <w:abstractNumId w:val="7"/>
  </w:num>
  <w:num w:numId="9">
    <w:abstractNumId w:val="11"/>
  </w:num>
  <w:num w:numId="10">
    <w:abstractNumId w:val="9"/>
  </w:num>
  <w:num w:numId="11">
    <w:abstractNumId w:val="5"/>
  </w:num>
  <w:num w:numId="12">
    <w:abstractNumId w:val="10"/>
  </w:num>
  <w:num w:numId="13">
    <w:abstractNumId w:val="12"/>
  </w:num>
  <w:num w:numId="14">
    <w:abstractNumId w:val="4"/>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EmbedSmartTag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kern w:val="1"/>
      <w:sz w:val="24"/>
      <w:szCs w:val="24"/>
      <w:lang w:val="en-US" w:eastAsia="ar-SA"/>
    </w:rPr>
  </w:style>
  <w:style w:type="paragraph" w:styleId="Heading1">
    <w:name w:val="heading 1"/>
    <w:basedOn w:val="Normal"/>
    <w:next w:val="Normal"/>
    <w:link w:val="Heading1Char"/>
    <w:uiPriority w:val="9"/>
    <w:qFormat/>
    <w:rsid w:val="00B639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BodyText"/>
    <w:qFormat/>
    <w:pPr>
      <w:keepNext/>
      <w:numPr>
        <w:ilvl w:val="1"/>
        <w:numId w:val="1"/>
      </w:numPr>
      <w:outlineLvl w:val="1"/>
    </w:pPr>
    <w:rPr>
      <w:b/>
      <w:bCs/>
    </w:rPr>
  </w:style>
  <w:style w:type="paragraph" w:styleId="Heading9">
    <w:name w:val="heading 9"/>
    <w:basedOn w:val="Normal"/>
    <w:next w:val="BodyText"/>
    <w:qFormat/>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HTMLTypewriter">
    <w:name w:val="HTML Typewriter"/>
    <w:rPr>
      <w:rFonts w:ascii="Arial Unicode MS" w:eastAsia="Arial Unicode MS" w:hAnsi="Arial Unicode MS" w:cs="Arial Unicode MS"/>
      <w:sz w:val="20"/>
      <w:szCs w:val="20"/>
    </w:rPr>
  </w:style>
  <w:style w:type="character" w:styleId="Strong">
    <w:name w:val="Strong"/>
    <w:qFormat/>
    <w:rPr>
      <w:b/>
      <w:bCs/>
    </w:rPr>
  </w:style>
  <w:style w:type="character" w:styleId="Emphasis">
    <w:name w:val="Emphasis"/>
    <w:qFormat/>
    <w:rPr>
      <w:b/>
      <w:bCs/>
      <w:i w:val="0"/>
      <w:iCs w:val="0"/>
    </w:rPr>
  </w:style>
  <w:style w:type="character" w:customStyle="1" w:styleId="apple-converted-space">
    <w:name w:val="apple-converted-space"/>
    <w:basedOn w:val="DefaultParagraphFont"/>
  </w:style>
  <w:style w:type="character" w:customStyle="1" w:styleId="HTMLPreformattedChar">
    <w:name w:val="HTML Preformatted Char"/>
    <w:rPr>
      <w:rFonts w:ascii="Courier New" w:hAnsi="Courier New" w:cs="Courier New"/>
      <w:lang w:val="en-US"/>
    </w:rPr>
  </w:style>
  <w:style w:type="character" w:customStyle="1" w:styleId="urtxtstd2">
    <w:name w:val="urtxtstd2"/>
    <w:rPr>
      <w:rFonts w:ascii="Arial" w:hAnsi="Arial" w:cs="Arial"/>
      <w:b w:val="0"/>
      <w:bCs w:val="0"/>
      <w:i w:val="0"/>
      <w:iCs w:val="0"/>
      <w:color w:val="000000"/>
      <w:sz w:val="18"/>
      <w:szCs w:val="18"/>
    </w:rPr>
  </w:style>
  <w:style w:type="character" w:customStyle="1" w:styleId="HeaderChar">
    <w:name w:val="Header Char"/>
    <w:rPr>
      <w:sz w:val="24"/>
      <w:szCs w:val="24"/>
    </w:rPr>
  </w:style>
  <w:style w:type="character" w:customStyle="1" w:styleId="FooterChar">
    <w:name w:val="Footer Char"/>
    <w:rPr>
      <w:sz w:val="24"/>
      <w:szCs w:val="24"/>
    </w:rPr>
  </w:style>
  <w:style w:type="character" w:customStyle="1" w:styleId="Heading9Char">
    <w:name w:val="Heading 9 Char"/>
    <w:rPr>
      <w:rFonts w:ascii="Cambria" w:hAnsi="Cambria"/>
      <w:sz w:val="22"/>
      <w:szCs w:val="22"/>
    </w:rPr>
  </w:style>
  <w:style w:type="character" w:customStyle="1" w:styleId="NormalArialChar">
    <w:name w:val="Normal + Arial Char"/>
    <w:rPr>
      <w:rFonts w:ascii="Calibri" w:hAnsi="Calibri"/>
      <w:lang w:val="en-US"/>
    </w:rPr>
  </w:style>
  <w:style w:type="character" w:customStyle="1" w:styleId="BalloonTextChar">
    <w:name w:val="Balloon Text Char"/>
    <w:rPr>
      <w:rFonts w:ascii="Tahoma" w:hAnsi="Tahoma" w:cs="Tahoma"/>
      <w:sz w:val="16"/>
      <w:szCs w:val="16"/>
    </w:rPr>
  </w:style>
  <w:style w:type="character" w:customStyle="1" w:styleId="BodyText2Char">
    <w:name w:val="Body Text 2 Char"/>
    <w:rPr>
      <w:kern w:val="1"/>
      <w:sz w:val="24"/>
      <w:szCs w:val="24"/>
    </w:rPr>
  </w:style>
  <w:style w:type="character" w:customStyle="1" w:styleId="ft">
    <w:name w:val="ft"/>
    <w:basedOn w:val="DefaultParagraphFont"/>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b/>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paragraph" w:styleId="BodyText3">
    <w:name w:val="Body Text 3"/>
    <w:basedOn w:val="Normal"/>
    <w:pPr>
      <w:widowControl w:val="0"/>
      <w:spacing w:line="360" w:lineRule="auto"/>
      <w:jc w:val="both"/>
    </w:pPr>
    <w:rPr>
      <w:szCs w:val="20"/>
    </w:rPr>
  </w:style>
  <w:style w:type="paragraph" w:styleId="DocumentMap">
    <w:name w:val="Document Map"/>
    <w:basedOn w:val="Normal"/>
    <w:pPr>
      <w:shd w:val="clear" w:color="auto" w:fill="000080"/>
    </w:pPr>
    <w:rPr>
      <w:rFonts w:ascii="Tahoma" w:hAnsi="Tahoma" w:cs="Tahoma"/>
      <w:sz w:val="20"/>
      <w:szCs w:val="20"/>
    </w:rPr>
  </w:style>
  <w:style w:type="paragraph" w:styleId="ListParagraph">
    <w:name w:val="List Paragraph"/>
    <w:basedOn w:val="Normal"/>
    <w:uiPriority w:val="34"/>
    <w:qFormat/>
    <w:pPr>
      <w:ind w:left="720"/>
    </w:pPr>
  </w:style>
  <w:style w:type="paragraph" w:styleId="NormalWeb">
    <w:name w:val="Normal (Web)"/>
    <w:basedOn w:val="Normal"/>
    <w:pPr>
      <w:spacing w:before="100" w:after="100"/>
    </w:pPr>
  </w:style>
  <w:style w:type="paragraph" w:customStyle="1" w:styleId="ResExpSummary">
    <w:name w:val="Res Exp Summary"/>
    <w:pPr>
      <w:suppressAutoHyphens/>
      <w:spacing w:before="60" w:after="60"/>
    </w:pPr>
    <w:rPr>
      <w:rFonts w:cs="Arial"/>
      <w:kern w:val="1"/>
      <w:lang w:val="en-US" w:eastAsia="ar-SA"/>
    </w:rPr>
  </w:style>
  <w:style w:type="paragraph" w:styleId="Header">
    <w:name w:val="header"/>
    <w:basedOn w:val="Normal"/>
    <w:pPr>
      <w:suppressLineNumbers/>
      <w:tabs>
        <w:tab w:val="center" w:pos="4680"/>
        <w:tab w:val="right" w:pos="9360"/>
      </w:tabs>
    </w:pPr>
  </w:style>
  <w:style w:type="paragraph" w:styleId="Footer">
    <w:name w:val="footer"/>
    <w:basedOn w:val="Normal"/>
    <w:pPr>
      <w:suppressLineNumbers/>
      <w:tabs>
        <w:tab w:val="center" w:pos="4680"/>
        <w:tab w:val="right" w:pos="9360"/>
      </w:tabs>
    </w:pPr>
  </w:style>
  <w:style w:type="paragraph" w:customStyle="1" w:styleId="NormalArial">
    <w:name w:val="Normal + Arial"/>
    <w:basedOn w:val="Normal"/>
    <w:rPr>
      <w:rFonts w:ascii="Calibri" w:hAnsi="Calibri"/>
      <w:sz w:val="20"/>
      <w:szCs w:val="20"/>
    </w:rPr>
  </w:style>
  <w:style w:type="paragraph" w:styleId="BalloonText">
    <w:name w:val="Balloon Text"/>
    <w:basedOn w:val="Normal"/>
    <w:rPr>
      <w:rFonts w:ascii="Tahoma" w:hAnsi="Tahoma" w:cs="Tahoma"/>
      <w:sz w:val="16"/>
      <w:szCs w:val="16"/>
    </w:rPr>
  </w:style>
  <w:style w:type="paragraph" w:styleId="BodyText2">
    <w:name w:val="Body Text 2"/>
    <w:basedOn w:val="Normal"/>
    <w:pPr>
      <w:widowControl w:val="0"/>
      <w:spacing w:after="120" w:line="480" w:lineRule="auto"/>
    </w:pPr>
  </w:style>
  <w:style w:type="paragraph" w:customStyle="1" w:styleId="textbox">
    <w:name w:val="textbox"/>
    <w:basedOn w:val="Normal"/>
    <w:rsid w:val="00996740"/>
    <w:pPr>
      <w:suppressAutoHyphens w:val="0"/>
      <w:spacing w:before="100" w:beforeAutospacing="1" w:after="100" w:afterAutospacing="1"/>
    </w:pPr>
    <w:rPr>
      <w:kern w:val="0"/>
      <w:lang w:eastAsia="en-US"/>
    </w:rPr>
  </w:style>
  <w:style w:type="character" w:customStyle="1" w:styleId="Heading1Char">
    <w:name w:val="Heading 1 Char"/>
    <w:basedOn w:val="DefaultParagraphFont"/>
    <w:link w:val="Heading1"/>
    <w:uiPriority w:val="9"/>
    <w:rsid w:val="00B6398F"/>
    <w:rPr>
      <w:rFonts w:asciiTheme="majorHAnsi" w:eastAsiaTheme="majorEastAsia" w:hAnsiTheme="majorHAnsi" w:cstheme="majorBidi"/>
      <w:color w:val="2E74B5" w:themeColor="accent1" w:themeShade="BF"/>
      <w:kern w:val="1"/>
      <w:sz w:val="32"/>
      <w:szCs w:val="32"/>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jpeg" /><Relationship Id="rId7" Type="http://schemas.openxmlformats.org/officeDocument/2006/relationships/image" Target="https://rdxfootmark.naukri.com/v2/track/openCv?trackingInfo=a90fc2451195df56b0bfa04b122bb94d134f530e18705c4458440321091b5b58120d140217435a5f0e4356014b4450530401195c1333471b1b1112495b5d0f544e011503504e1c180c571833471b1b071543515c0b575601514841481f0f2b561358191b15001043095e08541b140e445745455d5f08054c1b00100317130d5d5d551c120a120011474a411b1213471b1b1112405e5f00524e160912115c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97CD1-2723-4A4A-8602-40F9F3FB0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5</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Srini Kumar</vt:lpstr>
    </vt:vector>
  </TitlesOfParts>
  <Company/>
  <LinksUpToDate>false</LinksUpToDate>
  <CharactersWithSpaces>11496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 Kumar</dc:title>
  <dc:creator>Admin</dc:creator>
  <cp:lastModifiedBy>Kishore</cp:lastModifiedBy>
  <cp:revision>13</cp:revision>
  <cp:lastPrinted>2018-05-21T05:54:00Z</cp:lastPrinted>
  <dcterms:created xsi:type="dcterms:W3CDTF">2018-10-16T14:24:00Z</dcterms:created>
  <dcterms:modified xsi:type="dcterms:W3CDTF">2019-01-08T14:53:00Z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Windows 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