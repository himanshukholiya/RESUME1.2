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B5E8BC" w14:textId="77777777" w:rsidR="00532603" w:rsidRPr="00532603" w:rsidRDefault="00532603" w:rsidP="00532603">
      <w:pPr>
        <w:widowControl w:val="0"/>
        <w:pBdr>
          <w:bottom w:val="single" w:sz="12" w:space="1" w:color="auto"/>
        </w:pBdr>
        <w:autoSpaceDE w:val="0"/>
        <w:autoSpaceDN w:val="0"/>
        <w:adjustRightInd w:val="0"/>
        <w:jc w:val="both"/>
        <w:rPr>
          <w:rFonts w:ascii="Arial" w:hAnsi="Arial" w:cs="Arial"/>
          <w:b/>
          <w:bCs/>
        </w:rPr>
      </w:pPr>
      <w:bookmarkStart w:id="0" w:name="_GoBack"/>
      <w:r w:rsidRPr="00532603">
        <w:rPr>
          <w:rFonts w:ascii="Arial" w:hAnsi="Arial" w:cs="Arial"/>
          <w:b/>
          <w:bCs/>
        </w:rPr>
        <w:t xml:space="preserve">Sai Venkata Ajay Kumar. </w:t>
      </w:r>
      <w:proofErr w:type="spellStart"/>
      <w:r w:rsidRPr="00532603">
        <w:rPr>
          <w:rFonts w:ascii="Arial" w:hAnsi="Arial" w:cs="Arial"/>
          <w:b/>
          <w:bCs/>
        </w:rPr>
        <w:t>Potti</w:t>
      </w:r>
      <w:proofErr w:type="spellEnd"/>
    </w:p>
    <w:bookmarkEnd w:id="0"/>
    <w:p w14:paraId="7AAE4152" w14:textId="77777777" w:rsidR="00532603" w:rsidRPr="00532603" w:rsidRDefault="00532603" w:rsidP="00532603">
      <w:pPr>
        <w:widowControl w:val="0"/>
        <w:pBdr>
          <w:bottom w:val="single" w:sz="12" w:space="1" w:color="auto"/>
        </w:pBdr>
        <w:autoSpaceDE w:val="0"/>
        <w:autoSpaceDN w:val="0"/>
        <w:adjustRightInd w:val="0"/>
        <w:jc w:val="both"/>
        <w:rPr>
          <w:rFonts w:ascii="Arial" w:hAnsi="Arial" w:cs="Arial"/>
          <w:b/>
          <w:bCs/>
        </w:rPr>
      </w:pPr>
      <w:r w:rsidRPr="00532603">
        <w:rPr>
          <w:rFonts w:ascii="Arial" w:hAnsi="Arial" w:cs="Arial"/>
          <w:b/>
          <w:bCs/>
        </w:rPr>
        <w:t>saivenkataajay10mar@gmail.com</w:t>
      </w:r>
    </w:p>
    <w:p w14:paraId="0A0CDC81" w14:textId="77777777" w:rsidR="00532603" w:rsidRPr="00532603" w:rsidRDefault="00532603" w:rsidP="00532603">
      <w:pPr>
        <w:widowControl w:val="0"/>
        <w:pBdr>
          <w:bottom w:val="single" w:sz="12" w:space="1" w:color="auto"/>
        </w:pBdr>
        <w:autoSpaceDE w:val="0"/>
        <w:autoSpaceDN w:val="0"/>
        <w:adjustRightInd w:val="0"/>
        <w:jc w:val="both"/>
        <w:rPr>
          <w:rFonts w:ascii="Arial" w:hAnsi="Arial" w:cs="Arial"/>
          <w:b/>
          <w:bCs/>
        </w:rPr>
      </w:pPr>
      <w:r w:rsidRPr="00532603">
        <w:rPr>
          <w:rFonts w:ascii="Arial" w:hAnsi="Arial" w:cs="Arial"/>
          <w:b/>
          <w:bCs/>
        </w:rPr>
        <w:t>+91 8328126621</w:t>
      </w:r>
    </w:p>
    <w:p w14:paraId="2A740221" w14:textId="77777777" w:rsidR="00532603" w:rsidRPr="00532603" w:rsidRDefault="00532603" w:rsidP="00532603">
      <w:pPr>
        <w:widowControl w:val="0"/>
        <w:pBdr>
          <w:bottom w:val="single" w:sz="12" w:space="1" w:color="auto"/>
        </w:pBdr>
        <w:autoSpaceDE w:val="0"/>
        <w:autoSpaceDN w:val="0"/>
        <w:adjustRightInd w:val="0"/>
        <w:jc w:val="both"/>
        <w:rPr>
          <w:rFonts w:ascii="Arial" w:hAnsi="Arial" w:cs="Arial"/>
          <w:b/>
          <w:bCs/>
        </w:rPr>
      </w:pPr>
    </w:p>
    <w:p w14:paraId="3F82677B" w14:textId="77777777" w:rsidR="00532603" w:rsidRPr="00532603" w:rsidRDefault="00532603" w:rsidP="00532603">
      <w:pPr>
        <w:pStyle w:val="Heading5"/>
        <w:shd w:val="pct10" w:color="auto" w:fill="FFFFFF"/>
        <w:spacing w:before="0" w:after="0"/>
        <w:rPr>
          <w:rFonts w:ascii="Arial" w:hAnsi="Arial" w:cs="Arial"/>
          <w:bCs w:val="0"/>
          <w:i w:val="0"/>
          <w:sz w:val="20"/>
          <w:szCs w:val="20"/>
          <w:lang w:val="fr-FR"/>
        </w:rPr>
      </w:pPr>
      <w:r w:rsidRPr="00532603">
        <w:rPr>
          <w:rFonts w:ascii="Arial" w:hAnsi="Arial" w:cs="Arial"/>
          <w:bCs w:val="0"/>
          <w:i w:val="0"/>
          <w:sz w:val="20"/>
          <w:szCs w:val="20"/>
          <w:lang w:val="fr-FR"/>
        </w:rPr>
        <w:t>PROFESSIONAL SUMMARY</w:t>
      </w:r>
    </w:p>
    <w:p w14:paraId="08C8BC11" w14:textId="77777777" w:rsidR="00532603" w:rsidRPr="00532603" w:rsidRDefault="00532603" w:rsidP="00532603">
      <w:pPr>
        <w:autoSpaceDE w:val="0"/>
        <w:autoSpaceDN w:val="0"/>
        <w:ind w:left="360"/>
        <w:jc w:val="both"/>
        <w:rPr>
          <w:rFonts w:ascii="Arial" w:hAnsi="Arial" w:cs="Arial"/>
        </w:rPr>
      </w:pPr>
    </w:p>
    <w:p w14:paraId="17E39E9C" w14:textId="77777777" w:rsidR="00532603" w:rsidRPr="00532603" w:rsidRDefault="00532603" w:rsidP="00532603">
      <w:pPr>
        <w:numPr>
          <w:ilvl w:val="0"/>
          <w:numId w:val="31"/>
        </w:numPr>
        <w:tabs>
          <w:tab w:val="clear" w:pos="0"/>
        </w:tabs>
        <w:suppressAutoHyphens w:val="0"/>
        <w:autoSpaceDE w:val="0"/>
        <w:autoSpaceDN w:val="0"/>
        <w:ind w:left="360"/>
        <w:jc w:val="both"/>
        <w:rPr>
          <w:rFonts w:ascii="Arial" w:hAnsi="Arial" w:cs="Arial"/>
        </w:rPr>
      </w:pPr>
      <w:r w:rsidRPr="00532603">
        <w:rPr>
          <w:rFonts w:ascii="Arial" w:hAnsi="Arial" w:cs="Arial"/>
        </w:rPr>
        <w:t xml:space="preserve">Has 4.3 Years of experience in the areas of </w:t>
      </w:r>
      <w:r w:rsidRPr="00532603">
        <w:rPr>
          <w:rFonts w:ascii="Arial" w:hAnsi="Arial" w:cs="Arial"/>
          <w:b/>
        </w:rPr>
        <w:t>Application Software </w:t>
      </w:r>
      <w:r w:rsidRPr="00532603">
        <w:rPr>
          <w:rFonts w:ascii="Arial" w:hAnsi="Arial" w:cs="Arial"/>
          <w:b/>
          <w:bCs/>
        </w:rPr>
        <w:t>Designing, Development, Testing</w:t>
      </w:r>
      <w:r w:rsidRPr="00532603">
        <w:rPr>
          <w:rFonts w:ascii="Arial" w:hAnsi="Arial" w:cs="Arial"/>
        </w:rPr>
        <w:t xml:space="preserve"> and Implementation. This involved </w:t>
      </w:r>
      <w:r w:rsidRPr="00532603">
        <w:rPr>
          <w:rFonts w:ascii="Arial" w:hAnsi="Arial" w:cs="Arial"/>
          <w:b/>
        </w:rPr>
        <w:t xml:space="preserve">Salesforce CRM Administration, APEX, Visual Force, Lightning </w:t>
      </w:r>
      <w:proofErr w:type="gramStart"/>
      <w:r w:rsidRPr="00532603">
        <w:rPr>
          <w:rFonts w:ascii="Arial" w:hAnsi="Arial" w:cs="Arial"/>
          <w:b/>
        </w:rPr>
        <w:t xml:space="preserve">Development, </w:t>
      </w:r>
      <w:r w:rsidRPr="00532603">
        <w:rPr>
          <w:rFonts w:ascii="Arial" w:hAnsi="Arial" w:cs="Arial"/>
        </w:rPr>
        <w:t xml:space="preserve"> </w:t>
      </w:r>
      <w:r w:rsidRPr="00532603">
        <w:rPr>
          <w:rFonts w:ascii="Arial" w:hAnsi="Arial" w:cs="Arial"/>
          <w:b/>
        </w:rPr>
        <w:t>.Net</w:t>
      </w:r>
      <w:proofErr w:type="gramEnd"/>
      <w:r w:rsidRPr="00532603">
        <w:rPr>
          <w:rFonts w:ascii="Arial" w:hAnsi="Arial" w:cs="Arial"/>
          <w:b/>
        </w:rPr>
        <w:t xml:space="preserve"> C# technology, and SQL Server</w:t>
      </w:r>
      <w:r w:rsidRPr="00532603">
        <w:rPr>
          <w:rFonts w:ascii="Arial" w:hAnsi="Arial" w:cs="Arial"/>
        </w:rPr>
        <w:t xml:space="preserve">. </w:t>
      </w:r>
    </w:p>
    <w:p w14:paraId="124896A0" w14:textId="77777777" w:rsidR="00532603" w:rsidRPr="00532603" w:rsidRDefault="00532603" w:rsidP="00532603">
      <w:pPr>
        <w:numPr>
          <w:ilvl w:val="0"/>
          <w:numId w:val="31"/>
        </w:numPr>
        <w:shd w:val="clear" w:color="auto" w:fill="FFFFFF"/>
        <w:tabs>
          <w:tab w:val="clear" w:pos="0"/>
        </w:tabs>
        <w:suppressAutoHyphens w:val="0"/>
        <w:autoSpaceDE w:val="0"/>
        <w:autoSpaceDN w:val="0"/>
        <w:spacing w:line="320" w:lineRule="atLeast"/>
        <w:ind w:left="360"/>
        <w:rPr>
          <w:rFonts w:ascii="Arial" w:hAnsi="Arial" w:cs="Arial"/>
        </w:rPr>
      </w:pPr>
      <w:r w:rsidRPr="00532603">
        <w:rPr>
          <w:rFonts w:ascii="Arial" w:hAnsi="Arial" w:cs="Arial"/>
        </w:rPr>
        <w:t>2.2 years of experience with Salesforce Configuration and Customization (Apex, Lightning component Development).</w:t>
      </w:r>
    </w:p>
    <w:p w14:paraId="05C72456" w14:textId="77777777" w:rsidR="00532603" w:rsidRPr="00532603" w:rsidRDefault="00532603" w:rsidP="00532603">
      <w:pPr>
        <w:numPr>
          <w:ilvl w:val="0"/>
          <w:numId w:val="31"/>
        </w:numPr>
        <w:tabs>
          <w:tab w:val="clear" w:pos="0"/>
        </w:tabs>
        <w:suppressAutoHyphens w:val="0"/>
        <w:autoSpaceDE w:val="0"/>
        <w:autoSpaceDN w:val="0"/>
        <w:ind w:left="360"/>
        <w:jc w:val="both"/>
        <w:rPr>
          <w:rFonts w:ascii="Arial" w:hAnsi="Arial" w:cs="Arial"/>
        </w:rPr>
      </w:pPr>
      <w:r w:rsidRPr="00532603">
        <w:rPr>
          <w:rFonts w:ascii="Arial" w:hAnsi="Arial" w:cs="Arial"/>
        </w:rPr>
        <w:t>Experience in developing Windows Applications using C#, Win Forms, Excel Macro (VBA), SQL.</w:t>
      </w:r>
    </w:p>
    <w:p w14:paraId="43C9B129" w14:textId="77777777" w:rsidR="00532603" w:rsidRPr="00532603" w:rsidRDefault="00532603" w:rsidP="00532603">
      <w:pPr>
        <w:numPr>
          <w:ilvl w:val="0"/>
          <w:numId w:val="31"/>
        </w:numPr>
        <w:tabs>
          <w:tab w:val="clear" w:pos="0"/>
        </w:tabs>
        <w:suppressAutoHyphens w:val="0"/>
        <w:autoSpaceDE w:val="0"/>
        <w:autoSpaceDN w:val="0"/>
        <w:ind w:left="360"/>
        <w:jc w:val="both"/>
        <w:rPr>
          <w:rFonts w:ascii="Arial" w:hAnsi="Arial" w:cs="Arial"/>
        </w:rPr>
      </w:pPr>
      <w:r w:rsidRPr="00532603">
        <w:rPr>
          <w:rFonts w:ascii="Arial" w:hAnsi="Arial" w:cs="Arial"/>
        </w:rPr>
        <w:t>Experience in Creating Test scripts and test scenarios.</w:t>
      </w:r>
    </w:p>
    <w:p w14:paraId="2B9E5B65" w14:textId="77777777" w:rsidR="00532603" w:rsidRPr="00532603" w:rsidRDefault="00532603" w:rsidP="00532603">
      <w:pPr>
        <w:numPr>
          <w:ilvl w:val="0"/>
          <w:numId w:val="31"/>
        </w:numPr>
        <w:tabs>
          <w:tab w:val="clear" w:pos="0"/>
        </w:tabs>
        <w:suppressAutoHyphens w:val="0"/>
        <w:autoSpaceDE w:val="0"/>
        <w:autoSpaceDN w:val="0"/>
        <w:ind w:left="360"/>
        <w:jc w:val="both"/>
        <w:rPr>
          <w:rFonts w:ascii="Arial" w:hAnsi="Arial" w:cs="Arial"/>
        </w:rPr>
      </w:pPr>
      <w:r w:rsidRPr="00532603">
        <w:rPr>
          <w:rFonts w:ascii="Arial" w:hAnsi="Arial" w:cs="Arial"/>
        </w:rPr>
        <w:t>Experience in handling customer/client relationship in calls.</w:t>
      </w:r>
    </w:p>
    <w:p w14:paraId="752501F0" w14:textId="77777777" w:rsidR="00532603" w:rsidRPr="00532603" w:rsidRDefault="00532603" w:rsidP="00532603">
      <w:pPr>
        <w:numPr>
          <w:ilvl w:val="0"/>
          <w:numId w:val="31"/>
        </w:numPr>
        <w:tabs>
          <w:tab w:val="clear" w:pos="0"/>
        </w:tabs>
        <w:suppressAutoHyphens w:val="0"/>
        <w:autoSpaceDE w:val="0"/>
        <w:autoSpaceDN w:val="0"/>
        <w:ind w:left="360"/>
        <w:jc w:val="both"/>
        <w:rPr>
          <w:rFonts w:ascii="Arial" w:hAnsi="Arial" w:cs="Arial"/>
        </w:rPr>
      </w:pPr>
      <w:r w:rsidRPr="00532603">
        <w:rPr>
          <w:rFonts w:ascii="Arial" w:hAnsi="Arial" w:cs="Arial"/>
        </w:rPr>
        <w:t>Excellent communication and inter-personal skills.</w:t>
      </w:r>
    </w:p>
    <w:p w14:paraId="27C842A2" w14:textId="77777777" w:rsidR="00532603" w:rsidRPr="00532603" w:rsidRDefault="00532603" w:rsidP="00532603">
      <w:pPr>
        <w:numPr>
          <w:ilvl w:val="0"/>
          <w:numId w:val="31"/>
        </w:numPr>
        <w:tabs>
          <w:tab w:val="clear" w:pos="0"/>
        </w:tabs>
        <w:suppressAutoHyphens w:val="0"/>
        <w:autoSpaceDE w:val="0"/>
        <w:autoSpaceDN w:val="0"/>
        <w:ind w:left="360"/>
        <w:jc w:val="both"/>
        <w:rPr>
          <w:rFonts w:ascii="Arial" w:hAnsi="Arial" w:cs="Arial"/>
        </w:rPr>
      </w:pPr>
      <w:r w:rsidRPr="00532603">
        <w:rPr>
          <w:rFonts w:ascii="Arial" w:hAnsi="Arial" w:cs="Arial"/>
        </w:rPr>
        <w:t>A good analytical mind with willingness and ability to learn new technologies.</w:t>
      </w:r>
    </w:p>
    <w:p w14:paraId="48B110CD" w14:textId="77777777" w:rsidR="00532603" w:rsidRPr="00532603" w:rsidRDefault="00532603" w:rsidP="00532603">
      <w:pPr>
        <w:numPr>
          <w:ilvl w:val="0"/>
          <w:numId w:val="31"/>
        </w:numPr>
        <w:tabs>
          <w:tab w:val="clear" w:pos="0"/>
        </w:tabs>
        <w:suppressAutoHyphens w:val="0"/>
        <w:autoSpaceDE w:val="0"/>
        <w:autoSpaceDN w:val="0"/>
        <w:ind w:left="360"/>
        <w:jc w:val="both"/>
        <w:rPr>
          <w:rFonts w:ascii="Arial" w:hAnsi="Arial" w:cs="Arial"/>
        </w:rPr>
      </w:pPr>
      <w:r w:rsidRPr="00532603">
        <w:rPr>
          <w:rFonts w:ascii="Arial" w:hAnsi="Arial" w:cs="Arial"/>
        </w:rPr>
        <w:t>Ability to deliver projects within deadlines.</w:t>
      </w:r>
    </w:p>
    <w:p w14:paraId="4BDE5B0B" w14:textId="77777777" w:rsidR="00532603" w:rsidRPr="00532603" w:rsidRDefault="00532603" w:rsidP="00532603">
      <w:pPr>
        <w:autoSpaceDE w:val="0"/>
        <w:autoSpaceDN w:val="0"/>
        <w:rPr>
          <w:rFonts w:ascii="Arial" w:hAnsi="Arial" w:cs="Arial"/>
        </w:rPr>
      </w:pPr>
    </w:p>
    <w:p w14:paraId="2C579548" w14:textId="77777777" w:rsidR="00532603" w:rsidRPr="00532603" w:rsidRDefault="00532603" w:rsidP="00532603">
      <w:pPr>
        <w:autoSpaceDE w:val="0"/>
        <w:autoSpaceDN w:val="0"/>
        <w:rPr>
          <w:rFonts w:ascii="Arial" w:hAnsi="Arial" w:cs="Arial"/>
        </w:rPr>
      </w:pPr>
    </w:p>
    <w:p w14:paraId="3706AE4B" w14:textId="77777777" w:rsidR="00532603" w:rsidRPr="00532603" w:rsidRDefault="00532603" w:rsidP="00532603">
      <w:pPr>
        <w:pStyle w:val="Heading5"/>
        <w:shd w:val="pct10" w:color="auto" w:fill="FFFFFF"/>
        <w:spacing w:before="0" w:after="0"/>
        <w:rPr>
          <w:rFonts w:ascii="Arial" w:hAnsi="Arial" w:cs="Arial"/>
          <w:bCs w:val="0"/>
          <w:i w:val="0"/>
          <w:sz w:val="20"/>
          <w:szCs w:val="20"/>
          <w:lang w:val="fr-FR"/>
        </w:rPr>
      </w:pPr>
      <w:r w:rsidRPr="00532603">
        <w:rPr>
          <w:rFonts w:ascii="Arial" w:hAnsi="Arial" w:cs="Arial"/>
          <w:bCs w:val="0"/>
          <w:i w:val="0"/>
          <w:sz w:val="20"/>
          <w:szCs w:val="20"/>
          <w:lang w:val="fr-FR"/>
        </w:rPr>
        <w:t>EDUCATIONAL QUALIFICATIONS</w:t>
      </w:r>
    </w:p>
    <w:p w14:paraId="1659437F" w14:textId="77777777" w:rsidR="00532603" w:rsidRPr="00532603" w:rsidRDefault="00532603" w:rsidP="00532603">
      <w:pPr>
        <w:autoSpaceDE w:val="0"/>
        <w:autoSpaceDN w:val="0"/>
        <w:rPr>
          <w:rFonts w:ascii="Arial" w:hAnsi="Arial" w:cs="Arial"/>
        </w:rPr>
      </w:pPr>
    </w:p>
    <w:p w14:paraId="797F2737" w14:textId="77777777" w:rsidR="00532603" w:rsidRPr="00532603" w:rsidRDefault="00532603" w:rsidP="00532603">
      <w:pPr>
        <w:autoSpaceDE w:val="0"/>
        <w:autoSpaceDN w:val="0"/>
        <w:rPr>
          <w:rFonts w:ascii="Arial" w:hAnsi="Arial" w:cs="Arial"/>
        </w:rPr>
      </w:pPr>
      <w:proofErr w:type="spellStart"/>
      <w:r w:rsidRPr="00532603">
        <w:rPr>
          <w:rFonts w:ascii="Arial" w:hAnsi="Arial" w:cs="Arial"/>
          <w:b/>
        </w:rPr>
        <w:t>Vignan</w:t>
      </w:r>
      <w:proofErr w:type="spellEnd"/>
      <w:r w:rsidRPr="00532603">
        <w:rPr>
          <w:rFonts w:ascii="Arial" w:hAnsi="Arial" w:cs="Arial"/>
          <w:b/>
        </w:rPr>
        <w:t xml:space="preserve"> University, </w:t>
      </w:r>
      <w:proofErr w:type="spellStart"/>
      <w:r w:rsidRPr="00532603">
        <w:rPr>
          <w:rFonts w:ascii="Arial" w:hAnsi="Arial" w:cs="Arial"/>
        </w:rPr>
        <w:t>Vadlamudi</w:t>
      </w:r>
      <w:proofErr w:type="spellEnd"/>
      <w:r w:rsidRPr="00532603">
        <w:rPr>
          <w:rFonts w:ascii="Arial" w:hAnsi="Arial" w:cs="Arial"/>
        </w:rPr>
        <w:t xml:space="preserve"> – B. Tech, Electronics and Communication Engineering With an aggregate of 78.4%.</w:t>
      </w:r>
    </w:p>
    <w:p w14:paraId="1E105F25" w14:textId="77777777" w:rsidR="00532603" w:rsidRPr="00532603" w:rsidRDefault="00532603" w:rsidP="00532603">
      <w:pPr>
        <w:autoSpaceDE w:val="0"/>
        <w:autoSpaceDN w:val="0"/>
        <w:rPr>
          <w:rFonts w:ascii="Arial" w:hAnsi="Arial" w:cs="Arial"/>
        </w:rPr>
      </w:pPr>
    </w:p>
    <w:p w14:paraId="751ED326" w14:textId="77777777" w:rsidR="00532603" w:rsidRPr="00532603" w:rsidRDefault="00532603" w:rsidP="00532603">
      <w:pPr>
        <w:pStyle w:val="Heading5"/>
        <w:shd w:val="pct10" w:color="auto" w:fill="FFFFFF"/>
        <w:spacing w:before="0" w:after="0"/>
        <w:rPr>
          <w:rFonts w:ascii="Arial" w:hAnsi="Arial" w:cs="Arial"/>
          <w:bCs w:val="0"/>
          <w:i w:val="0"/>
          <w:sz w:val="20"/>
          <w:szCs w:val="20"/>
          <w:lang w:val="fr-FR"/>
        </w:rPr>
      </w:pPr>
      <w:r w:rsidRPr="00532603">
        <w:rPr>
          <w:rFonts w:ascii="Arial" w:hAnsi="Arial" w:cs="Arial"/>
          <w:bCs w:val="0"/>
          <w:i w:val="0"/>
          <w:sz w:val="20"/>
          <w:szCs w:val="20"/>
          <w:lang w:val="fr-FR"/>
        </w:rPr>
        <w:t>TECHNICAL SKILLS</w:t>
      </w:r>
    </w:p>
    <w:p w14:paraId="3A97484C" w14:textId="77777777" w:rsidR="00532603" w:rsidRPr="00532603" w:rsidRDefault="00532603" w:rsidP="00532603">
      <w:pPr>
        <w:ind w:left="4320" w:hanging="4320"/>
        <w:rPr>
          <w:rFonts w:ascii="Arial" w:hAnsi="Arial" w:cs="Arial"/>
        </w:rPr>
      </w:pPr>
      <w:r w:rsidRPr="00532603">
        <w:rPr>
          <w:rFonts w:ascii="Arial" w:hAnsi="Arial" w:cs="Arial"/>
        </w:rPr>
        <w:t>Languages:</w:t>
      </w:r>
      <w:r w:rsidRPr="00532603">
        <w:rPr>
          <w:rFonts w:ascii="Arial" w:hAnsi="Arial" w:cs="Arial"/>
        </w:rPr>
        <w:tab/>
        <w:t>Salesforce | Salesforce Administrator, Apex, Visual Force, Lightning development, .Net C#, SQL Server,</w:t>
      </w:r>
      <w:r w:rsidRPr="00532603">
        <w:rPr>
          <w:rFonts w:ascii="Arial" w:hAnsi="Arial" w:cs="Arial"/>
          <w:color w:val="333333"/>
          <w:shd w:val="clear" w:color="auto" w:fill="FFFFFF"/>
        </w:rPr>
        <w:t xml:space="preserve"> CSS, Java Script.</w:t>
      </w:r>
    </w:p>
    <w:p w14:paraId="58BD703D" w14:textId="77777777" w:rsidR="00532603" w:rsidRPr="00532603" w:rsidRDefault="00532603" w:rsidP="00532603">
      <w:pPr>
        <w:ind w:left="4320" w:hanging="4320"/>
        <w:rPr>
          <w:rFonts w:ascii="Arial" w:hAnsi="Arial" w:cs="Arial"/>
        </w:rPr>
      </w:pPr>
      <w:r w:rsidRPr="00532603">
        <w:rPr>
          <w:rFonts w:ascii="Arial" w:hAnsi="Arial" w:cs="Arial"/>
        </w:rPr>
        <w:t>Frameworks:</w:t>
      </w:r>
      <w:r w:rsidRPr="00532603">
        <w:rPr>
          <w:rFonts w:ascii="Arial" w:hAnsi="Arial" w:cs="Arial"/>
        </w:rPr>
        <w:tab/>
        <w:t>.Net Framework 4</w:t>
      </w:r>
    </w:p>
    <w:p w14:paraId="7687ABD3" w14:textId="77777777" w:rsidR="00532603" w:rsidRPr="00532603" w:rsidRDefault="00532603" w:rsidP="00532603">
      <w:pPr>
        <w:ind w:left="4320" w:hanging="4320"/>
        <w:rPr>
          <w:rFonts w:ascii="Arial" w:hAnsi="Arial" w:cs="Arial"/>
        </w:rPr>
      </w:pPr>
      <w:r w:rsidRPr="00532603">
        <w:rPr>
          <w:rFonts w:ascii="Arial" w:hAnsi="Arial" w:cs="Arial"/>
        </w:rPr>
        <w:t>RDBMS:</w:t>
      </w:r>
      <w:r w:rsidRPr="00532603">
        <w:rPr>
          <w:rFonts w:ascii="Arial" w:hAnsi="Arial" w:cs="Arial"/>
        </w:rPr>
        <w:tab/>
        <w:t>MSSQL Server 2012/2008</w:t>
      </w:r>
    </w:p>
    <w:p w14:paraId="4DD7AB6C" w14:textId="77777777" w:rsidR="00532603" w:rsidRPr="00532603" w:rsidRDefault="00532603" w:rsidP="00532603">
      <w:pPr>
        <w:ind w:left="4320" w:hanging="4320"/>
        <w:rPr>
          <w:rFonts w:ascii="Arial" w:hAnsi="Arial" w:cs="Arial"/>
        </w:rPr>
      </w:pPr>
      <w:r w:rsidRPr="00532603">
        <w:rPr>
          <w:rFonts w:ascii="Arial" w:hAnsi="Arial" w:cs="Arial"/>
        </w:rPr>
        <w:t>Development Tools:</w:t>
      </w:r>
      <w:r w:rsidRPr="00532603">
        <w:rPr>
          <w:rFonts w:ascii="Arial" w:hAnsi="Arial" w:cs="Arial"/>
        </w:rPr>
        <w:tab/>
        <w:t>MS Visual Studio 2010, Force.com, ANT, Data Loader</w:t>
      </w:r>
    </w:p>
    <w:p w14:paraId="65D82C1E" w14:textId="77777777" w:rsidR="00532603" w:rsidRPr="00532603" w:rsidRDefault="00532603" w:rsidP="00532603">
      <w:pPr>
        <w:ind w:left="4320" w:hanging="4320"/>
        <w:rPr>
          <w:rFonts w:ascii="Arial" w:hAnsi="Arial" w:cs="Arial"/>
        </w:rPr>
      </w:pPr>
      <w:r w:rsidRPr="00532603">
        <w:rPr>
          <w:rFonts w:ascii="Arial" w:hAnsi="Arial" w:cs="Arial"/>
        </w:rPr>
        <w:t>Operating Systems:</w:t>
      </w:r>
      <w:r w:rsidRPr="00532603">
        <w:rPr>
          <w:rFonts w:ascii="Arial" w:hAnsi="Arial" w:cs="Arial"/>
        </w:rPr>
        <w:tab/>
        <w:t xml:space="preserve">Windows </w:t>
      </w:r>
    </w:p>
    <w:p w14:paraId="31216B98" w14:textId="77777777" w:rsidR="00532603" w:rsidRPr="00532603" w:rsidRDefault="00532603" w:rsidP="00532603">
      <w:pPr>
        <w:ind w:left="4320" w:hanging="4320"/>
        <w:rPr>
          <w:rFonts w:ascii="Arial" w:hAnsi="Arial" w:cs="Arial"/>
        </w:rPr>
      </w:pPr>
      <w:r w:rsidRPr="00532603">
        <w:rPr>
          <w:rFonts w:ascii="Arial" w:hAnsi="Arial" w:cs="Arial"/>
        </w:rPr>
        <w:t>Others:</w:t>
      </w:r>
      <w:r w:rsidRPr="00532603">
        <w:rPr>
          <w:rFonts w:ascii="Arial" w:hAnsi="Arial" w:cs="Arial"/>
        </w:rPr>
        <w:tab/>
        <w:t>Testing Skills</w:t>
      </w:r>
    </w:p>
    <w:p w14:paraId="6A2960E3" w14:textId="77777777" w:rsidR="00532603" w:rsidRPr="00532603" w:rsidRDefault="00532603" w:rsidP="00532603">
      <w:pPr>
        <w:ind w:left="4320" w:hanging="4320"/>
        <w:rPr>
          <w:rFonts w:ascii="Arial" w:hAnsi="Arial" w:cs="Arial"/>
          <w:b/>
        </w:rPr>
      </w:pPr>
    </w:p>
    <w:p w14:paraId="5076C6EC" w14:textId="77777777" w:rsidR="00532603" w:rsidRPr="00532603" w:rsidRDefault="00532603" w:rsidP="00532603">
      <w:pPr>
        <w:pStyle w:val="Heading5"/>
        <w:shd w:val="pct10" w:color="auto" w:fill="FFFFFF"/>
        <w:spacing w:before="0" w:after="0"/>
        <w:rPr>
          <w:rFonts w:ascii="Arial" w:hAnsi="Arial" w:cs="Arial"/>
          <w:bCs w:val="0"/>
          <w:i w:val="0"/>
          <w:sz w:val="20"/>
          <w:szCs w:val="20"/>
          <w:lang w:val="fr-FR"/>
        </w:rPr>
      </w:pPr>
      <w:r w:rsidRPr="00532603">
        <w:rPr>
          <w:rFonts w:ascii="Arial" w:hAnsi="Arial" w:cs="Arial"/>
          <w:bCs w:val="0"/>
          <w:i w:val="0"/>
          <w:sz w:val="20"/>
          <w:szCs w:val="20"/>
          <w:lang w:val="fr-FR"/>
        </w:rPr>
        <w:t>ORGANIZATIONAL EXPERIENCE</w:t>
      </w:r>
    </w:p>
    <w:p w14:paraId="77BA1922" w14:textId="77777777" w:rsidR="00532603" w:rsidRPr="00532603" w:rsidRDefault="00532603" w:rsidP="00532603">
      <w:pPr>
        <w:ind w:right="576"/>
        <w:rPr>
          <w:rFonts w:ascii="Arial" w:hAnsi="Arial" w:cs="Arial"/>
        </w:rPr>
      </w:pPr>
    </w:p>
    <w:p w14:paraId="39631F8B" w14:textId="77777777" w:rsidR="00532603" w:rsidRPr="00532603" w:rsidRDefault="00532603" w:rsidP="00532603">
      <w:pPr>
        <w:ind w:left="4320" w:hanging="4320"/>
        <w:rPr>
          <w:rFonts w:ascii="Arial" w:hAnsi="Arial" w:cs="Arial"/>
        </w:rPr>
      </w:pPr>
      <w:r w:rsidRPr="00532603">
        <w:rPr>
          <w:rFonts w:ascii="Arial" w:hAnsi="Arial" w:cs="Arial"/>
          <w:b/>
        </w:rPr>
        <w:t>Organization:</w:t>
      </w:r>
      <w:r w:rsidRPr="00532603">
        <w:rPr>
          <w:rFonts w:ascii="Arial" w:hAnsi="Arial" w:cs="Arial"/>
          <w:b/>
        </w:rPr>
        <w:tab/>
      </w:r>
      <w:r w:rsidRPr="00532603">
        <w:rPr>
          <w:rFonts w:ascii="Arial" w:hAnsi="Arial" w:cs="Arial"/>
        </w:rPr>
        <w:t>Accenture Services Pvt. Ltd. (accenture.com)</w:t>
      </w:r>
    </w:p>
    <w:p w14:paraId="2ABDEA71" w14:textId="77777777" w:rsidR="00532603" w:rsidRPr="00532603" w:rsidRDefault="00532603" w:rsidP="00532603">
      <w:pPr>
        <w:ind w:left="4320" w:hanging="4320"/>
        <w:rPr>
          <w:rFonts w:ascii="Arial" w:hAnsi="Arial" w:cs="Arial"/>
        </w:rPr>
      </w:pPr>
      <w:r w:rsidRPr="00532603">
        <w:rPr>
          <w:rFonts w:ascii="Arial" w:hAnsi="Arial" w:cs="Arial"/>
          <w:b/>
        </w:rPr>
        <w:t>Job Title:</w:t>
      </w:r>
      <w:r w:rsidRPr="00532603">
        <w:rPr>
          <w:rFonts w:ascii="Arial" w:hAnsi="Arial" w:cs="Arial"/>
          <w:b/>
        </w:rPr>
        <w:tab/>
      </w:r>
      <w:r w:rsidRPr="00532603">
        <w:rPr>
          <w:rFonts w:ascii="Arial" w:hAnsi="Arial" w:cs="Arial"/>
        </w:rPr>
        <w:t>Software Engineer</w:t>
      </w:r>
    </w:p>
    <w:p w14:paraId="52D7CDD0" w14:textId="77777777" w:rsidR="00532603" w:rsidRPr="00532603" w:rsidRDefault="00532603" w:rsidP="00532603">
      <w:pPr>
        <w:ind w:left="4320" w:hanging="4320"/>
        <w:rPr>
          <w:rFonts w:ascii="Arial" w:hAnsi="Arial" w:cs="Arial"/>
        </w:rPr>
      </w:pPr>
      <w:r w:rsidRPr="00532603">
        <w:rPr>
          <w:rFonts w:ascii="Arial" w:hAnsi="Arial" w:cs="Arial"/>
          <w:b/>
        </w:rPr>
        <w:t>Duration:</w:t>
      </w:r>
      <w:r w:rsidRPr="00532603">
        <w:rPr>
          <w:rFonts w:ascii="Arial" w:hAnsi="Arial" w:cs="Arial"/>
          <w:b/>
        </w:rPr>
        <w:tab/>
        <w:t>8</w:t>
      </w:r>
      <w:r w:rsidRPr="00532603">
        <w:rPr>
          <w:rFonts w:ascii="Arial" w:hAnsi="Arial" w:cs="Arial"/>
          <w:b/>
          <w:vertAlign w:val="superscript"/>
        </w:rPr>
        <w:t xml:space="preserve">th </w:t>
      </w:r>
      <w:r w:rsidRPr="00532603">
        <w:rPr>
          <w:rFonts w:ascii="Arial" w:hAnsi="Arial" w:cs="Arial"/>
          <w:b/>
        </w:rPr>
        <w:t>OCT 2014</w:t>
      </w:r>
      <w:r w:rsidRPr="00532603">
        <w:rPr>
          <w:rFonts w:ascii="Arial" w:hAnsi="Arial" w:cs="Arial"/>
        </w:rPr>
        <w:t xml:space="preserve"> to till date.</w:t>
      </w:r>
    </w:p>
    <w:p w14:paraId="3BFF7975" w14:textId="77777777" w:rsidR="00532603" w:rsidRPr="00532603" w:rsidRDefault="00532603" w:rsidP="00532603">
      <w:pPr>
        <w:ind w:right="576"/>
        <w:rPr>
          <w:rFonts w:ascii="Arial" w:hAnsi="Arial" w:cs="Arial"/>
        </w:rPr>
      </w:pPr>
    </w:p>
    <w:p w14:paraId="52E34FA0" w14:textId="77777777" w:rsidR="00532603" w:rsidRPr="00532603" w:rsidRDefault="00532603" w:rsidP="00532603">
      <w:pPr>
        <w:ind w:left="4320" w:hanging="4320"/>
        <w:rPr>
          <w:rFonts w:ascii="Arial" w:hAnsi="Arial" w:cs="Arial"/>
        </w:rPr>
      </w:pPr>
      <w:r w:rsidRPr="00532603">
        <w:rPr>
          <w:rFonts w:ascii="Arial" w:hAnsi="Arial" w:cs="Arial"/>
          <w:b/>
        </w:rPr>
        <w:t>Organization:</w:t>
      </w:r>
      <w:r w:rsidRPr="00532603">
        <w:rPr>
          <w:rFonts w:ascii="Arial" w:hAnsi="Arial" w:cs="Arial"/>
          <w:b/>
        </w:rPr>
        <w:tab/>
      </w:r>
      <w:r w:rsidRPr="00532603">
        <w:rPr>
          <w:rFonts w:ascii="Arial" w:hAnsi="Arial" w:cs="Arial"/>
        </w:rPr>
        <w:t>Tata Consultancy Services Pvt. Ltd. (tcs.com)</w:t>
      </w:r>
    </w:p>
    <w:p w14:paraId="757289F5" w14:textId="77777777" w:rsidR="00532603" w:rsidRPr="00532603" w:rsidRDefault="00532603" w:rsidP="00532603">
      <w:pPr>
        <w:ind w:left="4320" w:hanging="4320"/>
        <w:rPr>
          <w:rFonts w:ascii="Arial" w:hAnsi="Arial" w:cs="Arial"/>
        </w:rPr>
      </w:pPr>
      <w:r w:rsidRPr="00532603">
        <w:rPr>
          <w:rFonts w:ascii="Arial" w:hAnsi="Arial" w:cs="Arial"/>
          <w:b/>
        </w:rPr>
        <w:t>Job Title:</w:t>
      </w:r>
      <w:r w:rsidRPr="00532603">
        <w:rPr>
          <w:rFonts w:ascii="Arial" w:hAnsi="Arial" w:cs="Arial"/>
          <w:b/>
        </w:rPr>
        <w:tab/>
      </w:r>
      <w:r w:rsidRPr="00532603">
        <w:rPr>
          <w:rFonts w:ascii="Arial" w:hAnsi="Arial" w:cs="Arial"/>
        </w:rPr>
        <w:t>Intern</w:t>
      </w:r>
    </w:p>
    <w:p w14:paraId="46237E3B" w14:textId="77777777" w:rsidR="00532603" w:rsidRPr="00532603" w:rsidRDefault="00532603" w:rsidP="00532603">
      <w:pPr>
        <w:ind w:left="4320" w:hanging="4320"/>
        <w:rPr>
          <w:rFonts w:ascii="Arial" w:hAnsi="Arial" w:cs="Arial"/>
        </w:rPr>
      </w:pPr>
      <w:r w:rsidRPr="00532603">
        <w:rPr>
          <w:rFonts w:ascii="Arial" w:hAnsi="Arial" w:cs="Arial"/>
          <w:b/>
        </w:rPr>
        <w:t>Duration:</w:t>
      </w:r>
      <w:r w:rsidRPr="00532603">
        <w:rPr>
          <w:rFonts w:ascii="Arial" w:hAnsi="Arial" w:cs="Arial"/>
          <w:b/>
        </w:rPr>
        <w:tab/>
        <w:t>Jan 2014</w:t>
      </w:r>
      <w:r w:rsidRPr="00532603">
        <w:rPr>
          <w:rFonts w:ascii="Arial" w:hAnsi="Arial" w:cs="Arial"/>
        </w:rPr>
        <w:t xml:space="preserve"> to </w:t>
      </w:r>
      <w:r w:rsidRPr="00532603">
        <w:rPr>
          <w:rFonts w:ascii="Arial" w:hAnsi="Arial" w:cs="Arial"/>
          <w:b/>
        </w:rPr>
        <w:t>June 2014</w:t>
      </w:r>
      <w:r w:rsidRPr="00532603">
        <w:rPr>
          <w:rFonts w:ascii="Arial" w:hAnsi="Arial" w:cs="Arial"/>
        </w:rPr>
        <w:t>.</w:t>
      </w:r>
    </w:p>
    <w:p w14:paraId="5AAE6B95" w14:textId="77777777" w:rsidR="00532603" w:rsidRPr="00532603" w:rsidRDefault="00532603" w:rsidP="00532603">
      <w:pPr>
        <w:ind w:right="576"/>
        <w:rPr>
          <w:rFonts w:ascii="Arial" w:hAnsi="Arial" w:cs="Arial"/>
        </w:rPr>
      </w:pPr>
    </w:p>
    <w:p w14:paraId="70621E46" w14:textId="77777777" w:rsidR="00532603" w:rsidRPr="00532603" w:rsidRDefault="00532603" w:rsidP="00532603">
      <w:pPr>
        <w:pStyle w:val="Heading5"/>
        <w:shd w:val="pct10" w:color="auto" w:fill="FFFFFF"/>
        <w:spacing w:before="0" w:after="0"/>
        <w:rPr>
          <w:rFonts w:ascii="Arial" w:hAnsi="Arial" w:cs="Arial"/>
          <w:bCs w:val="0"/>
          <w:i w:val="0"/>
          <w:sz w:val="20"/>
          <w:szCs w:val="20"/>
          <w:lang w:val="fr-FR"/>
        </w:rPr>
      </w:pPr>
      <w:r w:rsidRPr="00532603">
        <w:rPr>
          <w:rFonts w:ascii="Arial" w:hAnsi="Arial" w:cs="Arial"/>
          <w:bCs w:val="0"/>
          <w:i w:val="0"/>
          <w:sz w:val="20"/>
          <w:szCs w:val="20"/>
          <w:lang w:val="fr-FR"/>
        </w:rPr>
        <w:t>CERTIFICATIONS :</w:t>
      </w:r>
    </w:p>
    <w:p w14:paraId="7F3059E3" w14:textId="77777777" w:rsidR="00532603" w:rsidRPr="00532603" w:rsidRDefault="00532603" w:rsidP="00532603">
      <w:pPr>
        <w:rPr>
          <w:rFonts w:ascii="Arial" w:hAnsi="Arial" w:cs="Arial"/>
          <w:color w:val="444444"/>
        </w:rPr>
      </w:pPr>
    </w:p>
    <w:p w14:paraId="7CF56068" w14:textId="77777777" w:rsidR="00532603" w:rsidRPr="00532603" w:rsidRDefault="00532603" w:rsidP="00532603">
      <w:pPr>
        <w:rPr>
          <w:rFonts w:ascii="Arial" w:hAnsi="Arial" w:cs="Arial"/>
          <w:b/>
        </w:rPr>
      </w:pPr>
      <w:r w:rsidRPr="00532603">
        <w:rPr>
          <w:rFonts w:ascii="Arial" w:hAnsi="Arial" w:cs="Arial"/>
          <w:b/>
        </w:rPr>
        <w:t xml:space="preserve">ADM-201 </w:t>
      </w:r>
      <w:r w:rsidRPr="00532603">
        <w:rPr>
          <w:rFonts w:ascii="Arial" w:hAnsi="Arial" w:cs="Arial"/>
          <w:b/>
        </w:rPr>
        <w:tab/>
        <w:t>- Salesforce Certified Administrator, 2017</w:t>
      </w:r>
    </w:p>
    <w:p w14:paraId="6C807B3A" w14:textId="77777777" w:rsidR="00532603" w:rsidRPr="00532603" w:rsidRDefault="00532603" w:rsidP="00532603">
      <w:pPr>
        <w:rPr>
          <w:rFonts w:ascii="Arial" w:hAnsi="Arial" w:cs="Arial"/>
          <w:b/>
        </w:rPr>
      </w:pPr>
      <w:r w:rsidRPr="00532603">
        <w:rPr>
          <w:rFonts w:ascii="Arial" w:hAnsi="Arial" w:cs="Arial"/>
          <w:b/>
        </w:rPr>
        <w:t xml:space="preserve">70-483 </w:t>
      </w:r>
      <w:r w:rsidRPr="00532603">
        <w:rPr>
          <w:rFonts w:ascii="Arial" w:hAnsi="Arial" w:cs="Arial"/>
          <w:b/>
        </w:rPr>
        <w:tab/>
      </w:r>
      <w:r w:rsidRPr="00532603">
        <w:rPr>
          <w:rFonts w:ascii="Arial" w:hAnsi="Arial" w:cs="Arial"/>
          <w:b/>
        </w:rPr>
        <w:tab/>
        <w:t>- Programming in C# certified by Microsoft, 2017</w:t>
      </w:r>
    </w:p>
    <w:p w14:paraId="18044D3E" w14:textId="77777777" w:rsidR="00532603" w:rsidRPr="00532603" w:rsidRDefault="00532603" w:rsidP="00532603">
      <w:pPr>
        <w:rPr>
          <w:rFonts w:ascii="Arial" w:hAnsi="Arial" w:cs="Arial"/>
          <w:b/>
        </w:rPr>
      </w:pPr>
      <w:r w:rsidRPr="00532603">
        <w:rPr>
          <w:rFonts w:ascii="Arial" w:hAnsi="Arial" w:cs="Arial"/>
          <w:b/>
        </w:rPr>
        <w:t>PD1</w:t>
      </w:r>
      <w:r w:rsidRPr="00532603">
        <w:rPr>
          <w:rFonts w:ascii="Arial" w:hAnsi="Arial" w:cs="Arial"/>
          <w:b/>
        </w:rPr>
        <w:tab/>
      </w:r>
      <w:r w:rsidRPr="00532603">
        <w:rPr>
          <w:rFonts w:ascii="Arial" w:hAnsi="Arial" w:cs="Arial"/>
          <w:b/>
        </w:rPr>
        <w:tab/>
        <w:t>- Platform Developer 1, 2018</w:t>
      </w:r>
      <w:r w:rsidRPr="00532603">
        <w:rPr>
          <w:rFonts w:ascii="Arial" w:hAnsi="Arial" w:cs="Arial"/>
          <w:b/>
        </w:rPr>
        <w:br w:type="page"/>
      </w:r>
    </w:p>
    <w:p w14:paraId="78141006" w14:textId="77777777" w:rsidR="00532603" w:rsidRPr="00532603" w:rsidRDefault="00532603" w:rsidP="00532603">
      <w:pPr>
        <w:pStyle w:val="Heading5"/>
        <w:shd w:val="pct10" w:color="auto" w:fill="FFFFFF"/>
        <w:spacing w:before="0" w:after="0"/>
        <w:rPr>
          <w:rFonts w:ascii="Arial" w:hAnsi="Arial" w:cs="Arial"/>
          <w:bCs w:val="0"/>
          <w:i w:val="0"/>
          <w:sz w:val="20"/>
          <w:szCs w:val="20"/>
          <w:lang w:val="fr-FR"/>
        </w:rPr>
      </w:pPr>
      <w:r w:rsidRPr="00532603">
        <w:rPr>
          <w:rFonts w:ascii="Arial" w:hAnsi="Arial" w:cs="Arial"/>
          <w:bCs w:val="0"/>
          <w:i w:val="0"/>
          <w:sz w:val="20"/>
          <w:szCs w:val="20"/>
          <w:lang w:val="fr-FR"/>
        </w:rPr>
        <w:lastRenderedPageBreak/>
        <w:t>PROFESSIONAL SUMMARY</w:t>
      </w:r>
    </w:p>
    <w:p w14:paraId="34B7A17A" w14:textId="77777777" w:rsidR="00532603" w:rsidRPr="00532603" w:rsidRDefault="00532603" w:rsidP="00532603">
      <w:pPr>
        <w:autoSpaceDE w:val="0"/>
        <w:autoSpaceDN w:val="0"/>
        <w:rPr>
          <w:rFonts w:ascii="Arial" w:hAnsi="Arial" w:cs="Arial"/>
          <w:b/>
        </w:rPr>
      </w:pPr>
    </w:p>
    <w:p w14:paraId="03BAA35C" w14:textId="77777777" w:rsidR="00532603" w:rsidRPr="00532603" w:rsidRDefault="00532603" w:rsidP="00532603">
      <w:pPr>
        <w:autoSpaceDE w:val="0"/>
        <w:autoSpaceDN w:val="0"/>
        <w:rPr>
          <w:rFonts w:ascii="Arial" w:hAnsi="Arial" w:cs="Arial"/>
          <w:b/>
        </w:rPr>
      </w:pPr>
      <w:r w:rsidRPr="00532603">
        <w:rPr>
          <w:rFonts w:ascii="Arial" w:hAnsi="Arial" w:cs="Arial"/>
          <w:b/>
        </w:rPr>
        <w:t>Project: SHIRE</w:t>
      </w:r>
    </w:p>
    <w:p w14:paraId="2A19B253" w14:textId="77777777" w:rsidR="00532603" w:rsidRPr="00532603" w:rsidRDefault="00532603" w:rsidP="00532603">
      <w:pPr>
        <w:autoSpaceDE w:val="0"/>
        <w:autoSpaceDN w:val="0"/>
        <w:rPr>
          <w:rFonts w:ascii="Arial" w:hAnsi="Arial" w:cs="Arial"/>
          <w:b/>
          <w:iCs/>
        </w:rPr>
      </w:pPr>
      <w:r w:rsidRPr="00532603">
        <w:rPr>
          <w:rFonts w:ascii="Arial" w:hAnsi="Arial" w:cs="Arial"/>
          <w:b/>
          <w:iCs/>
        </w:rPr>
        <w:t>Role: Salesforce Development</w:t>
      </w:r>
      <w:r w:rsidRPr="00532603">
        <w:rPr>
          <w:rFonts w:ascii="Arial" w:hAnsi="Arial" w:cs="Arial"/>
          <w:b/>
          <w:iCs/>
        </w:rPr>
        <w:tab/>
        <w:t xml:space="preserve">                                                                       </w:t>
      </w:r>
      <w:r w:rsidRPr="00532603">
        <w:rPr>
          <w:rFonts w:ascii="Arial" w:hAnsi="Arial" w:cs="Arial"/>
          <w:b/>
          <w:iCs/>
        </w:rPr>
        <w:tab/>
      </w:r>
      <w:r w:rsidRPr="00532603">
        <w:rPr>
          <w:rFonts w:ascii="Arial" w:hAnsi="Arial" w:cs="Arial"/>
          <w:b/>
          <w:iCs/>
        </w:rPr>
        <w:tab/>
        <w:t xml:space="preserve">        Apr</w:t>
      </w:r>
      <w:r w:rsidRPr="00532603">
        <w:rPr>
          <w:rFonts w:ascii="Arial" w:hAnsi="Arial" w:cs="Arial"/>
          <w:b/>
        </w:rPr>
        <w:t xml:space="preserve"> 2018</w:t>
      </w:r>
      <w:r w:rsidRPr="00532603">
        <w:rPr>
          <w:rFonts w:ascii="Arial" w:hAnsi="Arial" w:cs="Arial"/>
        </w:rPr>
        <w:t xml:space="preserve"> </w:t>
      </w:r>
      <w:r w:rsidRPr="00532603">
        <w:rPr>
          <w:rFonts w:ascii="Arial" w:hAnsi="Arial" w:cs="Arial"/>
          <w:b/>
          <w:iCs/>
        </w:rPr>
        <w:t>– Till Date</w:t>
      </w:r>
    </w:p>
    <w:p w14:paraId="36DAF2F1" w14:textId="77777777" w:rsidR="00532603" w:rsidRPr="00532603" w:rsidRDefault="00532603" w:rsidP="00532603">
      <w:pPr>
        <w:autoSpaceDE w:val="0"/>
        <w:autoSpaceDN w:val="0"/>
        <w:rPr>
          <w:rFonts w:ascii="Arial" w:hAnsi="Arial" w:cs="Arial"/>
          <w:iCs/>
        </w:rPr>
      </w:pPr>
    </w:p>
    <w:p w14:paraId="08A6EAC2" w14:textId="77777777" w:rsidR="00532603" w:rsidRPr="00532603" w:rsidRDefault="00532603" w:rsidP="00532603">
      <w:pPr>
        <w:autoSpaceDE w:val="0"/>
        <w:autoSpaceDN w:val="0"/>
        <w:rPr>
          <w:rFonts w:ascii="Arial" w:hAnsi="Arial" w:cs="Arial"/>
          <w:iCs/>
        </w:rPr>
      </w:pPr>
      <w:r w:rsidRPr="00532603">
        <w:rPr>
          <w:rFonts w:ascii="Arial" w:hAnsi="Arial" w:cs="Arial"/>
          <w:b/>
          <w:iCs/>
          <w:u w:val="single"/>
        </w:rPr>
        <w:t>Description</w:t>
      </w:r>
      <w:r w:rsidRPr="00532603">
        <w:rPr>
          <w:rFonts w:ascii="Arial" w:hAnsi="Arial" w:cs="Arial"/>
          <w:iCs/>
        </w:rPr>
        <w:t xml:space="preserve">: Shire is a leading global biotechnology company focused on serving people affected by rare diseases and highly specialized conditions. The project is about Patient Services. The Salesforce CRM Application is implemented to Onboard/Intake Patient's/Physicians and create a related product case. Case Manager alignment happens based on the Physician Zip-code territory. Implemented Whole </w:t>
      </w:r>
      <w:proofErr w:type="gramStart"/>
      <w:r w:rsidRPr="00532603">
        <w:rPr>
          <w:rFonts w:ascii="Arial" w:hAnsi="Arial" w:cs="Arial"/>
          <w:iCs/>
        </w:rPr>
        <w:t>intake</w:t>
      </w:r>
      <w:proofErr w:type="gramEnd"/>
      <w:r w:rsidRPr="00532603">
        <w:rPr>
          <w:rFonts w:ascii="Arial" w:hAnsi="Arial" w:cs="Arial"/>
          <w:iCs/>
        </w:rPr>
        <w:t xml:space="preserve"> Process Using Lightning Components.</w:t>
      </w:r>
    </w:p>
    <w:p w14:paraId="0688DAD7" w14:textId="77777777" w:rsidR="00532603" w:rsidRPr="00532603" w:rsidRDefault="00532603" w:rsidP="00532603">
      <w:pPr>
        <w:autoSpaceDE w:val="0"/>
        <w:autoSpaceDN w:val="0"/>
        <w:rPr>
          <w:rFonts w:ascii="Arial" w:hAnsi="Arial" w:cs="Arial"/>
          <w:iCs/>
        </w:rPr>
      </w:pPr>
    </w:p>
    <w:p w14:paraId="4B400CB9" w14:textId="77777777" w:rsidR="00532603" w:rsidRPr="00532603" w:rsidRDefault="00532603" w:rsidP="00532603">
      <w:pPr>
        <w:autoSpaceDE w:val="0"/>
        <w:autoSpaceDN w:val="0"/>
        <w:rPr>
          <w:rFonts w:ascii="Arial" w:hAnsi="Arial" w:cs="Arial"/>
          <w:b/>
          <w:iCs/>
          <w:u w:val="single"/>
        </w:rPr>
      </w:pPr>
      <w:r w:rsidRPr="00532603">
        <w:rPr>
          <w:rFonts w:ascii="Arial" w:hAnsi="Arial" w:cs="Arial"/>
          <w:b/>
          <w:iCs/>
          <w:u w:val="single"/>
        </w:rPr>
        <w:t>Responsibilities:</w:t>
      </w:r>
    </w:p>
    <w:p w14:paraId="7334EBE5" w14:textId="77777777" w:rsidR="00532603" w:rsidRPr="00532603" w:rsidRDefault="00532603" w:rsidP="00532603">
      <w:pPr>
        <w:pStyle w:val="ListParagraph"/>
        <w:numPr>
          <w:ilvl w:val="0"/>
          <w:numId w:val="32"/>
        </w:numPr>
        <w:suppressAutoHyphens w:val="0"/>
        <w:spacing w:after="200" w:line="276" w:lineRule="auto"/>
        <w:contextualSpacing/>
        <w:rPr>
          <w:rFonts w:cs="Arial"/>
          <w:iCs/>
          <w:szCs w:val="20"/>
        </w:rPr>
      </w:pPr>
      <w:r w:rsidRPr="00532603">
        <w:rPr>
          <w:rFonts w:cs="Arial"/>
          <w:iCs/>
          <w:szCs w:val="20"/>
        </w:rPr>
        <w:t>Created new User Accounts and assigned Profiles as per their role in role hierarchy.</w:t>
      </w:r>
    </w:p>
    <w:p w14:paraId="504AB676" w14:textId="77777777" w:rsidR="00532603" w:rsidRPr="00532603" w:rsidRDefault="00532603" w:rsidP="00532603">
      <w:pPr>
        <w:pStyle w:val="ListParagraph"/>
        <w:numPr>
          <w:ilvl w:val="0"/>
          <w:numId w:val="32"/>
        </w:numPr>
        <w:suppressAutoHyphens w:val="0"/>
        <w:spacing w:after="200" w:line="276" w:lineRule="auto"/>
        <w:contextualSpacing/>
        <w:rPr>
          <w:rFonts w:cs="Arial"/>
          <w:iCs/>
          <w:szCs w:val="20"/>
        </w:rPr>
      </w:pPr>
      <w:r w:rsidRPr="00532603">
        <w:rPr>
          <w:rFonts w:cs="Arial"/>
          <w:iCs/>
          <w:szCs w:val="20"/>
        </w:rPr>
        <w:t>Customized Page layouts for Standard/Custom objects and assigned Record Types.</w:t>
      </w:r>
    </w:p>
    <w:p w14:paraId="5D46B9E3" w14:textId="77777777" w:rsidR="00532603" w:rsidRPr="00532603" w:rsidRDefault="00532603" w:rsidP="00532603">
      <w:pPr>
        <w:pStyle w:val="ListParagraph"/>
        <w:numPr>
          <w:ilvl w:val="0"/>
          <w:numId w:val="32"/>
        </w:numPr>
        <w:suppressAutoHyphens w:val="0"/>
        <w:spacing w:after="200" w:line="276" w:lineRule="auto"/>
        <w:contextualSpacing/>
        <w:rPr>
          <w:rFonts w:cs="Arial"/>
          <w:iCs/>
          <w:szCs w:val="20"/>
        </w:rPr>
      </w:pPr>
      <w:r w:rsidRPr="00532603">
        <w:rPr>
          <w:rFonts w:cs="Arial"/>
          <w:iCs/>
          <w:szCs w:val="20"/>
        </w:rPr>
        <w:t>Created Data Validation rules and Formulas as per business requirement.</w:t>
      </w:r>
    </w:p>
    <w:p w14:paraId="7D561E51" w14:textId="77777777" w:rsidR="00532603" w:rsidRPr="00532603" w:rsidRDefault="00532603" w:rsidP="00532603">
      <w:pPr>
        <w:pStyle w:val="ListParagraph"/>
        <w:numPr>
          <w:ilvl w:val="0"/>
          <w:numId w:val="32"/>
        </w:numPr>
        <w:suppressAutoHyphens w:val="0"/>
        <w:spacing w:after="200" w:line="276" w:lineRule="auto"/>
        <w:contextualSpacing/>
        <w:rPr>
          <w:rFonts w:cs="Arial"/>
          <w:iCs/>
          <w:szCs w:val="20"/>
        </w:rPr>
      </w:pPr>
      <w:r w:rsidRPr="00532603">
        <w:rPr>
          <w:rFonts w:cs="Arial"/>
          <w:iCs/>
          <w:szCs w:val="20"/>
        </w:rPr>
        <w:t xml:space="preserve">Worked with various salesforce.com Standard objects like Accounts, Cases, Order, Tasks, </w:t>
      </w:r>
      <w:proofErr w:type="gramStart"/>
      <w:r w:rsidRPr="00532603">
        <w:rPr>
          <w:rFonts w:cs="Arial"/>
          <w:iCs/>
          <w:szCs w:val="20"/>
        </w:rPr>
        <w:t>etc,.</w:t>
      </w:r>
      <w:proofErr w:type="gramEnd"/>
    </w:p>
    <w:p w14:paraId="6BD5F5FF" w14:textId="77777777" w:rsidR="00532603" w:rsidRPr="00532603" w:rsidRDefault="00532603" w:rsidP="00532603">
      <w:pPr>
        <w:pStyle w:val="ListParagraph"/>
        <w:numPr>
          <w:ilvl w:val="0"/>
          <w:numId w:val="32"/>
        </w:numPr>
        <w:suppressAutoHyphens w:val="0"/>
        <w:spacing w:after="200" w:line="276" w:lineRule="auto"/>
        <w:contextualSpacing/>
        <w:rPr>
          <w:rFonts w:cs="Arial"/>
          <w:iCs/>
          <w:szCs w:val="20"/>
        </w:rPr>
      </w:pPr>
      <w:r w:rsidRPr="00532603">
        <w:rPr>
          <w:rFonts w:cs="Arial"/>
          <w:iCs/>
          <w:szCs w:val="20"/>
        </w:rPr>
        <w:t>Experienced in the Salesforce.com as Administrator in SFDC Standard Objects Customization, Security Access, workflows, Process Builder, Flows, Triggers, Data Validation &amp; customer support.</w:t>
      </w:r>
    </w:p>
    <w:p w14:paraId="0A4B191F" w14:textId="77777777" w:rsidR="00532603" w:rsidRPr="00532603" w:rsidRDefault="00532603" w:rsidP="00532603">
      <w:pPr>
        <w:pStyle w:val="ListParagraph"/>
        <w:numPr>
          <w:ilvl w:val="0"/>
          <w:numId w:val="32"/>
        </w:numPr>
        <w:suppressAutoHyphens w:val="0"/>
        <w:spacing w:after="200" w:line="276" w:lineRule="auto"/>
        <w:contextualSpacing/>
        <w:rPr>
          <w:rFonts w:cs="Arial"/>
          <w:b/>
          <w:szCs w:val="20"/>
        </w:rPr>
      </w:pPr>
      <w:r w:rsidRPr="00532603">
        <w:rPr>
          <w:rFonts w:cs="Arial"/>
          <w:iCs/>
          <w:szCs w:val="20"/>
        </w:rPr>
        <w:t>Code optimization with governor limits of Sales force.</w:t>
      </w:r>
      <w:r w:rsidRPr="00532603">
        <w:rPr>
          <w:rFonts w:cs="Arial"/>
          <w:b/>
          <w:szCs w:val="20"/>
        </w:rPr>
        <w:t xml:space="preserve"> </w:t>
      </w:r>
    </w:p>
    <w:p w14:paraId="7E0F79DF" w14:textId="77777777" w:rsidR="00532603" w:rsidRPr="00532603" w:rsidRDefault="00532603" w:rsidP="00532603">
      <w:pPr>
        <w:pStyle w:val="ListParagraph"/>
        <w:numPr>
          <w:ilvl w:val="0"/>
          <w:numId w:val="32"/>
        </w:numPr>
        <w:suppressAutoHyphens w:val="0"/>
        <w:autoSpaceDE w:val="0"/>
        <w:autoSpaceDN w:val="0"/>
        <w:spacing w:after="200" w:line="276" w:lineRule="auto"/>
        <w:contextualSpacing/>
        <w:rPr>
          <w:rFonts w:cs="Arial"/>
          <w:b/>
          <w:szCs w:val="20"/>
        </w:rPr>
      </w:pPr>
      <w:r w:rsidRPr="00532603">
        <w:rPr>
          <w:rFonts w:cs="Arial"/>
          <w:iCs/>
          <w:szCs w:val="20"/>
        </w:rPr>
        <w:t>Writing Triggers using Apex, Test Classes.</w:t>
      </w:r>
    </w:p>
    <w:p w14:paraId="32C36862" w14:textId="77777777" w:rsidR="00532603" w:rsidRPr="00532603" w:rsidRDefault="00532603" w:rsidP="00532603">
      <w:pPr>
        <w:pStyle w:val="ListParagraph"/>
        <w:numPr>
          <w:ilvl w:val="0"/>
          <w:numId w:val="32"/>
        </w:numPr>
        <w:suppressAutoHyphens w:val="0"/>
        <w:autoSpaceDE w:val="0"/>
        <w:autoSpaceDN w:val="0"/>
        <w:spacing w:after="200" w:line="276" w:lineRule="auto"/>
        <w:contextualSpacing/>
        <w:rPr>
          <w:rFonts w:cs="Arial"/>
          <w:b/>
          <w:szCs w:val="20"/>
        </w:rPr>
      </w:pPr>
      <w:r w:rsidRPr="00532603">
        <w:rPr>
          <w:rFonts w:cs="Arial"/>
          <w:iCs/>
          <w:szCs w:val="20"/>
        </w:rPr>
        <w:t>Created a whole patient service intake process using Lightning Components and Flows.</w:t>
      </w:r>
    </w:p>
    <w:p w14:paraId="0D88418F" w14:textId="77777777" w:rsidR="00532603" w:rsidRPr="00532603" w:rsidRDefault="00532603" w:rsidP="00532603">
      <w:pPr>
        <w:autoSpaceDE w:val="0"/>
        <w:autoSpaceDN w:val="0"/>
        <w:rPr>
          <w:rFonts w:ascii="Arial" w:hAnsi="Arial" w:cs="Arial"/>
          <w:b/>
        </w:rPr>
      </w:pPr>
      <w:r w:rsidRPr="00532603">
        <w:rPr>
          <w:rFonts w:ascii="Arial" w:hAnsi="Arial" w:cs="Arial"/>
          <w:b/>
        </w:rPr>
        <w:t>Project:</w:t>
      </w:r>
    </w:p>
    <w:p w14:paraId="3F47C924" w14:textId="77777777" w:rsidR="00532603" w:rsidRPr="00532603" w:rsidRDefault="00532603" w:rsidP="00532603">
      <w:pPr>
        <w:autoSpaceDE w:val="0"/>
        <w:autoSpaceDN w:val="0"/>
        <w:rPr>
          <w:rFonts w:ascii="Arial" w:hAnsi="Arial" w:cs="Arial"/>
          <w:b/>
        </w:rPr>
      </w:pPr>
      <w:r w:rsidRPr="00532603">
        <w:rPr>
          <w:rFonts w:ascii="Arial" w:hAnsi="Arial" w:cs="Arial"/>
          <w:b/>
          <w:iCs/>
        </w:rPr>
        <w:t>Client: ACE Insurance</w:t>
      </w:r>
    </w:p>
    <w:p w14:paraId="3FFC3AC7" w14:textId="77777777" w:rsidR="00532603" w:rsidRPr="00532603" w:rsidRDefault="00532603" w:rsidP="00532603">
      <w:pPr>
        <w:autoSpaceDE w:val="0"/>
        <w:autoSpaceDN w:val="0"/>
        <w:rPr>
          <w:rFonts w:ascii="Arial" w:hAnsi="Arial" w:cs="Arial"/>
          <w:b/>
          <w:iCs/>
        </w:rPr>
      </w:pPr>
      <w:r w:rsidRPr="00532603">
        <w:rPr>
          <w:rFonts w:ascii="Arial" w:hAnsi="Arial" w:cs="Arial"/>
          <w:b/>
          <w:iCs/>
        </w:rPr>
        <w:t>Role: Salesforce Administrator and Development</w:t>
      </w:r>
      <w:r w:rsidRPr="00532603">
        <w:rPr>
          <w:rFonts w:ascii="Arial" w:hAnsi="Arial" w:cs="Arial"/>
          <w:b/>
          <w:iCs/>
        </w:rPr>
        <w:tab/>
        <w:t xml:space="preserve">                                                                       </w:t>
      </w:r>
      <w:r w:rsidRPr="00532603">
        <w:rPr>
          <w:rFonts w:ascii="Arial" w:hAnsi="Arial" w:cs="Arial"/>
          <w:b/>
        </w:rPr>
        <w:t>Jan 2017</w:t>
      </w:r>
      <w:r w:rsidRPr="00532603">
        <w:rPr>
          <w:rFonts w:ascii="Arial" w:hAnsi="Arial" w:cs="Arial"/>
        </w:rPr>
        <w:t xml:space="preserve"> </w:t>
      </w:r>
      <w:r w:rsidRPr="00532603">
        <w:rPr>
          <w:rFonts w:ascii="Arial" w:hAnsi="Arial" w:cs="Arial"/>
          <w:b/>
          <w:iCs/>
        </w:rPr>
        <w:t>– Mar 2018</w:t>
      </w:r>
    </w:p>
    <w:p w14:paraId="4A67AFD2" w14:textId="77777777" w:rsidR="00532603" w:rsidRPr="00532603" w:rsidRDefault="00532603" w:rsidP="00532603">
      <w:pPr>
        <w:autoSpaceDE w:val="0"/>
        <w:autoSpaceDN w:val="0"/>
        <w:rPr>
          <w:rFonts w:ascii="Arial" w:hAnsi="Arial" w:cs="Arial"/>
          <w:iCs/>
        </w:rPr>
      </w:pPr>
    </w:p>
    <w:p w14:paraId="06D0E8BA" w14:textId="77777777" w:rsidR="00532603" w:rsidRPr="00532603" w:rsidRDefault="00532603" w:rsidP="00532603">
      <w:pPr>
        <w:autoSpaceDE w:val="0"/>
        <w:autoSpaceDN w:val="0"/>
        <w:rPr>
          <w:rFonts w:ascii="Arial" w:hAnsi="Arial" w:cs="Arial"/>
          <w:iCs/>
        </w:rPr>
      </w:pPr>
      <w:r w:rsidRPr="00532603">
        <w:rPr>
          <w:rFonts w:ascii="Arial" w:hAnsi="Arial" w:cs="Arial"/>
          <w:b/>
          <w:iCs/>
          <w:u w:val="single"/>
        </w:rPr>
        <w:t>Description</w:t>
      </w:r>
      <w:r w:rsidRPr="00532603">
        <w:rPr>
          <w:rFonts w:ascii="Arial" w:hAnsi="Arial" w:cs="Arial"/>
          <w:iCs/>
        </w:rPr>
        <w:t xml:space="preserve">: Combined Insurance of America (CICA) is defining a new automated Agent interface process as part of its overall growth strategy. Agent mobility is expected to generate efficiencies in the distribution and management of leads, rating &amp;amp; quoting, applications, payments, and sales tools. The purpose of the </w:t>
      </w:r>
      <w:proofErr w:type="spellStart"/>
      <w:r w:rsidRPr="00532603">
        <w:rPr>
          <w:rFonts w:ascii="Arial" w:hAnsi="Arial" w:cs="Arial"/>
          <w:iCs/>
        </w:rPr>
        <w:t>eAgent</w:t>
      </w:r>
      <w:proofErr w:type="spellEnd"/>
      <w:r w:rsidRPr="00532603">
        <w:rPr>
          <w:rFonts w:ascii="Arial" w:hAnsi="Arial" w:cs="Arial"/>
          <w:iCs/>
        </w:rPr>
        <w:t xml:space="preserve"> project is to track leads assigned to field agents, to be able to sell and underwrite insurance applications to increase productivity and revenue. The Salesforce CRM Application is implemented to consolidate sales management for all the regions. Salesforce CRM Application was developed to provide customized solutions to the Sales team to keep track of their customers, their contact information and their opportunities in Pipeline.</w:t>
      </w:r>
    </w:p>
    <w:p w14:paraId="177CEE75" w14:textId="77777777" w:rsidR="00532603" w:rsidRPr="00532603" w:rsidRDefault="00532603" w:rsidP="00532603">
      <w:pPr>
        <w:autoSpaceDE w:val="0"/>
        <w:autoSpaceDN w:val="0"/>
        <w:rPr>
          <w:rFonts w:ascii="Arial" w:hAnsi="Arial" w:cs="Arial"/>
          <w:iCs/>
        </w:rPr>
      </w:pPr>
    </w:p>
    <w:p w14:paraId="2ED4AB8A" w14:textId="77777777" w:rsidR="00532603" w:rsidRPr="00532603" w:rsidRDefault="00532603" w:rsidP="00532603">
      <w:pPr>
        <w:autoSpaceDE w:val="0"/>
        <w:autoSpaceDN w:val="0"/>
        <w:rPr>
          <w:rFonts w:ascii="Arial" w:hAnsi="Arial" w:cs="Arial"/>
          <w:b/>
          <w:iCs/>
          <w:u w:val="single"/>
        </w:rPr>
      </w:pPr>
      <w:r w:rsidRPr="00532603">
        <w:rPr>
          <w:rFonts w:ascii="Arial" w:hAnsi="Arial" w:cs="Arial"/>
          <w:b/>
          <w:iCs/>
          <w:u w:val="single"/>
        </w:rPr>
        <w:t>Responsibilities:</w:t>
      </w:r>
    </w:p>
    <w:p w14:paraId="2FC586FB" w14:textId="77777777" w:rsidR="00532603" w:rsidRPr="00532603" w:rsidRDefault="00532603" w:rsidP="00532603">
      <w:pPr>
        <w:pStyle w:val="ListParagraph"/>
        <w:numPr>
          <w:ilvl w:val="0"/>
          <w:numId w:val="32"/>
        </w:numPr>
        <w:suppressAutoHyphens w:val="0"/>
        <w:spacing w:after="200" w:line="276" w:lineRule="auto"/>
        <w:contextualSpacing/>
        <w:rPr>
          <w:rFonts w:cs="Arial"/>
          <w:iCs/>
          <w:szCs w:val="20"/>
        </w:rPr>
      </w:pPr>
      <w:r w:rsidRPr="00532603">
        <w:rPr>
          <w:rFonts w:cs="Arial"/>
          <w:iCs/>
          <w:szCs w:val="20"/>
        </w:rPr>
        <w:t>Created new User Accounts and assigned Profiles as per their role in role hierarchy.</w:t>
      </w:r>
    </w:p>
    <w:p w14:paraId="47D8075A" w14:textId="77777777" w:rsidR="00532603" w:rsidRPr="00532603" w:rsidRDefault="00532603" w:rsidP="00532603">
      <w:pPr>
        <w:pStyle w:val="ListParagraph"/>
        <w:numPr>
          <w:ilvl w:val="0"/>
          <w:numId w:val="32"/>
        </w:numPr>
        <w:suppressAutoHyphens w:val="0"/>
        <w:spacing w:after="200" w:line="276" w:lineRule="auto"/>
        <w:contextualSpacing/>
        <w:rPr>
          <w:rFonts w:cs="Arial"/>
          <w:iCs/>
          <w:szCs w:val="20"/>
        </w:rPr>
      </w:pPr>
      <w:r w:rsidRPr="00532603">
        <w:rPr>
          <w:rFonts w:cs="Arial"/>
          <w:iCs/>
          <w:szCs w:val="20"/>
        </w:rPr>
        <w:t>Defined Org wide default to restrict access from users.</w:t>
      </w:r>
    </w:p>
    <w:p w14:paraId="459EDC11" w14:textId="77777777" w:rsidR="00532603" w:rsidRPr="00532603" w:rsidRDefault="00532603" w:rsidP="00532603">
      <w:pPr>
        <w:pStyle w:val="ListParagraph"/>
        <w:numPr>
          <w:ilvl w:val="0"/>
          <w:numId w:val="32"/>
        </w:numPr>
        <w:suppressAutoHyphens w:val="0"/>
        <w:spacing w:after="200" w:line="276" w:lineRule="auto"/>
        <w:contextualSpacing/>
        <w:rPr>
          <w:rFonts w:cs="Arial"/>
          <w:iCs/>
          <w:szCs w:val="20"/>
        </w:rPr>
      </w:pPr>
      <w:r w:rsidRPr="00532603">
        <w:rPr>
          <w:rFonts w:cs="Arial"/>
          <w:iCs/>
          <w:szCs w:val="20"/>
        </w:rPr>
        <w:t>Customized Page layouts for Standard/Custom objects and assigned Record Types.</w:t>
      </w:r>
    </w:p>
    <w:p w14:paraId="7A6D3FE1" w14:textId="77777777" w:rsidR="00532603" w:rsidRPr="00532603" w:rsidRDefault="00532603" w:rsidP="00532603">
      <w:pPr>
        <w:pStyle w:val="ListParagraph"/>
        <w:numPr>
          <w:ilvl w:val="0"/>
          <w:numId w:val="32"/>
        </w:numPr>
        <w:suppressAutoHyphens w:val="0"/>
        <w:spacing w:after="200" w:line="276" w:lineRule="auto"/>
        <w:contextualSpacing/>
        <w:rPr>
          <w:rFonts w:cs="Arial"/>
          <w:iCs/>
          <w:szCs w:val="20"/>
        </w:rPr>
      </w:pPr>
      <w:r w:rsidRPr="00532603">
        <w:rPr>
          <w:rFonts w:cs="Arial"/>
          <w:iCs/>
          <w:szCs w:val="20"/>
        </w:rPr>
        <w:t>Created Data Validation rules and Formulas as per business requirement.</w:t>
      </w:r>
    </w:p>
    <w:p w14:paraId="4C38946C" w14:textId="77777777" w:rsidR="00532603" w:rsidRPr="00532603" w:rsidRDefault="00532603" w:rsidP="00532603">
      <w:pPr>
        <w:pStyle w:val="ListParagraph"/>
        <w:numPr>
          <w:ilvl w:val="0"/>
          <w:numId w:val="32"/>
        </w:numPr>
        <w:suppressAutoHyphens w:val="0"/>
        <w:spacing w:after="200" w:line="276" w:lineRule="auto"/>
        <w:contextualSpacing/>
        <w:rPr>
          <w:rFonts w:cs="Arial"/>
          <w:iCs/>
          <w:szCs w:val="20"/>
        </w:rPr>
      </w:pPr>
      <w:r w:rsidRPr="00532603">
        <w:rPr>
          <w:rFonts w:cs="Arial"/>
          <w:iCs/>
          <w:szCs w:val="20"/>
        </w:rPr>
        <w:t>Worked with various salesforce.com Standard objects like Accounts, Contacts, Leads, Cases, Reports, and Dashboards.</w:t>
      </w:r>
    </w:p>
    <w:p w14:paraId="31A2CC7A" w14:textId="77777777" w:rsidR="00532603" w:rsidRPr="00532603" w:rsidRDefault="00532603" w:rsidP="00532603">
      <w:pPr>
        <w:pStyle w:val="ListParagraph"/>
        <w:numPr>
          <w:ilvl w:val="0"/>
          <w:numId w:val="32"/>
        </w:numPr>
        <w:suppressAutoHyphens w:val="0"/>
        <w:spacing w:after="200" w:line="276" w:lineRule="auto"/>
        <w:contextualSpacing/>
        <w:rPr>
          <w:rFonts w:cs="Arial"/>
          <w:iCs/>
          <w:szCs w:val="20"/>
        </w:rPr>
      </w:pPr>
      <w:r w:rsidRPr="00532603">
        <w:rPr>
          <w:rFonts w:cs="Arial"/>
          <w:iCs/>
          <w:szCs w:val="20"/>
        </w:rPr>
        <w:t>Experienced in the Salesforce.com as Administrator in SFDC Standard Objects Customization, Security Access, workflows, Process Builder, Flows, Triggers, Data Validation &amp; customer support</w:t>
      </w:r>
    </w:p>
    <w:p w14:paraId="4D8B249C" w14:textId="77777777" w:rsidR="00532603" w:rsidRPr="00532603" w:rsidRDefault="00532603" w:rsidP="00532603">
      <w:pPr>
        <w:pStyle w:val="ListParagraph"/>
        <w:numPr>
          <w:ilvl w:val="0"/>
          <w:numId w:val="32"/>
        </w:numPr>
        <w:suppressAutoHyphens w:val="0"/>
        <w:spacing w:after="200" w:line="276" w:lineRule="auto"/>
        <w:contextualSpacing/>
        <w:rPr>
          <w:rFonts w:cs="Arial"/>
          <w:b/>
          <w:szCs w:val="20"/>
        </w:rPr>
      </w:pPr>
      <w:r w:rsidRPr="00532603">
        <w:rPr>
          <w:rFonts w:cs="Arial"/>
          <w:iCs/>
          <w:szCs w:val="20"/>
        </w:rPr>
        <w:t>Code optimization with governor limits of Sales force.</w:t>
      </w:r>
      <w:r w:rsidRPr="00532603">
        <w:rPr>
          <w:rFonts w:cs="Arial"/>
          <w:b/>
          <w:szCs w:val="20"/>
        </w:rPr>
        <w:t xml:space="preserve"> </w:t>
      </w:r>
    </w:p>
    <w:p w14:paraId="6E0848AA" w14:textId="77777777" w:rsidR="00532603" w:rsidRPr="00532603" w:rsidRDefault="00532603" w:rsidP="00532603">
      <w:pPr>
        <w:pStyle w:val="ListParagraph"/>
        <w:numPr>
          <w:ilvl w:val="0"/>
          <w:numId w:val="32"/>
        </w:numPr>
        <w:suppressAutoHyphens w:val="0"/>
        <w:spacing w:after="200" w:line="276" w:lineRule="auto"/>
        <w:contextualSpacing/>
        <w:rPr>
          <w:rFonts w:cs="Arial"/>
          <w:iCs/>
          <w:szCs w:val="20"/>
        </w:rPr>
      </w:pPr>
      <w:r w:rsidRPr="00532603">
        <w:rPr>
          <w:rFonts w:cs="Arial"/>
          <w:iCs/>
          <w:szCs w:val="20"/>
        </w:rPr>
        <w:t>Writing Triggers using Apex, and creating UI tabs using Visual force</w:t>
      </w:r>
    </w:p>
    <w:p w14:paraId="4ED89359" w14:textId="77777777" w:rsidR="00532603" w:rsidRPr="00532603" w:rsidRDefault="00532603" w:rsidP="00532603">
      <w:pPr>
        <w:autoSpaceDE w:val="0"/>
        <w:autoSpaceDN w:val="0"/>
        <w:rPr>
          <w:rFonts w:ascii="Arial" w:hAnsi="Arial" w:cs="Arial"/>
          <w:b/>
          <w:iCs/>
        </w:rPr>
      </w:pPr>
      <w:r w:rsidRPr="00532603">
        <w:rPr>
          <w:rFonts w:ascii="Arial" w:hAnsi="Arial" w:cs="Arial"/>
          <w:b/>
        </w:rPr>
        <w:t>Project:</w:t>
      </w:r>
    </w:p>
    <w:p w14:paraId="6599A541" w14:textId="77777777" w:rsidR="00532603" w:rsidRPr="00532603" w:rsidRDefault="00532603" w:rsidP="00532603">
      <w:pPr>
        <w:autoSpaceDE w:val="0"/>
        <w:autoSpaceDN w:val="0"/>
        <w:rPr>
          <w:rFonts w:ascii="Arial" w:hAnsi="Arial" w:cs="Arial"/>
          <w:b/>
          <w:iCs/>
        </w:rPr>
      </w:pPr>
      <w:r w:rsidRPr="00532603">
        <w:rPr>
          <w:rFonts w:ascii="Arial" w:hAnsi="Arial" w:cs="Arial"/>
          <w:b/>
          <w:iCs/>
        </w:rPr>
        <w:t>Client: Oil and Gas Industries</w:t>
      </w:r>
      <w:r w:rsidRPr="00532603">
        <w:rPr>
          <w:rFonts w:ascii="Arial" w:hAnsi="Arial" w:cs="Arial"/>
          <w:b/>
          <w:iCs/>
        </w:rPr>
        <w:tab/>
      </w:r>
      <w:r w:rsidRPr="00532603">
        <w:rPr>
          <w:rFonts w:ascii="Arial" w:hAnsi="Arial" w:cs="Arial"/>
          <w:b/>
          <w:iCs/>
        </w:rPr>
        <w:tab/>
        <w:t xml:space="preserve">                                                                         </w:t>
      </w:r>
      <w:r w:rsidRPr="00532603">
        <w:rPr>
          <w:rFonts w:ascii="Arial" w:hAnsi="Arial" w:cs="Arial"/>
          <w:b/>
          <w:iCs/>
        </w:rPr>
        <w:tab/>
        <w:t xml:space="preserve"> Oct 2014 – Dec 2016</w:t>
      </w:r>
    </w:p>
    <w:p w14:paraId="5265AC58" w14:textId="77777777" w:rsidR="00532603" w:rsidRPr="00532603" w:rsidRDefault="00532603" w:rsidP="00532603">
      <w:pPr>
        <w:autoSpaceDE w:val="0"/>
        <w:autoSpaceDN w:val="0"/>
        <w:rPr>
          <w:rFonts w:ascii="Arial" w:hAnsi="Arial" w:cs="Arial"/>
          <w:b/>
          <w:iCs/>
        </w:rPr>
      </w:pPr>
      <w:r w:rsidRPr="00532603">
        <w:rPr>
          <w:rFonts w:ascii="Arial" w:hAnsi="Arial" w:cs="Arial"/>
          <w:b/>
          <w:iCs/>
        </w:rPr>
        <w:t>Role: Application Developer</w:t>
      </w:r>
      <w:r w:rsidRPr="00532603">
        <w:rPr>
          <w:rFonts w:ascii="Arial" w:hAnsi="Arial" w:cs="Arial"/>
          <w:b/>
          <w:iCs/>
        </w:rPr>
        <w:tab/>
      </w:r>
    </w:p>
    <w:p w14:paraId="21917DDE" w14:textId="77777777" w:rsidR="00532603" w:rsidRPr="00532603" w:rsidRDefault="00532603" w:rsidP="00532603">
      <w:pPr>
        <w:autoSpaceDE w:val="0"/>
        <w:autoSpaceDN w:val="0"/>
        <w:rPr>
          <w:rFonts w:ascii="Arial" w:hAnsi="Arial" w:cs="Arial"/>
          <w:b/>
          <w:iCs/>
        </w:rPr>
      </w:pPr>
    </w:p>
    <w:p w14:paraId="65967594" w14:textId="77777777" w:rsidR="00532603" w:rsidRPr="00532603" w:rsidRDefault="00532603" w:rsidP="00532603">
      <w:pPr>
        <w:autoSpaceDE w:val="0"/>
        <w:autoSpaceDN w:val="0"/>
        <w:rPr>
          <w:rFonts w:ascii="Arial" w:hAnsi="Arial" w:cs="Arial"/>
          <w:b/>
          <w:iCs/>
          <w:u w:val="single"/>
        </w:rPr>
      </w:pPr>
      <w:r w:rsidRPr="00532603">
        <w:rPr>
          <w:rFonts w:ascii="Arial" w:hAnsi="Arial" w:cs="Arial"/>
          <w:b/>
          <w:iCs/>
          <w:u w:val="single"/>
        </w:rPr>
        <w:t>Description:</w:t>
      </w:r>
    </w:p>
    <w:p w14:paraId="582996FD" w14:textId="77777777" w:rsidR="00532603" w:rsidRPr="00532603" w:rsidRDefault="00532603" w:rsidP="00532603">
      <w:pPr>
        <w:autoSpaceDE w:val="0"/>
        <w:autoSpaceDN w:val="0"/>
        <w:adjustRightInd w:val="0"/>
        <w:jc w:val="both"/>
        <w:rPr>
          <w:rFonts w:ascii="Arial" w:hAnsi="Arial" w:cs="Arial"/>
          <w:iCs/>
        </w:rPr>
      </w:pPr>
      <w:r w:rsidRPr="00532603">
        <w:rPr>
          <w:rFonts w:ascii="Arial" w:hAnsi="Arial" w:cs="Arial"/>
          <w:iCs/>
        </w:rPr>
        <w:lastRenderedPageBreak/>
        <w:t>The design of ADAT - Accenture Data Analyzing tool. Accenture has developed ADAT tool to overcome the drawbacks in existing Smart Plant tools. To remove the duplicate documents Smart Plant Fusion tool is used which takes more effort and time that of ADAT to compare the two documents and verify if they are duplicate.</w:t>
      </w:r>
    </w:p>
    <w:p w14:paraId="4E925B26" w14:textId="77777777" w:rsidR="00532603" w:rsidRPr="00532603" w:rsidRDefault="00532603" w:rsidP="00532603">
      <w:pPr>
        <w:autoSpaceDE w:val="0"/>
        <w:autoSpaceDN w:val="0"/>
        <w:rPr>
          <w:rFonts w:ascii="Arial" w:hAnsi="Arial" w:cs="Arial"/>
          <w:iCs/>
        </w:rPr>
      </w:pPr>
      <w:r w:rsidRPr="00532603">
        <w:rPr>
          <w:rFonts w:ascii="Arial" w:hAnsi="Arial" w:cs="Arial"/>
          <w:iCs/>
        </w:rPr>
        <w:t>ADAT tool is introduced to categorize the documents present in repository as per their type to reduce the effort.</w:t>
      </w:r>
    </w:p>
    <w:p w14:paraId="5FBFA894" w14:textId="77777777" w:rsidR="00532603" w:rsidRPr="00532603" w:rsidRDefault="00532603" w:rsidP="00532603">
      <w:pPr>
        <w:autoSpaceDE w:val="0"/>
        <w:autoSpaceDN w:val="0"/>
        <w:rPr>
          <w:rFonts w:ascii="Arial" w:hAnsi="Arial" w:cs="Arial"/>
          <w:b/>
          <w:iCs/>
          <w:u w:val="single"/>
        </w:rPr>
      </w:pPr>
      <w:r w:rsidRPr="00532603">
        <w:rPr>
          <w:rFonts w:ascii="Arial" w:hAnsi="Arial" w:cs="Arial"/>
          <w:b/>
          <w:iCs/>
          <w:u w:val="single"/>
        </w:rPr>
        <w:t>Description:</w:t>
      </w:r>
    </w:p>
    <w:p w14:paraId="56B3258F" w14:textId="77777777" w:rsidR="00532603" w:rsidRPr="00532603" w:rsidRDefault="00532603" w:rsidP="00532603">
      <w:pPr>
        <w:autoSpaceDE w:val="0"/>
        <w:autoSpaceDN w:val="0"/>
        <w:adjustRightInd w:val="0"/>
        <w:jc w:val="both"/>
        <w:rPr>
          <w:rFonts w:ascii="Arial" w:hAnsi="Arial" w:cs="Arial"/>
          <w:iCs/>
        </w:rPr>
      </w:pPr>
      <w:r w:rsidRPr="00532603">
        <w:rPr>
          <w:rFonts w:ascii="Arial" w:hAnsi="Arial" w:cs="Arial"/>
          <w:iCs/>
        </w:rPr>
        <w:t>The design of EDET- Engineering Document Extraction Tool. Accenture has developed EDET tool EDET tool is used for reading the content from the engineering documents. The documents can be an image, PDF, DWG etc. The extracted data is filtered using Regular expression (Regex) and the result will be stored in Database and XML output files in local folder. These xml files are processed using Fusion Application</w:t>
      </w:r>
    </w:p>
    <w:p w14:paraId="31B4B917" w14:textId="77777777" w:rsidR="00532603" w:rsidRPr="00532603" w:rsidRDefault="00532603" w:rsidP="00532603">
      <w:pPr>
        <w:autoSpaceDE w:val="0"/>
        <w:autoSpaceDN w:val="0"/>
        <w:rPr>
          <w:rFonts w:ascii="Arial" w:hAnsi="Arial" w:cs="Arial"/>
          <w:iCs/>
        </w:rPr>
      </w:pPr>
    </w:p>
    <w:p w14:paraId="7D2D6E89" w14:textId="77777777" w:rsidR="00532603" w:rsidRPr="00532603" w:rsidRDefault="00532603" w:rsidP="00532603">
      <w:pPr>
        <w:autoSpaceDE w:val="0"/>
        <w:autoSpaceDN w:val="0"/>
        <w:rPr>
          <w:rFonts w:ascii="Arial" w:hAnsi="Arial" w:cs="Arial"/>
          <w:b/>
          <w:iCs/>
          <w:u w:val="single"/>
        </w:rPr>
      </w:pPr>
      <w:r w:rsidRPr="00532603">
        <w:rPr>
          <w:rFonts w:ascii="Arial" w:hAnsi="Arial" w:cs="Arial"/>
          <w:b/>
          <w:iCs/>
          <w:u w:val="single"/>
        </w:rPr>
        <w:t>Responsibilities:</w:t>
      </w:r>
    </w:p>
    <w:p w14:paraId="52F66D0A" w14:textId="77777777" w:rsidR="00532603" w:rsidRPr="00532603" w:rsidRDefault="00532603" w:rsidP="00532603">
      <w:pPr>
        <w:numPr>
          <w:ilvl w:val="0"/>
          <w:numId w:val="1"/>
        </w:numPr>
        <w:tabs>
          <w:tab w:val="clear" w:pos="432"/>
        </w:tabs>
        <w:suppressAutoHyphens w:val="0"/>
        <w:autoSpaceDE w:val="0"/>
        <w:autoSpaceDN w:val="0"/>
        <w:ind w:left="720" w:hanging="360"/>
        <w:rPr>
          <w:rFonts w:ascii="Arial" w:hAnsi="Arial" w:cs="Arial"/>
          <w:iCs/>
        </w:rPr>
      </w:pPr>
      <w:r w:rsidRPr="00532603">
        <w:rPr>
          <w:rFonts w:ascii="Arial" w:hAnsi="Arial" w:cs="Arial"/>
          <w:iCs/>
        </w:rPr>
        <w:t>Involved in gathering the requirements from Functional Team.</w:t>
      </w:r>
    </w:p>
    <w:p w14:paraId="52C1E86E" w14:textId="77777777" w:rsidR="00532603" w:rsidRPr="00532603" w:rsidRDefault="00532603" w:rsidP="00532603">
      <w:pPr>
        <w:numPr>
          <w:ilvl w:val="0"/>
          <w:numId w:val="1"/>
        </w:numPr>
        <w:tabs>
          <w:tab w:val="clear" w:pos="432"/>
        </w:tabs>
        <w:suppressAutoHyphens w:val="0"/>
        <w:autoSpaceDE w:val="0"/>
        <w:autoSpaceDN w:val="0"/>
        <w:ind w:left="720" w:hanging="360"/>
        <w:rPr>
          <w:rFonts w:ascii="Arial" w:hAnsi="Arial" w:cs="Arial"/>
          <w:iCs/>
        </w:rPr>
      </w:pPr>
      <w:r w:rsidRPr="00532603">
        <w:rPr>
          <w:rFonts w:ascii="Arial" w:hAnsi="Arial" w:cs="Arial"/>
          <w:iCs/>
        </w:rPr>
        <w:t>Analyzing the requirement for development purpose.</w:t>
      </w:r>
    </w:p>
    <w:p w14:paraId="73FEAEF5" w14:textId="77777777" w:rsidR="00532603" w:rsidRPr="00532603" w:rsidRDefault="00532603" w:rsidP="00532603">
      <w:pPr>
        <w:numPr>
          <w:ilvl w:val="0"/>
          <w:numId w:val="1"/>
        </w:numPr>
        <w:tabs>
          <w:tab w:val="clear" w:pos="432"/>
        </w:tabs>
        <w:suppressAutoHyphens w:val="0"/>
        <w:autoSpaceDE w:val="0"/>
        <w:autoSpaceDN w:val="0"/>
        <w:ind w:left="720" w:hanging="360"/>
        <w:rPr>
          <w:rFonts w:ascii="Arial" w:hAnsi="Arial" w:cs="Arial"/>
          <w:iCs/>
        </w:rPr>
      </w:pPr>
      <w:r w:rsidRPr="00532603">
        <w:rPr>
          <w:rFonts w:ascii="Arial" w:hAnsi="Arial" w:cs="Arial"/>
          <w:iCs/>
        </w:rPr>
        <w:t>Created the UI using Win-Forms based on the requirements.</w:t>
      </w:r>
    </w:p>
    <w:p w14:paraId="0C8AD588" w14:textId="77777777" w:rsidR="00532603" w:rsidRPr="00532603" w:rsidRDefault="00532603" w:rsidP="00532603">
      <w:pPr>
        <w:numPr>
          <w:ilvl w:val="0"/>
          <w:numId w:val="1"/>
        </w:numPr>
        <w:tabs>
          <w:tab w:val="clear" w:pos="432"/>
        </w:tabs>
        <w:suppressAutoHyphens w:val="0"/>
        <w:autoSpaceDE w:val="0"/>
        <w:autoSpaceDN w:val="0"/>
        <w:ind w:left="720" w:hanging="360"/>
        <w:rPr>
          <w:rFonts w:ascii="Arial" w:hAnsi="Arial" w:cs="Arial"/>
          <w:iCs/>
        </w:rPr>
      </w:pPr>
      <w:r w:rsidRPr="00532603">
        <w:rPr>
          <w:rFonts w:ascii="Arial" w:hAnsi="Arial" w:cs="Arial"/>
          <w:iCs/>
        </w:rPr>
        <w:t>Writing Backend code using C#.</w:t>
      </w:r>
    </w:p>
    <w:p w14:paraId="452E84DE" w14:textId="77777777" w:rsidR="00532603" w:rsidRPr="00532603" w:rsidRDefault="00532603" w:rsidP="00532603">
      <w:pPr>
        <w:numPr>
          <w:ilvl w:val="0"/>
          <w:numId w:val="1"/>
        </w:numPr>
        <w:tabs>
          <w:tab w:val="clear" w:pos="432"/>
        </w:tabs>
        <w:suppressAutoHyphens w:val="0"/>
        <w:autoSpaceDE w:val="0"/>
        <w:autoSpaceDN w:val="0"/>
        <w:ind w:left="720" w:hanging="360"/>
        <w:rPr>
          <w:rFonts w:ascii="Arial" w:hAnsi="Arial" w:cs="Arial"/>
          <w:iCs/>
        </w:rPr>
      </w:pPr>
      <w:r w:rsidRPr="00532603">
        <w:rPr>
          <w:rFonts w:ascii="Arial" w:hAnsi="Arial" w:cs="Arial"/>
          <w:iCs/>
        </w:rPr>
        <w:t>Developing modules based on the requirement.</w:t>
      </w:r>
    </w:p>
    <w:p w14:paraId="24AC16E9" w14:textId="77777777" w:rsidR="00532603" w:rsidRPr="00532603" w:rsidRDefault="00532603" w:rsidP="00532603">
      <w:pPr>
        <w:numPr>
          <w:ilvl w:val="0"/>
          <w:numId w:val="1"/>
        </w:numPr>
        <w:tabs>
          <w:tab w:val="clear" w:pos="432"/>
        </w:tabs>
        <w:suppressAutoHyphens w:val="0"/>
        <w:autoSpaceDE w:val="0"/>
        <w:autoSpaceDN w:val="0"/>
        <w:adjustRightInd w:val="0"/>
        <w:spacing w:line="276" w:lineRule="auto"/>
        <w:ind w:left="720" w:hanging="360"/>
        <w:rPr>
          <w:rFonts w:ascii="Arial" w:eastAsia="Calibri" w:hAnsi="Arial" w:cs="Arial"/>
        </w:rPr>
      </w:pPr>
      <w:r w:rsidRPr="00532603">
        <w:rPr>
          <w:rFonts w:ascii="Arial" w:eastAsia="Calibri" w:hAnsi="Arial" w:cs="Arial"/>
        </w:rPr>
        <w:t>Technical Design Document Preparation.</w:t>
      </w:r>
    </w:p>
    <w:p w14:paraId="78F7AF73" w14:textId="77777777" w:rsidR="00532603" w:rsidRPr="00532603" w:rsidRDefault="00532603" w:rsidP="00532603">
      <w:pPr>
        <w:numPr>
          <w:ilvl w:val="0"/>
          <w:numId w:val="1"/>
        </w:numPr>
        <w:tabs>
          <w:tab w:val="clear" w:pos="432"/>
        </w:tabs>
        <w:suppressAutoHyphens w:val="0"/>
        <w:autoSpaceDE w:val="0"/>
        <w:autoSpaceDN w:val="0"/>
        <w:adjustRightInd w:val="0"/>
        <w:spacing w:line="276" w:lineRule="auto"/>
        <w:ind w:left="720" w:hanging="360"/>
        <w:rPr>
          <w:rFonts w:ascii="Arial" w:eastAsia="Calibri" w:hAnsi="Arial" w:cs="Arial"/>
        </w:rPr>
      </w:pPr>
      <w:r w:rsidRPr="00532603">
        <w:rPr>
          <w:rFonts w:ascii="Arial" w:eastAsia="Calibri" w:hAnsi="Arial" w:cs="Arial"/>
        </w:rPr>
        <w:t>Have involved in the major module enhancement from the requirement capturing.</w:t>
      </w:r>
    </w:p>
    <w:p w14:paraId="5112C191" w14:textId="77777777" w:rsidR="00532603" w:rsidRPr="00532603" w:rsidRDefault="00532603" w:rsidP="00532603">
      <w:pPr>
        <w:numPr>
          <w:ilvl w:val="0"/>
          <w:numId w:val="1"/>
        </w:numPr>
        <w:tabs>
          <w:tab w:val="clear" w:pos="432"/>
        </w:tabs>
        <w:suppressAutoHyphens w:val="0"/>
        <w:autoSpaceDE w:val="0"/>
        <w:autoSpaceDN w:val="0"/>
        <w:ind w:left="720" w:hanging="360"/>
        <w:rPr>
          <w:rFonts w:ascii="Arial" w:hAnsi="Arial" w:cs="Arial"/>
          <w:iCs/>
        </w:rPr>
      </w:pPr>
      <w:r w:rsidRPr="00532603">
        <w:rPr>
          <w:rFonts w:ascii="Arial" w:hAnsi="Arial" w:cs="Arial"/>
          <w:iCs/>
        </w:rPr>
        <w:t>Involved in bug fixing and enhancements.</w:t>
      </w:r>
    </w:p>
    <w:p w14:paraId="5798BC01" w14:textId="77777777" w:rsidR="00532603" w:rsidRPr="00532603" w:rsidRDefault="00532603" w:rsidP="00532603">
      <w:pPr>
        <w:autoSpaceDE w:val="0"/>
        <w:autoSpaceDN w:val="0"/>
        <w:rPr>
          <w:rFonts w:ascii="Arial" w:hAnsi="Arial" w:cs="Arial"/>
          <w:b/>
          <w:iCs/>
        </w:rPr>
      </w:pPr>
    </w:p>
    <w:p w14:paraId="19715486" w14:textId="77777777" w:rsidR="00532603" w:rsidRPr="00532603" w:rsidRDefault="00532603" w:rsidP="00532603">
      <w:pPr>
        <w:autoSpaceDE w:val="0"/>
        <w:autoSpaceDN w:val="0"/>
        <w:rPr>
          <w:rFonts w:ascii="Arial" w:hAnsi="Arial" w:cs="Arial"/>
          <w:i/>
          <w:iCs/>
        </w:rPr>
      </w:pPr>
      <w:r w:rsidRPr="00532603">
        <w:rPr>
          <w:rFonts w:ascii="Arial" w:hAnsi="Arial" w:cs="Arial"/>
          <w:b/>
          <w:i/>
          <w:iCs/>
          <w:u w:val="single"/>
        </w:rPr>
        <w:t>Environment:</w:t>
      </w:r>
      <w:r w:rsidRPr="00532603">
        <w:rPr>
          <w:rFonts w:ascii="Arial" w:hAnsi="Arial" w:cs="Arial"/>
          <w:b/>
          <w:i/>
          <w:iCs/>
        </w:rPr>
        <w:t xml:space="preserve"> </w:t>
      </w:r>
      <w:r w:rsidRPr="00532603">
        <w:rPr>
          <w:rFonts w:ascii="Arial" w:hAnsi="Arial" w:cs="Arial"/>
          <w:i/>
          <w:iCs/>
        </w:rPr>
        <w:t>.Net c#, Visual studio 2010, MSSQL server 2012, and TFS.</w:t>
      </w:r>
    </w:p>
    <w:p w14:paraId="2BC44A35" w14:textId="77777777" w:rsidR="00532603" w:rsidRPr="00532603" w:rsidRDefault="00532603" w:rsidP="00532603">
      <w:pPr>
        <w:autoSpaceDE w:val="0"/>
        <w:autoSpaceDN w:val="0"/>
        <w:rPr>
          <w:rFonts w:ascii="Arial" w:hAnsi="Arial" w:cs="Arial"/>
          <w:b/>
        </w:rPr>
      </w:pPr>
    </w:p>
    <w:p w14:paraId="245FAF91" w14:textId="77777777" w:rsidR="00532603" w:rsidRPr="00532603" w:rsidRDefault="00532603" w:rsidP="00532603">
      <w:pPr>
        <w:autoSpaceDE w:val="0"/>
        <w:autoSpaceDN w:val="0"/>
        <w:rPr>
          <w:rFonts w:ascii="Arial" w:hAnsi="Arial" w:cs="Arial"/>
          <w:b/>
        </w:rPr>
      </w:pPr>
      <w:proofErr w:type="gramStart"/>
      <w:r w:rsidRPr="00532603">
        <w:rPr>
          <w:rFonts w:ascii="Arial" w:hAnsi="Arial" w:cs="Arial"/>
          <w:b/>
        </w:rPr>
        <w:t>Project :</w:t>
      </w:r>
      <w:proofErr w:type="gramEnd"/>
    </w:p>
    <w:p w14:paraId="05DF1F20" w14:textId="15646E4D" w:rsidR="00532603" w:rsidRPr="00532603" w:rsidRDefault="00532603" w:rsidP="00532603">
      <w:pPr>
        <w:autoSpaceDE w:val="0"/>
        <w:autoSpaceDN w:val="0"/>
        <w:rPr>
          <w:rFonts w:ascii="Arial" w:hAnsi="Arial" w:cs="Arial"/>
          <w:b/>
          <w:iCs/>
        </w:rPr>
      </w:pPr>
      <w:r w:rsidRPr="00532603">
        <w:rPr>
          <w:rFonts w:ascii="Arial" w:hAnsi="Arial" w:cs="Arial"/>
          <w:noProof/>
          <w:color w:val="0000FF"/>
        </w:rPr>
        <w:drawing>
          <wp:inline distT="0" distB="0" distL="0" distR="0" wp14:anchorId="0D9F4B10" wp14:editId="74A913AB">
            <wp:extent cx="1133475" cy="514350"/>
            <wp:effectExtent l="0" t="0" r="9525" b="0"/>
            <wp:docPr id="3" name="Picture 3" descr="http://www.customerspeaks.tatacommunications.com/images/h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descr="http://www.customerspeaks.tatacommunications.com/images/h1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3475" cy="514350"/>
                    </a:xfrm>
                    <a:prstGeom prst="rect">
                      <a:avLst/>
                    </a:prstGeom>
                    <a:noFill/>
                    <a:ln>
                      <a:noFill/>
                    </a:ln>
                  </pic:spPr>
                </pic:pic>
              </a:graphicData>
            </a:graphic>
          </wp:inline>
        </w:drawing>
      </w:r>
    </w:p>
    <w:p w14:paraId="5BB9D31C" w14:textId="77777777" w:rsidR="00532603" w:rsidRPr="00532603" w:rsidRDefault="00532603" w:rsidP="00532603">
      <w:pPr>
        <w:autoSpaceDE w:val="0"/>
        <w:autoSpaceDN w:val="0"/>
        <w:rPr>
          <w:rFonts w:ascii="Arial" w:hAnsi="Arial" w:cs="Arial"/>
          <w:b/>
          <w:iCs/>
        </w:rPr>
      </w:pPr>
      <w:r w:rsidRPr="00532603">
        <w:rPr>
          <w:rFonts w:ascii="Arial" w:hAnsi="Arial" w:cs="Arial"/>
          <w:b/>
          <w:iCs/>
        </w:rPr>
        <w:t>Client: TCL</w:t>
      </w:r>
      <w:r w:rsidRPr="00532603">
        <w:rPr>
          <w:rFonts w:ascii="Arial" w:hAnsi="Arial" w:cs="Arial"/>
          <w:b/>
          <w:iCs/>
        </w:rPr>
        <w:tab/>
      </w:r>
      <w:r w:rsidRPr="00532603">
        <w:rPr>
          <w:rFonts w:ascii="Arial" w:hAnsi="Arial" w:cs="Arial"/>
          <w:b/>
          <w:iCs/>
        </w:rPr>
        <w:tab/>
      </w:r>
      <w:r w:rsidRPr="00532603">
        <w:rPr>
          <w:rFonts w:ascii="Arial" w:hAnsi="Arial" w:cs="Arial"/>
          <w:b/>
          <w:iCs/>
        </w:rPr>
        <w:tab/>
        <w:t xml:space="preserve">                                                                                     </w:t>
      </w:r>
      <w:r w:rsidRPr="00532603">
        <w:rPr>
          <w:rFonts w:ascii="Arial" w:hAnsi="Arial" w:cs="Arial"/>
          <w:b/>
          <w:iCs/>
        </w:rPr>
        <w:tab/>
        <w:t xml:space="preserve">   </w:t>
      </w:r>
      <w:r w:rsidRPr="00532603">
        <w:rPr>
          <w:rFonts w:ascii="Arial" w:hAnsi="Arial" w:cs="Arial"/>
          <w:b/>
        </w:rPr>
        <w:t>Jan 2014</w:t>
      </w:r>
      <w:r w:rsidRPr="00532603">
        <w:rPr>
          <w:rFonts w:ascii="Arial" w:hAnsi="Arial" w:cs="Arial"/>
        </w:rPr>
        <w:t xml:space="preserve"> </w:t>
      </w:r>
      <w:r w:rsidRPr="00532603">
        <w:rPr>
          <w:rFonts w:ascii="Arial" w:hAnsi="Arial" w:cs="Arial"/>
          <w:b/>
          <w:iCs/>
        </w:rPr>
        <w:t xml:space="preserve">– </w:t>
      </w:r>
      <w:r w:rsidRPr="00532603">
        <w:rPr>
          <w:rFonts w:ascii="Arial" w:hAnsi="Arial" w:cs="Arial"/>
          <w:b/>
        </w:rPr>
        <w:t>June 2014</w:t>
      </w:r>
    </w:p>
    <w:p w14:paraId="02E4B3C4" w14:textId="77777777" w:rsidR="00532603" w:rsidRPr="00532603" w:rsidRDefault="00532603" w:rsidP="00532603">
      <w:pPr>
        <w:autoSpaceDE w:val="0"/>
        <w:autoSpaceDN w:val="0"/>
        <w:rPr>
          <w:rFonts w:ascii="Arial" w:hAnsi="Arial" w:cs="Arial"/>
          <w:b/>
          <w:iCs/>
        </w:rPr>
      </w:pPr>
      <w:r w:rsidRPr="00532603">
        <w:rPr>
          <w:rFonts w:ascii="Arial" w:hAnsi="Arial" w:cs="Arial"/>
          <w:b/>
          <w:iCs/>
        </w:rPr>
        <w:t>Role: Tester (Intern)</w:t>
      </w:r>
    </w:p>
    <w:p w14:paraId="1AD10A79" w14:textId="77777777" w:rsidR="00532603" w:rsidRPr="00532603" w:rsidRDefault="00532603" w:rsidP="00532603">
      <w:pPr>
        <w:autoSpaceDE w:val="0"/>
        <w:autoSpaceDN w:val="0"/>
        <w:jc w:val="both"/>
        <w:rPr>
          <w:rFonts w:ascii="Arial" w:hAnsi="Arial" w:cs="Arial"/>
          <w:b/>
          <w:iCs/>
        </w:rPr>
      </w:pPr>
    </w:p>
    <w:p w14:paraId="608B7423" w14:textId="77777777" w:rsidR="00532603" w:rsidRPr="00532603" w:rsidRDefault="00532603" w:rsidP="00532603">
      <w:pPr>
        <w:autoSpaceDE w:val="0"/>
        <w:autoSpaceDN w:val="0"/>
        <w:rPr>
          <w:rFonts w:ascii="Arial" w:hAnsi="Arial" w:cs="Arial"/>
          <w:b/>
          <w:iCs/>
          <w:u w:val="single"/>
        </w:rPr>
      </w:pPr>
      <w:r w:rsidRPr="00532603">
        <w:rPr>
          <w:rFonts w:ascii="Arial" w:hAnsi="Arial" w:cs="Arial"/>
          <w:b/>
          <w:iCs/>
          <w:u w:val="single"/>
        </w:rPr>
        <w:t>Description:</w:t>
      </w:r>
    </w:p>
    <w:p w14:paraId="60F34BB0" w14:textId="77777777" w:rsidR="00532603" w:rsidRPr="00532603" w:rsidRDefault="00532603" w:rsidP="00532603">
      <w:pPr>
        <w:autoSpaceDE w:val="0"/>
        <w:autoSpaceDN w:val="0"/>
        <w:rPr>
          <w:rFonts w:ascii="Arial" w:hAnsi="Arial" w:cs="Arial"/>
          <w:iCs/>
        </w:rPr>
      </w:pPr>
      <w:r w:rsidRPr="00532603">
        <w:rPr>
          <w:rFonts w:ascii="Arial" w:hAnsi="Arial" w:cs="Arial"/>
          <w:iCs/>
        </w:rPr>
        <w:t xml:space="preserve">The aim of the project </w:t>
      </w:r>
      <w:r w:rsidRPr="00532603">
        <w:rPr>
          <w:rFonts w:ascii="Arial" w:hAnsi="Arial" w:cs="Arial"/>
          <w:b/>
          <w:iCs/>
        </w:rPr>
        <w:t>ACEGVPN</w:t>
      </w:r>
      <w:r w:rsidRPr="00532603">
        <w:rPr>
          <w:rFonts w:ascii="Arial" w:hAnsi="Arial" w:cs="Arial"/>
          <w:iCs/>
        </w:rPr>
        <w:t xml:space="preserve"> is to develop the order entry development. Order entry development is mainly for customer management and order management. In customer management captures the details of the customer and store into the system.</w:t>
      </w:r>
    </w:p>
    <w:p w14:paraId="70AB8B22" w14:textId="77777777" w:rsidR="00532603" w:rsidRPr="00532603" w:rsidRDefault="00532603" w:rsidP="00532603">
      <w:pPr>
        <w:autoSpaceDE w:val="0"/>
        <w:autoSpaceDN w:val="0"/>
        <w:rPr>
          <w:rFonts w:ascii="Arial" w:hAnsi="Arial" w:cs="Arial"/>
          <w:iCs/>
        </w:rPr>
      </w:pPr>
    </w:p>
    <w:p w14:paraId="00057C49" w14:textId="77777777" w:rsidR="00532603" w:rsidRPr="00532603" w:rsidRDefault="00532603" w:rsidP="00532603">
      <w:pPr>
        <w:autoSpaceDE w:val="0"/>
        <w:autoSpaceDN w:val="0"/>
        <w:rPr>
          <w:rFonts w:ascii="Arial" w:hAnsi="Arial" w:cs="Arial"/>
          <w:b/>
          <w:iCs/>
          <w:u w:val="single"/>
        </w:rPr>
      </w:pPr>
      <w:r w:rsidRPr="00532603">
        <w:rPr>
          <w:rFonts w:ascii="Arial" w:hAnsi="Arial" w:cs="Arial"/>
          <w:b/>
          <w:iCs/>
          <w:u w:val="single"/>
        </w:rPr>
        <w:t>Responsibilities:</w:t>
      </w:r>
    </w:p>
    <w:p w14:paraId="6D7DA368" w14:textId="77777777" w:rsidR="00532603" w:rsidRPr="00532603" w:rsidRDefault="00532603" w:rsidP="00532603">
      <w:pPr>
        <w:numPr>
          <w:ilvl w:val="0"/>
          <w:numId w:val="1"/>
        </w:numPr>
        <w:tabs>
          <w:tab w:val="clear" w:pos="432"/>
        </w:tabs>
        <w:suppressAutoHyphens w:val="0"/>
        <w:autoSpaceDE w:val="0"/>
        <w:autoSpaceDN w:val="0"/>
        <w:ind w:left="720" w:hanging="360"/>
        <w:rPr>
          <w:rFonts w:ascii="Arial" w:hAnsi="Arial" w:cs="Arial"/>
          <w:b/>
          <w:iCs/>
          <w:u w:val="single"/>
        </w:rPr>
      </w:pPr>
      <w:r w:rsidRPr="00532603">
        <w:rPr>
          <w:rFonts w:ascii="Arial" w:hAnsi="Arial" w:cs="Arial"/>
          <w:iCs/>
        </w:rPr>
        <w:t>Created Test Scripts and Test Scenarios based on the Functional Document.</w:t>
      </w:r>
    </w:p>
    <w:p w14:paraId="07F2B10A" w14:textId="77777777" w:rsidR="00532603" w:rsidRPr="00532603" w:rsidRDefault="00532603" w:rsidP="00532603">
      <w:pPr>
        <w:numPr>
          <w:ilvl w:val="0"/>
          <w:numId w:val="1"/>
        </w:numPr>
        <w:tabs>
          <w:tab w:val="clear" w:pos="432"/>
        </w:tabs>
        <w:suppressAutoHyphens w:val="0"/>
        <w:autoSpaceDE w:val="0"/>
        <w:autoSpaceDN w:val="0"/>
        <w:ind w:left="720" w:hanging="360"/>
        <w:rPr>
          <w:rFonts w:ascii="Arial" w:hAnsi="Arial" w:cs="Arial"/>
          <w:iCs/>
        </w:rPr>
      </w:pPr>
      <w:r w:rsidRPr="00532603">
        <w:rPr>
          <w:rFonts w:ascii="Arial" w:hAnsi="Arial" w:cs="Arial"/>
          <w:iCs/>
        </w:rPr>
        <w:t>Execution of test plan, end to end Manual Testing.</w:t>
      </w:r>
    </w:p>
    <w:p w14:paraId="047E8F66" w14:textId="77777777" w:rsidR="00532603" w:rsidRPr="00532603" w:rsidRDefault="00532603" w:rsidP="00532603">
      <w:pPr>
        <w:numPr>
          <w:ilvl w:val="0"/>
          <w:numId w:val="1"/>
        </w:numPr>
        <w:tabs>
          <w:tab w:val="clear" w:pos="432"/>
        </w:tabs>
        <w:suppressAutoHyphens w:val="0"/>
        <w:autoSpaceDE w:val="0"/>
        <w:autoSpaceDN w:val="0"/>
        <w:ind w:left="720" w:hanging="360"/>
        <w:rPr>
          <w:rFonts w:ascii="Arial" w:hAnsi="Arial" w:cs="Arial"/>
          <w:iCs/>
        </w:rPr>
      </w:pPr>
      <w:r w:rsidRPr="00532603">
        <w:rPr>
          <w:rFonts w:ascii="Arial" w:hAnsi="Arial" w:cs="Arial"/>
          <w:iCs/>
        </w:rPr>
        <w:t>Raising Bugs using Bugzilla tool.</w:t>
      </w:r>
    </w:p>
    <w:p w14:paraId="064FE977" w14:textId="77777777" w:rsidR="00532603" w:rsidRPr="00532603" w:rsidRDefault="00532603" w:rsidP="00532603">
      <w:pPr>
        <w:numPr>
          <w:ilvl w:val="0"/>
          <w:numId w:val="1"/>
        </w:numPr>
        <w:tabs>
          <w:tab w:val="clear" w:pos="432"/>
        </w:tabs>
        <w:suppressAutoHyphens w:val="0"/>
        <w:autoSpaceDE w:val="0"/>
        <w:autoSpaceDN w:val="0"/>
        <w:ind w:left="720" w:hanging="360"/>
        <w:rPr>
          <w:rFonts w:ascii="Arial" w:hAnsi="Arial" w:cs="Arial"/>
          <w:iCs/>
        </w:rPr>
      </w:pPr>
      <w:r w:rsidRPr="00532603">
        <w:rPr>
          <w:rFonts w:ascii="Arial" w:hAnsi="Arial" w:cs="Arial"/>
          <w:iCs/>
        </w:rPr>
        <w:t>Verifying the data using SQL.</w:t>
      </w:r>
    </w:p>
    <w:p w14:paraId="42BC308E" w14:textId="77777777" w:rsidR="00532603" w:rsidRPr="00532603" w:rsidRDefault="00532603" w:rsidP="00532603">
      <w:pPr>
        <w:numPr>
          <w:ilvl w:val="0"/>
          <w:numId w:val="1"/>
        </w:numPr>
        <w:tabs>
          <w:tab w:val="clear" w:pos="432"/>
        </w:tabs>
        <w:suppressAutoHyphens w:val="0"/>
        <w:autoSpaceDE w:val="0"/>
        <w:autoSpaceDN w:val="0"/>
        <w:ind w:left="720" w:hanging="360"/>
        <w:rPr>
          <w:rFonts w:ascii="Arial" w:hAnsi="Arial" w:cs="Arial"/>
          <w:iCs/>
        </w:rPr>
      </w:pPr>
      <w:r w:rsidRPr="00532603">
        <w:rPr>
          <w:rFonts w:ascii="Arial" w:hAnsi="Arial" w:cs="Arial"/>
          <w:iCs/>
        </w:rPr>
        <w:t>Salesforce application Manual Testing.</w:t>
      </w:r>
    </w:p>
    <w:p w14:paraId="489F8583" w14:textId="77777777" w:rsidR="00532603" w:rsidRPr="00532603" w:rsidRDefault="00532603" w:rsidP="00532603">
      <w:pPr>
        <w:autoSpaceDE w:val="0"/>
        <w:autoSpaceDN w:val="0"/>
        <w:ind w:left="720"/>
        <w:rPr>
          <w:rFonts w:ascii="Arial" w:hAnsi="Arial" w:cs="Arial"/>
          <w:b/>
          <w:iCs/>
        </w:rPr>
      </w:pPr>
    </w:p>
    <w:p w14:paraId="2AD1C8D5" w14:textId="77777777" w:rsidR="00532603" w:rsidRPr="00532603" w:rsidRDefault="00532603" w:rsidP="00532603">
      <w:pPr>
        <w:autoSpaceDE w:val="0"/>
        <w:autoSpaceDN w:val="0"/>
        <w:rPr>
          <w:rFonts w:ascii="Arial" w:hAnsi="Arial" w:cs="Arial"/>
          <w:iCs/>
        </w:rPr>
      </w:pPr>
    </w:p>
    <w:p w14:paraId="4D126FD7" w14:textId="77777777" w:rsidR="00532603" w:rsidRPr="00532603" w:rsidRDefault="00532603" w:rsidP="00532603">
      <w:pPr>
        <w:pStyle w:val="Heading5"/>
        <w:shd w:val="pct10" w:color="auto" w:fill="FFFFFF"/>
        <w:spacing w:before="0" w:after="0"/>
        <w:rPr>
          <w:rFonts w:ascii="Arial" w:hAnsi="Arial" w:cs="Arial"/>
          <w:bCs w:val="0"/>
          <w:i w:val="0"/>
          <w:sz w:val="20"/>
          <w:szCs w:val="20"/>
          <w:lang w:val="fr-FR"/>
        </w:rPr>
      </w:pPr>
      <w:r w:rsidRPr="00532603">
        <w:rPr>
          <w:rFonts w:ascii="Arial" w:hAnsi="Arial" w:cs="Arial"/>
          <w:bCs w:val="0"/>
          <w:i w:val="0"/>
          <w:sz w:val="20"/>
          <w:szCs w:val="20"/>
          <w:lang w:val="fr-FR"/>
        </w:rPr>
        <w:t>PERSONAL DETAILS</w:t>
      </w:r>
    </w:p>
    <w:p w14:paraId="57596A7D" w14:textId="77777777" w:rsidR="00532603" w:rsidRPr="00532603" w:rsidRDefault="00532603" w:rsidP="00532603">
      <w:pPr>
        <w:ind w:right="576"/>
        <w:rPr>
          <w:rFonts w:ascii="Arial" w:hAnsi="Arial" w:cs="Arial"/>
        </w:rPr>
      </w:pPr>
    </w:p>
    <w:p w14:paraId="1C572005" w14:textId="77777777" w:rsidR="00532603" w:rsidRPr="00532603" w:rsidRDefault="00532603" w:rsidP="00532603">
      <w:pPr>
        <w:ind w:left="4320" w:hanging="4320"/>
        <w:rPr>
          <w:rFonts w:ascii="Arial" w:hAnsi="Arial" w:cs="Arial"/>
          <w:b/>
        </w:rPr>
      </w:pPr>
      <w:r w:rsidRPr="00532603">
        <w:rPr>
          <w:rFonts w:ascii="Arial" w:hAnsi="Arial" w:cs="Arial"/>
          <w:b/>
        </w:rPr>
        <w:t>Name:</w:t>
      </w:r>
      <w:r w:rsidRPr="00532603">
        <w:rPr>
          <w:rFonts w:ascii="Arial" w:hAnsi="Arial" w:cs="Arial"/>
          <w:b/>
        </w:rPr>
        <w:tab/>
      </w:r>
      <w:r w:rsidRPr="00532603">
        <w:rPr>
          <w:rFonts w:ascii="Arial" w:hAnsi="Arial" w:cs="Arial"/>
        </w:rPr>
        <w:t xml:space="preserve">Sai Venkata Ajay Kumar. </w:t>
      </w:r>
      <w:proofErr w:type="spellStart"/>
      <w:r w:rsidRPr="00532603">
        <w:rPr>
          <w:rFonts w:ascii="Arial" w:hAnsi="Arial" w:cs="Arial"/>
        </w:rPr>
        <w:t>Potti</w:t>
      </w:r>
      <w:proofErr w:type="spellEnd"/>
    </w:p>
    <w:p w14:paraId="557414CA" w14:textId="77777777" w:rsidR="00532603" w:rsidRPr="00532603" w:rsidRDefault="00532603" w:rsidP="00532603">
      <w:pPr>
        <w:rPr>
          <w:rFonts w:ascii="Arial" w:hAnsi="Arial" w:cs="Arial"/>
        </w:rPr>
      </w:pPr>
      <w:r w:rsidRPr="00532603">
        <w:rPr>
          <w:rFonts w:ascii="Arial" w:hAnsi="Arial" w:cs="Arial"/>
          <w:b/>
        </w:rPr>
        <w:t>Father’s Name:</w:t>
      </w:r>
      <w:r w:rsidRPr="00532603">
        <w:rPr>
          <w:rFonts w:ascii="Arial" w:hAnsi="Arial" w:cs="Arial"/>
          <w:b/>
        </w:rPr>
        <w:tab/>
      </w:r>
      <w:r w:rsidRPr="00532603">
        <w:rPr>
          <w:rFonts w:ascii="Arial" w:hAnsi="Arial" w:cs="Arial"/>
          <w:b/>
        </w:rPr>
        <w:tab/>
      </w:r>
      <w:r w:rsidRPr="00532603">
        <w:rPr>
          <w:rFonts w:ascii="Arial" w:hAnsi="Arial" w:cs="Arial"/>
          <w:b/>
        </w:rPr>
        <w:tab/>
      </w:r>
      <w:r w:rsidRPr="00532603">
        <w:rPr>
          <w:rFonts w:ascii="Arial" w:hAnsi="Arial" w:cs="Arial"/>
          <w:b/>
        </w:rPr>
        <w:tab/>
      </w:r>
      <w:r w:rsidRPr="00532603">
        <w:rPr>
          <w:rFonts w:ascii="Arial" w:hAnsi="Arial" w:cs="Arial"/>
          <w:b/>
        </w:rPr>
        <w:tab/>
      </w:r>
      <w:r w:rsidRPr="00532603">
        <w:rPr>
          <w:rFonts w:ascii="Arial" w:hAnsi="Arial" w:cs="Arial"/>
        </w:rPr>
        <w:t xml:space="preserve">Samba Siva Rao. </w:t>
      </w:r>
      <w:proofErr w:type="spellStart"/>
      <w:r w:rsidRPr="00532603">
        <w:rPr>
          <w:rFonts w:ascii="Arial" w:hAnsi="Arial" w:cs="Arial"/>
        </w:rPr>
        <w:t>Potti</w:t>
      </w:r>
      <w:proofErr w:type="spellEnd"/>
    </w:p>
    <w:p w14:paraId="614E7354" w14:textId="77777777" w:rsidR="00532603" w:rsidRPr="00532603" w:rsidRDefault="00532603" w:rsidP="00532603">
      <w:pPr>
        <w:rPr>
          <w:rFonts w:ascii="Arial" w:hAnsi="Arial" w:cs="Arial"/>
        </w:rPr>
      </w:pPr>
      <w:r w:rsidRPr="00532603">
        <w:rPr>
          <w:rFonts w:ascii="Arial" w:hAnsi="Arial" w:cs="Arial"/>
          <w:b/>
        </w:rPr>
        <w:t>Date of Birth:</w:t>
      </w:r>
      <w:r w:rsidRPr="00532603">
        <w:rPr>
          <w:rFonts w:ascii="Arial" w:hAnsi="Arial" w:cs="Arial"/>
          <w:b/>
        </w:rPr>
        <w:tab/>
      </w:r>
      <w:r w:rsidRPr="00532603">
        <w:rPr>
          <w:rFonts w:ascii="Arial" w:hAnsi="Arial" w:cs="Arial"/>
          <w:b/>
        </w:rPr>
        <w:tab/>
      </w:r>
      <w:r w:rsidRPr="00532603">
        <w:rPr>
          <w:rFonts w:ascii="Arial" w:hAnsi="Arial" w:cs="Arial"/>
          <w:b/>
        </w:rPr>
        <w:tab/>
      </w:r>
      <w:r w:rsidRPr="00532603">
        <w:rPr>
          <w:rFonts w:ascii="Arial" w:hAnsi="Arial" w:cs="Arial"/>
          <w:b/>
        </w:rPr>
        <w:tab/>
      </w:r>
      <w:r w:rsidRPr="00532603">
        <w:rPr>
          <w:rFonts w:ascii="Arial" w:hAnsi="Arial" w:cs="Arial"/>
          <w:b/>
        </w:rPr>
        <w:tab/>
      </w:r>
      <w:r w:rsidRPr="00532603">
        <w:rPr>
          <w:rFonts w:ascii="Arial" w:hAnsi="Arial" w:cs="Arial"/>
        </w:rPr>
        <w:t>10</w:t>
      </w:r>
      <w:r w:rsidRPr="00532603">
        <w:rPr>
          <w:rFonts w:ascii="Arial" w:hAnsi="Arial" w:cs="Arial"/>
          <w:vertAlign w:val="superscript"/>
        </w:rPr>
        <w:t>th</w:t>
      </w:r>
      <w:r w:rsidRPr="00532603">
        <w:rPr>
          <w:rFonts w:ascii="Arial" w:hAnsi="Arial" w:cs="Arial"/>
          <w:b/>
        </w:rPr>
        <w:t xml:space="preserve"> </w:t>
      </w:r>
      <w:r w:rsidRPr="00532603">
        <w:rPr>
          <w:rFonts w:ascii="Arial" w:hAnsi="Arial" w:cs="Arial"/>
        </w:rPr>
        <w:t>Mar 1993</w:t>
      </w:r>
    </w:p>
    <w:p w14:paraId="19AB5794" w14:textId="77777777" w:rsidR="00532603" w:rsidRPr="00532603" w:rsidRDefault="00532603" w:rsidP="00532603">
      <w:pPr>
        <w:rPr>
          <w:rFonts w:ascii="Arial" w:hAnsi="Arial" w:cs="Arial"/>
          <w:b/>
        </w:rPr>
      </w:pPr>
      <w:r w:rsidRPr="00532603">
        <w:rPr>
          <w:rFonts w:ascii="Arial" w:hAnsi="Arial" w:cs="Arial"/>
          <w:b/>
        </w:rPr>
        <w:t>Gender:</w:t>
      </w:r>
      <w:r w:rsidRPr="00532603">
        <w:rPr>
          <w:rFonts w:ascii="Arial" w:hAnsi="Arial" w:cs="Arial"/>
          <w:b/>
        </w:rPr>
        <w:tab/>
      </w:r>
      <w:r w:rsidRPr="00532603">
        <w:rPr>
          <w:rFonts w:ascii="Arial" w:hAnsi="Arial" w:cs="Arial"/>
          <w:b/>
        </w:rPr>
        <w:tab/>
      </w:r>
      <w:r w:rsidRPr="00532603">
        <w:rPr>
          <w:rFonts w:ascii="Arial" w:hAnsi="Arial" w:cs="Arial"/>
          <w:b/>
        </w:rPr>
        <w:tab/>
      </w:r>
      <w:r w:rsidRPr="00532603">
        <w:rPr>
          <w:rFonts w:ascii="Arial" w:hAnsi="Arial" w:cs="Arial"/>
          <w:b/>
        </w:rPr>
        <w:tab/>
      </w:r>
      <w:r w:rsidRPr="00532603">
        <w:rPr>
          <w:rFonts w:ascii="Arial" w:hAnsi="Arial" w:cs="Arial"/>
          <w:b/>
        </w:rPr>
        <w:tab/>
      </w:r>
      <w:r w:rsidRPr="00532603">
        <w:rPr>
          <w:rFonts w:ascii="Arial" w:hAnsi="Arial" w:cs="Arial"/>
          <w:b/>
        </w:rPr>
        <w:tab/>
      </w:r>
      <w:r w:rsidRPr="00532603">
        <w:rPr>
          <w:rFonts w:ascii="Arial" w:hAnsi="Arial" w:cs="Arial"/>
        </w:rPr>
        <w:t>Male</w:t>
      </w:r>
    </w:p>
    <w:p w14:paraId="5D4B781E" w14:textId="77777777" w:rsidR="00532603" w:rsidRPr="00532603" w:rsidRDefault="00532603" w:rsidP="00532603">
      <w:pPr>
        <w:rPr>
          <w:rFonts w:ascii="Arial" w:hAnsi="Arial" w:cs="Arial"/>
          <w:b/>
        </w:rPr>
      </w:pPr>
      <w:r w:rsidRPr="00532603">
        <w:rPr>
          <w:rFonts w:ascii="Arial" w:hAnsi="Arial" w:cs="Arial"/>
          <w:b/>
        </w:rPr>
        <w:t>Nationality:</w:t>
      </w:r>
      <w:r w:rsidRPr="00532603">
        <w:rPr>
          <w:rFonts w:ascii="Arial" w:hAnsi="Arial" w:cs="Arial"/>
          <w:b/>
        </w:rPr>
        <w:tab/>
      </w:r>
      <w:r w:rsidRPr="00532603">
        <w:rPr>
          <w:rFonts w:ascii="Arial" w:hAnsi="Arial" w:cs="Arial"/>
          <w:b/>
        </w:rPr>
        <w:tab/>
      </w:r>
      <w:r w:rsidRPr="00532603">
        <w:rPr>
          <w:rFonts w:ascii="Arial" w:hAnsi="Arial" w:cs="Arial"/>
          <w:b/>
        </w:rPr>
        <w:tab/>
      </w:r>
      <w:r w:rsidRPr="00532603">
        <w:rPr>
          <w:rFonts w:ascii="Arial" w:hAnsi="Arial" w:cs="Arial"/>
          <w:b/>
        </w:rPr>
        <w:tab/>
      </w:r>
      <w:r w:rsidRPr="00532603">
        <w:rPr>
          <w:rFonts w:ascii="Arial" w:hAnsi="Arial" w:cs="Arial"/>
          <w:b/>
        </w:rPr>
        <w:tab/>
      </w:r>
      <w:r w:rsidRPr="00532603">
        <w:rPr>
          <w:rFonts w:ascii="Arial" w:hAnsi="Arial" w:cs="Arial"/>
        </w:rPr>
        <w:t>Indian</w:t>
      </w:r>
    </w:p>
    <w:p w14:paraId="334C0F4F" w14:textId="77777777" w:rsidR="00532603" w:rsidRPr="00532603" w:rsidRDefault="00532603" w:rsidP="00532603">
      <w:pPr>
        <w:rPr>
          <w:rFonts w:ascii="Arial" w:hAnsi="Arial" w:cs="Arial"/>
        </w:rPr>
      </w:pPr>
      <w:r w:rsidRPr="00532603">
        <w:rPr>
          <w:rFonts w:ascii="Arial" w:hAnsi="Arial" w:cs="Arial"/>
          <w:b/>
        </w:rPr>
        <w:t>Languages known:</w:t>
      </w:r>
      <w:r w:rsidRPr="00532603">
        <w:rPr>
          <w:rFonts w:ascii="Arial" w:hAnsi="Arial" w:cs="Arial"/>
          <w:b/>
        </w:rPr>
        <w:tab/>
      </w:r>
      <w:r w:rsidRPr="00532603">
        <w:rPr>
          <w:rFonts w:ascii="Arial" w:hAnsi="Arial" w:cs="Arial"/>
          <w:b/>
        </w:rPr>
        <w:tab/>
      </w:r>
      <w:r w:rsidRPr="00532603">
        <w:rPr>
          <w:rFonts w:ascii="Arial" w:hAnsi="Arial" w:cs="Arial"/>
          <w:b/>
        </w:rPr>
        <w:tab/>
      </w:r>
      <w:r w:rsidRPr="00532603">
        <w:rPr>
          <w:rFonts w:ascii="Arial" w:hAnsi="Arial" w:cs="Arial"/>
          <w:b/>
        </w:rPr>
        <w:tab/>
      </w:r>
      <w:r w:rsidRPr="00532603">
        <w:rPr>
          <w:rFonts w:ascii="Arial" w:hAnsi="Arial" w:cs="Arial"/>
        </w:rPr>
        <w:t>Telugu</w:t>
      </w:r>
      <w:r w:rsidRPr="00532603">
        <w:rPr>
          <w:rFonts w:ascii="Arial" w:hAnsi="Arial" w:cs="Arial"/>
          <w:b/>
        </w:rPr>
        <w:t xml:space="preserve">, </w:t>
      </w:r>
      <w:r w:rsidRPr="00532603">
        <w:rPr>
          <w:rFonts w:ascii="Arial" w:hAnsi="Arial" w:cs="Arial"/>
        </w:rPr>
        <w:t>English, Tamil</w:t>
      </w:r>
    </w:p>
    <w:p w14:paraId="07F41F92" w14:textId="77777777" w:rsidR="00532603" w:rsidRPr="00532603" w:rsidRDefault="00532603" w:rsidP="00532603">
      <w:pPr>
        <w:rPr>
          <w:rFonts w:ascii="Arial" w:hAnsi="Arial" w:cs="Arial"/>
        </w:rPr>
      </w:pPr>
      <w:r w:rsidRPr="00532603">
        <w:rPr>
          <w:rFonts w:ascii="Arial" w:hAnsi="Arial" w:cs="Arial"/>
          <w:b/>
        </w:rPr>
        <w:t xml:space="preserve">Permanent </w:t>
      </w:r>
      <w:proofErr w:type="gramStart"/>
      <w:r w:rsidRPr="00532603">
        <w:rPr>
          <w:rFonts w:ascii="Arial" w:hAnsi="Arial" w:cs="Arial"/>
          <w:b/>
        </w:rPr>
        <w:t>Address:</w:t>
      </w:r>
      <w:r w:rsidRPr="00532603">
        <w:rPr>
          <w:rFonts w:ascii="Arial" w:hAnsi="Arial" w:cs="Arial"/>
          <w:b/>
        </w:rPr>
        <w:tab/>
      </w:r>
      <w:r w:rsidRPr="00532603">
        <w:rPr>
          <w:rFonts w:ascii="Arial" w:hAnsi="Arial" w:cs="Arial"/>
          <w:b/>
        </w:rPr>
        <w:tab/>
      </w:r>
      <w:r w:rsidRPr="00532603">
        <w:rPr>
          <w:rFonts w:ascii="Arial" w:hAnsi="Arial" w:cs="Arial"/>
          <w:b/>
        </w:rPr>
        <w:tab/>
      </w:r>
      <w:r w:rsidRPr="00532603">
        <w:rPr>
          <w:rFonts w:ascii="Arial" w:hAnsi="Arial" w:cs="Arial"/>
          <w:b/>
        </w:rPr>
        <w:tab/>
      </w:r>
      <w:proofErr w:type="spellStart"/>
      <w:r w:rsidRPr="00532603">
        <w:rPr>
          <w:rFonts w:ascii="Arial" w:hAnsi="Arial" w:cs="Arial"/>
        </w:rPr>
        <w:t>Dr.No</w:t>
      </w:r>
      <w:proofErr w:type="spellEnd"/>
      <w:proofErr w:type="gramEnd"/>
      <w:r w:rsidRPr="00532603">
        <w:rPr>
          <w:rFonts w:ascii="Arial" w:hAnsi="Arial" w:cs="Arial"/>
        </w:rPr>
        <w:t xml:space="preserve"> 1/46, </w:t>
      </w:r>
      <w:proofErr w:type="spellStart"/>
      <w:r w:rsidRPr="00532603">
        <w:rPr>
          <w:rFonts w:ascii="Arial" w:hAnsi="Arial" w:cs="Arial"/>
        </w:rPr>
        <w:t>Penugudurupadu</w:t>
      </w:r>
      <w:proofErr w:type="spellEnd"/>
      <w:r w:rsidRPr="00532603">
        <w:rPr>
          <w:rFonts w:ascii="Arial" w:hAnsi="Arial" w:cs="Arial"/>
        </w:rPr>
        <w:t>,</w:t>
      </w:r>
    </w:p>
    <w:p w14:paraId="3B6BDDA9" w14:textId="77777777" w:rsidR="00532603" w:rsidRPr="00532603" w:rsidRDefault="00532603" w:rsidP="00532603">
      <w:pPr>
        <w:rPr>
          <w:rFonts w:ascii="Arial" w:hAnsi="Arial" w:cs="Arial"/>
        </w:rPr>
      </w:pPr>
      <w:r w:rsidRPr="00532603">
        <w:rPr>
          <w:rFonts w:ascii="Arial" w:hAnsi="Arial" w:cs="Arial"/>
        </w:rPr>
        <w:tab/>
      </w:r>
      <w:r w:rsidRPr="00532603">
        <w:rPr>
          <w:rFonts w:ascii="Arial" w:hAnsi="Arial" w:cs="Arial"/>
        </w:rPr>
        <w:tab/>
      </w:r>
      <w:r w:rsidRPr="00532603">
        <w:rPr>
          <w:rFonts w:ascii="Arial" w:hAnsi="Arial" w:cs="Arial"/>
        </w:rPr>
        <w:tab/>
      </w:r>
      <w:r w:rsidRPr="00532603">
        <w:rPr>
          <w:rFonts w:ascii="Arial" w:hAnsi="Arial" w:cs="Arial"/>
        </w:rPr>
        <w:tab/>
      </w:r>
      <w:r w:rsidRPr="00532603">
        <w:rPr>
          <w:rFonts w:ascii="Arial" w:hAnsi="Arial" w:cs="Arial"/>
        </w:rPr>
        <w:tab/>
      </w:r>
      <w:r w:rsidRPr="00532603">
        <w:rPr>
          <w:rFonts w:ascii="Arial" w:hAnsi="Arial" w:cs="Arial"/>
        </w:rPr>
        <w:tab/>
      </w:r>
      <w:proofErr w:type="spellStart"/>
      <w:r w:rsidRPr="00532603">
        <w:rPr>
          <w:rFonts w:ascii="Arial" w:hAnsi="Arial" w:cs="Arial"/>
        </w:rPr>
        <w:t>Tsundur</w:t>
      </w:r>
      <w:proofErr w:type="spellEnd"/>
      <w:r w:rsidRPr="00532603">
        <w:rPr>
          <w:rFonts w:ascii="Arial" w:hAnsi="Arial" w:cs="Arial"/>
        </w:rPr>
        <w:t xml:space="preserve"> (M), Guntur (DT)</w:t>
      </w:r>
    </w:p>
    <w:p w14:paraId="34236A05" w14:textId="77777777" w:rsidR="00532603" w:rsidRPr="00532603" w:rsidRDefault="00532603" w:rsidP="00532603">
      <w:pPr>
        <w:rPr>
          <w:rFonts w:ascii="Arial" w:hAnsi="Arial" w:cs="Arial"/>
        </w:rPr>
      </w:pPr>
      <w:r w:rsidRPr="00532603">
        <w:rPr>
          <w:rFonts w:ascii="Arial" w:hAnsi="Arial" w:cs="Arial"/>
        </w:rPr>
        <w:t xml:space="preserve">                                                                                                Pin-522211</w:t>
      </w:r>
    </w:p>
    <w:p w14:paraId="4DA7228C" w14:textId="77777777" w:rsidR="00532603" w:rsidRPr="00532603" w:rsidRDefault="00532603" w:rsidP="00532603">
      <w:pPr>
        <w:rPr>
          <w:rFonts w:ascii="Arial" w:hAnsi="Arial" w:cs="Arial"/>
          <w:b/>
        </w:rPr>
      </w:pPr>
      <w:r w:rsidRPr="00532603">
        <w:rPr>
          <w:rFonts w:ascii="Arial" w:hAnsi="Arial" w:cs="Arial"/>
          <w:b/>
        </w:rPr>
        <w:t>Current Address:</w:t>
      </w:r>
      <w:r w:rsidRPr="00532603">
        <w:rPr>
          <w:rFonts w:ascii="Arial" w:hAnsi="Arial" w:cs="Arial"/>
          <w:b/>
        </w:rPr>
        <w:tab/>
      </w:r>
      <w:r w:rsidRPr="00532603">
        <w:rPr>
          <w:rFonts w:ascii="Arial" w:hAnsi="Arial" w:cs="Arial"/>
          <w:b/>
        </w:rPr>
        <w:tab/>
      </w:r>
      <w:r w:rsidRPr="00532603">
        <w:rPr>
          <w:rFonts w:ascii="Arial" w:hAnsi="Arial" w:cs="Arial"/>
          <w:b/>
        </w:rPr>
        <w:tab/>
      </w:r>
      <w:r w:rsidRPr="00532603">
        <w:rPr>
          <w:rFonts w:ascii="Arial" w:hAnsi="Arial" w:cs="Arial"/>
          <w:b/>
        </w:rPr>
        <w:tab/>
      </w:r>
      <w:r w:rsidRPr="00532603">
        <w:rPr>
          <w:rFonts w:ascii="Arial" w:hAnsi="Arial" w:cs="Arial"/>
          <w:b/>
        </w:rPr>
        <w:tab/>
      </w:r>
      <w:proofErr w:type="spellStart"/>
      <w:r w:rsidRPr="00532603">
        <w:rPr>
          <w:rFonts w:ascii="Arial" w:hAnsi="Arial" w:cs="Arial"/>
        </w:rPr>
        <w:t>Kundhanahalli</w:t>
      </w:r>
      <w:proofErr w:type="spellEnd"/>
      <w:r w:rsidRPr="00532603">
        <w:rPr>
          <w:rFonts w:ascii="Arial" w:hAnsi="Arial" w:cs="Arial"/>
        </w:rPr>
        <w:t xml:space="preserve">, Bangalore </w:t>
      </w:r>
    </w:p>
    <w:p w14:paraId="1FE541CF" w14:textId="77777777" w:rsidR="00532603" w:rsidRPr="00532603" w:rsidRDefault="00532603" w:rsidP="00532603">
      <w:pPr>
        <w:ind w:left="4320" w:hanging="4320"/>
        <w:rPr>
          <w:rFonts w:ascii="Arial" w:hAnsi="Arial" w:cs="Arial"/>
          <w:b/>
        </w:rPr>
      </w:pPr>
      <w:r w:rsidRPr="00532603">
        <w:rPr>
          <w:rFonts w:ascii="Arial" w:hAnsi="Arial" w:cs="Arial"/>
          <w:b/>
        </w:rPr>
        <w:t>Hobbies:</w:t>
      </w:r>
      <w:r w:rsidRPr="00532603">
        <w:rPr>
          <w:rFonts w:ascii="Arial" w:hAnsi="Arial" w:cs="Arial"/>
          <w:b/>
        </w:rPr>
        <w:tab/>
      </w:r>
      <w:r w:rsidRPr="00532603">
        <w:rPr>
          <w:rFonts w:ascii="Arial" w:hAnsi="Arial" w:cs="Arial"/>
        </w:rPr>
        <w:t>Playing Indore Games, Long Drives, Listening music and Movies</w:t>
      </w:r>
      <w:r w:rsidRPr="00532603">
        <w:rPr>
          <w:rFonts w:ascii="Arial" w:hAnsi="Arial" w:cs="Arial"/>
        </w:rPr>
        <w:tab/>
      </w:r>
    </w:p>
    <w:p w14:paraId="391A59B9" w14:textId="77777777" w:rsidR="00532603" w:rsidRPr="00532603" w:rsidRDefault="00532603" w:rsidP="00532603">
      <w:pPr>
        <w:autoSpaceDE w:val="0"/>
        <w:autoSpaceDN w:val="0"/>
        <w:rPr>
          <w:rFonts w:ascii="Arial" w:hAnsi="Arial" w:cs="Arial"/>
          <w:b/>
        </w:rPr>
      </w:pPr>
    </w:p>
    <w:p w14:paraId="42F0D889" w14:textId="77777777" w:rsidR="00532603" w:rsidRPr="00532603" w:rsidRDefault="00532603" w:rsidP="00532603">
      <w:pPr>
        <w:autoSpaceDE w:val="0"/>
        <w:autoSpaceDN w:val="0"/>
        <w:jc w:val="both"/>
        <w:rPr>
          <w:rFonts w:ascii="Arial" w:hAnsi="Arial" w:cs="Arial"/>
          <w:b/>
        </w:rPr>
      </w:pPr>
    </w:p>
    <w:p w14:paraId="2CAFE0CE" w14:textId="77777777" w:rsidR="00532603" w:rsidRPr="00532603" w:rsidRDefault="00532603" w:rsidP="00532603">
      <w:pPr>
        <w:autoSpaceDE w:val="0"/>
        <w:autoSpaceDN w:val="0"/>
        <w:jc w:val="both"/>
        <w:rPr>
          <w:rFonts w:ascii="Arial" w:hAnsi="Arial" w:cs="Arial"/>
          <w:b/>
        </w:rPr>
      </w:pPr>
      <w:r w:rsidRPr="00532603">
        <w:rPr>
          <w:rFonts w:ascii="Arial" w:hAnsi="Arial" w:cs="Arial"/>
          <w:b/>
        </w:rPr>
        <w:t>PLACE: Bangalore</w:t>
      </w:r>
    </w:p>
    <w:p w14:paraId="724FFAED" w14:textId="1D6DBD77" w:rsidR="00532603" w:rsidRPr="00532603" w:rsidRDefault="00532603" w:rsidP="00532603">
      <w:pPr>
        <w:autoSpaceDE w:val="0"/>
        <w:autoSpaceDN w:val="0"/>
        <w:jc w:val="both"/>
        <w:rPr>
          <w:rFonts w:ascii="Arial" w:hAnsi="Arial" w:cs="Arial"/>
          <w:b/>
        </w:rPr>
      </w:pPr>
      <w:r w:rsidRPr="00532603">
        <w:rPr>
          <w:rFonts w:ascii="Arial" w:hAnsi="Arial" w:cs="Arial"/>
          <w:b/>
        </w:rPr>
        <w:t xml:space="preserve">DATE: </w:t>
      </w:r>
      <w:r w:rsidRPr="00532603">
        <w:rPr>
          <w:rFonts w:ascii="Arial" w:hAnsi="Arial" w:cs="Arial"/>
          <w:b/>
        </w:rPr>
        <w:tab/>
      </w:r>
      <w:r w:rsidRPr="00532603">
        <w:rPr>
          <w:rFonts w:ascii="Arial" w:hAnsi="Arial" w:cs="Arial"/>
          <w:b/>
        </w:rPr>
        <w:tab/>
      </w:r>
      <w:r w:rsidRPr="00532603">
        <w:rPr>
          <w:rFonts w:ascii="Arial" w:hAnsi="Arial" w:cs="Arial"/>
          <w:b/>
        </w:rPr>
        <w:tab/>
      </w:r>
      <w:r w:rsidRPr="00532603">
        <w:rPr>
          <w:rFonts w:ascii="Arial" w:hAnsi="Arial" w:cs="Arial"/>
          <w:b/>
        </w:rPr>
        <w:tab/>
      </w:r>
      <w:r w:rsidRPr="00532603">
        <w:rPr>
          <w:rFonts w:ascii="Arial" w:hAnsi="Arial" w:cs="Arial"/>
          <w:b/>
        </w:rPr>
        <w:tab/>
      </w:r>
      <w:r w:rsidRPr="00532603">
        <w:rPr>
          <w:rFonts w:ascii="Arial" w:hAnsi="Arial" w:cs="Arial"/>
          <w:b/>
        </w:rPr>
        <w:tab/>
      </w:r>
      <w:r w:rsidRPr="00532603">
        <w:rPr>
          <w:rFonts w:ascii="Arial" w:hAnsi="Arial" w:cs="Arial"/>
          <w:b/>
        </w:rPr>
        <w:tab/>
      </w:r>
      <w:r w:rsidRPr="00532603">
        <w:rPr>
          <w:rFonts w:ascii="Arial" w:hAnsi="Arial" w:cs="Arial"/>
          <w:b/>
        </w:rPr>
        <w:tab/>
      </w:r>
      <w:r w:rsidRPr="00532603">
        <w:rPr>
          <w:rFonts w:ascii="Arial" w:hAnsi="Arial" w:cs="Arial"/>
          <w:b/>
        </w:rPr>
        <w:tab/>
      </w:r>
      <w:r w:rsidRPr="00532603">
        <w:rPr>
          <w:rFonts w:ascii="Arial" w:hAnsi="Arial" w:cs="Arial"/>
          <w:b/>
        </w:rPr>
        <w:tab/>
        <w:t>P.S.V. AJAY KUMAR</w:t>
      </w:r>
      <w:r w:rsidRPr="00532603">
        <w:rPr>
          <w:rFonts w:ascii="Arial" w:hAnsi="Arial" w:cs="Arial"/>
          <w:noProof/>
        </w:rPr>
        <w:drawing>
          <wp:anchor distT="0" distB="0" distL="114300" distR="114300" simplePos="0" relativeHeight="251658240" behindDoc="0" locked="0" layoutInCell="1" allowOverlap="1" wp14:anchorId="7A0785A7" wp14:editId="432C816B">
            <wp:simplePos x="0" y="0"/>
            <wp:positionH relativeFrom="column">
              <wp:posOffset>0</wp:posOffset>
            </wp:positionH>
            <wp:positionV relativeFrom="paragraph">
              <wp:posOffset>0</wp:posOffset>
            </wp:positionV>
            <wp:extent cx="12700" cy="12700"/>
            <wp:effectExtent l="0" t="0" r="0" b="0"/>
            <wp:wrapNone/>
            <wp:docPr id="4" name="Picture 4" descr="https://rdxfootmark.naukri.com/v2/track/openCv?trackingInfo=09a8c34028ed939620a6d8136d889bf6134f530e18705c4458440321091b5b58120f120a1342505a084356014b4450530401195c1333471b1b111249585c0a524c011503504e1c180c571833471b1b0b1049595c1543124a4b485d4637071f1b5b58170a10014042595858564d465d4507144359090f59431209175144410c595f5049100a1105035d4a1e500558191b12021648595b0a51481a1b5c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dxfootmark.naukri.com/v2/track/openCv?trackingInfo=09a8c34028ed939620a6d8136d889bf6134f530e18705c4458440321091b5b58120f120a1342505a084356014b4450530401195c1333471b1b111249585c0a524c011503504e1c180c571833471b1b0b1049595c1543124a4b485d4637071f1b5b58170a10014042595858564d465d4507144359090f59431209175144410c595f5049100a1105035d4a1e500558191b12021648595b0a51481a1b5c6&amp;docType=docx"/>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p w14:paraId="015A49DE" w14:textId="77777777" w:rsidR="00532603" w:rsidRPr="00532603" w:rsidRDefault="00532603" w:rsidP="00532603">
      <w:pPr>
        <w:rPr>
          <w:rFonts w:ascii="Arial" w:hAnsi="Arial" w:cs="Arial"/>
        </w:rPr>
      </w:pPr>
    </w:p>
    <w:p w14:paraId="3DF8269D" w14:textId="61C6F175" w:rsidR="00B748B6" w:rsidRPr="00532603" w:rsidRDefault="00B748B6" w:rsidP="00532603">
      <w:pPr>
        <w:rPr>
          <w:rFonts w:ascii="Arial" w:hAnsi="Arial" w:cs="Arial"/>
        </w:rPr>
      </w:pPr>
    </w:p>
    <w:sectPr w:rsidR="00B748B6" w:rsidRPr="00532603">
      <w:headerReference w:type="default" r:id="rId9"/>
      <w:footnotePr>
        <w:pos w:val="beneathText"/>
      </w:footnotePr>
      <w:pgSz w:w="12240" w:h="15840"/>
      <w:pgMar w:top="776"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4A6E10" w14:textId="77777777" w:rsidR="009B79DC" w:rsidRDefault="009B79DC">
      <w:r>
        <w:separator/>
      </w:r>
    </w:p>
  </w:endnote>
  <w:endnote w:type="continuationSeparator" w:id="0">
    <w:p w14:paraId="7AF8219D" w14:textId="77777777" w:rsidR="009B79DC" w:rsidRDefault="009B7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Mangal">
    <w:panose1 w:val="02040503050203030202"/>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horndale">
    <w:altName w:val="Times New Roman"/>
    <w:charset w:val="00"/>
    <w:family w:val="roman"/>
    <w:pitch w:val="variable"/>
  </w:font>
  <w:font w:name="HG Mincho Light J">
    <w:altName w:val="Calibri"/>
    <w:charset w:val="00"/>
    <w:family w:val="auto"/>
    <w:pitch w:val="variable"/>
  </w:font>
  <w:font w:name="Arial Unicode MS">
    <w:panose1 w:val="020B0604020202020204"/>
    <w:charset w:val="80"/>
    <w:family w:val="swiss"/>
    <w:notTrueType/>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Arial Bold">
    <w:altName w:val="Arial"/>
    <w:panose1 w:val="020B07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DCB67D" w14:textId="77777777" w:rsidR="009B79DC" w:rsidRDefault="009B79DC">
      <w:r>
        <w:separator/>
      </w:r>
    </w:p>
  </w:footnote>
  <w:footnote w:type="continuationSeparator" w:id="0">
    <w:p w14:paraId="5092F8B7" w14:textId="77777777" w:rsidR="009B79DC" w:rsidRDefault="009B79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EFE611" w14:textId="77777777" w:rsidR="00D555EA" w:rsidRDefault="00D555EA" w:rsidP="00D555EA">
    <w:pPr>
      <w:pStyle w:val="Header"/>
      <w:jc w:val="center"/>
    </w:pPr>
    <w:r w:rsidRPr="000E7197">
      <w:rPr>
        <w:noProof/>
        <w:lang w:eastAsia="en-US"/>
      </w:rPr>
      <w:drawing>
        <wp:inline distT="0" distB="0" distL="0" distR="0" wp14:anchorId="2D1C3B25" wp14:editId="2F15C765">
          <wp:extent cx="981075" cy="666750"/>
          <wp:effectExtent l="0" t="0" r="9525" b="0"/>
          <wp:docPr id="1" name="Picture 1" descr="Description: C:\Users\Amit Bhatia\Desktop\300_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Amit Bhatia\Desktop\300_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1075" cy="666750"/>
                  </a:xfrm>
                  <a:prstGeom prst="rect">
                    <a:avLst/>
                  </a:prstGeom>
                  <a:noFill/>
                  <a:ln>
                    <a:noFill/>
                  </a:ln>
                </pic:spPr>
              </pic:pic>
            </a:graphicData>
          </a:graphic>
        </wp:inline>
      </w:drawing>
    </w:r>
  </w:p>
  <w:p w14:paraId="5259DAB0" w14:textId="77777777" w:rsidR="007D15F7" w:rsidRDefault="007D15F7">
    <w:pPr>
      <w:pStyle w:val="Header"/>
      <w:jc w:val="center"/>
      <w:rPr>
        <w:b/>
        <w:i/>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450"/>
        </w:tabs>
        <w:ind w:left="450" w:hanging="360"/>
      </w:pPr>
      <w:rPr>
        <w:rFonts w:ascii="Wingdings" w:hAnsi="Wingdings"/>
      </w:r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Wingdings" w:hAnsi="Wingdings"/>
      </w:rPr>
    </w:lvl>
  </w:abstractNum>
  <w:abstractNum w:abstractNumId="3" w15:restartNumberingAfterBreak="0">
    <w:nsid w:val="00000004"/>
    <w:multiLevelType w:val="singleLevel"/>
    <w:tmpl w:val="00000004"/>
    <w:name w:val="WW8Num4"/>
    <w:lvl w:ilvl="0">
      <w:start w:val="1"/>
      <w:numFmt w:val="bullet"/>
      <w:lvlText w:val=""/>
      <w:lvlJc w:val="left"/>
      <w:pPr>
        <w:tabs>
          <w:tab w:val="num" w:pos="0"/>
        </w:tabs>
        <w:ind w:left="785" w:hanging="360"/>
      </w:pPr>
      <w:rPr>
        <w:rFonts w:ascii="Wingdings" w:hAnsi="Wingdings"/>
      </w:rPr>
    </w:lvl>
  </w:abstractNum>
  <w:abstractNum w:abstractNumId="4" w15:restartNumberingAfterBreak="0">
    <w:nsid w:val="00000005"/>
    <w:multiLevelType w:val="singleLevel"/>
    <w:tmpl w:val="00000005"/>
    <w:name w:val="WW8Num5"/>
    <w:lvl w:ilvl="0">
      <w:start w:val="1"/>
      <w:numFmt w:val="bullet"/>
      <w:lvlText w:val=""/>
      <w:lvlJc w:val="left"/>
      <w:pPr>
        <w:tabs>
          <w:tab w:val="num" w:pos="630"/>
        </w:tabs>
        <w:ind w:left="630" w:hanging="360"/>
      </w:pPr>
      <w:rPr>
        <w:rFonts w:ascii="Wingdings" w:hAnsi="Wingdings" w:cs="Wingdings"/>
        <w:lang w:val="en-US"/>
      </w:rPr>
    </w:lvl>
  </w:abstractNum>
  <w:abstractNum w:abstractNumId="5" w15:restartNumberingAfterBreak="0">
    <w:nsid w:val="00000007"/>
    <w:multiLevelType w:val="multilevel"/>
    <w:tmpl w:val="00000007"/>
    <w:name w:val="WWNum22"/>
    <w:lvl w:ilvl="0">
      <w:start w:val="1"/>
      <w:numFmt w:val="bullet"/>
      <w:lvlText w:val=""/>
      <w:lvlJc w:val="left"/>
      <w:pPr>
        <w:tabs>
          <w:tab w:val="num" w:pos="0"/>
        </w:tabs>
        <w:ind w:left="720" w:hanging="360"/>
      </w:pPr>
      <w:rPr>
        <w:rFonts w:ascii="Symbol" w:hAnsi="Symbol"/>
      </w:rPr>
    </w:lvl>
    <w:lvl w:ilvl="1">
      <w:start w:val="1"/>
      <w:numFmt w:val="decimal"/>
      <w:lvlText w:val="%2"/>
      <w:lvlJc w:val="left"/>
      <w:pPr>
        <w:tabs>
          <w:tab w:val="num" w:pos="0"/>
        </w:tabs>
        <w:ind w:left="1080" w:hanging="360"/>
      </w:pPr>
    </w:lvl>
    <w:lvl w:ilvl="2">
      <w:start w:val="1"/>
      <w:numFmt w:val="decimal"/>
      <w:lvlText w:val="%2.%3"/>
      <w:lvlJc w:val="left"/>
      <w:pPr>
        <w:tabs>
          <w:tab w:val="num" w:pos="0"/>
        </w:tabs>
        <w:ind w:left="1440" w:hanging="360"/>
      </w:pPr>
    </w:lvl>
    <w:lvl w:ilvl="3">
      <w:start w:val="1"/>
      <w:numFmt w:val="decimal"/>
      <w:lvlText w:val="%2.%3.%4"/>
      <w:lvlJc w:val="left"/>
      <w:pPr>
        <w:tabs>
          <w:tab w:val="num" w:pos="0"/>
        </w:tabs>
        <w:ind w:left="1800" w:hanging="360"/>
      </w:pPr>
    </w:lvl>
    <w:lvl w:ilvl="4">
      <w:start w:val="1"/>
      <w:numFmt w:val="decimal"/>
      <w:lvlText w:val="%2.%3.%4.%5"/>
      <w:lvlJc w:val="left"/>
      <w:pPr>
        <w:tabs>
          <w:tab w:val="num" w:pos="0"/>
        </w:tabs>
        <w:ind w:left="2160" w:hanging="360"/>
      </w:pPr>
    </w:lvl>
    <w:lvl w:ilvl="5">
      <w:start w:val="1"/>
      <w:numFmt w:val="decimal"/>
      <w:lvlText w:val="%2.%3.%4.%5.%6"/>
      <w:lvlJc w:val="left"/>
      <w:pPr>
        <w:tabs>
          <w:tab w:val="num" w:pos="0"/>
        </w:tabs>
        <w:ind w:left="2520" w:hanging="360"/>
      </w:pPr>
    </w:lvl>
    <w:lvl w:ilvl="6">
      <w:start w:val="1"/>
      <w:numFmt w:val="decimal"/>
      <w:lvlText w:val="%2.%3.%4.%5.%6.%7"/>
      <w:lvlJc w:val="left"/>
      <w:pPr>
        <w:tabs>
          <w:tab w:val="num" w:pos="0"/>
        </w:tabs>
        <w:ind w:left="2880" w:hanging="360"/>
      </w:pPr>
    </w:lvl>
    <w:lvl w:ilvl="7">
      <w:start w:val="1"/>
      <w:numFmt w:val="decimal"/>
      <w:lvlText w:val="%2.%3.%4.%5.%6.%7.%8"/>
      <w:lvlJc w:val="left"/>
      <w:pPr>
        <w:tabs>
          <w:tab w:val="num" w:pos="0"/>
        </w:tabs>
        <w:ind w:left="3240" w:hanging="360"/>
      </w:pPr>
    </w:lvl>
    <w:lvl w:ilvl="8">
      <w:start w:val="1"/>
      <w:numFmt w:val="decimal"/>
      <w:lvlText w:val="%2.%3.%4.%5.%6.%7.%8.%9"/>
      <w:lvlJc w:val="left"/>
      <w:pPr>
        <w:tabs>
          <w:tab w:val="num" w:pos="0"/>
        </w:tabs>
        <w:ind w:left="3600" w:hanging="360"/>
      </w:pPr>
    </w:lvl>
  </w:abstractNum>
  <w:abstractNum w:abstractNumId="6" w15:restartNumberingAfterBreak="0">
    <w:nsid w:val="00000009"/>
    <w:multiLevelType w:val="multilevel"/>
    <w:tmpl w:val="00000009"/>
    <w:name w:val="WWNum24"/>
    <w:lvl w:ilvl="0">
      <w:start w:val="1"/>
      <w:numFmt w:val="bullet"/>
      <w:lvlText w:val=""/>
      <w:lvlJc w:val="left"/>
      <w:pPr>
        <w:tabs>
          <w:tab w:val="num" w:pos="0"/>
        </w:tabs>
        <w:ind w:left="720" w:hanging="360"/>
      </w:pPr>
      <w:rPr>
        <w:rFonts w:ascii="Symbol" w:hAnsi="Symbol"/>
      </w:rPr>
    </w:lvl>
    <w:lvl w:ilvl="1">
      <w:start w:val="1"/>
      <w:numFmt w:val="decimal"/>
      <w:lvlText w:val="%2"/>
      <w:lvlJc w:val="left"/>
      <w:pPr>
        <w:tabs>
          <w:tab w:val="num" w:pos="0"/>
        </w:tabs>
        <w:ind w:left="1080" w:hanging="360"/>
      </w:pPr>
    </w:lvl>
    <w:lvl w:ilvl="2">
      <w:start w:val="1"/>
      <w:numFmt w:val="decimal"/>
      <w:lvlText w:val="%2.%3"/>
      <w:lvlJc w:val="left"/>
      <w:pPr>
        <w:tabs>
          <w:tab w:val="num" w:pos="0"/>
        </w:tabs>
        <w:ind w:left="1440" w:hanging="360"/>
      </w:pPr>
    </w:lvl>
    <w:lvl w:ilvl="3">
      <w:start w:val="1"/>
      <w:numFmt w:val="decimal"/>
      <w:lvlText w:val="%2.%3.%4"/>
      <w:lvlJc w:val="left"/>
      <w:pPr>
        <w:tabs>
          <w:tab w:val="num" w:pos="0"/>
        </w:tabs>
        <w:ind w:left="1800" w:hanging="360"/>
      </w:pPr>
    </w:lvl>
    <w:lvl w:ilvl="4">
      <w:start w:val="1"/>
      <w:numFmt w:val="decimal"/>
      <w:lvlText w:val="%2.%3.%4.%5"/>
      <w:lvlJc w:val="left"/>
      <w:pPr>
        <w:tabs>
          <w:tab w:val="num" w:pos="0"/>
        </w:tabs>
        <w:ind w:left="2160" w:hanging="360"/>
      </w:pPr>
    </w:lvl>
    <w:lvl w:ilvl="5">
      <w:start w:val="1"/>
      <w:numFmt w:val="decimal"/>
      <w:lvlText w:val="%2.%3.%4.%5.%6"/>
      <w:lvlJc w:val="left"/>
      <w:pPr>
        <w:tabs>
          <w:tab w:val="num" w:pos="0"/>
        </w:tabs>
        <w:ind w:left="2520" w:hanging="360"/>
      </w:pPr>
    </w:lvl>
    <w:lvl w:ilvl="6">
      <w:start w:val="1"/>
      <w:numFmt w:val="decimal"/>
      <w:lvlText w:val="%2.%3.%4.%5.%6.%7"/>
      <w:lvlJc w:val="left"/>
      <w:pPr>
        <w:tabs>
          <w:tab w:val="num" w:pos="0"/>
        </w:tabs>
        <w:ind w:left="2880" w:hanging="360"/>
      </w:pPr>
    </w:lvl>
    <w:lvl w:ilvl="7">
      <w:start w:val="1"/>
      <w:numFmt w:val="decimal"/>
      <w:lvlText w:val="%2.%3.%4.%5.%6.%7.%8"/>
      <w:lvlJc w:val="left"/>
      <w:pPr>
        <w:tabs>
          <w:tab w:val="num" w:pos="0"/>
        </w:tabs>
        <w:ind w:left="3240" w:hanging="360"/>
      </w:pPr>
    </w:lvl>
    <w:lvl w:ilvl="8">
      <w:start w:val="1"/>
      <w:numFmt w:val="decimal"/>
      <w:lvlText w:val="%2.%3.%4.%5.%6.%7.%8.%9"/>
      <w:lvlJc w:val="left"/>
      <w:pPr>
        <w:tabs>
          <w:tab w:val="num" w:pos="0"/>
        </w:tabs>
        <w:ind w:left="3600" w:hanging="360"/>
      </w:pPr>
    </w:lvl>
  </w:abstractNum>
  <w:abstractNum w:abstractNumId="7" w15:restartNumberingAfterBreak="0">
    <w:nsid w:val="0000000A"/>
    <w:multiLevelType w:val="singleLevel"/>
    <w:tmpl w:val="4009000B"/>
    <w:lvl w:ilvl="0">
      <w:start w:val="1"/>
      <w:numFmt w:val="bullet"/>
      <w:lvlText w:val=""/>
      <w:lvlJc w:val="left"/>
      <w:pPr>
        <w:ind w:left="720" w:hanging="360"/>
      </w:pPr>
      <w:rPr>
        <w:rFonts w:ascii="Wingdings" w:hAnsi="Wingdings" w:hint="default"/>
        <w:lang w:val="en"/>
      </w:rPr>
    </w:lvl>
  </w:abstractNum>
  <w:abstractNum w:abstractNumId="8" w15:restartNumberingAfterBreak="0">
    <w:nsid w:val="0000000D"/>
    <w:multiLevelType w:val="multilevel"/>
    <w:tmpl w:val="0000000D"/>
    <w:name w:val="WWNum37"/>
    <w:lvl w:ilvl="0">
      <w:start w:val="1"/>
      <w:numFmt w:val="bullet"/>
      <w:lvlText w:val="o"/>
      <w:lvlJc w:val="left"/>
      <w:pPr>
        <w:tabs>
          <w:tab w:val="num" w:pos="0"/>
        </w:tabs>
        <w:ind w:left="720" w:hanging="360"/>
      </w:pPr>
      <w:rPr>
        <w:rFonts w:ascii="Courier New" w:hAnsi="Courier New" w:cs="Courier New"/>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9" w15:restartNumberingAfterBreak="0">
    <w:nsid w:val="033112AA"/>
    <w:multiLevelType w:val="hybridMultilevel"/>
    <w:tmpl w:val="7E1C934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034758B4"/>
    <w:multiLevelType w:val="hybridMultilevel"/>
    <w:tmpl w:val="80DAD2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42102E0"/>
    <w:multiLevelType w:val="hybridMultilevel"/>
    <w:tmpl w:val="DFE01E42"/>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05053E50"/>
    <w:multiLevelType w:val="singleLevel"/>
    <w:tmpl w:val="4FEEF358"/>
    <w:lvl w:ilvl="0">
      <w:start w:val="1"/>
      <w:numFmt w:val="bullet"/>
      <w:pStyle w:val="ListBullet"/>
      <w:lvlText w:val=""/>
      <w:lvlJc w:val="left"/>
      <w:pPr>
        <w:tabs>
          <w:tab w:val="num" w:pos="360"/>
        </w:tabs>
        <w:ind w:left="360" w:hanging="360"/>
      </w:pPr>
      <w:rPr>
        <w:rFonts w:ascii="Symbol" w:hAnsi="Symbol" w:hint="default"/>
      </w:rPr>
    </w:lvl>
  </w:abstractNum>
  <w:abstractNum w:abstractNumId="13" w15:restartNumberingAfterBreak="0">
    <w:nsid w:val="06A16C0E"/>
    <w:multiLevelType w:val="hybridMultilevel"/>
    <w:tmpl w:val="0D84E92A"/>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4" w15:restartNumberingAfterBreak="0">
    <w:nsid w:val="10B8249C"/>
    <w:multiLevelType w:val="hybridMultilevel"/>
    <w:tmpl w:val="84124E4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1CC30984"/>
    <w:multiLevelType w:val="hybridMultilevel"/>
    <w:tmpl w:val="EAC41A5C"/>
    <w:lvl w:ilvl="0" w:tplc="04090007">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CF34E59"/>
    <w:multiLevelType w:val="multilevel"/>
    <w:tmpl w:val="E0E65824"/>
    <w:lvl w:ilvl="0">
      <w:start w:val="1"/>
      <w:numFmt w:val="bullet"/>
      <w:pStyle w:val="ResBulletpoint"/>
      <w:lvlText w:val="⇨"/>
      <w:lvlJc w:val="left"/>
      <w:pPr>
        <w:ind w:left="720" w:hanging="360"/>
      </w:pPr>
      <w:rPr>
        <w:rFonts w:ascii="Noto Sans Symbols" w:eastAsia="Noto Sans Symbols" w:hAnsi="Noto Sans Symbols" w:cs="Noto Sans Symbols"/>
        <w:sz w:val="17"/>
        <w:szCs w:val="17"/>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25C9422D"/>
    <w:multiLevelType w:val="hybridMultilevel"/>
    <w:tmpl w:val="EFF29646"/>
    <w:lvl w:ilvl="0" w:tplc="8BD60948">
      <w:start w:val="1"/>
      <w:numFmt w:val="bullet"/>
      <w:lvlText w:val=""/>
      <w:lvlJc w:val="left"/>
      <w:pPr>
        <w:ind w:left="720" w:hanging="360"/>
      </w:pPr>
      <w:rPr>
        <w:rFonts w:ascii="Symbol" w:hAnsi="Symbol" w:hint="default"/>
      </w:rPr>
    </w:lvl>
    <w:lvl w:ilvl="1" w:tplc="729AD8C2" w:tentative="1">
      <w:start w:val="1"/>
      <w:numFmt w:val="bullet"/>
      <w:lvlText w:val="o"/>
      <w:lvlJc w:val="left"/>
      <w:pPr>
        <w:ind w:left="1440" w:hanging="360"/>
      </w:pPr>
      <w:rPr>
        <w:rFonts w:ascii="Courier New" w:hAnsi="Courier New" w:cs="Courier New" w:hint="default"/>
      </w:rPr>
    </w:lvl>
    <w:lvl w:ilvl="2" w:tplc="32822F8E" w:tentative="1">
      <w:start w:val="1"/>
      <w:numFmt w:val="bullet"/>
      <w:lvlText w:val=""/>
      <w:lvlJc w:val="left"/>
      <w:pPr>
        <w:ind w:left="2160" w:hanging="360"/>
      </w:pPr>
      <w:rPr>
        <w:rFonts w:ascii="Wingdings" w:hAnsi="Wingdings" w:hint="default"/>
      </w:rPr>
    </w:lvl>
    <w:lvl w:ilvl="3" w:tplc="C2DAD094" w:tentative="1">
      <w:start w:val="1"/>
      <w:numFmt w:val="bullet"/>
      <w:lvlText w:val=""/>
      <w:lvlJc w:val="left"/>
      <w:pPr>
        <w:ind w:left="2880" w:hanging="360"/>
      </w:pPr>
      <w:rPr>
        <w:rFonts w:ascii="Symbol" w:hAnsi="Symbol" w:hint="default"/>
      </w:rPr>
    </w:lvl>
    <w:lvl w:ilvl="4" w:tplc="3F52B16C" w:tentative="1">
      <w:start w:val="1"/>
      <w:numFmt w:val="bullet"/>
      <w:lvlText w:val="o"/>
      <w:lvlJc w:val="left"/>
      <w:pPr>
        <w:ind w:left="3600" w:hanging="360"/>
      </w:pPr>
      <w:rPr>
        <w:rFonts w:ascii="Courier New" w:hAnsi="Courier New" w:cs="Courier New" w:hint="default"/>
      </w:rPr>
    </w:lvl>
    <w:lvl w:ilvl="5" w:tplc="29E47D0C" w:tentative="1">
      <w:start w:val="1"/>
      <w:numFmt w:val="bullet"/>
      <w:lvlText w:val=""/>
      <w:lvlJc w:val="left"/>
      <w:pPr>
        <w:ind w:left="4320" w:hanging="360"/>
      </w:pPr>
      <w:rPr>
        <w:rFonts w:ascii="Wingdings" w:hAnsi="Wingdings" w:hint="default"/>
      </w:rPr>
    </w:lvl>
    <w:lvl w:ilvl="6" w:tplc="98D81510" w:tentative="1">
      <w:start w:val="1"/>
      <w:numFmt w:val="bullet"/>
      <w:lvlText w:val=""/>
      <w:lvlJc w:val="left"/>
      <w:pPr>
        <w:ind w:left="5040" w:hanging="360"/>
      </w:pPr>
      <w:rPr>
        <w:rFonts w:ascii="Symbol" w:hAnsi="Symbol" w:hint="default"/>
      </w:rPr>
    </w:lvl>
    <w:lvl w:ilvl="7" w:tplc="6720C526" w:tentative="1">
      <w:start w:val="1"/>
      <w:numFmt w:val="bullet"/>
      <w:lvlText w:val="o"/>
      <w:lvlJc w:val="left"/>
      <w:pPr>
        <w:ind w:left="5760" w:hanging="360"/>
      </w:pPr>
      <w:rPr>
        <w:rFonts w:ascii="Courier New" w:hAnsi="Courier New" w:cs="Courier New" w:hint="default"/>
      </w:rPr>
    </w:lvl>
    <w:lvl w:ilvl="8" w:tplc="FB022E32" w:tentative="1">
      <w:start w:val="1"/>
      <w:numFmt w:val="bullet"/>
      <w:lvlText w:val=""/>
      <w:lvlJc w:val="left"/>
      <w:pPr>
        <w:ind w:left="6480" w:hanging="360"/>
      </w:pPr>
      <w:rPr>
        <w:rFonts w:ascii="Wingdings" w:hAnsi="Wingdings" w:hint="default"/>
      </w:rPr>
    </w:lvl>
  </w:abstractNum>
  <w:abstractNum w:abstractNumId="18" w15:restartNumberingAfterBreak="0">
    <w:nsid w:val="282B31E4"/>
    <w:multiLevelType w:val="hybridMultilevel"/>
    <w:tmpl w:val="C24A0C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9460CA3"/>
    <w:multiLevelType w:val="hybridMultilevel"/>
    <w:tmpl w:val="43240F5A"/>
    <w:lvl w:ilvl="0" w:tplc="8EBC685E">
      <w:start w:val="1"/>
      <w:numFmt w:val="bullet"/>
      <w:lvlText w:val=""/>
      <w:lvlJc w:val="left"/>
      <w:pPr>
        <w:ind w:left="720" w:hanging="360"/>
      </w:pPr>
      <w:rPr>
        <w:rFonts w:ascii="Wingdings" w:hAnsi="Wingdings" w:hint="default"/>
        <w:b/>
        <w:i w:val="0"/>
        <w:color w:val="000000"/>
        <w:sz w:val="18"/>
        <w:szCs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97B046D"/>
    <w:multiLevelType w:val="hybridMultilevel"/>
    <w:tmpl w:val="C24A0C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D9E4ACA"/>
    <w:multiLevelType w:val="hybridMultilevel"/>
    <w:tmpl w:val="8154E3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0B8436A"/>
    <w:multiLevelType w:val="hybridMultilevel"/>
    <w:tmpl w:val="CBD6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BE2801"/>
    <w:multiLevelType w:val="hybridMultilevel"/>
    <w:tmpl w:val="6C60F6B4"/>
    <w:lvl w:ilvl="0" w:tplc="CDFE0220">
      <w:start w:val="1"/>
      <w:numFmt w:val="bullet"/>
      <w:lvlText w:val=""/>
      <w:lvlJc w:val="left"/>
      <w:pPr>
        <w:ind w:left="630" w:hanging="360"/>
      </w:pPr>
      <w:rPr>
        <w:rFonts w:ascii="Symbol" w:hAnsi="Symbol" w:hint="default"/>
      </w:rPr>
    </w:lvl>
    <w:lvl w:ilvl="1" w:tplc="D188CECA" w:tentative="1">
      <w:start w:val="1"/>
      <w:numFmt w:val="bullet"/>
      <w:lvlText w:val="o"/>
      <w:lvlJc w:val="left"/>
      <w:pPr>
        <w:ind w:left="1350" w:hanging="360"/>
      </w:pPr>
      <w:rPr>
        <w:rFonts w:ascii="Courier New" w:hAnsi="Courier New" w:cs="Courier New" w:hint="default"/>
      </w:rPr>
    </w:lvl>
    <w:lvl w:ilvl="2" w:tplc="A3187D5C" w:tentative="1">
      <w:start w:val="1"/>
      <w:numFmt w:val="bullet"/>
      <w:lvlText w:val=""/>
      <w:lvlJc w:val="left"/>
      <w:pPr>
        <w:ind w:left="2070" w:hanging="360"/>
      </w:pPr>
      <w:rPr>
        <w:rFonts w:ascii="Wingdings" w:hAnsi="Wingdings" w:hint="default"/>
      </w:rPr>
    </w:lvl>
    <w:lvl w:ilvl="3" w:tplc="C2C82F3E" w:tentative="1">
      <w:start w:val="1"/>
      <w:numFmt w:val="bullet"/>
      <w:lvlText w:val=""/>
      <w:lvlJc w:val="left"/>
      <w:pPr>
        <w:ind w:left="2790" w:hanging="360"/>
      </w:pPr>
      <w:rPr>
        <w:rFonts w:ascii="Symbol" w:hAnsi="Symbol" w:hint="default"/>
      </w:rPr>
    </w:lvl>
    <w:lvl w:ilvl="4" w:tplc="D9B6A7BC" w:tentative="1">
      <w:start w:val="1"/>
      <w:numFmt w:val="bullet"/>
      <w:lvlText w:val="o"/>
      <w:lvlJc w:val="left"/>
      <w:pPr>
        <w:ind w:left="3510" w:hanging="360"/>
      </w:pPr>
      <w:rPr>
        <w:rFonts w:ascii="Courier New" w:hAnsi="Courier New" w:cs="Courier New" w:hint="default"/>
      </w:rPr>
    </w:lvl>
    <w:lvl w:ilvl="5" w:tplc="6E425426" w:tentative="1">
      <w:start w:val="1"/>
      <w:numFmt w:val="bullet"/>
      <w:lvlText w:val=""/>
      <w:lvlJc w:val="left"/>
      <w:pPr>
        <w:ind w:left="4230" w:hanging="360"/>
      </w:pPr>
      <w:rPr>
        <w:rFonts w:ascii="Wingdings" w:hAnsi="Wingdings" w:hint="default"/>
      </w:rPr>
    </w:lvl>
    <w:lvl w:ilvl="6" w:tplc="C750F7B4" w:tentative="1">
      <w:start w:val="1"/>
      <w:numFmt w:val="bullet"/>
      <w:lvlText w:val=""/>
      <w:lvlJc w:val="left"/>
      <w:pPr>
        <w:ind w:left="4950" w:hanging="360"/>
      </w:pPr>
      <w:rPr>
        <w:rFonts w:ascii="Symbol" w:hAnsi="Symbol" w:hint="default"/>
      </w:rPr>
    </w:lvl>
    <w:lvl w:ilvl="7" w:tplc="5C4C5B86" w:tentative="1">
      <w:start w:val="1"/>
      <w:numFmt w:val="bullet"/>
      <w:lvlText w:val="o"/>
      <w:lvlJc w:val="left"/>
      <w:pPr>
        <w:ind w:left="5670" w:hanging="360"/>
      </w:pPr>
      <w:rPr>
        <w:rFonts w:ascii="Courier New" w:hAnsi="Courier New" w:cs="Courier New" w:hint="default"/>
      </w:rPr>
    </w:lvl>
    <w:lvl w:ilvl="8" w:tplc="887EDE30" w:tentative="1">
      <w:start w:val="1"/>
      <w:numFmt w:val="bullet"/>
      <w:lvlText w:val=""/>
      <w:lvlJc w:val="left"/>
      <w:pPr>
        <w:ind w:left="6390" w:hanging="360"/>
      </w:pPr>
      <w:rPr>
        <w:rFonts w:ascii="Wingdings" w:hAnsi="Wingdings" w:hint="default"/>
      </w:rPr>
    </w:lvl>
  </w:abstractNum>
  <w:abstractNum w:abstractNumId="24" w15:restartNumberingAfterBreak="0">
    <w:nsid w:val="38D17597"/>
    <w:multiLevelType w:val="hybridMultilevel"/>
    <w:tmpl w:val="C24A0C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E894C82"/>
    <w:multiLevelType w:val="hybridMultilevel"/>
    <w:tmpl w:val="86B8E54C"/>
    <w:lvl w:ilvl="0" w:tplc="44C00AA8">
      <w:start w:val="1"/>
      <w:numFmt w:val="bullet"/>
      <w:pStyle w:val="NormalBullet"/>
      <w:lvlText w:val=""/>
      <w:lvlJc w:val="left"/>
      <w:pPr>
        <w:tabs>
          <w:tab w:val="num" w:pos="600"/>
        </w:tabs>
        <w:ind w:left="600" w:hanging="360"/>
      </w:pPr>
      <w:rPr>
        <w:rFonts w:ascii="Wingdings" w:hAnsi="Wingdings" w:hint="default"/>
        <w:sz w:val="18"/>
        <w:szCs w:val="18"/>
      </w:rPr>
    </w:lvl>
    <w:lvl w:ilvl="1" w:tplc="3D6E19D4">
      <w:start w:val="1"/>
      <w:numFmt w:val="bullet"/>
      <w:lvlText w:val=""/>
      <w:lvlJc w:val="left"/>
      <w:pPr>
        <w:tabs>
          <w:tab w:val="num" w:pos="1440"/>
        </w:tabs>
        <w:ind w:left="1440" w:hanging="360"/>
      </w:pPr>
      <w:rPr>
        <w:rFonts w:ascii="Wingdings" w:hAnsi="Wingdings" w:hint="default"/>
        <w:color w:val="auto"/>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3F316CC8"/>
    <w:multiLevelType w:val="hybridMultilevel"/>
    <w:tmpl w:val="594E8648"/>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27" w15:restartNumberingAfterBreak="0">
    <w:nsid w:val="437F1FAA"/>
    <w:multiLevelType w:val="hybridMultilevel"/>
    <w:tmpl w:val="E142417A"/>
    <w:lvl w:ilvl="0" w:tplc="7DE41CB8">
      <w:start w:val="1"/>
      <w:numFmt w:val="bullet"/>
      <w:lvlText w:val=""/>
      <w:lvlJc w:val="left"/>
      <w:pPr>
        <w:ind w:left="720" w:hanging="360"/>
      </w:pPr>
      <w:rPr>
        <w:rFonts w:ascii="Symbol" w:hAnsi="Symbol" w:hint="default"/>
      </w:rPr>
    </w:lvl>
    <w:lvl w:ilvl="1" w:tplc="1D220E08" w:tentative="1">
      <w:start w:val="1"/>
      <w:numFmt w:val="bullet"/>
      <w:lvlText w:val="o"/>
      <w:lvlJc w:val="left"/>
      <w:pPr>
        <w:ind w:left="1440" w:hanging="360"/>
      </w:pPr>
      <w:rPr>
        <w:rFonts w:ascii="Courier New" w:hAnsi="Courier New" w:cs="Courier New" w:hint="default"/>
      </w:rPr>
    </w:lvl>
    <w:lvl w:ilvl="2" w:tplc="9B0482A0" w:tentative="1">
      <w:start w:val="1"/>
      <w:numFmt w:val="bullet"/>
      <w:lvlText w:val=""/>
      <w:lvlJc w:val="left"/>
      <w:pPr>
        <w:ind w:left="2160" w:hanging="360"/>
      </w:pPr>
      <w:rPr>
        <w:rFonts w:ascii="Wingdings" w:hAnsi="Wingdings" w:hint="default"/>
      </w:rPr>
    </w:lvl>
    <w:lvl w:ilvl="3" w:tplc="B0AEB646" w:tentative="1">
      <w:start w:val="1"/>
      <w:numFmt w:val="bullet"/>
      <w:lvlText w:val=""/>
      <w:lvlJc w:val="left"/>
      <w:pPr>
        <w:ind w:left="2880" w:hanging="360"/>
      </w:pPr>
      <w:rPr>
        <w:rFonts w:ascii="Symbol" w:hAnsi="Symbol" w:hint="default"/>
      </w:rPr>
    </w:lvl>
    <w:lvl w:ilvl="4" w:tplc="0D108336" w:tentative="1">
      <w:start w:val="1"/>
      <w:numFmt w:val="bullet"/>
      <w:lvlText w:val="o"/>
      <w:lvlJc w:val="left"/>
      <w:pPr>
        <w:ind w:left="3600" w:hanging="360"/>
      </w:pPr>
      <w:rPr>
        <w:rFonts w:ascii="Courier New" w:hAnsi="Courier New" w:cs="Courier New" w:hint="default"/>
      </w:rPr>
    </w:lvl>
    <w:lvl w:ilvl="5" w:tplc="439E68E4" w:tentative="1">
      <w:start w:val="1"/>
      <w:numFmt w:val="bullet"/>
      <w:lvlText w:val=""/>
      <w:lvlJc w:val="left"/>
      <w:pPr>
        <w:ind w:left="4320" w:hanging="360"/>
      </w:pPr>
      <w:rPr>
        <w:rFonts w:ascii="Wingdings" w:hAnsi="Wingdings" w:hint="default"/>
      </w:rPr>
    </w:lvl>
    <w:lvl w:ilvl="6" w:tplc="94A4F598" w:tentative="1">
      <w:start w:val="1"/>
      <w:numFmt w:val="bullet"/>
      <w:lvlText w:val=""/>
      <w:lvlJc w:val="left"/>
      <w:pPr>
        <w:ind w:left="5040" w:hanging="360"/>
      </w:pPr>
      <w:rPr>
        <w:rFonts w:ascii="Symbol" w:hAnsi="Symbol" w:hint="default"/>
      </w:rPr>
    </w:lvl>
    <w:lvl w:ilvl="7" w:tplc="5C8262C8" w:tentative="1">
      <w:start w:val="1"/>
      <w:numFmt w:val="bullet"/>
      <w:lvlText w:val="o"/>
      <w:lvlJc w:val="left"/>
      <w:pPr>
        <w:ind w:left="5760" w:hanging="360"/>
      </w:pPr>
      <w:rPr>
        <w:rFonts w:ascii="Courier New" w:hAnsi="Courier New" w:cs="Courier New" w:hint="default"/>
      </w:rPr>
    </w:lvl>
    <w:lvl w:ilvl="8" w:tplc="EB5E0A10" w:tentative="1">
      <w:start w:val="1"/>
      <w:numFmt w:val="bullet"/>
      <w:lvlText w:val=""/>
      <w:lvlJc w:val="left"/>
      <w:pPr>
        <w:ind w:left="6480" w:hanging="360"/>
      </w:pPr>
      <w:rPr>
        <w:rFonts w:ascii="Wingdings" w:hAnsi="Wingdings" w:hint="default"/>
      </w:rPr>
    </w:lvl>
  </w:abstractNum>
  <w:abstractNum w:abstractNumId="28" w15:restartNumberingAfterBreak="0">
    <w:nsid w:val="44606678"/>
    <w:multiLevelType w:val="hybridMultilevel"/>
    <w:tmpl w:val="C3D6726E"/>
    <w:lvl w:ilvl="0" w:tplc="FFFFFFFF">
      <w:start w:val="1"/>
      <w:numFmt w:val="bullet"/>
      <w:pStyle w:val="Multi-LevelBullet"/>
      <w:lvlText w:val=""/>
      <w:lvlJc w:val="left"/>
      <w:pPr>
        <w:tabs>
          <w:tab w:val="num" w:pos="540"/>
        </w:tabs>
        <w:ind w:left="540" w:hanging="360"/>
      </w:pPr>
      <w:rPr>
        <w:rFonts w:ascii="Wingdings" w:hAnsi="Wingdings" w:hint="default"/>
      </w:rPr>
    </w:lvl>
    <w:lvl w:ilvl="1" w:tplc="FFFFFFFF">
      <w:start w:val="1"/>
      <w:numFmt w:val="bullet"/>
      <w:lvlText w:val=""/>
      <w:lvlJc w:val="left"/>
      <w:pPr>
        <w:tabs>
          <w:tab w:val="num" w:pos="1260"/>
        </w:tabs>
        <w:ind w:left="1260" w:hanging="360"/>
      </w:pPr>
      <w:rPr>
        <w:rFonts w:ascii="Wingdings" w:hAnsi="Wingdings" w:hint="default"/>
      </w:rPr>
    </w:lvl>
    <w:lvl w:ilvl="2" w:tplc="FFFFFFFF">
      <w:start w:val="1"/>
      <w:numFmt w:val="bullet"/>
      <w:lvlRestart w:val="0"/>
      <w:lvlText w:val=""/>
      <w:lvlJc w:val="left"/>
      <w:pPr>
        <w:tabs>
          <w:tab w:val="num" w:pos="1980"/>
        </w:tabs>
        <w:ind w:left="1980" w:hanging="360"/>
      </w:pPr>
      <w:rPr>
        <w:rFonts w:ascii="Wingdings" w:hAnsi="Wingdings" w:hint="default"/>
      </w:rPr>
    </w:lvl>
    <w:lvl w:ilvl="3" w:tplc="FFFFFFFF">
      <w:start w:val="1"/>
      <w:numFmt w:val="bullet"/>
      <w:lvlRestart w:val="0"/>
      <w:lvlText w:val=""/>
      <w:lvlJc w:val="left"/>
      <w:pPr>
        <w:tabs>
          <w:tab w:val="num" w:pos="2700"/>
        </w:tabs>
        <w:ind w:left="2700" w:hanging="360"/>
      </w:pPr>
      <w:rPr>
        <w:rFonts w:ascii="Symbol" w:hAnsi="Symbol" w:hint="default"/>
      </w:rPr>
    </w:lvl>
    <w:lvl w:ilvl="4" w:tplc="FFFFFFFF">
      <w:start w:val="1"/>
      <w:numFmt w:val="bullet"/>
      <w:lvlRestart w:val="0"/>
      <w:lvlText w:val="o"/>
      <w:lvlJc w:val="left"/>
      <w:pPr>
        <w:tabs>
          <w:tab w:val="num" w:pos="3420"/>
        </w:tabs>
        <w:ind w:left="3420" w:hanging="360"/>
      </w:pPr>
      <w:rPr>
        <w:rFonts w:ascii="Courier New" w:hAnsi="Courier New" w:hint="default"/>
      </w:rPr>
    </w:lvl>
    <w:lvl w:ilvl="5" w:tplc="FFFFFFFF">
      <w:start w:val="1"/>
      <w:numFmt w:val="bullet"/>
      <w:lvlRestart w:val="0"/>
      <w:lvlText w:val=""/>
      <w:lvlJc w:val="left"/>
      <w:pPr>
        <w:tabs>
          <w:tab w:val="num" w:pos="4140"/>
        </w:tabs>
        <w:ind w:left="4140" w:hanging="360"/>
      </w:pPr>
      <w:rPr>
        <w:rFonts w:ascii="Wingdings" w:hAnsi="Wingdings" w:hint="default"/>
      </w:rPr>
    </w:lvl>
    <w:lvl w:ilvl="6" w:tplc="FFFFFFFF">
      <w:start w:val="1"/>
      <w:numFmt w:val="bullet"/>
      <w:lvlRestart w:val="0"/>
      <w:lvlText w:val=""/>
      <w:lvlJc w:val="left"/>
      <w:pPr>
        <w:tabs>
          <w:tab w:val="num" w:pos="4860"/>
        </w:tabs>
        <w:ind w:left="4860" w:hanging="360"/>
      </w:pPr>
      <w:rPr>
        <w:rFonts w:ascii="Symbol" w:hAnsi="Symbol" w:hint="default"/>
      </w:rPr>
    </w:lvl>
    <w:lvl w:ilvl="7" w:tplc="FFFFFFFF">
      <w:start w:val="1"/>
      <w:numFmt w:val="bullet"/>
      <w:lvlRestart w:val="0"/>
      <w:lvlText w:val="o"/>
      <w:lvlJc w:val="left"/>
      <w:pPr>
        <w:tabs>
          <w:tab w:val="num" w:pos="5580"/>
        </w:tabs>
        <w:ind w:left="5580" w:hanging="360"/>
      </w:pPr>
      <w:rPr>
        <w:rFonts w:ascii="Courier New" w:hAnsi="Courier New" w:hint="default"/>
      </w:rPr>
    </w:lvl>
    <w:lvl w:ilvl="8" w:tplc="FFFFFFFF">
      <w:start w:val="1"/>
      <w:numFmt w:val="bullet"/>
      <w:lvlRestart w:val="0"/>
      <w:lvlText w:val=""/>
      <w:lvlJc w:val="left"/>
      <w:pPr>
        <w:tabs>
          <w:tab w:val="num" w:pos="6300"/>
        </w:tabs>
        <w:ind w:left="6300" w:hanging="360"/>
      </w:pPr>
      <w:rPr>
        <w:rFonts w:ascii="Wingdings" w:hAnsi="Wingdings" w:hint="default"/>
      </w:rPr>
    </w:lvl>
  </w:abstractNum>
  <w:abstractNum w:abstractNumId="29" w15:restartNumberingAfterBreak="0">
    <w:nsid w:val="47D45C1C"/>
    <w:multiLevelType w:val="hybridMultilevel"/>
    <w:tmpl w:val="6C488DD4"/>
    <w:lvl w:ilvl="0" w:tplc="40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4DDB1875"/>
    <w:multiLevelType w:val="hybridMultilevel"/>
    <w:tmpl w:val="1EB2E21C"/>
    <w:lvl w:ilvl="0" w:tplc="F32EC700">
      <w:start w:val="1"/>
      <w:numFmt w:val="bullet"/>
      <w:lvlText w:val=""/>
      <w:lvlJc w:val="left"/>
      <w:pPr>
        <w:ind w:left="360" w:hanging="360"/>
      </w:pPr>
      <w:rPr>
        <w:rFonts w:ascii="Symbol" w:hAnsi="Symbol" w:hint="default"/>
        <w:color w:val="0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0F1ACAB"/>
    <w:multiLevelType w:val="multilevel"/>
    <w:tmpl w:val="3855542D"/>
    <w:lvl w:ilvl="0">
      <w:start w:val="1"/>
      <w:numFmt w:val="bullet"/>
      <w:pStyle w:val="Normal1"/>
      <w:lvlText w:val=""/>
      <w:lvlJc w:val="left"/>
      <w:pPr>
        <w:tabs>
          <w:tab w:val="left" w:pos="360"/>
        </w:tabs>
        <w:ind w:left="360" w:hanging="360"/>
      </w:pPr>
      <w:rPr>
        <w:rFonts w:ascii="Symbol" w:hAnsi="Symbol" w:cs="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cs="Wingdings" w:hint="default"/>
      </w:rPr>
    </w:lvl>
    <w:lvl w:ilvl="3">
      <w:start w:val="1"/>
      <w:numFmt w:val="bullet"/>
      <w:lvlText w:val=""/>
      <w:lvlJc w:val="left"/>
      <w:pPr>
        <w:tabs>
          <w:tab w:val="left" w:pos="2880"/>
        </w:tabs>
        <w:ind w:left="2880" w:hanging="360"/>
      </w:pPr>
      <w:rPr>
        <w:rFonts w:ascii="Symbol" w:hAnsi="Symbol" w:cs="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cs="Wingdings" w:hint="default"/>
      </w:rPr>
    </w:lvl>
    <w:lvl w:ilvl="6">
      <w:start w:val="1"/>
      <w:numFmt w:val="bullet"/>
      <w:lvlText w:val=""/>
      <w:lvlJc w:val="left"/>
      <w:pPr>
        <w:tabs>
          <w:tab w:val="left" w:pos="5040"/>
        </w:tabs>
        <w:ind w:left="5040" w:hanging="360"/>
      </w:pPr>
      <w:rPr>
        <w:rFonts w:ascii="Symbol" w:hAnsi="Symbol" w:cs="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cs="Wingdings" w:hint="default"/>
      </w:rPr>
    </w:lvl>
  </w:abstractNum>
  <w:abstractNum w:abstractNumId="32" w15:restartNumberingAfterBreak="0">
    <w:nsid w:val="549C1C5E"/>
    <w:multiLevelType w:val="hybridMultilevel"/>
    <w:tmpl w:val="2E827FBA"/>
    <w:lvl w:ilvl="0" w:tplc="8EBC685E">
      <w:start w:val="1"/>
      <w:numFmt w:val="bullet"/>
      <w:lvlText w:val=""/>
      <w:lvlJc w:val="left"/>
      <w:pPr>
        <w:ind w:left="720" w:hanging="360"/>
      </w:pPr>
      <w:rPr>
        <w:rFonts w:ascii="Wingdings" w:hAnsi="Wingdings" w:hint="default"/>
        <w:b/>
        <w:i w:val="0"/>
        <w:color w:val="000000"/>
        <w:sz w:val="18"/>
        <w:szCs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E192CC0"/>
    <w:multiLevelType w:val="hybridMultilevel"/>
    <w:tmpl w:val="07720E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35" w15:restartNumberingAfterBreak="0">
    <w:nsid w:val="7B65173B"/>
    <w:multiLevelType w:val="multilevel"/>
    <w:tmpl w:val="D5560276"/>
    <w:lvl w:ilvl="0">
      <w:start w:val="1"/>
      <w:numFmt w:val="decimal"/>
      <w:pStyle w:val="ResCaptionNumbered"/>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 w:numId="2">
    <w:abstractNumId w:val="28"/>
  </w:num>
  <w:num w:numId="3">
    <w:abstractNumId w:val="2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4"/>
  </w:num>
  <w:num w:numId="5">
    <w:abstractNumId w:val="31"/>
  </w:num>
  <w:num w:numId="6">
    <w:abstractNumId w:val="12"/>
  </w:num>
  <w:num w:numId="7">
    <w:abstractNumId w:val="16"/>
  </w:num>
  <w:num w:numId="8">
    <w:abstractNumId w:val="35"/>
  </w:num>
  <w:num w:numId="9">
    <w:abstractNumId w:val="17"/>
  </w:num>
  <w:num w:numId="10">
    <w:abstractNumId w:val="27"/>
  </w:num>
  <w:num w:numId="11">
    <w:abstractNumId w:val="15"/>
  </w:num>
  <w:num w:numId="12">
    <w:abstractNumId w:val="30"/>
  </w:num>
  <w:num w:numId="13">
    <w:abstractNumId w:val="22"/>
  </w:num>
  <w:num w:numId="14">
    <w:abstractNumId w:val="1"/>
  </w:num>
  <w:num w:numId="15">
    <w:abstractNumId w:val="26"/>
  </w:num>
  <w:num w:numId="16">
    <w:abstractNumId w:val="13"/>
  </w:num>
  <w:num w:numId="17">
    <w:abstractNumId w:val="33"/>
  </w:num>
  <w:num w:numId="18">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4"/>
  </w:num>
  <w:num w:numId="20">
    <w:abstractNumId w:val="10"/>
  </w:num>
  <w:num w:numId="21">
    <w:abstractNumId w:val="32"/>
  </w:num>
  <w:num w:numId="22">
    <w:abstractNumId w:val="19"/>
  </w:num>
  <w:num w:numId="23">
    <w:abstractNumId w:val="18"/>
  </w:num>
  <w:num w:numId="24">
    <w:abstractNumId w:val="20"/>
  </w:num>
  <w:num w:numId="25">
    <w:abstractNumId w:val="29"/>
  </w:num>
  <w:num w:numId="26">
    <w:abstractNumId w:val="9"/>
  </w:num>
  <w:num w:numId="27">
    <w:abstractNumId w:val="14"/>
  </w:num>
  <w:num w:numId="28">
    <w:abstractNumId w:val="21"/>
  </w:num>
  <w:num w:numId="29">
    <w:abstractNumId w:val="11"/>
  </w:num>
  <w:num w:numId="30">
    <w:abstractNumId w:val="7"/>
  </w:num>
  <w:num w:numId="31">
    <w:abstractNumId w:val="2"/>
  </w:num>
  <w:num w:numId="32">
    <w:abstractNumId w:val="2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3AB3"/>
    <w:rsid w:val="00013052"/>
    <w:rsid w:val="000315F3"/>
    <w:rsid w:val="00047906"/>
    <w:rsid w:val="00077FE3"/>
    <w:rsid w:val="000812BA"/>
    <w:rsid w:val="000877CB"/>
    <w:rsid w:val="00095F0A"/>
    <w:rsid w:val="000B6611"/>
    <w:rsid w:val="000D1467"/>
    <w:rsid w:val="000D18D5"/>
    <w:rsid w:val="000E16FC"/>
    <w:rsid w:val="000F6ACE"/>
    <w:rsid w:val="001159CE"/>
    <w:rsid w:val="0013766E"/>
    <w:rsid w:val="00142079"/>
    <w:rsid w:val="001978C9"/>
    <w:rsid w:val="001B5FA1"/>
    <w:rsid w:val="001D3C08"/>
    <w:rsid w:val="00202F1A"/>
    <w:rsid w:val="00203F5A"/>
    <w:rsid w:val="00215342"/>
    <w:rsid w:val="00222C9B"/>
    <w:rsid w:val="00237B8B"/>
    <w:rsid w:val="00273864"/>
    <w:rsid w:val="0028154C"/>
    <w:rsid w:val="00293ADE"/>
    <w:rsid w:val="002B2423"/>
    <w:rsid w:val="002F062C"/>
    <w:rsid w:val="00302CF1"/>
    <w:rsid w:val="0033332A"/>
    <w:rsid w:val="003333B4"/>
    <w:rsid w:val="00335721"/>
    <w:rsid w:val="00347FE6"/>
    <w:rsid w:val="00375790"/>
    <w:rsid w:val="00377D3A"/>
    <w:rsid w:val="00383DB4"/>
    <w:rsid w:val="003B78C5"/>
    <w:rsid w:val="003E41D1"/>
    <w:rsid w:val="004108D7"/>
    <w:rsid w:val="00434132"/>
    <w:rsid w:val="004420B4"/>
    <w:rsid w:val="00445298"/>
    <w:rsid w:val="004C0DC3"/>
    <w:rsid w:val="00505C94"/>
    <w:rsid w:val="00531128"/>
    <w:rsid w:val="00532603"/>
    <w:rsid w:val="005476CA"/>
    <w:rsid w:val="005615A0"/>
    <w:rsid w:val="005675FC"/>
    <w:rsid w:val="005A1471"/>
    <w:rsid w:val="005B0CF7"/>
    <w:rsid w:val="005D2C49"/>
    <w:rsid w:val="005E5C8F"/>
    <w:rsid w:val="005F667D"/>
    <w:rsid w:val="00644266"/>
    <w:rsid w:val="00657313"/>
    <w:rsid w:val="00662EFC"/>
    <w:rsid w:val="00665164"/>
    <w:rsid w:val="006914F8"/>
    <w:rsid w:val="006B756C"/>
    <w:rsid w:val="006C3053"/>
    <w:rsid w:val="006C5D12"/>
    <w:rsid w:val="006C7A30"/>
    <w:rsid w:val="006D626A"/>
    <w:rsid w:val="006D6BEC"/>
    <w:rsid w:val="00727427"/>
    <w:rsid w:val="00743DCA"/>
    <w:rsid w:val="0075231C"/>
    <w:rsid w:val="007D15F7"/>
    <w:rsid w:val="007E6807"/>
    <w:rsid w:val="00822104"/>
    <w:rsid w:val="0084429D"/>
    <w:rsid w:val="00882F28"/>
    <w:rsid w:val="0089658A"/>
    <w:rsid w:val="008B4CCC"/>
    <w:rsid w:val="008D1386"/>
    <w:rsid w:val="00966363"/>
    <w:rsid w:val="00980595"/>
    <w:rsid w:val="0098531E"/>
    <w:rsid w:val="009B79DC"/>
    <w:rsid w:val="009C7A5A"/>
    <w:rsid w:val="009E54E1"/>
    <w:rsid w:val="00A309B7"/>
    <w:rsid w:val="00A55ACB"/>
    <w:rsid w:val="00A63F88"/>
    <w:rsid w:val="00A93FB1"/>
    <w:rsid w:val="00AB3E4A"/>
    <w:rsid w:val="00AE051E"/>
    <w:rsid w:val="00AE6D7B"/>
    <w:rsid w:val="00B13118"/>
    <w:rsid w:val="00B373AE"/>
    <w:rsid w:val="00B416C6"/>
    <w:rsid w:val="00B526B6"/>
    <w:rsid w:val="00B748B6"/>
    <w:rsid w:val="00BA1087"/>
    <w:rsid w:val="00C02374"/>
    <w:rsid w:val="00C0433B"/>
    <w:rsid w:val="00C05822"/>
    <w:rsid w:val="00C11795"/>
    <w:rsid w:val="00C40338"/>
    <w:rsid w:val="00C82190"/>
    <w:rsid w:val="00C96573"/>
    <w:rsid w:val="00CD5D7C"/>
    <w:rsid w:val="00CF2D88"/>
    <w:rsid w:val="00D555EA"/>
    <w:rsid w:val="00DE3AB3"/>
    <w:rsid w:val="00E105C7"/>
    <w:rsid w:val="00E933D1"/>
    <w:rsid w:val="00ED28F8"/>
    <w:rsid w:val="00EE2ED1"/>
    <w:rsid w:val="00EE32A4"/>
    <w:rsid w:val="00F06318"/>
    <w:rsid w:val="00F24F2C"/>
    <w:rsid w:val="00F2509A"/>
    <w:rsid w:val="00F62AAF"/>
    <w:rsid w:val="00F81A0A"/>
    <w:rsid w:val="00FA6060"/>
    <w:rsid w:val="00FC7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1A3C37"/>
  <w15:chartTrackingRefBased/>
  <w15:docId w15:val="{99FFA3BC-22C5-4E29-8574-6C8191D17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cs="Calibri"/>
      <w:lang w:eastAsia="ar-SA"/>
    </w:rPr>
  </w:style>
  <w:style w:type="paragraph" w:styleId="Heading1">
    <w:name w:val="heading 1"/>
    <w:basedOn w:val="Normal"/>
    <w:next w:val="Normal"/>
    <w:qFormat/>
    <w:pPr>
      <w:keepNext/>
      <w:numPr>
        <w:numId w:val="1"/>
      </w:numPr>
      <w:spacing w:line="240" w:lineRule="atLeast"/>
      <w:outlineLvl w:val="0"/>
    </w:pPr>
    <w:rPr>
      <w:b/>
    </w:rPr>
  </w:style>
  <w:style w:type="paragraph" w:styleId="Heading2">
    <w:name w:val="heading 2"/>
    <w:basedOn w:val="Normal"/>
    <w:next w:val="Normal"/>
    <w:link w:val="Heading2Char"/>
    <w:uiPriority w:val="9"/>
    <w:semiHidden/>
    <w:unhideWhenUsed/>
    <w:qFormat/>
    <w:rsid w:val="005E5C8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D6BEC"/>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66363"/>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qFormat/>
    <w:rsid w:val="006D6BEC"/>
    <w:pPr>
      <w:suppressAutoHyphens w:val="0"/>
      <w:spacing w:before="240" w:after="60"/>
      <w:outlineLvl w:val="4"/>
    </w:pPr>
    <w:rPr>
      <w:rFonts w:cs="Times New Roman"/>
      <w:b/>
      <w:bCs/>
      <w:i/>
      <w:iCs/>
      <w:sz w:val="26"/>
      <w:szCs w:val="26"/>
      <w:lang w:eastAsia="en-US"/>
    </w:rPr>
  </w:style>
  <w:style w:type="paragraph" w:styleId="Heading6">
    <w:name w:val="heading 6"/>
    <w:basedOn w:val="Normal"/>
    <w:next w:val="Normal"/>
    <w:link w:val="Heading6Char"/>
    <w:uiPriority w:val="9"/>
    <w:semiHidden/>
    <w:unhideWhenUsed/>
    <w:qFormat/>
    <w:rsid w:val="005D2C49"/>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Wingdings" w:hAnsi="Wingdings"/>
    </w:rPr>
  </w:style>
  <w:style w:type="character" w:customStyle="1" w:styleId="WW8Num3z0">
    <w:name w:val="WW8Num3z0"/>
    <w:rPr>
      <w:rFonts w:ascii="Wingdings" w:hAnsi="Wingdings"/>
    </w:rPr>
  </w:style>
  <w:style w:type="character" w:customStyle="1" w:styleId="WW8Num4z0">
    <w:name w:val="WW8Num4z0"/>
    <w:rPr>
      <w:rFonts w:ascii="Wingdings" w:hAnsi="Wingdings"/>
    </w:rPr>
  </w:style>
  <w:style w:type="character" w:customStyle="1" w:styleId="Absatz-Standardschriftart">
    <w:name w:val="Absatz-Standardschriftart"/>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Wingdings" w:hAnsi="Wingdings"/>
    </w:rPr>
  </w:style>
  <w:style w:type="character" w:customStyle="1" w:styleId="WW8Num6z1">
    <w:name w:val="WW8Num6z1"/>
    <w:rPr>
      <w:rFonts w:ascii="Courier New" w:hAnsi="Courier New" w:cs="Courier New"/>
    </w:rPr>
  </w:style>
  <w:style w:type="character" w:customStyle="1" w:styleId="WW8Num6z3">
    <w:name w:val="WW8Num6z3"/>
    <w:rPr>
      <w:rFonts w:ascii="Symbol" w:hAnsi="Symbol"/>
    </w:rPr>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9z0">
    <w:name w:val="WW8Num9z0"/>
    <w:rPr>
      <w:rFonts w:ascii="Wingdings" w:hAnsi="Wingdings"/>
      <w:color w:val="auto"/>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10z0">
    <w:name w:val="WW8Num10z0"/>
    <w:rPr>
      <w:rFonts w:ascii="Wingdings" w:hAnsi="Wingdings"/>
      <w:color w:val="000000"/>
      <w:sz w:val="18"/>
      <w:szCs w:val="18"/>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0z3">
    <w:name w:val="WW8Num10z3"/>
    <w:rPr>
      <w:rFonts w:ascii="Symbol" w:hAnsi="Symbol"/>
    </w:rPr>
  </w:style>
  <w:style w:type="character" w:customStyle="1" w:styleId="WW8Num11z0">
    <w:name w:val="WW8Num11z0"/>
    <w:rPr>
      <w:rFonts w:ascii="Symbol" w:hAnsi="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2z0">
    <w:name w:val="WW8Num12z0"/>
    <w:rPr>
      <w:rFonts w:ascii="Wingdings" w:hAnsi="Wingdings"/>
    </w:rPr>
  </w:style>
  <w:style w:type="character" w:customStyle="1" w:styleId="WW8Num12z1">
    <w:name w:val="WW8Num12z1"/>
    <w:rPr>
      <w:rFonts w:ascii="Courier New" w:hAnsi="Courier New" w:cs="Courier New"/>
    </w:rPr>
  </w:style>
  <w:style w:type="character" w:customStyle="1" w:styleId="WW8Num12z3">
    <w:name w:val="WW8Num12z3"/>
    <w:rPr>
      <w:rFonts w:ascii="Symbol" w:hAnsi="Symbol"/>
    </w:rPr>
  </w:style>
  <w:style w:type="character" w:customStyle="1" w:styleId="WW8Num13z0">
    <w:name w:val="WW8Num13z0"/>
    <w:rPr>
      <w:rFonts w:ascii="Wingdings" w:hAnsi="Wingdings"/>
      <w:color w:val="auto"/>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3z3">
    <w:name w:val="WW8Num13z3"/>
    <w:rPr>
      <w:rFonts w:ascii="Symbol" w:hAnsi="Symbol"/>
    </w:rPr>
  </w:style>
  <w:style w:type="character" w:customStyle="1" w:styleId="WW8Num14z0">
    <w:name w:val="WW8Num14z0"/>
    <w:rPr>
      <w:rFonts w:ascii="Symbol" w:hAnsi="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5z0">
    <w:name w:val="WW8Num15z0"/>
    <w:rPr>
      <w:rFonts w:ascii="Wingdings" w:hAnsi="Wingdings"/>
      <w:color w:val="000000"/>
      <w:sz w:val="18"/>
      <w:szCs w:val="18"/>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character" w:customStyle="1" w:styleId="WW8Num16z0">
    <w:name w:val="WW8Num16z0"/>
    <w:rPr>
      <w:rFonts w:ascii="Wingdings" w:hAnsi="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rPr>
  </w:style>
  <w:style w:type="character" w:customStyle="1" w:styleId="WW8Num17z0">
    <w:name w:val="WW8Num17z0"/>
    <w:rPr>
      <w:rFonts w:ascii="Wingdings" w:hAnsi="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rPr>
  </w:style>
  <w:style w:type="character" w:customStyle="1" w:styleId="WW8Num18z0">
    <w:name w:val="WW8Num18z0"/>
    <w:rPr>
      <w:rFonts w:ascii="Wingdings" w:hAnsi="Wingdings"/>
    </w:rPr>
  </w:style>
  <w:style w:type="character" w:customStyle="1" w:styleId="WW8Num18z1">
    <w:name w:val="WW8Num18z1"/>
    <w:rPr>
      <w:rFonts w:ascii="Courier New" w:hAnsi="Courier New" w:cs="Courier New"/>
    </w:rPr>
  </w:style>
  <w:style w:type="character" w:customStyle="1" w:styleId="WW8Num18z3">
    <w:name w:val="WW8Num18z3"/>
    <w:rPr>
      <w:rFonts w:ascii="Symbol" w:hAnsi="Symbol"/>
    </w:rPr>
  </w:style>
  <w:style w:type="character" w:customStyle="1" w:styleId="WW8NumSt14z0">
    <w:name w:val="WW8NumSt14z0"/>
    <w:rPr>
      <w:rFonts w:ascii="Symbol" w:hAnsi="Symbol"/>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character" w:customStyle="1" w:styleId="Heading1Char">
    <w:name w:val="Heading 1 Char"/>
    <w:link w:val="Heading11"/>
    <w:qFormat/>
    <w:rPr>
      <w:rFonts w:ascii="Times New Roman" w:eastAsia="Times New Roman" w:hAnsi="Times New Roman" w:cs="Times New Roman"/>
      <w:b/>
      <w:sz w:val="20"/>
      <w:szCs w:val="20"/>
    </w:rPr>
  </w:style>
  <w:style w:type="character" w:customStyle="1" w:styleId="BodyTextChar">
    <w:name w:val="Body Text Char"/>
    <w:rPr>
      <w:rFonts w:ascii="Arial" w:eastAsia="Times New Roman" w:hAnsi="Arial" w:cs="Times New Roman"/>
      <w:sz w:val="24"/>
      <w:szCs w:val="20"/>
    </w:rPr>
  </w:style>
  <w:style w:type="character" w:customStyle="1" w:styleId="PlainTextChar">
    <w:name w:val="Plain Text Char"/>
    <w:rPr>
      <w:rFonts w:ascii="Courier New" w:eastAsia="Times New Roman" w:hAnsi="Courier New" w:cs="Times New Roman"/>
      <w:sz w:val="20"/>
      <w:szCs w:val="20"/>
    </w:rPr>
  </w:style>
  <w:style w:type="character" w:customStyle="1" w:styleId="apple-style-span">
    <w:name w:val="apple-style-span"/>
    <w:basedOn w:val="DefaultParagraphFont"/>
    <w:qFormat/>
  </w:style>
  <w:style w:type="character" w:customStyle="1" w:styleId="apple-converted-space">
    <w:name w:val="apple-converted-space"/>
    <w:basedOn w:val="DefaultParagraphFont"/>
    <w:qFormat/>
  </w:style>
  <w:style w:type="character" w:styleId="Strong">
    <w:name w:val="Strong"/>
    <w:qFormat/>
    <w:rPr>
      <w:b/>
      <w:bCs/>
    </w:rPr>
  </w:style>
  <w:style w:type="character" w:customStyle="1" w:styleId="BalloonTextChar">
    <w:name w:val="Balloon Text Char"/>
    <w:rPr>
      <w:rFonts w:ascii="Tahoma" w:eastAsia="Times New Roman" w:hAnsi="Tahoma" w:cs="Tahoma"/>
      <w:sz w:val="16"/>
      <w:szCs w:val="16"/>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rPr>
      <w:rFonts w:ascii="Arial" w:hAnsi="Arial"/>
      <w:sz w:val="24"/>
    </w:r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styleId="Header">
    <w:name w:val="header"/>
    <w:basedOn w:val="Normal"/>
    <w:uiPriority w:val="99"/>
  </w:style>
  <w:style w:type="paragraph" w:styleId="Footer">
    <w:name w:val="footer"/>
    <w:basedOn w:val="Normal"/>
    <w:uiPriority w:val="99"/>
  </w:style>
  <w:style w:type="paragraph" w:styleId="PlainText">
    <w:name w:val="Plain Text"/>
    <w:basedOn w:val="Normal"/>
    <w:rPr>
      <w:rFonts w:ascii="Courier New" w:hAnsi="Courier New"/>
    </w:rPr>
  </w:style>
  <w:style w:type="paragraph" w:styleId="NormalWeb">
    <w:name w:val="Normal (Web)"/>
    <w:basedOn w:val="Normal"/>
    <w:uiPriority w:val="99"/>
    <w:qFormat/>
    <w:pPr>
      <w:spacing w:before="280" w:after="280"/>
    </w:pPr>
    <w:rPr>
      <w:sz w:val="24"/>
      <w:szCs w:val="24"/>
    </w:rPr>
  </w:style>
  <w:style w:type="paragraph" w:customStyle="1" w:styleId="p2">
    <w:name w:val="p2"/>
    <w:basedOn w:val="PlainText"/>
    <w:rPr>
      <w:rFonts w:ascii="Tahoma" w:hAnsi="Tahoma"/>
      <w:b/>
    </w:rPr>
  </w:style>
  <w:style w:type="paragraph" w:styleId="BalloonText">
    <w:name w:val="Balloon Text"/>
    <w:basedOn w:val="Normal"/>
    <w:rPr>
      <w:rFonts w:ascii="Tahoma" w:hAnsi="Tahoma" w:cs="Tahoma"/>
      <w:sz w:val="16"/>
      <w:szCs w:val="16"/>
    </w:rPr>
  </w:style>
  <w:style w:type="paragraph" w:customStyle="1" w:styleId="Spacing">
    <w:name w:val="Spacing"/>
    <w:basedOn w:val="Normal"/>
    <w:pPr>
      <w:spacing w:line="160" w:lineRule="exact"/>
      <w:jc w:val="both"/>
    </w:pPr>
    <w:rPr>
      <w:rFonts w:ascii="Garamond" w:hAnsi="Garamond"/>
      <w:sz w:val="24"/>
      <w:szCs w:val="24"/>
      <w:lang w:val="en-GB"/>
    </w:rPr>
  </w:style>
  <w:style w:type="paragraph" w:styleId="ListParagraph">
    <w:name w:val="List Paragraph"/>
    <w:basedOn w:val="Normal"/>
    <w:link w:val="ListParagraphChar"/>
    <w:uiPriority w:val="34"/>
    <w:qFormat/>
    <w:pPr>
      <w:ind w:left="720"/>
    </w:pPr>
    <w:rPr>
      <w:rFonts w:ascii="Arial" w:eastAsia="SimSun" w:hAnsi="Arial"/>
      <w:szCs w:val="24"/>
      <w:lang w:val="en-GB"/>
    </w:rPr>
  </w:style>
  <w:style w:type="paragraph" w:customStyle="1" w:styleId="WW-Default">
    <w:name w:val="WW-Default"/>
    <w:pPr>
      <w:suppressAutoHyphens/>
      <w:autoSpaceDE w:val="0"/>
    </w:pPr>
    <w:rPr>
      <w:rFonts w:ascii="Arial" w:eastAsia="Calibri" w:hAnsi="Arial" w:cs="Arial"/>
      <w:color w:val="000000"/>
      <w:sz w:val="24"/>
      <w:szCs w:val="24"/>
      <w:lang w:eastAsia="ar-SA"/>
    </w:rPr>
  </w:style>
  <w:style w:type="paragraph" w:customStyle="1" w:styleId="TableContents">
    <w:name w:val="Table Contents"/>
    <w:basedOn w:val="Normal"/>
    <w:pPr>
      <w:suppressLineNumbers/>
    </w:pPr>
  </w:style>
  <w:style w:type="paragraph" w:customStyle="1" w:styleId="TableHeading">
    <w:name w:val="Table Heading"/>
    <w:basedOn w:val="TableContents"/>
    <w:qFormat/>
    <w:pPr>
      <w:jc w:val="center"/>
    </w:pPr>
    <w:rPr>
      <w:b/>
      <w:bCs/>
    </w:rPr>
  </w:style>
  <w:style w:type="paragraph" w:customStyle="1" w:styleId="Multi-LevelBullet">
    <w:name w:val="Multi-Level Bullet"/>
    <w:basedOn w:val="Normal"/>
    <w:rsid w:val="00C11795"/>
    <w:pPr>
      <w:numPr>
        <w:numId w:val="2"/>
      </w:numPr>
      <w:suppressAutoHyphens w:val="0"/>
      <w:spacing w:after="60" w:line="264" w:lineRule="auto"/>
    </w:pPr>
    <w:rPr>
      <w:rFonts w:ascii="Arial" w:hAnsi="Arial" w:cs="Arial"/>
      <w:noProof/>
      <w:szCs w:val="24"/>
      <w:lang w:eastAsia="en-US"/>
    </w:rPr>
  </w:style>
  <w:style w:type="paragraph" w:styleId="FootnoteText">
    <w:name w:val="footnote text"/>
    <w:basedOn w:val="Normal"/>
    <w:link w:val="FootnoteTextChar"/>
    <w:rsid w:val="00C11795"/>
    <w:pPr>
      <w:suppressAutoHyphens w:val="0"/>
    </w:pPr>
    <w:rPr>
      <w:rFonts w:ascii="Verdana" w:hAnsi="Verdana" w:cs="Times New Roman"/>
      <w:lang w:eastAsia="en-US"/>
    </w:rPr>
  </w:style>
  <w:style w:type="character" w:customStyle="1" w:styleId="FootnoteTextChar">
    <w:name w:val="Footnote Text Char"/>
    <w:basedOn w:val="DefaultParagraphFont"/>
    <w:link w:val="FootnoteText"/>
    <w:rsid w:val="00C11795"/>
    <w:rPr>
      <w:rFonts w:ascii="Verdana" w:hAnsi="Verdana"/>
    </w:rPr>
  </w:style>
  <w:style w:type="paragraph" w:styleId="NoSpacing">
    <w:name w:val="No Spacing"/>
    <w:qFormat/>
    <w:rsid w:val="00BA1087"/>
    <w:rPr>
      <w:rFonts w:ascii="Calibri" w:eastAsia="Calibri" w:hAnsi="Calibri"/>
      <w:sz w:val="22"/>
      <w:szCs w:val="22"/>
    </w:rPr>
  </w:style>
  <w:style w:type="paragraph" w:customStyle="1" w:styleId="western">
    <w:name w:val="western"/>
    <w:basedOn w:val="Normal"/>
    <w:rsid w:val="003E41D1"/>
    <w:pPr>
      <w:spacing w:before="100" w:after="100"/>
    </w:pPr>
    <w:rPr>
      <w:rFonts w:cs="Times New Roman"/>
      <w:sz w:val="24"/>
      <w:szCs w:val="24"/>
    </w:rPr>
  </w:style>
  <w:style w:type="paragraph" w:customStyle="1" w:styleId="Default">
    <w:name w:val="Default"/>
    <w:rsid w:val="003E41D1"/>
    <w:pPr>
      <w:autoSpaceDE w:val="0"/>
      <w:autoSpaceDN w:val="0"/>
      <w:adjustRightInd w:val="0"/>
    </w:pPr>
    <w:rPr>
      <w:rFonts w:ascii="Arial" w:hAnsi="Arial" w:cs="Arial"/>
      <w:color w:val="000000"/>
      <w:sz w:val="24"/>
      <w:szCs w:val="24"/>
    </w:rPr>
  </w:style>
  <w:style w:type="paragraph" w:styleId="BodyText2">
    <w:name w:val="Body Text 2"/>
    <w:basedOn w:val="Normal"/>
    <w:link w:val="BodyText2Char"/>
    <w:uiPriority w:val="99"/>
    <w:semiHidden/>
    <w:unhideWhenUsed/>
    <w:rsid w:val="004420B4"/>
    <w:pPr>
      <w:spacing w:after="120" w:line="480" w:lineRule="auto"/>
    </w:pPr>
  </w:style>
  <w:style w:type="character" w:customStyle="1" w:styleId="BodyText2Char">
    <w:name w:val="Body Text 2 Char"/>
    <w:basedOn w:val="DefaultParagraphFont"/>
    <w:link w:val="BodyText2"/>
    <w:uiPriority w:val="99"/>
    <w:semiHidden/>
    <w:rsid w:val="004420B4"/>
    <w:rPr>
      <w:rFonts w:cs="Calibri"/>
      <w:lang w:eastAsia="ar-SA"/>
    </w:rPr>
  </w:style>
  <w:style w:type="paragraph" w:customStyle="1" w:styleId="84exhsubtitle">
    <w:name w:val="84 exh subtitle"/>
    <w:basedOn w:val="Normal"/>
    <w:next w:val="Normal"/>
    <w:rsid w:val="004420B4"/>
    <w:pPr>
      <w:spacing w:before="100"/>
    </w:pPr>
    <w:rPr>
      <w:rFonts w:ascii="Arial" w:eastAsiaTheme="minorEastAsia" w:hAnsi="Arial" w:cs="Arial"/>
      <w:b/>
      <w:bCs/>
      <w:sz w:val="24"/>
      <w:szCs w:val="24"/>
    </w:rPr>
  </w:style>
  <w:style w:type="character" w:styleId="HTMLTypewriter">
    <w:name w:val="HTML Typewriter"/>
    <w:basedOn w:val="DefaultParagraphFont"/>
    <w:uiPriority w:val="99"/>
    <w:rsid w:val="004420B4"/>
    <w:rPr>
      <w:rFonts w:cs="Times New Roman"/>
      <w:sz w:val="20"/>
      <w:szCs w:val="20"/>
    </w:rPr>
  </w:style>
  <w:style w:type="character" w:customStyle="1" w:styleId="Heading3Char">
    <w:name w:val="Heading 3 Char"/>
    <w:basedOn w:val="DefaultParagraphFont"/>
    <w:link w:val="Heading3"/>
    <w:uiPriority w:val="9"/>
    <w:rsid w:val="006D6BEC"/>
    <w:rPr>
      <w:rFonts w:asciiTheme="majorHAnsi" w:eastAsiaTheme="majorEastAsia" w:hAnsiTheme="majorHAnsi" w:cstheme="majorBidi"/>
      <w:color w:val="1F4D78" w:themeColor="accent1" w:themeShade="7F"/>
      <w:sz w:val="24"/>
      <w:szCs w:val="24"/>
      <w:lang w:eastAsia="ar-SA"/>
    </w:rPr>
  </w:style>
  <w:style w:type="paragraph" w:styleId="BodyTextIndent">
    <w:name w:val="Body Text Indent"/>
    <w:basedOn w:val="Normal"/>
    <w:link w:val="BodyTextIndentChar"/>
    <w:uiPriority w:val="99"/>
    <w:semiHidden/>
    <w:unhideWhenUsed/>
    <w:rsid w:val="006D6BEC"/>
    <w:pPr>
      <w:spacing w:after="120"/>
      <w:ind w:left="360"/>
    </w:pPr>
  </w:style>
  <w:style w:type="character" w:customStyle="1" w:styleId="BodyTextIndentChar">
    <w:name w:val="Body Text Indent Char"/>
    <w:basedOn w:val="DefaultParagraphFont"/>
    <w:link w:val="BodyTextIndent"/>
    <w:uiPriority w:val="99"/>
    <w:semiHidden/>
    <w:rsid w:val="006D6BEC"/>
    <w:rPr>
      <w:rFonts w:cs="Calibri"/>
      <w:lang w:eastAsia="ar-SA"/>
    </w:rPr>
  </w:style>
  <w:style w:type="character" w:customStyle="1" w:styleId="Heading5Char">
    <w:name w:val="Heading 5 Char"/>
    <w:basedOn w:val="DefaultParagraphFont"/>
    <w:link w:val="Heading5"/>
    <w:rsid w:val="006D6BEC"/>
    <w:rPr>
      <w:b/>
      <w:bCs/>
      <w:i/>
      <w:iCs/>
      <w:sz w:val="26"/>
      <w:szCs w:val="26"/>
    </w:rPr>
  </w:style>
  <w:style w:type="character" w:styleId="Hyperlink">
    <w:name w:val="Hyperlink"/>
    <w:rsid w:val="006D6BEC"/>
    <w:rPr>
      <w:color w:val="0000FF"/>
      <w:u w:val="single"/>
    </w:rPr>
  </w:style>
  <w:style w:type="character" w:customStyle="1" w:styleId="ListParagraphChar">
    <w:name w:val="List Paragraph Char"/>
    <w:link w:val="ListParagraph"/>
    <w:uiPriority w:val="34"/>
    <w:locked/>
    <w:rsid w:val="00215342"/>
    <w:rPr>
      <w:rFonts w:ascii="Arial" w:eastAsia="SimSun" w:hAnsi="Arial" w:cs="Calibri"/>
      <w:szCs w:val="24"/>
      <w:lang w:val="en-GB" w:eastAsia="ar-SA"/>
    </w:rPr>
  </w:style>
  <w:style w:type="paragraph" w:customStyle="1" w:styleId="NormalBullet">
    <w:name w:val="Normal Bullet"/>
    <w:basedOn w:val="Normal"/>
    <w:rsid w:val="00215342"/>
    <w:pPr>
      <w:numPr>
        <w:numId w:val="3"/>
      </w:numPr>
      <w:suppressAutoHyphens w:val="0"/>
    </w:pPr>
    <w:rPr>
      <w:rFonts w:cs="Times New Roman"/>
      <w:sz w:val="22"/>
      <w:szCs w:val="24"/>
      <w:lang w:eastAsia="en-US"/>
    </w:rPr>
  </w:style>
  <w:style w:type="paragraph" w:customStyle="1" w:styleId="TableHeadingColumn">
    <w:name w:val="Table Heading Column"/>
    <w:rsid w:val="00215342"/>
    <w:pPr>
      <w:keepNext/>
      <w:keepLines/>
      <w:suppressAutoHyphens/>
      <w:spacing w:before="60" w:after="60"/>
      <w:jc w:val="center"/>
    </w:pPr>
    <w:rPr>
      <w:rFonts w:ascii="Verdana" w:eastAsia="Arial" w:hAnsi="Verdana"/>
      <w:b/>
      <w:smallCaps/>
      <w:color w:val="FFFFFF"/>
      <w:szCs w:val="22"/>
      <w:lang w:eastAsia="ar-SA"/>
    </w:rPr>
  </w:style>
  <w:style w:type="character" w:customStyle="1" w:styleId="Heading6Char">
    <w:name w:val="Heading 6 Char"/>
    <w:basedOn w:val="DefaultParagraphFont"/>
    <w:link w:val="Heading6"/>
    <w:uiPriority w:val="9"/>
    <w:semiHidden/>
    <w:rsid w:val="005D2C49"/>
    <w:rPr>
      <w:rFonts w:asciiTheme="majorHAnsi" w:eastAsiaTheme="majorEastAsia" w:hAnsiTheme="majorHAnsi" w:cstheme="majorBidi"/>
      <w:color w:val="1F4D78" w:themeColor="accent1" w:themeShade="7F"/>
      <w:lang w:eastAsia="ar-SA"/>
    </w:rPr>
  </w:style>
  <w:style w:type="paragraph" w:customStyle="1" w:styleId="Achievement">
    <w:name w:val="Achievement"/>
    <w:qFormat/>
    <w:rsid w:val="005D2C49"/>
    <w:pPr>
      <w:numPr>
        <w:numId w:val="4"/>
      </w:numPr>
      <w:spacing w:after="60" w:line="220" w:lineRule="atLeast"/>
      <w:ind w:left="0" w:firstLine="0"/>
      <w:jc w:val="both"/>
    </w:pPr>
    <w:rPr>
      <w:rFonts w:ascii="Arial" w:hAnsi="Arial"/>
      <w:spacing w:val="-5"/>
    </w:rPr>
  </w:style>
  <w:style w:type="character" w:customStyle="1" w:styleId="Heading2Char">
    <w:name w:val="Heading 2 Char"/>
    <w:basedOn w:val="DefaultParagraphFont"/>
    <w:link w:val="Heading2"/>
    <w:qFormat/>
    <w:rsid w:val="005E5C8F"/>
    <w:rPr>
      <w:rFonts w:asciiTheme="majorHAnsi" w:eastAsiaTheme="majorEastAsia" w:hAnsiTheme="majorHAnsi" w:cstheme="majorBidi"/>
      <w:color w:val="2E74B5" w:themeColor="accent1" w:themeShade="BF"/>
      <w:sz w:val="26"/>
      <w:szCs w:val="26"/>
      <w:lang w:eastAsia="ar-SA"/>
    </w:rPr>
  </w:style>
  <w:style w:type="paragraph" w:customStyle="1" w:styleId="OutlineNotIndented">
    <w:name w:val="Outline (Not Indented)"/>
    <w:basedOn w:val="Normal"/>
    <w:rsid w:val="005E5C8F"/>
    <w:pPr>
      <w:ind w:left="720" w:hanging="360"/>
    </w:pPr>
    <w:rPr>
      <w:rFonts w:cs="Times New Roman"/>
      <w:sz w:val="24"/>
    </w:rPr>
  </w:style>
  <w:style w:type="table" w:styleId="TableGrid">
    <w:name w:val="Table Grid"/>
    <w:basedOn w:val="TableNormal"/>
    <w:uiPriority w:val="39"/>
    <w:rsid w:val="00C40338"/>
    <w:rPr>
      <w:rFonts w:asciiTheme="minorHAnsi" w:eastAsiaTheme="minorHAnsi" w:hAnsiTheme="minorHAnsi" w:cstheme="minorBidi"/>
      <w:sz w:val="22"/>
      <w:szCs w:val="22"/>
      <w:lang w:val="en-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ormal1">
    <w:name w:val="Normal1"/>
    <w:basedOn w:val="Normal"/>
    <w:qFormat/>
    <w:rsid w:val="00662EFC"/>
    <w:pPr>
      <w:widowControl w:val="0"/>
      <w:numPr>
        <w:numId w:val="5"/>
      </w:numPr>
      <w:suppressAutoHyphens w:val="0"/>
      <w:autoSpaceDE w:val="0"/>
      <w:autoSpaceDN w:val="0"/>
      <w:adjustRightInd w:val="0"/>
      <w:jc w:val="both"/>
    </w:pPr>
    <w:rPr>
      <w:rFonts w:ascii="Arial" w:hAnsi="Arial" w:cs="Arial"/>
      <w:lang w:eastAsia="en-US"/>
    </w:rPr>
  </w:style>
  <w:style w:type="paragraph" w:customStyle="1" w:styleId="ListParagraph349f892f-6660-4432-9375-06e948a6e33d">
    <w:name w:val="List Paragraph_349f892f-6660-4432-9375-06e948a6e33d"/>
    <w:basedOn w:val="Normal"/>
    <w:uiPriority w:val="34"/>
    <w:qFormat/>
    <w:rsid w:val="00662EFC"/>
    <w:pPr>
      <w:suppressAutoHyphens w:val="0"/>
      <w:ind w:left="720"/>
    </w:pPr>
    <w:rPr>
      <w:rFonts w:cs="Times New Roman"/>
      <w:sz w:val="24"/>
      <w:szCs w:val="24"/>
      <w:lang w:eastAsia="en-US"/>
    </w:rPr>
  </w:style>
  <w:style w:type="paragraph" w:customStyle="1" w:styleId="BodyText1">
    <w:name w:val="Body Text1"/>
    <w:basedOn w:val="Normal"/>
    <w:qFormat/>
    <w:rsid w:val="00302CF1"/>
    <w:pPr>
      <w:suppressAutoHyphens w:val="0"/>
      <w:spacing w:after="120"/>
    </w:pPr>
    <w:rPr>
      <w:rFonts w:ascii="Calibri" w:hAnsi="Calibri" w:cs="Arial"/>
      <w:bCs/>
      <w:iCs/>
      <w:szCs w:val="28"/>
      <w:lang w:val="en-GB" w:eastAsia="en-US"/>
    </w:rPr>
  </w:style>
  <w:style w:type="paragraph" w:styleId="BodyTextIndent3">
    <w:name w:val="Body Text Indent 3"/>
    <w:basedOn w:val="Normal"/>
    <w:link w:val="BodyTextIndent3Char"/>
    <w:uiPriority w:val="99"/>
    <w:semiHidden/>
    <w:unhideWhenUsed/>
    <w:rsid w:val="00A63F8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A63F88"/>
    <w:rPr>
      <w:rFonts w:cs="Calibri"/>
      <w:sz w:val="16"/>
      <w:szCs w:val="16"/>
      <w:lang w:eastAsia="ar-SA"/>
    </w:rPr>
  </w:style>
  <w:style w:type="paragraph" w:styleId="Title">
    <w:name w:val="Title"/>
    <w:basedOn w:val="Normal"/>
    <w:link w:val="TitleChar"/>
    <w:qFormat/>
    <w:rsid w:val="00A63F88"/>
    <w:pPr>
      <w:suppressAutoHyphens w:val="0"/>
      <w:autoSpaceDE w:val="0"/>
      <w:autoSpaceDN w:val="0"/>
      <w:jc w:val="center"/>
    </w:pPr>
    <w:rPr>
      <w:rFonts w:ascii="Arial" w:hAnsi="Arial" w:cs="Arial"/>
      <w:b/>
      <w:bCs/>
      <w:lang w:eastAsia="en-US"/>
    </w:rPr>
  </w:style>
  <w:style w:type="character" w:customStyle="1" w:styleId="TitleChar">
    <w:name w:val="Title Char"/>
    <w:basedOn w:val="DefaultParagraphFont"/>
    <w:link w:val="Title"/>
    <w:qFormat/>
    <w:rsid w:val="00A63F88"/>
    <w:rPr>
      <w:rFonts w:ascii="Arial" w:hAnsi="Arial" w:cs="Arial"/>
      <w:b/>
      <w:bCs/>
    </w:rPr>
  </w:style>
  <w:style w:type="character" w:customStyle="1" w:styleId="Heading4Char">
    <w:name w:val="Heading 4 Char"/>
    <w:basedOn w:val="DefaultParagraphFont"/>
    <w:link w:val="Heading4"/>
    <w:uiPriority w:val="9"/>
    <w:semiHidden/>
    <w:rsid w:val="00966363"/>
    <w:rPr>
      <w:rFonts w:asciiTheme="majorHAnsi" w:eastAsiaTheme="majorEastAsia" w:hAnsiTheme="majorHAnsi" w:cstheme="majorBidi"/>
      <w:i/>
      <w:iCs/>
      <w:color w:val="2E74B5" w:themeColor="accent1" w:themeShade="BF"/>
      <w:lang w:eastAsia="ar-SA"/>
    </w:rPr>
  </w:style>
  <w:style w:type="paragraph" w:customStyle="1" w:styleId="Dates">
    <w:name w:val="Dates"/>
    <w:basedOn w:val="Normal"/>
    <w:qFormat/>
    <w:rsid w:val="00966363"/>
    <w:pPr>
      <w:suppressAutoHyphens w:val="0"/>
      <w:spacing w:before="40" w:after="200" w:line="220" w:lineRule="exact"/>
      <w:jc w:val="right"/>
    </w:pPr>
    <w:rPr>
      <w:rFonts w:ascii="Tahoma" w:hAnsi="Tahoma" w:cs="Times New Roman"/>
      <w:spacing w:val="10"/>
      <w:sz w:val="16"/>
      <w:szCs w:val="16"/>
      <w:lang w:eastAsia="en-US"/>
    </w:rPr>
  </w:style>
  <w:style w:type="paragraph" w:customStyle="1" w:styleId="Location">
    <w:name w:val="Location"/>
    <w:basedOn w:val="Normal"/>
    <w:qFormat/>
    <w:rsid w:val="00966363"/>
    <w:pPr>
      <w:suppressAutoHyphens w:val="0"/>
      <w:spacing w:after="200" w:line="220" w:lineRule="exact"/>
    </w:pPr>
    <w:rPr>
      <w:rFonts w:ascii="Tahoma" w:hAnsi="Tahoma" w:cs="Times New Roman"/>
      <w:i/>
      <w:spacing w:val="10"/>
      <w:sz w:val="16"/>
      <w:szCs w:val="16"/>
      <w:lang w:eastAsia="en-US"/>
    </w:rPr>
  </w:style>
  <w:style w:type="paragraph" w:customStyle="1" w:styleId="Objective">
    <w:name w:val="Objective"/>
    <w:basedOn w:val="Normal"/>
    <w:next w:val="BodyText"/>
    <w:qFormat/>
    <w:rsid w:val="00966363"/>
    <w:pPr>
      <w:suppressAutoHyphens w:val="0"/>
      <w:spacing w:before="60" w:after="220" w:line="220" w:lineRule="atLeast"/>
      <w:jc w:val="both"/>
    </w:pPr>
    <w:rPr>
      <w:rFonts w:ascii="Garamond" w:hAnsi="Garamond" w:cs="Times New Roman"/>
      <w:sz w:val="22"/>
      <w:lang w:eastAsia="en-US"/>
    </w:rPr>
  </w:style>
  <w:style w:type="paragraph" w:customStyle="1" w:styleId="ListParagraph10">
    <w:name w:val="List Paragraph1_0"/>
    <w:basedOn w:val="Normal"/>
    <w:uiPriority w:val="34"/>
    <w:qFormat/>
    <w:rsid w:val="00966363"/>
    <w:pPr>
      <w:suppressAutoHyphens w:val="0"/>
      <w:spacing w:after="200" w:line="276" w:lineRule="auto"/>
      <w:ind w:left="720"/>
      <w:contextualSpacing/>
    </w:pPr>
    <w:rPr>
      <w:rFonts w:asciiTheme="minorHAnsi" w:eastAsiaTheme="minorHAnsi" w:hAnsiTheme="minorHAnsi" w:cstheme="minorBidi"/>
      <w:sz w:val="22"/>
      <w:szCs w:val="22"/>
      <w:lang w:eastAsia="en-US"/>
    </w:rPr>
  </w:style>
  <w:style w:type="paragraph" w:styleId="ListBullet">
    <w:name w:val="List Bullet"/>
    <w:basedOn w:val="Normal"/>
    <w:autoRedefine/>
    <w:semiHidden/>
    <w:rsid w:val="009C7A5A"/>
    <w:pPr>
      <w:numPr>
        <w:numId w:val="6"/>
      </w:numPr>
      <w:suppressAutoHyphens w:val="0"/>
      <w:spacing w:after="60"/>
    </w:pPr>
    <w:rPr>
      <w:rFonts w:ascii="Arial" w:hAnsi="Arial" w:cs="Mangal"/>
      <w:color w:val="000000"/>
      <w:szCs w:val="24"/>
      <w:lang w:eastAsia="en-US"/>
    </w:rPr>
  </w:style>
  <w:style w:type="character" w:styleId="Emphasis">
    <w:name w:val="Emphasis"/>
    <w:uiPriority w:val="20"/>
    <w:qFormat/>
    <w:rsid w:val="009C7A5A"/>
    <w:rPr>
      <w:b/>
      <w:bCs/>
      <w:i w:val="0"/>
      <w:iCs w:val="0"/>
    </w:rPr>
  </w:style>
  <w:style w:type="paragraph" w:customStyle="1" w:styleId="Standard">
    <w:name w:val="Standard"/>
    <w:rsid w:val="009C7A5A"/>
    <w:pPr>
      <w:widowControl w:val="0"/>
      <w:autoSpaceDE w:val="0"/>
      <w:autoSpaceDN w:val="0"/>
      <w:adjustRightInd w:val="0"/>
    </w:pPr>
    <w:rPr>
      <w:rFonts w:eastAsia="Batang"/>
    </w:rPr>
  </w:style>
  <w:style w:type="paragraph" w:customStyle="1" w:styleId="Heading11">
    <w:name w:val="Heading 11"/>
    <w:basedOn w:val="Normal"/>
    <w:next w:val="Normal"/>
    <w:link w:val="Heading1Char"/>
    <w:qFormat/>
    <w:rsid w:val="006914F8"/>
    <w:pPr>
      <w:keepNext/>
      <w:tabs>
        <w:tab w:val="left" w:pos="0"/>
        <w:tab w:val="left" w:pos="3420"/>
      </w:tabs>
      <w:outlineLvl w:val="0"/>
    </w:pPr>
    <w:rPr>
      <w:rFonts w:cs="Times New Roman"/>
      <w:b/>
      <w:lang w:eastAsia="en-US"/>
    </w:rPr>
  </w:style>
  <w:style w:type="paragraph" w:customStyle="1" w:styleId="Heading21">
    <w:name w:val="Heading 21"/>
    <w:basedOn w:val="Normal"/>
    <w:next w:val="Normal"/>
    <w:qFormat/>
    <w:rsid w:val="006914F8"/>
    <w:pPr>
      <w:keepNext/>
      <w:widowControl w:val="0"/>
      <w:tabs>
        <w:tab w:val="left" w:pos="0"/>
      </w:tabs>
      <w:ind w:left="2160"/>
      <w:outlineLvl w:val="1"/>
    </w:pPr>
    <w:rPr>
      <w:rFonts w:ascii="Verdana" w:hAnsi="Verdana" w:cs="Times New Roman"/>
      <w:b/>
      <w:color w:val="00000A"/>
      <w:sz w:val="24"/>
      <w:szCs w:val="24"/>
    </w:rPr>
  </w:style>
  <w:style w:type="character" w:customStyle="1" w:styleId="InternetLink">
    <w:name w:val="Internet Link"/>
    <w:rsid w:val="006914F8"/>
    <w:rPr>
      <w:color w:val="0000FF"/>
      <w:u w:val="single"/>
    </w:rPr>
  </w:style>
  <w:style w:type="character" w:customStyle="1" w:styleId="Heading3Char9f6020e4-deb6-4d8e-b4cb-daa8e543fb1c">
    <w:name w:val="Heading 3 Char_9f6020e4-deb6-4d8e-b4cb-daa8e543fb1c"/>
    <w:qFormat/>
    <w:rsid w:val="006914F8"/>
    <w:rPr>
      <w:rFonts w:ascii="Georgia" w:hAnsi="Georgia" w:cs="Georgia"/>
      <w:b/>
      <w:bCs/>
      <w:sz w:val="26"/>
      <w:szCs w:val="26"/>
    </w:rPr>
  </w:style>
  <w:style w:type="paragraph" w:styleId="Subtitle">
    <w:name w:val="Subtitle"/>
    <w:basedOn w:val="Normal"/>
    <w:next w:val="Normal"/>
    <w:link w:val="SubtitleChar"/>
    <w:qFormat/>
    <w:rsid w:val="00B416C6"/>
    <w:pPr>
      <w:suppressAutoHyphens w:val="0"/>
      <w:spacing w:after="200" w:line="276" w:lineRule="auto"/>
    </w:pPr>
    <w:rPr>
      <w:rFonts w:ascii="Cambria" w:hAnsi="Cambria" w:cs="Times New Roman"/>
      <w:i/>
      <w:iCs/>
      <w:color w:val="4F81BD"/>
      <w:spacing w:val="15"/>
      <w:sz w:val="24"/>
      <w:szCs w:val="24"/>
      <w:lang w:eastAsia="en-US"/>
    </w:rPr>
  </w:style>
  <w:style w:type="character" w:customStyle="1" w:styleId="SubtitleChar">
    <w:name w:val="Subtitle Char"/>
    <w:basedOn w:val="DefaultParagraphFont"/>
    <w:link w:val="Subtitle"/>
    <w:rsid w:val="00B416C6"/>
    <w:rPr>
      <w:rFonts w:ascii="Cambria" w:hAnsi="Cambria"/>
      <w:i/>
      <w:iCs/>
      <w:color w:val="4F81BD"/>
      <w:spacing w:val="15"/>
      <w:sz w:val="24"/>
      <w:szCs w:val="24"/>
    </w:rPr>
  </w:style>
  <w:style w:type="paragraph" w:customStyle="1" w:styleId="Tit">
    <w:name w:val="Tit"/>
    <w:basedOn w:val="Normal"/>
    <w:rsid w:val="00B416C6"/>
    <w:pPr>
      <w:pBdr>
        <w:bottom w:val="single" w:sz="6" w:space="2" w:color="auto"/>
      </w:pBdr>
      <w:shd w:val="pct5" w:color="auto" w:fill="auto"/>
      <w:suppressAutoHyphens w:val="0"/>
      <w:spacing w:after="120"/>
      <w:ind w:left="851" w:hanging="851"/>
    </w:pPr>
    <w:rPr>
      <w:rFonts w:eastAsia="MS Mincho" w:cs="Times New Roman"/>
      <w:b/>
      <w:sz w:val="24"/>
      <w:lang w:eastAsia="en-US"/>
    </w:rPr>
  </w:style>
  <w:style w:type="paragraph" w:customStyle="1" w:styleId="ListParagraph1">
    <w:name w:val="List Paragraph1"/>
    <w:basedOn w:val="Normal"/>
    <w:qFormat/>
    <w:rsid w:val="00B416C6"/>
    <w:pPr>
      <w:suppressAutoHyphens w:val="0"/>
      <w:ind w:left="720"/>
      <w:contextualSpacing/>
    </w:pPr>
    <w:rPr>
      <w:rFonts w:eastAsia="MS Mincho" w:cs="Times New Roman"/>
      <w:lang w:eastAsia="en-US"/>
    </w:rPr>
  </w:style>
  <w:style w:type="paragraph" w:customStyle="1" w:styleId="Normaltimes">
    <w:name w:val="Normal + times"/>
    <w:aliases w:val="11 pt"/>
    <w:basedOn w:val="Normal"/>
    <w:link w:val="NormaltimesChar"/>
    <w:rsid w:val="00377D3A"/>
    <w:pPr>
      <w:suppressAutoHyphens w:val="0"/>
      <w:spacing w:before="20"/>
    </w:pPr>
    <w:rPr>
      <w:rFonts w:ascii="Arial" w:hAnsi="Arial" w:cs="Times New Roman"/>
      <w:sz w:val="22"/>
      <w:szCs w:val="22"/>
      <w:lang w:eastAsia="en-US"/>
    </w:rPr>
  </w:style>
  <w:style w:type="character" w:customStyle="1" w:styleId="NormaltimesChar">
    <w:name w:val="Normal + times Char"/>
    <w:aliases w:val="11 pt Char"/>
    <w:link w:val="Normaltimes"/>
    <w:rsid w:val="00377D3A"/>
    <w:rPr>
      <w:rFonts w:ascii="Arial" w:hAnsi="Arial"/>
      <w:sz w:val="22"/>
      <w:szCs w:val="22"/>
    </w:rPr>
  </w:style>
  <w:style w:type="character" w:customStyle="1" w:styleId="BodyContentStyleChar">
    <w:name w:val="Body_Content_Style Char"/>
    <w:basedOn w:val="DefaultParagraphFont"/>
    <w:link w:val="BodyContentStyle"/>
    <w:locked/>
    <w:rsid w:val="00377D3A"/>
    <w:rPr>
      <w:color w:val="000000"/>
    </w:rPr>
  </w:style>
  <w:style w:type="paragraph" w:customStyle="1" w:styleId="BodyContentStyle">
    <w:name w:val="Body_Content_Style"/>
    <w:basedOn w:val="Normal"/>
    <w:link w:val="BodyContentStyleChar"/>
    <w:rsid w:val="00377D3A"/>
    <w:pPr>
      <w:suppressAutoHyphens w:val="0"/>
      <w:spacing w:before="120" w:after="180" w:line="288" w:lineRule="auto"/>
    </w:pPr>
    <w:rPr>
      <w:rFonts w:cs="Times New Roman"/>
      <w:color w:val="000000"/>
      <w:lang w:eastAsia="en-US"/>
    </w:rPr>
  </w:style>
  <w:style w:type="paragraph" w:customStyle="1" w:styleId="Bulleted">
    <w:name w:val="Bulleted"/>
    <w:basedOn w:val="Normal"/>
    <w:rsid w:val="00B748B6"/>
    <w:pPr>
      <w:tabs>
        <w:tab w:val="num" w:pos="720"/>
      </w:tabs>
      <w:ind w:left="720" w:hanging="360"/>
      <w:jc w:val="both"/>
    </w:pPr>
    <w:rPr>
      <w:rFonts w:cs="Times New Roman"/>
      <w:b/>
      <w:bCs/>
    </w:rPr>
  </w:style>
  <w:style w:type="paragraph" w:customStyle="1" w:styleId="ListIndent">
    <w:name w:val="List Indent"/>
    <w:basedOn w:val="BodyText"/>
    <w:next w:val="Normal"/>
    <w:rsid w:val="000E16FC"/>
    <w:pPr>
      <w:keepLines/>
      <w:widowControl w:val="0"/>
      <w:tabs>
        <w:tab w:val="left" w:pos="3969"/>
      </w:tabs>
      <w:spacing w:after="62"/>
      <w:ind w:left="2523" w:hanging="2160"/>
    </w:pPr>
    <w:rPr>
      <w:rFonts w:ascii="Thorndale" w:eastAsia="HG Mincho Light J" w:hAnsi="Thorndale" w:cs="Thorndale"/>
      <w:color w:val="000000"/>
      <w:sz w:val="22"/>
      <w:szCs w:val="24"/>
      <w:lang w:eastAsia="zh-CN"/>
    </w:rPr>
  </w:style>
  <w:style w:type="paragraph" w:customStyle="1" w:styleId="textbody">
    <w:name w:val="textbody"/>
    <w:basedOn w:val="Normal"/>
    <w:rsid w:val="000E16FC"/>
    <w:pPr>
      <w:spacing w:before="280" w:after="280"/>
    </w:pPr>
    <w:rPr>
      <w:rFonts w:ascii="Arial Unicode MS" w:eastAsia="Arial Unicode MS" w:hAnsi="Arial Unicode MS" w:cs="Arial Unicode MS"/>
      <w:sz w:val="24"/>
      <w:szCs w:val="24"/>
      <w:lang w:eastAsia="zh-CN"/>
    </w:rPr>
  </w:style>
  <w:style w:type="paragraph" w:customStyle="1" w:styleId="ParaAttribute0">
    <w:name w:val="ParaAttribute0"/>
    <w:rsid w:val="00505C94"/>
    <w:pPr>
      <w:pBdr>
        <w:bottom w:val="single" w:sz="8" w:space="0" w:color="000000"/>
      </w:pBdr>
      <w:wordWrap w:val="0"/>
    </w:pPr>
    <w:rPr>
      <w:rFonts w:eastAsia="Batang"/>
    </w:rPr>
  </w:style>
  <w:style w:type="paragraph" w:customStyle="1" w:styleId="ParaAttribute3">
    <w:name w:val="ParaAttribute3"/>
    <w:rsid w:val="00505C94"/>
    <w:pPr>
      <w:pBdr>
        <w:bottom w:val="single" w:sz="8" w:space="0" w:color="000000"/>
      </w:pBdr>
      <w:wordWrap w:val="0"/>
      <w:jc w:val="center"/>
    </w:pPr>
    <w:rPr>
      <w:rFonts w:eastAsia="Batang"/>
    </w:rPr>
  </w:style>
  <w:style w:type="paragraph" w:customStyle="1" w:styleId="ParaAttribute4">
    <w:name w:val="ParaAttribute4"/>
    <w:rsid w:val="00505C94"/>
    <w:pPr>
      <w:wordWrap w:val="0"/>
    </w:pPr>
    <w:rPr>
      <w:rFonts w:eastAsia="Batang"/>
    </w:rPr>
  </w:style>
  <w:style w:type="paragraph" w:customStyle="1" w:styleId="ParaAttribute5">
    <w:name w:val="ParaAttribute5"/>
    <w:rsid w:val="00505C94"/>
    <w:pPr>
      <w:widowControl w:val="0"/>
      <w:wordWrap w:val="0"/>
      <w:jc w:val="both"/>
    </w:pPr>
    <w:rPr>
      <w:rFonts w:eastAsia="Batang"/>
    </w:rPr>
  </w:style>
  <w:style w:type="paragraph" w:customStyle="1" w:styleId="ParaAttribute6">
    <w:name w:val="ParaAttribute6"/>
    <w:rsid w:val="00505C94"/>
    <w:pPr>
      <w:widowControl w:val="0"/>
      <w:wordWrap w:val="0"/>
      <w:ind w:firstLine="720"/>
      <w:jc w:val="both"/>
    </w:pPr>
    <w:rPr>
      <w:rFonts w:eastAsia="Batang"/>
    </w:rPr>
  </w:style>
  <w:style w:type="paragraph" w:customStyle="1" w:styleId="ParaAttribute7">
    <w:name w:val="ParaAttribute7"/>
    <w:rsid w:val="00505C94"/>
    <w:pPr>
      <w:pBdr>
        <w:bottom w:val="single" w:sz="8" w:space="0" w:color="000000"/>
      </w:pBdr>
      <w:wordWrap w:val="0"/>
      <w:jc w:val="both"/>
    </w:pPr>
    <w:rPr>
      <w:rFonts w:eastAsia="Batang"/>
    </w:rPr>
  </w:style>
  <w:style w:type="paragraph" w:customStyle="1" w:styleId="ParaAttribute11">
    <w:name w:val="ParaAttribute11"/>
    <w:rsid w:val="00505C94"/>
    <w:pPr>
      <w:wordWrap w:val="0"/>
      <w:ind w:left="720"/>
    </w:pPr>
    <w:rPr>
      <w:rFonts w:eastAsia="Batang"/>
    </w:rPr>
  </w:style>
  <w:style w:type="paragraph" w:customStyle="1" w:styleId="ParaAttribute13">
    <w:name w:val="ParaAttribute13"/>
    <w:rsid w:val="00505C94"/>
    <w:pPr>
      <w:widowControl w:val="0"/>
      <w:wordWrap w:val="0"/>
      <w:ind w:left="720"/>
    </w:pPr>
    <w:rPr>
      <w:rFonts w:eastAsia="Batang"/>
    </w:rPr>
  </w:style>
  <w:style w:type="paragraph" w:customStyle="1" w:styleId="ParaAttribute14">
    <w:name w:val="ParaAttribute14"/>
    <w:rsid w:val="00505C94"/>
    <w:pPr>
      <w:widowControl w:val="0"/>
      <w:wordWrap w:val="0"/>
      <w:ind w:firstLine="720"/>
    </w:pPr>
    <w:rPr>
      <w:rFonts w:eastAsia="Batang"/>
    </w:rPr>
  </w:style>
  <w:style w:type="paragraph" w:customStyle="1" w:styleId="ParaAttribute15">
    <w:name w:val="ParaAttribute15"/>
    <w:rsid w:val="00505C94"/>
    <w:pPr>
      <w:wordWrap w:val="0"/>
      <w:ind w:firstLine="720"/>
    </w:pPr>
    <w:rPr>
      <w:rFonts w:eastAsia="Batang"/>
    </w:rPr>
  </w:style>
  <w:style w:type="paragraph" w:customStyle="1" w:styleId="ParaAttribute17">
    <w:name w:val="ParaAttribute17"/>
    <w:rsid w:val="00505C94"/>
    <w:pPr>
      <w:shd w:val="solid" w:color="FFFFFF" w:fill="auto"/>
      <w:tabs>
        <w:tab w:val="left" w:pos="720"/>
      </w:tabs>
      <w:wordWrap w:val="0"/>
      <w:ind w:left="720"/>
    </w:pPr>
    <w:rPr>
      <w:rFonts w:eastAsia="Batang"/>
    </w:rPr>
  </w:style>
  <w:style w:type="paragraph" w:customStyle="1" w:styleId="ParaAttribute18">
    <w:name w:val="ParaAttribute18"/>
    <w:rsid w:val="00505C94"/>
    <w:pPr>
      <w:shd w:val="solid" w:color="FFFFFF" w:fill="auto"/>
      <w:tabs>
        <w:tab w:val="left" w:pos="720"/>
      </w:tabs>
      <w:wordWrap w:val="0"/>
    </w:pPr>
    <w:rPr>
      <w:rFonts w:eastAsia="Batang"/>
    </w:rPr>
  </w:style>
  <w:style w:type="paragraph" w:customStyle="1" w:styleId="ParaAttribute20">
    <w:name w:val="ParaAttribute20"/>
    <w:rsid w:val="00505C94"/>
    <w:pPr>
      <w:shd w:val="solid" w:color="FFFFFF" w:fill="auto"/>
      <w:wordWrap w:val="0"/>
    </w:pPr>
    <w:rPr>
      <w:rFonts w:eastAsia="Batang"/>
    </w:rPr>
  </w:style>
  <w:style w:type="paragraph" w:customStyle="1" w:styleId="ParaAttribute23">
    <w:name w:val="ParaAttribute23"/>
    <w:rsid w:val="00505C94"/>
    <w:pPr>
      <w:tabs>
        <w:tab w:val="left" w:pos="720"/>
      </w:tabs>
      <w:wordWrap w:val="0"/>
      <w:ind w:left="720"/>
      <w:jc w:val="both"/>
    </w:pPr>
    <w:rPr>
      <w:rFonts w:eastAsia="Batang"/>
    </w:rPr>
  </w:style>
  <w:style w:type="paragraph" w:customStyle="1" w:styleId="ParaAttribute24">
    <w:name w:val="ParaAttribute24"/>
    <w:rsid w:val="00505C94"/>
    <w:pPr>
      <w:shd w:val="solid" w:color="FFFFFF" w:fill="auto"/>
      <w:tabs>
        <w:tab w:val="left" w:pos="720"/>
      </w:tabs>
      <w:wordWrap w:val="0"/>
      <w:ind w:left="360"/>
    </w:pPr>
    <w:rPr>
      <w:rFonts w:eastAsia="Batang"/>
    </w:rPr>
  </w:style>
  <w:style w:type="paragraph" w:customStyle="1" w:styleId="ParaAttribute25">
    <w:name w:val="ParaAttribute25"/>
    <w:rsid w:val="00505C94"/>
    <w:pPr>
      <w:shd w:val="solid" w:color="FFFFFF" w:fill="auto"/>
      <w:wordWrap w:val="0"/>
      <w:jc w:val="both"/>
    </w:pPr>
    <w:rPr>
      <w:rFonts w:eastAsia="Batang"/>
    </w:rPr>
  </w:style>
  <w:style w:type="character" w:customStyle="1" w:styleId="CharAttribute0">
    <w:name w:val="CharAttribute0"/>
    <w:rsid w:val="00505C94"/>
    <w:rPr>
      <w:rFonts w:ascii="Arial" w:eastAsia="Arial" w:hAnsi="Arial" w:hint="default"/>
      <w:b/>
      <w:color w:val="0D0D0D"/>
      <w:sz w:val="24"/>
    </w:rPr>
  </w:style>
  <w:style w:type="character" w:customStyle="1" w:styleId="CharAttribute7">
    <w:name w:val="CharAttribute7"/>
    <w:rsid w:val="00505C94"/>
    <w:rPr>
      <w:rFonts w:ascii="Arial" w:eastAsia="Arial" w:hAnsi="Arial" w:hint="default"/>
      <w:b/>
      <w:color w:val="0000FF"/>
      <w:sz w:val="24"/>
      <w:u w:val="single"/>
    </w:rPr>
  </w:style>
  <w:style w:type="character" w:customStyle="1" w:styleId="CharAttribute9">
    <w:name w:val="CharAttribute9"/>
    <w:rsid w:val="00505C94"/>
    <w:rPr>
      <w:rFonts w:ascii="Arial" w:eastAsia="Arial" w:hAnsi="Arial" w:hint="default"/>
      <w:b/>
      <w:color w:val="0D0D0D"/>
      <w:sz w:val="24"/>
      <w:u w:val="single"/>
    </w:rPr>
  </w:style>
  <w:style w:type="character" w:customStyle="1" w:styleId="CharAttribute10">
    <w:name w:val="CharAttribute10"/>
    <w:rsid w:val="00505C94"/>
    <w:rPr>
      <w:rFonts w:ascii="Arial" w:eastAsia="Arial" w:hAnsi="Arial" w:hint="default"/>
      <w:color w:val="0D0D0D"/>
      <w:sz w:val="24"/>
    </w:rPr>
  </w:style>
  <w:style w:type="character" w:customStyle="1" w:styleId="CharAttribute11">
    <w:name w:val="CharAttribute11"/>
    <w:rsid w:val="00505C94"/>
    <w:rPr>
      <w:rFonts w:ascii="Arial" w:eastAsia="Arial" w:hAnsi="Arial" w:hint="default"/>
      <w:sz w:val="24"/>
    </w:rPr>
  </w:style>
  <w:style w:type="character" w:customStyle="1" w:styleId="CharAttribute12">
    <w:name w:val="CharAttribute12"/>
    <w:rsid w:val="00505C94"/>
    <w:rPr>
      <w:rFonts w:ascii="Arial" w:eastAsia="Arial" w:hAnsi="Arial" w:hint="default"/>
      <w:sz w:val="24"/>
    </w:rPr>
  </w:style>
  <w:style w:type="character" w:customStyle="1" w:styleId="CharAttribute17">
    <w:name w:val="CharAttribute17"/>
    <w:rsid w:val="00505C94"/>
    <w:rPr>
      <w:rFonts w:ascii="Arial" w:eastAsia="Arial" w:hAnsi="Arial" w:hint="default"/>
      <w:b/>
      <w:sz w:val="24"/>
    </w:rPr>
  </w:style>
  <w:style w:type="character" w:customStyle="1" w:styleId="CharAttribute24">
    <w:name w:val="CharAttribute24"/>
    <w:rsid w:val="00505C94"/>
    <w:rPr>
      <w:rFonts w:ascii="Arial" w:eastAsia="Arial" w:hAnsi="Arial" w:hint="default"/>
      <w:b/>
      <w:sz w:val="24"/>
    </w:rPr>
  </w:style>
  <w:style w:type="paragraph" w:customStyle="1" w:styleId="11">
    <w:name w:val="11"/>
    <w:basedOn w:val="Normal"/>
    <w:rsid w:val="00727427"/>
    <w:pPr>
      <w:suppressAutoHyphens w:val="0"/>
    </w:pPr>
    <w:rPr>
      <w:rFonts w:eastAsia="Calibri" w:cs="Times New Roman"/>
      <w:lang w:eastAsia="en-US"/>
    </w:rPr>
  </w:style>
  <w:style w:type="paragraph" w:customStyle="1" w:styleId="vardana">
    <w:name w:val="vardana"/>
    <w:basedOn w:val="Normal"/>
    <w:rsid w:val="00727427"/>
    <w:pPr>
      <w:suppressAutoHyphens w:val="0"/>
    </w:pPr>
    <w:rPr>
      <w:rFonts w:ascii="Verdana" w:hAnsi="Verdana" w:cs="Times New Roman"/>
      <w:kern w:val="36"/>
      <w:lang w:eastAsia="en-US"/>
    </w:rPr>
  </w:style>
  <w:style w:type="character" w:customStyle="1" w:styleId="Char">
    <w:name w:val="Char"/>
    <w:rsid w:val="00727427"/>
    <w:rPr>
      <w:rFonts w:ascii="Arial" w:hAnsi="Arial" w:cs="Arial" w:hint="default"/>
      <w:sz w:val="18"/>
    </w:rPr>
  </w:style>
  <w:style w:type="paragraph" w:customStyle="1" w:styleId="Address2">
    <w:name w:val="Address 2"/>
    <w:basedOn w:val="Normal"/>
    <w:rsid w:val="00F06318"/>
    <w:pPr>
      <w:suppressAutoHyphens w:val="0"/>
      <w:spacing w:line="200" w:lineRule="atLeast"/>
    </w:pPr>
    <w:rPr>
      <w:rFonts w:cs="Times New Roman"/>
      <w:sz w:val="16"/>
      <w:lang w:eastAsia="en-US"/>
    </w:rPr>
  </w:style>
  <w:style w:type="character" w:customStyle="1" w:styleId="Book">
    <w:name w:val="Book"/>
    <w:rsid w:val="00047906"/>
    <w:rPr>
      <w:rFonts w:ascii="Book Antiqua" w:hAnsi="Book Antiqua"/>
      <w:position w:val="0"/>
      <w:sz w:val="20"/>
      <w:vertAlign w:val="baseline"/>
      <w:lang w:val="en-GB"/>
    </w:rPr>
  </w:style>
  <w:style w:type="character" w:customStyle="1" w:styleId="footerchar0">
    <w:name w:val="footer__char"/>
    <w:rsid w:val="00FC784D"/>
  </w:style>
  <w:style w:type="paragraph" w:customStyle="1" w:styleId="Cog-body-table">
    <w:name w:val="Cog-body-table"/>
    <w:basedOn w:val="Normal"/>
    <w:rsid w:val="00383DB4"/>
    <w:pPr>
      <w:keepNext/>
      <w:suppressAutoHyphens w:val="0"/>
      <w:spacing w:before="60" w:after="60" w:line="360" w:lineRule="auto"/>
      <w:jc w:val="both"/>
    </w:pPr>
    <w:rPr>
      <w:rFonts w:ascii="Verdana" w:hAnsi="Verdana" w:cs="Times New Roman"/>
      <w:lang w:eastAsia="en-US"/>
    </w:rPr>
  </w:style>
  <w:style w:type="paragraph" w:styleId="HTMLPreformatted">
    <w:name w:val="HTML Preformatted"/>
    <w:basedOn w:val="Normal"/>
    <w:link w:val="HTMLPreformattedChar"/>
    <w:rsid w:val="00561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Courier New" w:hAnsi="Courier New" w:cs="Courier New"/>
      <w:lang w:eastAsia="en-US"/>
    </w:rPr>
  </w:style>
  <w:style w:type="character" w:customStyle="1" w:styleId="HTMLPreformattedChar">
    <w:name w:val="HTML Preformatted Char"/>
    <w:basedOn w:val="DefaultParagraphFont"/>
    <w:link w:val="HTMLPreformatted"/>
    <w:rsid w:val="005615A0"/>
    <w:rPr>
      <w:rFonts w:ascii="Courier New" w:eastAsia="Courier New" w:hAnsi="Courier New" w:cs="Courier New"/>
    </w:rPr>
  </w:style>
  <w:style w:type="character" w:customStyle="1" w:styleId="CharAttribute36">
    <w:name w:val="CharAttribute36"/>
    <w:rsid w:val="005615A0"/>
    <w:rPr>
      <w:rFonts w:ascii="Times New Roman" w:eastAsia="Times New Roman"/>
      <w:b/>
      <w:sz w:val="22"/>
    </w:rPr>
  </w:style>
  <w:style w:type="paragraph" w:customStyle="1" w:styleId="tablehead">
    <w:name w:val="tablehead"/>
    <w:basedOn w:val="Normal"/>
    <w:rsid w:val="00F62AAF"/>
    <w:pPr>
      <w:spacing w:before="120" w:after="120"/>
    </w:pPr>
    <w:rPr>
      <w:rFonts w:ascii="Arial" w:hAnsi="Arial" w:cs="Arial"/>
      <w:b/>
      <w:bCs/>
      <w:lang w:val="en-GB"/>
    </w:rPr>
  </w:style>
  <w:style w:type="paragraph" w:styleId="BodyTextIndent2">
    <w:name w:val="Body Text Indent 2"/>
    <w:basedOn w:val="Normal"/>
    <w:link w:val="BodyTextIndent2Char"/>
    <w:uiPriority w:val="99"/>
    <w:semiHidden/>
    <w:unhideWhenUsed/>
    <w:rsid w:val="007E6807"/>
    <w:pPr>
      <w:spacing w:after="120" w:line="480" w:lineRule="auto"/>
      <w:ind w:left="360"/>
    </w:pPr>
  </w:style>
  <w:style w:type="character" w:customStyle="1" w:styleId="BodyTextIndent2Char">
    <w:name w:val="Body Text Indent 2 Char"/>
    <w:basedOn w:val="DefaultParagraphFont"/>
    <w:link w:val="BodyTextIndent2"/>
    <w:uiPriority w:val="99"/>
    <w:semiHidden/>
    <w:rsid w:val="007E6807"/>
    <w:rPr>
      <w:rFonts w:cs="Calibri"/>
      <w:lang w:eastAsia="ar-SA"/>
    </w:rPr>
  </w:style>
  <w:style w:type="character" w:customStyle="1" w:styleId="span">
    <w:name w:val="span"/>
    <w:basedOn w:val="DefaultParagraphFont"/>
    <w:qFormat/>
    <w:rsid w:val="00C02374"/>
    <w:rPr>
      <w:position w:val="0"/>
      <w:sz w:val="24"/>
      <w:szCs w:val="24"/>
      <w:vertAlign w:val="baseline"/>
    </w:rPr>
  </w:style>
  <w:style w:type="character" w:customStyle="1" w:styleId="divdocumentdivsectiontitle">
    <w:name w:val="div_document_div_sectiontitle"/>
    <w:basedOn w:val="DefaultParagraphFont"/>
    <w:qFormat/>
    <w:rsid w:val="00C02374"/>
    <w:rPr>
      <w:caps/>
      <w:spacing w:val="10"/>
      <w:sz w:val="22"/>
      <w:szCs w:val="22"/>
      <w:shd w:val="clear" w:color="auto" w:fill="BCBFC3"/>
    </w:rPr>
  </w:style>
  <w:style w:type="character" w:customStyle="1" w:styleId="divdocumentparlrColmndateswrapper">
    <w:name w:val="div_document_parlrColmn_dates_wrapper"/>
    <w:basedOn w:val="DefaultParagraphFont"/>
    <w:qFormat/>
    <w:rsid w:val="00C02374"/>
  </w:style>
  <w:style w:type="character" w:customStyle="1" w:styleId="txtBold">
    <w:name w:val="txtBold"/>
    <w:basedOn w:val="DefaultParagraphFont"/>
    <w:qFormat/>
    <w:rsid w:val="00C02374"/>
    <w:rPr>
      <w:b/>
      <w:bCs/>
    </w:rPr>
  </w:style>
  <w:style w:type="character" w:customStyle="1" w:styleId="divdocumentdivparagraphparlrColmnnth-last-of-type1dateswrapper">
    <w:name w:val="div_document_div_paragraph_parlrColmn_nth-last-of-type(1)_dates_wrapper"/>
    <w:basedOn w:val="DefaultParagraphFont"/>
    <w:qFormat/>
    <w:rsid w:val="00C02374"/>
  </w:style>
  <w:style w:type="paragraph" w:customStyle="1" w:styleId="divname">
    <w:name w:val="div_name"/>
    <w:basedOn w:val="Normal"/>
    <w:qFormat/>
    <w:rsid w:val="00C02374"/>
    <w:pPr>
      <w:suppressAutoHyphens w:val="0"/>
      <w:spacing w:line="880" w:lineRule="atLeast"/>
      <w:jc w:val="center"/>
    </w:pPr>
    <w:rPr>
      <w:rFonts w:ascii="Calibri" w:eastAsia="SimSun" w:hAnsi="Calibri" w:cs="Mangal"/>
      <w:caps/>
      <w:color w:val="00000A"/>
      <w:sz w:val="80"/>
      <w:szCs w:val="80"/>
      <w:lang w:val="en-IN" w:eastAsia="zh-CN" w:bidi="hi-IN"/>
    </w:rPr>
  </w:style>
  <w:style w:type="paragraph" w:customStyle="1" w:styleId="spanpaddedline">
    <w:name w:val="span_paddedline"/>
    <w:basedOn w:val="Normal"/>
    <w:qFormat/>
    <w:rsid w:val="00C02374"/>
    <w:pPr>
      <w:suppressAutoHyphens w:val="0"/>
      <w:spacing w:line="240" w:lineRule="atLeast"/>
    </w:pPr>
    <w:rPr>
      <w:rFonts w:ascii="Calibri" w:eastAsia="SimSun" w:hAnsi="Calibri" w:cs="Mangal"/>
      <w:color w:val="00000A"/>
      <w:sz w:val="24"/>
      <w:szCs w:val="24"/>
      <w:lang w:val="en-IN" w:eastAsia="zh-CN" w:bidi="hi-IN"/>
    </w:rPr>
  </w:style>
  <w:style w:type="paragraph" w:customStyle="1" w:styleId="p">
    <w:name w:val="p"/>
    <w:basedOn w:val="Normal"/>
    <w:qFormat/>
    <w:rsid w:val="00C02374"/>
    <w:pPr>
      <w:suppressAutoHyphens w:val="0"/>
      <w:spacing w:line="240" w:lineRule="atLeast"/>
    </w:pPr>
    <w:rPr>
      <w:rFonts w:ascii="Calibri" w:eastAsia="SimSun" w:hAnsi="Calibri" w:cs="Mangal"/>
      <w:color w:val="00000A"/>
      <w:sz w:val="24"/>
      <w:szCs w:val="24"/>
      <w:lang w:val="en-IN" w:eastAsia="zh-CN" w:bidi="hi-IN"/>
    </w:rPr>
  </w:style>
  <w:style w:type="paragraph" w:customStyle="1" w:styleId="divdocumentulli">
    <w:name w:val="div_document_ul_li"/>
    <w:basedOn w:val="Normal"/>
    <w:qFormat/>
    <w:rsid w:val="00C02374"/>
    <w:pPr>
      <w:suppressAutoHyphens w:val="0"/>
      <w:spacing w:line="240" w:lineRule="atLeast"/>
    </w:pPr>
    <w:rPr>
      <w:rFonts w:ascii="Calibri" w:eastAsia="SimSun" w:hAnsi="Calibri" w:cs="Mangal"/>
      <w:color w:val="00000A"/>
      <w:sz w:val="24"/>
      <w:szCs w:val="24"/>
      <w:lang w:val="en-IN" w:eastAsia="zh-CN" w:bidi="hi-IN"/>
    </w:rPr>
  </w:style>
  <w:style w:type="paragraph" w:customStyle="1" w:styleId="divdocumentparlrColmndateswrapperspanpaddedline">
    <w:name w:val="div_document_parlrColmn_dates_wrapper_span_paddedline"/>
    <w:basedOn w:val="Normal"/>
    <w:qFormat/>
    <w:rsid w:val="00C02374"/>
    <w:pPr>
      <w:suppressAutoHyphens w:val="0"/>
      <w:spacing w:line="240" w:lineRule="atLeast"/>
    </w:pPr>
    <w:rPr>
      <w:rFonts w:ascii="Calibri" w:eastAsia="SimSun" w:hAnsi="Calibri" w:cs="Mangal"/>
      <w:color w:val="00000A"/>
      <w:sz w:val="24"/>
      <w:szCs w:val="24"/>
      <w:lang w:val="en-IN" w:eastAsia="zh-CN" w:bidi="hi-IN"/>
    </w:rPr>
  </w:style>
  <w:style w:type="paragraph" w:customStyle="1" w:styleId="divdocumentparlrColmnulli">
    <w:name w:val="div_document_parlrColmn_ul_li"/>
    <w:basedOn w:val="Normal"/>
    <w:qFormat/>
    <w:rsid w:val="00C02374"/>
    <w:pPr>
      <w:suppressAutoHyphens w:val="0"/>
      <w:spacing w:line="240" w:lineRule="atLeast"/>
    </w:pPr>
    <w:rPr>
      <w:rFonts w:ascii="Calibri" w:eastAsia="SimSun" w:hAnsi="Calibri" w:cs="Mangal"/>
      <w:color w:val="00000A"/>
      <w:sz w:val="24"/>
      <w:szCs w:val="24"/>
      <w:lang w:val="en-IN" w:eastAsia="zh-CN" w:bidi="hi-IN"/>
    </w:rPr>
  </w:style>
  <w:style w:type="table" w:customStyle="1" w:styleId="divdocumentheading">
    <w:name w:val="div_document_heading"/>
    <w:basedOn w:val="TableNormal"/>
    <w:rsid w:val="00C02374"/>
    <w:rPr>
      <w:rFonts w:ascii="Calibri" w:eastAsia="SimSun" w:hAnsi="Calibri" w:cs="Mangal"/>
      <w:lang w:val="en-IN" w:eastAsia="zh-CN" w:bidi="hi-IN"/>
    </w:rPr>
    <w:tblPr/>
  </w:style>
  <w:style w:type="table" w:customStyle="1" w:styleId="divdocumenttable">
    <w:name w:val="div_document_table"/>
    <w:basedOn w:val="TableNormal"/>
    <w:rsid w:val="00C02374"/>
    <w:rPr>
      <w:rFonts w:ascii="Calibri" w:eastAsia="SimSun" w:hAnsi="Calibri" w:cs="Mangal"/>
      <w:lang w:val="en-IN" w:eastAsia="zh-CN" w:bidi="hi-IN"/>
    </w:rPr>
    <w:tblPr/>
  </w:style>
  <w:style w:type="table" w:customStyle="1" w:styleId="divdocumentdivparagraphTable">
    <w:name w:val="div_document_div_paragraph Table"/>
    <w:basedOn w:val="TableNormal"/>
    <w:rsid w:val="00C02374"/>
    <w:rPr>
      <w:rFonts w:ascii="Calibri" w:eastAsia="SimSun" w:hAnsi="Calibri" w:cs="Mangal"/>
      <w:lang w:val="en-IN" w:eastAsia="zh-CN" w:bidi="hi-IN"/>
    </w:rPr>
    <w:tblPr/>
  </w:style>
  <w:style w:type="paragraph" w:customStyle="1" w:styleId="Cog-H1a">
    <w:name w:val="Cog-H1a"/>
    <w:basedOn w:val="Heading1"/>
    <w:uiPriority w:val="99"/>
    <w:rsid w:val="00531128"/>
    <w:pPr>
      <w:numPr>
        <w:numId w:val="0"/>
      </w:numPr>
      <w:suppressAutoHyphens w:val="0"/>
      <w:spacing w:before="240" w:after="120"/>
    </w:pPr>
    <w:rPr>
      <w:rFonts w:cs="Times New Roman"/>
      <w:color w:val="000080"/>
      <w:kern w:val="32"/>
      <w:sz w:val="32"/>
      <w:lang w:eastAsia="en-US"/>
    </w:rPr>
  </w:style>
  <w:style w:type="paragraph" w:customStyle="1" w:styleId="Cog-H3a">
    <w:name w:val="Cog-H3a"/>
    <w:basedOn w:val="Heading3"/>
    <w:rsid w:val="00531128"/>
    <w:pPr>
      <w:keepLines w:val="0"/>
      <w:suppressAutoHyphens w:val="0"/>
      <w:spacing w:before="120" w:after="120" w:line="240" w:lineRule="atLeast"/>
    </w:pPr>
    <w:rPr>
      <w:rFonts w:ascii="Arial" w:eastAsia="Times New Roman" w:hAnsi="Arial" w:cs="Times New Roman"/>
      <w:b/>
      <w:color w:val="000080"/>
      <w:sz w:val="22"/>
      <w:szCs w:val="20"/>
      <w:lang w:eastAsia="en-US"/>
    </w:rPr>
  </w:style>
  <w:style w:type="paragraph" w:customStyle="1" w:styleId="Cog-body">
    <w:name w:val="Cog-body"/>
    <w:aliases w:val="Cog-boby,cb"/>
    <w:basedOn w:val="Normal"/>
    <w:link w:val="Cog-bodyChar1"/>
    <w:rsid w:val="00531128"/>
    <w:pPr>
      <w:keepNext/>
      <w:suppressAutoHyphens w:val="0"/>
      <w:spacing w:before="60" w:after="60" w:line="260" w:lineRule="atLeast"/>
      <w:ind w:left="720"/>
      <w:jc w:val="both"/>
    </w:pPr>
    <w:rPr>
      <w:rFonts w:ascii="Arial" w:hAnsi="Arial" w:cs="Times New Roman"/>
      <w:lang w:eastAsia="en-US"/>
    </w:rPr>
  </w:style>
  <w:style w:type="character" w:customStyle="1" w:styleId="Cog-bodyChar1">
    <w:name w:val="Cog-body Char1"/>
    <w:aliases w:val="Cog-boby Char1,cb Char1"/>
    <w:basedOn w:val="DefaultParagraphFont"/>
    <w:link w:val="Cog-body"/>
    <w:locked/>
    <w:rsid w:val="00531128"/>
    <w:rPr>
      <w:rFonts w:ascii="Arial" w:hAnsi="Arial"/>
    </w:rPr>
  </w:style>
  <w:style w:type="character" w:customStyle="1" w:styleId="pslongeditbox">
    <w:name w:val="pslongeditbox"/>
    <w:basedOn w:val="DefaultParagraphFont"/>
    <w:uiPriority w:val="99"/>
    <w:rsid w:val="00531128"/>
    <w:rPr>
      <w:rFonts w:cs="Times New Roman"/>
    </w:rPr>
  </w:style>
  <w:style w:type="paragraph" w:customStyle="1" w:styleId="ResBulletpoint">
    <w:name w:val="Res_Bullet point"/>
    <w:basedOn w:val="Normal"/>
    <w:rsid w:val="00882F28"/>
    <w:pPr>
      <w:numPr>
        <w:numId w:val="7"/>
      </w:numPr>
      <w:suppressAutoHyphens w:val="0"/>
      <w:spacing w:after="60"/>
    </w:pPr>
    <w:rPr>
      <w:rFonts w:ascii="Arial" w:eastAsia="Arial" w:hAnsi="Arial" w:cs="Arial"/>
      <w:szCs w:val="22"/>
      <w:lang w:eastAsia="en-US"/>
    </w:rPr>
  </w:style>
  <w:style w:type="paragraph" w:customStyle="1" w:styleId="ResCaptionNumbered">
    <w:name w:val="Res_Caption Numbered"/>
    <w:basedOn w:val="Normal"/>
    <w:next w:val="Normal"/>
    <w:rsid w:val="00882F28"/>
    <w:pPr>
      <w:numPr>
        <w:numId w:val="8"/>
      </w:numPr>
      <w:suppressAutoHyphens w:val="0"/>
      <w:spacing w:after="60"/>
      <w:jc w:val="both"/>
    </w:pPr>
    <w:rPr>
      <w:rFonts w:ascii="Arial Bold" w:eastAsia="Arial" w:hAnsi="Arial Bold" w:cs="Arial"/>
      <w:b/>
      <w:bCs/>
      <w:szCs w:val="22"/>
      <w:lang w:eastAsia="en-US"/>
    </w:rPr>
  </w:style>
  <w:style w:type="table" w:customStyle="1" w:styleId="a">
    <w:name w:val="a"/>
    <w:basedOn w:val="TableNormal"/>
    <w:rsid w:val="00882F28"/>
    <w:pPr>
      <w:spacing w:after="60"/>
    </w:pPr>
    <w:rPr>
      <w:rFonts w:ascii="Arial" w:eastAsia="Arial" w:hAnsi="Arial" w:cs="Arial"/>
      <w:sz w:val="22"/>
      <w:szCs w:val="22"/>
    </w:rPr>
    <w:tblPr>
      <w:tblStyleRowBandSize w:val="1"/>
      <w:tblStyleColBandSize w:val="1"/>
    </w:tblPr>
  </w:style>
  <w:style w:type="table" w:customStyle="1" w:styleId="a0">
    <w:name w:val="a0"/>
    <w:basedOn w:val="TableNormal"/>
    <w:rsid w:val="00882F28"/>
    <w:pPr>
      <w:spacing w:after="60"/>
    </w:pPr>
    <w:rPr>
      <w:rFonts w:ascii="Arial" w:eastAsia="Arial" w:hAnsi="Arial" w:cs="Arial"/>
      <w:sz w:val="22"/>
      <w:szCs w:val="22"/>
    </w:rPr>
    <w:tblPr>
      <w:tblStyleRowBandSize w:val="1"/>
      <w:tblStyleColBandSize w:val="1"/>
    </w:tblPr>
  </w:style>
  <w:style w:type="table" w:customStyle="1" w:styleId="a1">
    <w:name w:val="a1"/>
    <w:basedOn w:val="TableNormal"/>
    <w:rsid w:val="00882F28"/>
    <w:pPr>
      <w:spacing w:after="60"/>
    </w:pPr>
    <w:rPr>
      <w:rFonts w:ascii="Arial" w:eastAsia="Arial" w:hAnsi="Arial" w:cs="Arial"/>
      <w:sz w:val="22"/>
      <w:szCs w:val="22"/>
    </w:rPr>
    <w:tblPr>
      <w:tblStyleRowBandSize w:val="1"/>
      <w:tblStyleColBandSize w:val="1"/>
      <w:tblCellMar>
        <w:left w:w="10" w:type="dxa"/>
        <w:right w:w="10" w:type="dxa"/>
      </w:tblCellMar>
    </w:tblPr>
  </w:style>
  <w:style w:type="table" w:customStyle="1" w:styleId="a2">
    <w:name w:val="a2"/>
    <w:basedOn w:val="TableNormal"/>
    <w:rsid w:val="00882F28"/>
    <w:pPr>
      <w:spacing w:after="60"/>
    </w:pPr>
    <w:rPr>
      <w:rFonts w:ascii="Arial" w:eastAsia="Arial" w:hAnsi="Arial" w:cs="Arial"/>
      <w:sz w:val="22"/>
      <w:szCs w:val="22"/>
    </w:rPr>
    <w:tblPr>
      <w:tblStyleRowBandSize w:val="1"/>
      <w:tblStyleColBandSize w:val="1"/>
      <w:tblCellMar>
        <w:left w:w="10" w:type="dxa"/>
        <w:right w:w="10" w:type="dxa"/>
      </w:tblCellMar>
    </w:tblPr>
  </w:style>
  <w:style w:type="paragraph" w:customStyle="1" w:styleId="RMBodyText">
    <w:name w:val="RM Body Text"/>
    <w:basedOn w:val="Normal"/>
    <w:rsid w:val="008D1386"/>
    <w:pPr>
      <w:widowControl w:val="0"/>
      <w:suppressAutoHyphens w:val="0"/>
      <w:autoSpaceDE w:val="0"/>
      <w:autoSpaceDN w:val="0"/>
      <w:adjustRightInd w:val="0"/>
      <w:spacing w:after="56"/>
    </w:pPr>
    <w:rPr>
      <w:rFonts w:eastAsia="Batang" w:cs="Times New Roman"/>
      <w:sz w:val="22"/>
      <w:szCs w:val="22"/>
      <w:lang w:eastAsia="en-US"/>
    </w:rPr>
  </w:style>
  <w:style w:type="paragraph" w:customStyle="1" w:styleId="SummaryHeader">
    <w:name w:val="Summary Header"/>
    <w:basedOn w:val="Normal"/>
    <w:rsid w:val="000812BA"/>
    <w:pPr>
      <w:pBdr>
        <w:top w:val="single" w:sz="12" w:space="1" w:color="auto"/>
      </w:pBdr>
      <w:suppressAutoHyphens w:val="0"/>
      <w:spacing w:before="120" w:after="120"/>
    </w:pPr>
    <w:rPr>
      <w:rFonts w:ascii="Verdana" w:hAnsi="Verdana" w:cs="Arial"/>
      <w:b/>
      <w:lang w:eastAsia="en-US"/>
    </w:rPr>
  </w:style>
  <w:style w:type="paragraph" w:styleId="CommentText">
    <w:name w:val="annotation text"/>
    <w:basedOn w:val="Normal"/>
    <w:link w:val="CommentTextChar"/>
    <w:semiHidden/>
    <w:unhideWhenUsed/>
    <w:rsid w:val="002B2423"/>
    <w:pPr>
      <w:suppressAutoHyphens w:val="0"/>
    </w:pPr>
    <w:rPr>
      <w:rFonts w:cs="Times New Roman"/>
      <w:lang w:eastAsia="en-US"/>
    </w:rPr>
  </w:style>
  <w:style w:type="character" w:customStyle="1" w:styleId="CommentTextChar">
    <w:name w:val="Comment Text Char"/>
    <w:basedOn w:val="DefaultParagraphFont"/>
    <w:link w:val="CommentText"/>
    <w:semiHidden/>
    <w:rsid w:val="002B2423"/>
  </w:style>
  <w:style w:type="paragraph" w:customStyle="1" w:styleId="ShoutOut">
    <w:name w:val="Shout Out"/>
    <w:basedOn w:val="Normal"/>
    <w:rsid w:val="002B2423"/>
    <w:rPr>
      <w:rFonts w:ascii="Arial" w:eastAsia="MS Mincho" w:hAnsi="Arial" w:cs="Arial"/>
      <w:b/>
      <w:bCs/>
      <w:i/>
      <w:iCs/>
      <w:color w:val="000080"/>
      <w:sz w:val="18"/>
      <w:szCs w:val="24"/>
    </w:rPr>
  </w:style>
  <w:style w:type="paragraph" w:customStyle="1" w:styleId="BulletPoints">
    <w:name w:val="Bullet Points"/>
    <w:basedOn w:val="Normal"/>
    <w:rsid w:val="002B2423"/>
    <w:pPr>
      <w:keepNext/>
      <w:numPr>
        <w:numId w:val="6"/>
      </w:numPr>
      <w:spacing w:before="40" w:after="40"/>
    </w:pPr>
    <w:rPr>
      <w:rFonts w:ascii="Verdana" w:eastAsia="MS Mincho" w:hAnsi="Verdana" w:cs="Tahoma"/>
      <w:spacing w:val="-2"/>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926057">
      <w:bodyDiv w:val="1"/>
      <w:marLeft w:val="0"/>
      <w:marRight w:val="0"/>
      <w:marTop w:val="0"/>
      <w:marBottom w:val="0"/>
      <w:divBdr>
        <w:top w:val="none" w:sz="0" w:space="0" w:color="auto"/>
        <w:left w:val="none" w:sz="0" w:space="0" w:color="auto"/>
        <w:bottom w:val="none" w:sz="0" w:space="0" w:color="auto"/>
        <w:right w:val="none" w:sz="0" w:space="0" w:color="auto"/>
      </w:divBdr>
    </w:div>
    <w:div w:id="594242511">
      <w:bodyDiv w:val="1"/>
      <w:marLeft w:val="0"/>
      <w:marRight w:val="0"/>
      <w:marTop w:val="0"/>
      <w:marBottom w:val="0"/>
      <w:divBdr>
        <w:top w:val="none" w:sz="0" w:space="0" w:color="auto"/>
        <w:left w:val="none" w:sz="0" w:space="0" w:color="auto"/>
        <w:bottom w:val="none" w:sz="0" w:space="0" w:color="auto"/>
        <w:right w:val="none" w:sz="0" w:space="0" w:color="auto"/>
      </w:divBdr>
    </w:div>
    <w:div w:id="909967665">
      <w:bodyDiv w:val="1"/>
      <w:marLeft w:val="0"/>
      <w:marRight w:val="0"/>
      <w:marTop w:val="0"/>
      <w:marBottom w:val="0"/>
      <w:divBdr>
        <w:top w:val="none" w:sz="0" w:space="0" w:color="auto"/>
        <w:left w:val="none" w:sz="0" w:space="0" w:color="auto"/>
        <w:bottom w:val="none" w:sz="0" w:space="0" w:color="auto"/>
        <w:right w:val="none" w:sz="0" w:space="0" w:color="auto"/>
      </w:divBdr>
    </w:div>
    <w:div w:id="935751508">
      <w:bodyDiv w:val="1"/>
      <w:marLeft w:val="0"/>
      <w:marRight w:val="0"/>
      <w:marTop w:val="0"/>
      <w:marBottom w:val="0"/>
      <w:divBdr>
        <w:top w:val="none" w:sz="0" w:space="0" w:color="auto"/>
        <w:left w:val="none" w:sz="0" w:space="0" w:color="auto"/>
        <w:bottom w:val="none" w:sz="0" w:space="0" w:color="auto"/>
        <w:right w:val="none" w:sz="0" w:space="0" w:color="auto"/>
      </w:divBdr>
    </w:div>
    <w:div w:id="941112891">
      <w:bodyDiv w:val="1"/>
      <w:marLeft w:val="0"/>
      <w:marRight w:val="0"/>
      <w:marTop w:val="0"/>
      <w:marBottom w:val="0"/>
      <w:divBdr>
        <w:top w:val="none" w:sz="0" w:space="0" w:color="auto"/>
        <w:left w:val="none" w:sz="0" w:space="0" w:color="auto"/>
        <w:bottom w:val="none" w:sz="0" w:space="0" w:color="auto"/>
        <w:right w:val="none" w:sz="0" w:space="0" w:color="auto"/>
      </w:divBdr>
    </w:div>
    <w:div w:id="1556577166">
      <w:bodyDiv w:val="1"/>
      <w:marLeft w:val="0"/>
      <w:marRight w:val="0"/>
      <w:marTop w:val="0"/>
      <w:marBottom w:val="0"/>
      <w:divBdr>
        <w:top w:val="none" w:sz="0" w:space="0" w:color="auto"/>
        <w:left w:val="none" w:sz="0" w:space="0" w:color="auto"/>
        <w:bottom w:val="none" w:sz="0" w:space="0" w:color="auto"/>
        <w:right w:val="none" w:sz="0" w:space="0" w:color="auto"/>
      </w:divBdr>
    </w:div>
    <w:div w:id="1581867905">
      <w:bodyDiv w:val="1"/>
      <w:marLeft w:val="0"/>
      <w:marRight w:val="0"/>
      <w:marTop w:val="0"/>
      <w:marBottom w:val="0"/>
      <w:divBdr>
        <w:top w:val="none" w:sz="0" w:space="0" w:color="auto"/>
        <w:left w:val="none" w:sz="0" w:space="0" w:color="auto"/>
        <w:bottom w:val="none" w:sz="0" w:space="0" w:color="auto"/>
        <w:right w:val="none" w:sz="0" w:space="0" w:color="auto"/>
      </w:divBdr>
    </w:div>
    <w:div w:id="1779446095">
      <w:bodyDiv w:val="1"/>
      <w:marLeft w:val="0"/>
      <w:marRight w:val="0"/>
      <w:marTop w:val="0"/>
      <w:marBottom w:val="0"/>
      <w:divBdr>
        <w:top w:val="none" w:sz="0" w:space="0" w:color="auto"/>
        <w:left w:val="none" w:sz="0" w:space="0" w:color="auto"/>
        <w:bottom w:val="none" w:sz="0" w:space="0" w:color="auto"/>
        <w:right w:val="none" w:sz="0" w:space="0" w:color="auto"/>
      </w:divBdr>
    </w:div>
    <w:div w:id="206058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09a8c34028ed939620a6d8136d889bf6134f530e18705c4458440321091b5b58120f120a1342505a084356014b4450530401195c1333471b1b111249585c0a524c011503504e1c180c571833471b1b0b1049595c1543124a4b485d4637071f1b5b58170a10014042595858564d465d4507144359090f59431209175144410c595f5049100a1105035d4a1e500558191b12021648595b0a51481a1b5c6&amp;docType=docx"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1120</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NAGIREDDY</dc:creator>
  <cp:keywords/>
  <cp:lastModifiedBy>rudrika joshi</cp:lastModifiedBy>
  <cp:revision>2</cp:revision>
  <cp:lastPrinted>1899-12-31T18:30:00Z</cp:lastPrinted>
  <dcterms:created xsi:type="dcterms:W3CDTF">2019-01-25T09:18:00Z</dcterms:created>
  <dcterms:modified xsi:type="dcterms:W3CDTF">2019-01-25T09:18:00Z</dcterms:modified>
</cp:coreProperties>
</file>