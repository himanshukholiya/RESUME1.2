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A4252" w14:textId="77777777" w:rsidR="00701AF5" w:rsidRPr="00701AF5" w:rsidRDefault="00701AF5" w:rsidP="00701AF5">
      <w:pPr>
        <w:pStyle w:val="Arial"/>
        <w:rPr>
          <w:rFonts w:ascii="Arial" w:hAnsi="Arial" w:cs="Arial"/>
        </w:rPr>
      </w:pPr>
    </w:p>
    <w:p w14:paraId="770EF9F6" w14:textId="77777777" w:rsidR="00701AF5" w:rsidRPr="00701AF5" w:rsidRDefault="00701AF5" w:rsidP="00701AF5">
      <w:pPr>
        <w:pStyle w:val="Arial"/>
        <w:rPr>
          <w:rFonts w:ascii="Arial" w:hAnsi="Arial" w:cs="Arial"/>
          <w:b/>
        </w:rPr>
      </w:pPr>
      <w:r w:rsidRPr="00701AF5">
        <w:rPr>
          <w:rFonts w:ascii="Arial" w:hAnsi="Arial" w:cs="Arial"/>
          <w:b/>
        </w:rPr>
        <w:t>Manju Yadav</w:t>
      </w:r>
      <w:r w:rsidRPr="00701AF5">
        <w:rPr>
          <w:rFonts w:ascii="Arial" w:hAnsi="Arial" w:cs="Arial"/>
          <w:b/>
        </w:rPr>
        <w:tab/>
      </w:r>
      <w:r w:rsidRPr="00701AF5">
        <w:rPr>
          <w:rFonts w:ascii="Arial" w:hAnsi="Arial" w:cs="Arial"/>
          <w:b/>
        </w:rPr>
        <w:tab/>
      </w:r>
      <w:r w:rsidRPr="00701AF5">
        <w:rPr>
          <w:rFonts w:ascii="Arial" w:hAnsi="Arial" w:cs="Arial"/>
          <w:b/>
        </w:rPr>
        <w:tab/>
      </w:r>
      <w:r w:rsidRPr="00701AF5">
        <w:rPr>
          <w:rFonts w:ascii="Arial" w:hAnsi="Arial" w:cs="Arial"/>
          <w:b/>
        </w:rPr>
        <w:tab/>
      </w:r>
      <w:r w:rsidRPr="00701AF5">
        <w:rPr>
          <w:rFonts w:ascii="Arial" w:hAnsi="Arial" w:cs="Arial"/>
          <w:b/>
        </w:rPr>
        <w:tab/>
      </w:r>
      <w:r w:rsidRPr="00701AF5">
        <w:rPr>
          <w:rFonts w:ascii="Arial" w:hAnsi="Arial" w:cs="Arial"/>
          <w:b/>
        </w:rPr>
        <w:tab/>
        <w:t xml:space="preserve">    </w:t>
      </w:r>
      <w:r w:rsidRPr="00701AF5">
        <w:rPr>
          <w:rFonts w:ascii="Arial" w:hAnsi="Arial" w:cs="Arial"/>
          <w:b/>
        </w:rPr>
        <w:tab/>
        <w:t xml:space="preserve">         </w:t>
      </w:r>
    </w:p>
    <w:p w14:paraId="149838B9" w14:textId="77777777" w:rsidR="00701AF5" w:rsidRPr="00701AF5" w:rsidRDefault="00701AF5" w:rsidP="00701AF5">
      <w:pPr>
        <w:pStyle w:val="Arial"/>
        <w:rPr>
          <w:rFonts w:ascii="Arial" w:hAnsi="Arial" w:cs="Arial"/>
        </w:rPr>
      </w:pPr>
      <w:r w:rsidRPr="00701AF5">
        <w:rPr>
          <w:rFonts w:ascii="Arial" w:hAnsi="Arial" w:cs="Arial"/>
        </w:rPr>
        <w:t>Mobile: +91 9168914222</w:t>
      </w:r>
    </w:p>
    <w:p w14:paraId="2EC4C97B" w14:textId="77777777" w:rsidR="00701AF5" w:rsidRPr="00701AF5" w:rsidRDefault="0005739F" w:rsidP="00701AF5">
      <w:pPr>
        <w:pStyle w:val="Arial"/>
        <w:rPr>
          <w:rFonts w:ascii="Arial" w:hAnsi="Arial" w:cs="Arial"/>
        </w:rPr>
      </w:pPr>
      <w:hyperlink r:id="rId7" w:history="1">
        <w:r w:rsidR="00701AF5" w:rsidRPr="00701AF5">
          <w:rPr>
            <w:rStyle w:val="Hyperlink"/>
            <w:rFonts w:ascii="Arial" w:hAnsi="Arial" w:cs="Arial"/>
          </w:rPr>
          <w:t>mannu.feb@gmail.com</w:t>
        </w:r>
      </w:hyperlink>
    </w:p>
    <w:p w14:paraId="4E7236F8" w14:textId="77777777" w:rsidR="00701AF5" w:rsidRPr="00701AF5" w:rsidRDefault="00701AF5" w:rsidP="00701AF5">
      <w:pPr>
        <w:rPr>
          <w:rFonts w:ascii="Arial" w:hAnsi="Arial" w:cs="Arial"/>
        </w:rPr>
      </w:pPr>
    </w:p>
    <w:p w14:paraId="0EB3A648" w14:textId="77777777" w:rsidR="00701AF5" w:rsidRPr="00701AF5" w:rsidRDefault="00701AF5" w:rsidP="00701AF5">
      <w:pPr>
        <w:rPr>
          <w:rFonts w:ascii="Arial" w:hAnsi="Arial" w:cs="Arial"/>
        </w:rPr>
      </w:pPr>
    </w:p>
    <w:p w14:paraId="1CFED7FF" w14:textId="77777777" w:rsidR="00701AF5" w:rsidRPr="00701AF5" w:rsidRDefault="00701AF5" w:rsidP="00701AF5">
      <w:pPr>
        <w:pStyle w:val="Arial"/>
        <w:rPr>
          <w:rFonts w:ascii="Arial" w:hAnsi="Arial" w:cs="Arial"/>
          <w:b/>
        </w:rPr>
      </w:pPr>
      <w:r w:rsidRPr="00701AF5">
        <w:rPr>
          <w:rFonts w:ascii="Arial" w:hAnsi="Arial" w:cs="Arial"/>
          <w:b/>
        </w:rPr>
        <w:t>Professional Skills:</w:t>
      </w:r>
    </w:p>
    <w:p w14:paraId="77B1222E" w14:textId="77777777" w:rsidR="00701AF5" w:rsidRPr="00701AF5" w:rsidRDefault="00701AF5" w:rsidP="00701AF5">
      <w:pPr>
        <w:pStyle w:val="Arial"/>
        <w:rPr>
          <w:rFonts w:ascii="Arial" w:hAnsi="Arial" w:cs="Arial"/>
        </w:rPr>
      </w:pPr>
    </w:p>
    <w:p w14:paraId="61794907" w14:textId="5FFF5016" w:rsidR="00701AF5" w:rsidRPr="00701AF5" w:rsidRDefault="00701AF5" w:rsidP="00701AF5">
      <w:pPr>
        <w:numPr>
          <w:ilvl w:val="0"/>
          <w:numId w:val="37"/>
        </w:numPr>
        <w:suppressAutoHyphens w:val="0"/>
        <w:jc w:val="both"/>
        <w:rPr>
          <w:rFonts w:ascii="Arial" w:hAnsi="Arial" w:cs="Arial"/>
        </w:rPr>
      </w:pPr>
      <w:r w:rsidRPr="00701AF5">
        <w:rPr>
          <w:rFonts w:ascii="Arial" w:hAnsi="Arial" w:cs="Arial"/>
        </w:rPr>
        <w:t>MBA Finance with 7</w:t>
      </w:r>
      <w:r w:rsidR="004E05B7">
        <w:rPr>
          <w:rFonts w:ascii="Arial" w:hAnsi="Arial" w:cs="Arial"/>
        </w:rPr>
        <w:t xml:space="preserve"> </w:t>
      </w:r>
      <w:bookmarkStart w:id="0" w:name="_GoBack"/>
      <w:bookmarkEnd w:id="0"/>
      <w:r w:rsidRPr="00701AF5">
        <w:rPr>
          <w:rFonts w:ascii="Arial" w:hAnsi="Arial" w:cs="Arial"/>
        </w:rPr>
        <w:t>years and 6 months of experience in ERP and Finance -business and system analysis, Implementation and support as Process (Functional) lead, Business Analyst and team member.</w:t>
      </w:r>
    </w:p>
    <w:p w14:paraId="04F37760" w14:textId="77777777" w:rsidR="00701AF5" w:rsidRPr="00701AF5" w:rsidRDefault="00701AF5" w:rsidP="00701AF5">
      <w:pPr>
        <w:numPr>
          <w:ilvl w:val="0"/>
          <w:numId w:val="37"/>
        </w:numPr>
        <w:suppressAutoHyphens w:val="0"/>
        <w:jc w:val="both"/>
        <w:rPr>
          <w:rFonts w:ascii="Arial" w:hAnsi="Arial" w:cs="Arial"/>
        </w:rPr>
      </w:pPr>
      <w:r w:rsidRPr="00701AF5">
        <w:rPr>
          <w:rFonts w:ascii="Arial" w:hAnsi="Arial" w:cs="Arial"/>
        </w:rPr>
        <w:t>Extensive hands on experience in life cycle of Oracle finance. Expertise in (General Ledger, Account Payable, Account Receivable, Fixed Asset, Cash Management).</w:t>
      </w:r>
    </w:p>
    <w:p w14:paraId="0B374B96" w14:textId="77777777" w:rsidR="00701AF5" w:rsidRPr="00701AF5" w:rsidRDefault="00701AF5" w:rsidP="00701AF5">
      <w:pPr>
        <w:pStyle w:val="Arial"/>
        <w:numPr>
          <w:ilvl w:val="0"/>
          <w:numId w:val="37"/>
        </w:numPr>
        <w:rPr>
          <w:rFonts w:ascii="Arial" w:hAnsi="Arial" w:cs="Arial"/>
        </w:rPr>
      </w:pPr>
      <w:r w:rsidRPr="00701AF5">
        <w:rPr>
          <w:rFonts w:ascii="Arial" w:hAnsi="Arial" w:cs="Arial"/>
        </w:rPr>
        <w:t>Have the fair to learn and work under diversifying technologies by constantly upgrading my skills.</w:t>
      </w:r>
    </w:p>
    <w:p w14:paraId="635B6553" w14:textId="77777777" w:rsidR="00701AF5" w:rsidRPr="00701AF5" w:rsidRDefault="00701AF5" w:rsidP="00701AF5">
      <w:pPr>
        <w:pStyle w:val="Arial"/>
        <w:numPr>
          <w:ilvl w:val="0"/>
          <w:numId w:val="37"/>
        </w:numPr>
        <w:rPr>
          <w:rFonts w:ascii="Arial" w:hAnsi="Arial" w:cs="Arial"/>
        </w:rPr>
      </w:pPr>
      <w:r w:rsidRPr="00701AF5">
        <w:rPr>
          <w:rFonts w:ascii="Arial" w:hAnsi="Arial" w:cs="Arial"/>
        </w:rPr>
        <w:t xml:space="preserve">Good at working as a team player </w:t>
      </w:r>
      <w:proofErr w:type="gramStart"/>
      <w:r w:rsidRPr="00701AF5">
        <w:rPr>
          <w:rFonts w:ascii="Arial" w:hAnsi="Arial" w:cs="Arial"/>
        </w:rPr>
        <w:t>and also</w:t>
      </w:r>
      <w:proofErr w:type="gramEnd"/>
      <w:r w:rsidRPr="00701AF5">
        <w:rPr>
          <w:rFonts w:ascii="Arial" w:hAnsi="Arial" w:cs="Arial"/>
        </w:rPr>
        <w:t xml:space="preserve"> under less supervision.</w:t>
      </w:r>
    </w:p>
    <w:p w14:paraId="444B04F5" w14:textId="77777777" w:rsidR="00701AF5" w:rsidRPr="00701AF5" w:rsidRDefault="00701AF5" w:rsidP="00701AF5">
      <w:pPr>
        <w:pStyle w:val="Arial"/>
        <w:numPr>
          <w:ilvl w:val="0"/>
          <w:numId w:val="37"/>
        </w:numPr>
        <w:rPr>
          <w:rFonts w:ascii="Arial" w:hAnsi="Arial" w:cs="Arial"/>
        </w:rPr>
      </w:pPr>
      <w:r w:rsidRPr="00701AF5">
        <w:rPr>
          <w:rFonts w:ascii="Arial" w:hAnsi="Arial" w:cs="Arial"/>
        </w:rPr>
        <w:t>Having solid background in documentation (AIM), Setups, End-Users Training and Supporting for financial modules including GL, AR and AP, FA</w:t>
      </w:r>
    </w:p>
    <w:p w14:paraId="0D0A02C0" w14:textId="77777777" w:rsidR="00701AF5" w:rsidRPr="00701AF5" w:rsidRDefault="00701AF5" w:rsidP="00701AF5">
      <w:pPr>
        <w:pStyle w:val="Arial"/>
        <w:numPr>
          <w:ilvl w:val="0"/>
          <w:numId w:val="37"/>
        </w:numPr>
        <w:rPr>
          <w:rFonts w:ascii="Arial" w:hAnsi="Arial" w:cs="Arial"/>
        </w:rPr>
      </w:pPr>
      <w:r w:rsidRPr="00701AF5">
        <w:rPr>
          <w:rFonts w:ascii="Arial" w:hAnsi="Arial" w:cs="Arial"/>
        </w:rPr>
        <w:t>Done end to end implementation and given full-fledged Support for projects as an Oracle Financial Consultant.</w:t>
      </w:r>
    </w:p>
    <w:p w14:paraId="541827C3" w14:textId="77777777" w:rsidR="00701AF5" w:rsidRPr="00701AF5" w:rsidRDefault="00701AF5" w:rsidP="00701AF5">
      <w:pPr>
        <w:pStyle w:val="Arial"/>
        <w:rPr>
          <w:rFonts w:ascii="Arial" w:hAnsi="Arial" w:cs="Arial"/>
        </w:rPr>
      </w:pPr>
    </w:p>
    <w:p w14:paraId="3DBA3D88" w14:textId="77777777" w:rsidR="00701AF5" w:rsidRPr="00701AF5" w:rsidRDefault="00701AF5" w:rsidP="00701AF5">
      <w:pPr>
        <w:pStyle w:val="Arial"/>
        <w:rPr>
          <w:rFonts w:ascii="Arial" w:hAnsi="Arial" w:cs="Arial"/>
        </w:rPr>
      </w:pPr>
    </w:p>
    <w:p w14:paraId="2CD74E25" w14:textId="77777777" w:rsidR="00701AF5" w:rsidRPr="00701AF5" w:rsidRDefault="00701AF5" w:rsidP="00701AF5">
      <w:pPr>
        <w:pStyle w:val="Arial"/>
        <w:rPr>
          <w:rFonts w:ascii="Arial" w:hAnsi="Arial" w:cs="Arial"/>
        </w:rPr>
      </w:pPr>
    </w:p>
    <w:p w14:paraId="5ADD9CB5" w14:textId="77777777" w:rsidR="00701AF5" w:rsidRPr="00701AF5" w:rsidRDefault="00701AF5" w:rsidP="00701AF5">
      <w:pPr>
        <w:pStyle w:val="Arial"/>
        <w:rPr>
          <w:rFonts w:ascii="Arial" w:hAnsi="Arial" w:cs="Arial"/>
        </w:rPr>
      </w:pPr>
      <w:r w:rsidRPr="00701AF5">
        <w:rPr>
          <w:rFonts w:ascii="Arial" w:hAnsi="Arial" w:cs="Arial"/>
          <w:b/>
        </w:rPr>
        <w:t>Educational Qualification</w:t>
      </w:r>
      <w:r w:rsidRPr="00701AF5">
        <w:rPr>
          <w:rFonts w:ascii="Arial" w:hAnsi="Arial" w:cs="Arial"/>
        </w:rPr>
        <w:t>:</w:t>
      </w:r>
      <w:r w:rsidRPr="00701AF5">
        <w:rPr>
          <w:rFonts w:ascii="Arial" w:hAnsi="Arial" w:cs="Arial"/>
        </w:rPr>
        <w:tab/>
      </w:r>
      <w:r w:rsidRPr="00701AF5">
        <w:rPr>
          <w:rFonts w:ascii="Arial" w:hAnsi="Arial" w:cs="Arial"/>
        </w:rPr>
        <w:tab/>
      </w:r>
      <w:r w:rsidRPr="00701AF5">
        <w:rPr>
          <w:rFonts w:ascii="Arial" w:hAnsi="Arial" w:cs="Arial"/>
        </w:rPr>
        <w:tab/>
      </w:r>
      <w:r w:rsidRPr="00701AF5">
        <w:rPr>
          <w:rFonts w:ascii="Arial" w:hAnsi="Arial" w:cs="Arial"/>
        </w:rPr>
        <w:tab/>
      </w:r>
      <w:r w:rsidRPr="00701AF5">
        <w:rPr>
          <w:rFonts w:ascii="Arial" w:hAnsi="Arial" w:cs="Arial"/>
        </w:rPr>
        <w:tab/>
      </w:r>
      <w:r w:rsidRPr="00701AF5">
        <w:rPr>
          <w:rFonts w:ascii="Arial" w:hAnsi="Arial" w:cs="Arial"/>
        </w:rPr>
        <w:tab/>
      </w:r>
      <w:r w:rsidRPr="00701AF5">
        <w:rPr>
          <w:rFonts w:ascii="Arial" w:hAnsi="Arial" w:cs="Arial"/>
        </w:rPr>
        <w:tab/>
      </w:r>
      <w:r w:rsidRPr="00701AF5">
        <w:rPr>
          <w:rFonts w:ascii="Arial" w:hAnsi="Arial" w:cs="Arial"/>
        </w:rPr>
        <w:tab/>
      </w:r>
      <w:r w:rsidRPr="00701AF5">
        <w:rPr>
          <w:rFonts w:ascii="Arial" w:hAnsi="Arial" w:cs="Arial"/>
        </w:rPr>
        <w:tab/>
        <w:t xml:space="preserve">           </w:t>
      </w:r>
    </w:p>
    <w:p w14:paraId="02D1BF99" w14:textId="77777777" w:rsidR="00701AF5" w:rsidRPr="00701AF5" w:rsidRDefault="00701AF5" w:rsidP="00701AF5">
      <w:pPr>
        <w:pStyle w:val="Arial"/>
        <w:ind w:firstLine="180"/>
        <w:rPr>
          <w:rFonts w:ascii="Arial" w:hAnsi="Arial" w:cs="Arial"/>
        </w:rPr>
      </w:pPr>
    </w:p>
    <w:p w14:paraId="43AFFD04" w14:textId="77777777" w:rsidR="00701AF5" w:rsidRPr="00701AF5" w:rsidRDefault="00701AF5" w:rsidP="00701AF5">
      <w:pPr>
        <w:pStyle w:val="Arial"/>
        <w:ind w:firstLine="180"/>
        <w:rPr>
          <w:rFonts w:ascii="Arial" w:hAnsi="Arial" w:cs="Arial"/>
        </w:rPr>
      </w:pPr>
    </w:p>
    <w:tbl>
      <w:tblPr>
        <w:tblW w:w="85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1"/>
        <w:gridCol w:w="3624"/>
        <w:gridCol w:w="2670"/>
      </w:tblGrid>
      <w:tr w:rsidR="00701AF5" w:rsidRPr="00701AF5" w14:paraId="756B8FB0" w14:textId="77777777" w:rsidTr="00701AF5">
        <w:trPr>
          <w:trHeight w:val="348"/>
        </w:trPr>
        <w:tc>
          <w:tcPr>
            <w:tcW w:w="2291" w:type="dxa"/>
            <w:tcBorders>
              <w:top w:val="single" w:sz="4" w:space="0" w:color="000000"/>
              <w:left w:val="single" w:sz="4" w:space="0" w:color="000000"/>
              <w:bottom w:val="single" w:sz="4" w:space="0" w:color="000000"/>
              <w:right w:val="single" w:sz="4" w:space="0" w:color="000000"/>
            </w:tcBorders>
            <w:hideMark/>
          </w:tcPr>
          <w:p w14:paraId="518A5147" w14:textId="77777777" w:rsidR="00701AF5" w:rsidRPr="00701AF5" w:rsidRDefault="00701AF5">
            <w:pPr>
              <w:pStyle w:val="Arial"/>
              <w:spacing w:line="256" w:lineRule="auto"/>
              <w:rPr>
                <w:rFonts w:ascii="Arial" w:hAnsi="Arial" w:cs="Arial"/>
                <w:b/>
                <w:lang w:val="en-IN"/>
              </w:rPr>
            </w:pPr>
            <w:r w:rsidRPr="00701AF5">
              <w:rPr>
                <w:rFonts w:ascii="Arial" w:hAnsi="Arial" w:cs="Arial"/>
                <w:b/>
                <w:lang w:val="en-IN"/>
              </w:rPr>
              <w:t>Qualification</w:t>
            </w:r>
          </w:p>
        </w:tc>
        <w:tc>
          <w:tcPr>
            <w:tcW w:w="3624" w:type="dxa"/>
            <w:tcBorders>
              <w:top w:val="single" w:sz="4" w:space="0" w:color="000000"/>
              <w:left w:val="single" w:sz="4" w:space="0" w:color="000000"/>
              <w:bottom w:val="single" w:sz="4" w:space="0" w:color="000000"/>
              <w:right w:val="single" w:sz="4" w:space="0" w:color="000000"/>
            </w:tcBorders>
            <w:hideMark/>
          </w:tcPr>
          <w:p w14:paraId="425D04EF" w14:textId="77777777" w:rsidR="00701AF5" w:rsidRPr="00701AF5" w:rsidRDefault="00701AF5">
            <w:pPr>
              <w:pStyle w:val="Arial"/>
              <w:spacing w:line="256" w:lineRule="auto"/>
              <w:rPr>
                <w:rFonts w:ascii="Arial" w:hAnsi="Arial" w:cs="Arial"/>
                <w:b/>
                <w:lang w:val="en-IN"/>
              </w:rPr>
            </w:pPr>
            <w:r w:rsidRPr="00701AF5">
              <w:rPr>
                <w:rFonts w:ascii="Arial" w:hAnsi="Arial" w:cs="Arial"/>
                <w:b/>
                <w:lang w:val="en-IN"/>
              </w:rPr>
              <w:t>University</w:t>
            </w:r>
          </w:p>
        </w:tc>
        <w:tc>
          <w:tcPr>
            <w:tcW w:w="2670" w:type="dxa"/>
            <w:tcBorders>
              <w:top w:val="single" w:sz="4" w:space="0" w:color="000000"/>
              <w:left w:val="single" w:sz="4" w:space="0" w:color="000000"/>
              <w:bottom w:val="single" w:sz="4" w:space="0" w:color="000000"/>
              <w:right w:val="single" w:sz="4" w:space="0" w:color="000000"/>
            </w:tcBorders>
            <w:hideMark/>
          </w:tcPr>
          <w:p w14:paraId="05930D22" w14:textId="77777777" w:rsidR="00701AF5" w:rsidRPr="00701AF5" w:rsidRDefault="00701AF5">
            <w:pPr>
              <w:pStyle w:val="Arial"/>
              <w:spacing w:line="256" w:lineRule="auto"/>
              <w:rPr>
                <w:rFonts w:ascii="Arial" w:hAnsi="Arial" w:cs="Arial"/>
                <w:b/>
                <w:lang w:val="en-IN"/>
              </w:rPr>
            </w:pPr>
            <w:r w:rsidRPr="00701AF5">
              <w:rPr>
                <w:rFonts w:ascii="Arial" w:hAnsi="Arial" w:cs="Arial"/>
                <w:b/>
                <w:lang w:val="en-IN"/>
              </w:rPr>
              <w:t>Year of Pass</w:t>
            </w:r>
          </w:p>
        </w:tc>
      </w:tr>
      <w:tr w:rsidR="00701AF5" w:rsidRPr="00701AF5" w14:paraId="536D722C" w14:textId="77777777" w:rsidTr="00701AF5">
        <w:trPr>
          <w:trHeight w:val="348"/>
        </w:trPr>
        <w:tc>
          <w:tcPr>
            <w:tcW w:w="2291" w:type="dxa"/>
            <w:tcBorders>
              <w:top w:val="single" w:sz="4" w:space="0" w:color="000000"/>
              <w:left w:val="single" w:sz="4" w:space="0" w:color="000000"/>
              <w:bottom w:val="single" w:sz="4" w:space="0" w:color="000000"/>
              <w:right w:val="single" w:sz="4" w:space="0" w:color="000000"/>
            </w:tcBorders>
            <w:hideMark/>
          </w:tcPr>
          <w:p w14:paraId="3A7457F0" w14:textId="77777777" w:rsidR="00701AF5" w:rsidRPr="00701AF5" w:rsidRDefault="00701AF5">
            <w:pPr>
              <w:pStyle w:val="Arial"/>
              <w:spacing w:line="256" w:lineRule="auto"/>
              <w:rPr>
                <w:rFonts w:ascii="Arial" w:hAnsi="Arial" w:cs="Arial"/>
                <w:lang w:val="en-IN"/>
              </w:rPr>
            </w:pPr>
            <w:r w:rsidRPr="00701AF5">
              <w:rPr>
                <w:rFonts w:ascii="Arial" w:hAnsi="Arial" w:cs="Arial"/>
                <w:lang w:val="en-IN"/>
              </w:rPr>
              <w:t>MBA</w:t>
            </w:r>
          </w:p>
        </w:tc>
        <w:tc>
          <w:tcPr>
            <w:tcW w:w="3624" w:type="dxa"/>
            <w:tcBorders>
              <w:top w:val="single" w:sz="4" w:space="0" w:color="000000"/>
              <w:left w:val="single" w:sz="4" w:space="0" w:color="000000"/>
              <w:bottom w:val="single" w:sz="4" w:space="0" w:color="000000"/>
              <w:right w:val="single" w:sz="4" w:space="0" w:color="000000"/>
            </w:tcBorders>
            <w:hideMark/>
          </w:tcPr>
          <w:p w14:paraId="1C5E558D" w14:textId="77777777" w:rsidR="00701AF5" w:rsidRPr="00701AF5" w:rsidRDefault="00701AF5">
            <w:pPr>
              <w:pStyle w:val="Arial"/>
              <w:spacing w:line="256" w:lineRule="auto"/>
              <w:rPr>
                <w:rFonts w:ascii="Arial" w:hAnsi="Arial" w:cs="Arial"/>
                <w:lang w:val="en-IN"/>
              </w:rPr>
            </w:pPr>
            <w:r w:rsidRPr="00701AF5">
              <w:rPr>
                <w:rFonts w:ascii="Arial" w:hAnsi="Arial" w:cs="Arial"/>
                <w:lang w:val="en-IN"/>
              </w:rPr>
              <w:t>Institute of International Business &amp; Research(Finance)</w:t>
            </w:r>
          </w:p>
        </w:tc>
        <w:tc>
          <w:tcPr>
            <w:tcW w:w="2670" w:type="dxa"/>
            <w:tcBorders>
              <w:top w:val="single" w:sz="4" w:space="0" w:color="000000"/>
              <w:left w:val="single" w:sz="4" w:space="0" w:color="000000"/>
              <w:bottom w:val="single" w:sz="4" w:space="0" w:color="000000"/>
              <w:right w:val="single" w:sz="4" w:space="0" w:color="000000"/>
            </w:tcBorders>
            <w:hideMark/>
          </w:tcPr>
          <w:p w14:paraId="6A04C103" w14:textId="77777777" w:rsidR="00701AF5" w:rsidRPr="00701AF5" w:rsidRDefault="00701AF5">
            <w:pPr>
              <w:pStyle w:val="Arial"/>
              <w:spacing w:line="256" w:lineRule="auto"/>
              <w:rPr>
                <w:rFonts w:ascii="Arial" w:hAnsi="Arial" w:cs="Arial"/>
                <w:lang w:val="en-IN"/>
              </w:rPr>
            </w:pPr>
            <w:r w:rsidRPr="00701AF5">
              <w:rPr>
                <w:rFonts w:ascii="Arial" w:hAnsi="Arial" w:cs="Arial"/>
                <w:lang w:val="en-IN"/>
              </w:rPr>
              <w:t>2011</w:t>
            </w:r>
          </w:p>
        </w:tc>
      </w:tr>
      <w:tr w:rsidR="00701AF5" w:rsidRPr="00701AF5" w14:paraId="20231698" w14:textId="77777777" w:rsidTr="00701AF5">
        <w:trPr>
          <w:trHeight w:val="348"/>
        </w:trPr>
        <w:tc>
          <w:tcPr>
            <w:tcW w:w="2291" w:type="dxa"/>
            <w:tcBorders>
              <w:top w:val="single" w:sz="4" w:space="0" w:color="000000"/>
              <w:left w:val="single" w:sz="4" w:space="0" w:color="000000"/>
              <w:bottom w:val="single" w:sz="4" w:space="0" w:color="000000"/>
              <w:right w:val="single" w:sz="4" w:space="0" w:color="000000"/>
            </w:tcBorders>
            <w:hideMark/>
          </w:tcPr>
          <w:p w14:paraId="28C1D2E9" w14:textId="77777777" w:rsidR="00701AF5" w:rsidRPr="00701AF5" w:rsidRDefault="00701AF5">
            <w:pPr>
              <w:pStyle w:val="Arial"/>
              <w:spacing w:line="256" w:lineRule="auto"/>
              <w:rPr>
                <w:rFonts w:ascii="Arial" w:hAnsi="Arial" w:cs="Arial"/>
                <w:lang w:val="en-IN"/>
              </w:rPr>
            </w:pPr>
            <w:r w:rsidRPr="00701AF5">
              <w:rPr>
                <w:rFonts w:ascii="Arial" w:hAnsi="Arial" w:cs="Arial"/>
                <w:lang w:val="en-IN"/>
              </w:rPr>
              <w:t>BSc</w:t>
            </w:r>
          </w:p>
        </w:tc>
        <w:tc>
          <w:tcPr>
            <w:tcW w:w="3624" w:type="dxa"/>
            <w:tcBorders>
              <w:top w:val="single" w:sz="4" w:space="0" w:color="000000"/>
              <w:left w:val="single" w:sz="4" w:space="0" w:color="000000"/>
              <w:bottom w:val="single" w:sz="4" w:space="0" w:color="000000"/>
              <w:right w:val="single" w:sz="4" w:space="0" w:color="000000"/>
            </w:tcBorders>
            <w:hideMark/>
          </w:tcPr>
          <w:p w14:paraId="2EC4EEB7" w14:textId="77777777" w:rsidR="00701AF5" w:rsidRPr="00701AF5" w:rsidRDefault="00701AF5">
            <w:pPr>
              <w:pStyle w:val="Arial"/>
              <w:spacing w:line="256" w:lineRule="auto"/>
              <w:rPr>
                <w:rFonts w:ascii="Arial" w:hAnsi="Arial" w:cs="Arial"/>
                <w:lang w:val="en-IN"/>
              </w:rPr>
            </w:pPr>
            <w:r w:rsidRPr="00701AF5">
              <w:rPr>
                <w:rFonts w:ascii="Arial" w:hAnsi="Arial" w:cs="Arial"/>
                <w:lang w:val="en-IN"/>
              </w:rPr>
              <w:t>Lucknow University</w:t>
            </w:r>
          </w:p>
        </w:tc>
        <w:tc>
          <w:tcPr>
            <w:tcW w:w="2670" w:type="dxa"/>
            <w:tcBorders>
              <w:top w:val="single" w:sz="4" w:space="0" w:color="000000"/>
              <w:left w:val="single" w:sz="4" w:space="0" w:color="000000"/>
              <w:bottom w:val="single" w:sz="4" w:space="0" w:color="000000"/>
              <w:right w:val="single" w:sz="4" w:space="0" w:color="000000"/>
            </w:tcBorders>
            <w:hideMark/>
          </w:tcPr>
          <w:p w14:paraId="5406B38D" w14:textId="77777777" w:rsidR="00701AF5" w:rsidRPr="00701AF5" w:rsidRDefault="00701AF5">
            <w:pPr>
              <w:pStyle w:val="Arial"/>
              <w:spacing w:line="256" w:lineRule="auto"/>
              <w:rPr>
                <w:rFonts w:ascii="Arial" w:hAnsi="Arial" w:cs="Arial"/>
                <w:lang w:val="en-IN"/>
              </w:rPr>
            </w:pPr>
            <w:r w:rsidRPr="00701AF5">
              <w:rPr>
                <w:rFonts w:ascii="Arial" w:hAnsi="Arial" w:cs="Arial"/>
                <w:lang w:val="en-IN"/>
              </w:rPr>
              <w:t>2008</w:t>
            </w:r>
          </w:p>
        </w:tc>
      </w:tr>
    </w:tbl>
    <w:p w14:paraId="7D268E0C" w14:textId="77777777" w:rsidR="00701AF5" w:rsidRPr="00701AF5" w:rsidRDefault="00701AF5" w:rsidP="00701AF5">
      <w:pPr>
        <w:pStyle w:val="Arial"/>
        <w:rPr>
          <w:rFonts w:ascii="Arial" w:hAnsi="Arial" w:cs="Arial"/>
        </w:rPr>
      </w:pPr>
    </w:p>
    <w:p w14:paraId="4B24517A" w14:textId="77777777" w:rsidR="00701AF5" w:rsidRPr="00701AF5" w:rsidRDefault="00701AF5" w:rsidP="00701AF5">
      <w:pPr>
        <w:pStyle w:val="Arial"/>
        <w:rPr>
          <w:rFonts w:ascii="Arial" w:hAnsi="Arial" w:cs="Arial"/>
        </w:rPr>
      </w:pPr>
    </w:p>
    <w:p w14:paraId="4B569D8C" w14:textId="77777777" w:rsidR="00701AF5" w:rsidRPr="00701AF5" w:rsidRDefault="00701AF5" w:rsidP="00701AF5">
      <w:pPr>
        <w:pStyle w:val="Arial"/>
        <w:rPr>
          <w:rFonts w:ascii="Arial" w:hAnsi="Arial" w:cs="Arial"/>
        </w:rPr>
      </w:pPr>
      <w:r w:rsidRPr="00701AF5">
        <w:rPr>
          <w:rFonts w:ascii="Arial" w:hAnsi="Arial" w:cs="Arial"/>
          <w:b/>
        </w:rPr>
        <w:t>Functional Skills</w:t>
      </w:r>
      <w:r w:rsidRPr="00701AF5">
        <w:rPr>
          <w:rFonts w:ascii="Arial" w:hAnsi="Arial" w:cs="Arial"/>
        </w:rPr>
        <w:t>:</w:t>
      </w:r>
    </w:p>
    <w:p w14:paraId="54E6D0BC" w14:textId="77777777" w:rsidR="00701AF5" w:rsidRPr="00701AF5" w:rsidRDefault="00701AF5" w:rsidP="00701AF5">
      <w:pPr>
        <w:pStyle w:val="Arial"/>
        <w:rPr>
          <w:rFonts w:ascii="Arial" w:hAnsi="Arial" w:cs="Arial"/>
        </w:rPr>
      </w:pPr>
    </w:p>
    <w:p w14:paraId="35E2A413" w14:textId="77777777" w:rsidR="00701AF5" w:rsidRPr="00701AF5" w:rsidRDefault="00701AF5" w:rsidP="00701AF5">
      <w:pPr>
        <w:pStyle w:val="Arial"/>
        <w:rPr>
          <w:rFonts w:ascii="Arial" w:hAnsi="Arial" w:cs="Arial"/>
        </w:rPr>
      </w:pPr>
      <w:r w:rsidRPr="00701AF5">
        <w:rPr>
          <w:rFonts w:ascii="Arial" w:hAnsi="Arial" w:cs="Arial"/>
        </w:rPr>
        <w:t>Modules</w:t>
      </w:r>
      <w:r w:rsidRPr="00701AF5">
        <w:rPr>
          <w:rFonts w:ascii="Arial" w:hAnsi="Arial" w:cs="Arial"/>
        </w:rPr>
        <w:tab/>
      </w:r>
      <w:r w:rsidRPr="00701AF5">
        <w:rPr>
          <w:rFonts w:ascii="Arial" w:hAnsi="Arial" w:cs="Arial"/>
        </w:rPr>
        <w:tab/>
        <w:t>: GL, AR, AP, FA, Cash Management</w:t>
      </w:r>
    </w:p>
    <w:p w14:paraId="52BD3655" w14:textId="77777777" w:rsidR="00701AF5" w:rsidRPr="00701AF5" w:rsidRDefault="00701AF5" w:rsidP="00701AF5">
      <w:pPr>
        <w:pStyle w:val="Arial"/>
        <w:rPr>
          <w:rFonts w:ascii="Arial" w:hAnsi="Arial" w:cs="Arial"/>
        </w:rPr>
      </w:pPr>
    </w:p>
    <w:p w14:paraId="3FDA3505" w14:textId="77777777" w:rsidR="00701AF5" w:rsidRPr="00701AF5" w:rsidRDefault="00701AF5" w:rsidP="00701AF5">
      <w:pPr>
        <w:pStyle w:val="Arial"/>
        <w:rPr>
          <w:rFonts w:ascii="Arial" w:hAnsi="Arial" w:cs="Arial"/>
        </w:rPr>
      </w:pPr>
    </w:p>
    <w:p w14:paraId="3130C800" w14:textId="77777777" w:rsidR="00701AF5" w:rsidRPr="00701AF5" w:rsidRDefault="00701AF5" w:rsidP="00701AF5">
      <w:pPr>
        <w:pStyle w:val="Arial"/>
        <w:rPr>
          <w:rFonts w:ascii="Arial" w:hAnsi="Arial" w:cs="Arial"/>
        </w:rPr>
      </w:pPr>
      <w:r w:rsidRPr="00701AF5">
        <w:rPr>
          <w:rFonts w:ascii="Arial" w:hAnsi="Arial" w:cs="Arial"/>
          <w:b/>
        </w:rPr>
        <w:t>Professional Experience</w:t>
      </w:r>
      <w:r w:rsidRPr="00701AF5">
        <w:rPr>
          <w:rFonts w:ascii="Arial" w:hAnsi="Arial" w:cs="Arial"/>
        </w:rPr>
        <w:t>: Yardi Systems, Pune (June 2018 to current) as a Finance Functional Consultant</w:t>
      </w:r>
    </w:p>
    <w:p w14:paraId="377570E8" w14:textId="77777777" w:rsidR="00701AF5" w:rsidRPr="00701AF5" w:rsidRDefault="00701AF5" w:rsidP="00701AF5">
      <w:pPr>
        <w:pStyle w:val="Arial"/>
        <w:rPr>
          <w:rFonts w:ascii="Arial" w:hAnsi="Arial" w:cs="Arial"/>
        </w:rPr>
      </w:pPr>
    </w:p>
    <w:p w14:paraId="2F794402" w14:textId="77777777" w:rsidR="00701AF5" w:rsidRPr="00701AF5" w:rsidRDefault="00701AF5" w:rsidP="00701AF5">
      <w:pPr>
        <w:pStyle w:val="Arial"/>
        <w:rPr>
          <w:rFonts w:ascii="Arial" w:hAnsi="Arial" w:cs="Arial"/>
        </w:rPr>
      </w:pPr>
      <w:r w:rsidRPr="00701AF5">
        <w:rPr>
          <w:rFonts w:ascii="Arial" w:hAnsi="Arial" w:cs="Arial"/>
          <w:b/>
        </w:rPr>
        <w:t>Project Details</w:t>
      </w:r>
      <w:r w:rsidRPr="00701AF5">
        <w:rPr>
          <w:rFonts w:ascii="Arial" w:hAnsi="Arial" w:cs="Arial"/>
        </w:rPr>
        <w:t>:</w:t>
      </w:r>
    </w:p>
    <w:p w14:paraId="5A32BE64" w14:textId="77777777" w:rsidR="00701AF5" w:rsidRPr="00701AF5" w:rsidRDefault="00701AF5" w:rsidP="00701AF5">
      <w:pPr>
        <w:pStyle w:val="Arial"/>
        <w:rPr>
          <w:rFonts w:ascii="Arial" w:hAnsi="Arial" w:cs="Arial"/>
        </w:rPr>
      </w:pPr>
      <w:r w:rsidRPr="00701AF5">
        <w:rPr>
          <w:rFonts w:ascii="Arial" w:hAnsi="Arial" w:cs="Arial"/>
        </w:rPr>
        <w:tab/>
      </w:r>
      <w:r w:rsidRPr="00701AF5">
        <w:rPr>
          <w:rFonts w:ascii="Arial" w:hAnsi="Arial" w:cs="Arial"/>
        </w:rPr>
        <w:tab/>
        <w:t xml:space="preserve">                             </w:t>
      </w:r>
    </w:p>
    <w:p w14:paraId="67BEEEF9" w14:textId="77777777" w:rsidR="00701AF5" w:rsidRPr="00701AF5" w:rsidRDefault="00701AF5" w:rsidP="00701AF5">
      <w:pPr>
        <w:pStyle w:val="Arial"/>
        <w:rPr>
          <w:rFonts w:ascii="Arial" w:hAnsi="Arial" w:cs="Arial"/>
        </w:rPr>
      </w:pPr>
      <w:r w:rsidRPr="00701AF5">
        <w:rPr>
          <w:rFonts w:ascii="Arial" w:hAnsi="Arial" w:cs="Arial"/>
        </w:rPr>
        <w:t>Client</w:t>
      </w:r>
      <w:r w:rsidRPr="00701AF5">
        <w:rPr>
          <w:rFonts w:ascii="Arial" w:hAnsi="Arial" w:cs="Arial"/>
        </w:rPr>
        <w:tab/>
      </w:r>
      <w:r w:rsidRPr="00701AF5">
        <w:rPr>
          <w:rFonts w:ascii="Arial" w:hAnsi="Arial" w:cs="Arial"/>
        </w:rPr>
        <w:tab/>
        <w:t xml:space="preserve">: MEERAS, Middle East Dubai  </w:t>
      </w:r>
      <w:r w:rsidRPr="00701AF5">
        <w:rPr>
          <w:rFonts w:ascii="Arial" w:hAnsi="Arial" w:cs="Arial"/>
        </w:rPr>
        <w:tab/>
        <w:t xml:space="preserve">          </w:t>
      </w:r>
      <w:r w:rsidRPr="00701AF5">
        <w:rPr>
          <w:rFonts w:ascii="Arial" w:hAnsi="Arial" w:cs="Arial"/>
        </w:rPr>
        <w:tab/>
      </w:r>
    </w:p>
    <w:p w14:paraId="22E2AED6" w14:textId="77777777" w:rsidR="00701AF5" w:rsidRPr="00701AF5" w:rsidRDefault="00701AF5" w:rsidP="00701AF5">
      <w:pPr>
        <w:pStyle w:val="Arial"/>
        <w:rPr>
          <w:rFonts w:ascii="Arial" w:hAnsi="Arial" w:cs="Arial"/>
          <w:b/>
        </w:rPr>
      </w:pPr>
      <w:r w:rsidRPr="00701AF5">
        <w:rPr>
          <w:rFonts w:ascii="Arial" w:hAnsi="Arial" w:cs="Arial"/>
        </w:rPr>
        <w:t>Role</w:t>
      </w:r>
      <w:r w:rsidRPr="00701AF5">
        <w:rPr>
          <w:rFonts w:ascii="Arial" w:hAnsi="Arial" w:cs="Arial"/>
        </w:rPr>
        <w:tab/>
      </w:r>
      <w:r w:rsidRPr="00701AF5">
        <w:rPr>
          <w:rFonts w:ascii="Arial" w:hAnsi="Arial" w:cs="Arial"/>
        </w:rPr>
        <w:tab/>
        <w:t>: Finance Functional Consultant (GL, AP, AR)</w:t>
      </w:r>
    </w:p>
    <w:p w14:paraId="6D59FC31" w14:textId="77777777" w:rsidR="00701AF5" w:rsidRPr="00701AF5" w:rsidRDefault="00701AF5" w:rsidP="00701AF5">
      <w:pPr>
        <w:pStyle w:val="Arial"/>
        <w:rPr>
          <w:rFonts w:ascii="Arial" w:hAnsi="Arial" w:cs="Arial"/>
        </w:rPr>
      </w:pPr>
      <w:r w:rsidRPr="00701AF5">
        <w:rPr>
          <w:rFonts w:ascii="Arial" w:hAnsi="Arial" w:cs="Arial"/>
        </w:rPr>
        <w:t>Technology</w:t>
      </w:r>
      <w:r w:rsidRPr="00701AF5">
        <w:rPr>
          <w:rFonts w:ascii="Arial" w:hAnsi="Arial" w:cs="Arial"/>
        </w:rPr>
        <w:tab/>
        <w:t>: Voyager 7s ERP</w:t>
      </w:r>
    </w:p>
    <w:p w14:paraId="302CC356" w14:textId="77777777" w:rsidR="00701AF5" w:rsidRPr="00701AF5" w:rsidRDefault="00701AF5" w:rsidP="00701AF5">
      <w:pPr>
        <w:pStyle w:val="Arial"/>
        <w:rPr>
          <w:rFonts w:ascii="Arial" w:hAnsi="Arial" w:cs="Arial"/>
        </w:rPr>
      </w:pPr>
      <w:r w:rsidRPr="00701AF5">
        <w:rPr>
          <w:rFonts w:ascii="Arial" w:hAnsi="Arial" w:cs="Arial"/>
        </w:rPr>
        <w:t>Team Size</w:t>
      </w:r>
      <w:r w:rsidRPr="00701AF5">
        <w:rPr>
          <w:rFonts w:ascii="Arial" w:hAnsi="Arial" w:cs="Arial"/>
        </w:rPr>
        <w:tab/>
        <w:t>: 10</w:t>
      </w:r>
    </w:p>
    <w:p w14:paraId="404E847F" w14:textId="77777777" w:rsidR="00701AF5" w:rsidRPr="00701AF5" w:rsidRDefault="00701AF5" w:rsidP="00701AF5">
      <w:pPr>
        <w:pStyle w:val="Arial"/>
        <w:rPr>
          <w:rFonts w:ascii="Arial" w:hAnsi="Arial" w:cs="Arial"/>
        </w:rPr>
      </w:pPr>
      <w:r w:rsidRPr="00701AF5">
        <w:rPr>
          <w:rFonts w:ascii="Arial" w:hAnsi="Arial" w:cs="Arial"/>
        </w:rPr>
        <w:t xml:space="preserve">Location        </w:t>
      </w:r>
      <w:proofErr w:type="gramStart"/>
      <w:r w:rsidRPr="00701AF5">
        <w:rPr>
          <w:rFonts w:ascii="Arial" w:hAnsi="Arial" w:cs="Arial"/>
        </w:rPr>
        <w:t xml:space="preserve">  :</w:t>
      </w:r>
      <w:proofErr w:type="gramEnd"/>
      <w:r w:rsidRPr="00701AF5">
        <w:rPr>
          <w:rFonts w:ascii="Arial" w:hAnsi="Arial" w:cs="Arial"/>
        </w:rPr>
        <w:t xml:space="preserve"> Pune</w:t>
      </w:r>
    </w:p>
    <w:p w14:paraId="1F3DD634" w14:textId="77777777" w:rsidR="00701AF5" w:rsidRPr="00701AF5" w:rsidRDefault="00701AF5" w:rsidP="00701AF5">
      <w:pPr>
        <w:pStyle w:val="Arial"/>
        <w:rPr>
          <w:rFonts w:ascii="Arial" w:hAnsi="Arial" w:cs="Arial"/>
        </w:rPr>
      </w:pPr>
    </w:p>
    <w:p w14:paraId="224F491B" w14:textId="77777777" w:rsidR="00701AF5" w:rsidRPr="00701AF5" w:rsidRDefault="00701AF5" w:rsidP="00701AF5">
      <w:pPr>
        <w:pStyle w:val="Arial"/>
        <w:rPr>
          <w:rFonts w:ascii="Arial" w:hAnsi="Arial" w:cs="Arial"/>
        </w:rPr>
      </w:pPr>
    </w:p>
    <w:p w14:paraId="56B45DD5" w14:textId="77777777" w:rsidR="00701AF5" w:rsidRPr="00701AF5" w:rsidRDefault="00701AF5" w:rsidP="00701AF5">
      <w:pPr>
        <w:pStyle w:val="Arial"/>
        <w:rPr>
          <w:rFonts w:ascii="Arial" w:hAnsi="Arial" w:cs="Arial"/>
          <w:b/>
        </w:rPr>
      </w:pPr>
    </w:p>
    <w:p w14:paraId="6080AA17" w14:textId="77777777" w:rsidR="00701AF5" w:rsidRPr="00701AF5" w:rsidRDefault="00701AF5" w:rsidP="00701AF5">
      <w:pPr>
        <w:pStyle w:val="Arial"/>
        <w:rPr>
          <w:rFonts w:ascii="Arial" w:hAnsi="Arial" w:cs="Arial"/>
          <w:b/>
        </w:rPr>
      </w:pPr>
    </w:p>
    <w:p w14:paraId="430A1BE8" w14:textId="77777777" w:rsidR="00701AF5" w:rsidRPr="00701AF5" w:rsidRDefault="00701AF5" w:rsidP="00701AF5">
      <w:pPr>
        <w:pStyle w:val="Arial"/>
        <w:rPr>
          <w:rFonts w:ascii="Arial" w:hAnsi="Arial" w:cs="Arial"/>
          <w:color w:val="000000" w:themeColor="text1"/>
        </w:rPr>
      </w:pPr>
      <w:r w:rsidRPr="00701AF5">
        <w:rPr>
          <w:rFonts w:ascii="Arial" w:hAnsi="Arial" w:cs="Arial"/>
          <w:b/>
        </w:rPr>
        <w:t>Project Description</w:t>
      </w:r>
      <w:r w:rsidRPr="00701AF5">
        <w:rPr>
          <w:rFonts w:ascii="Arial" w:hAnsi="Arial" w:cs="Arial"/>
        </w:rPr>
        <w:t>:</w:t>
      </w:r>
      <w:r w:rsidRPr="00701AF5">
        <w:rPr>
          <w:rFonts w:ascii="Arial" w:hAnsi="Arial" w:cs="Arial"/>
          <w:color w:val="8B8D94"/>
          <w:shd w:val="clear" w:color="auto" w:fill="FFFFFF"/>
        </w:rPr>
        <w:t xml:space="preserve"> </w:t>
      </w:r>
      <w:r w:rsidRPr="00701AF5">
        <w:rPr>
          <w:rFonts w:ascii="Arial" w:hAnsi="Arial" w:cs="Arial"/>
          <w:color w:val="000000" w:themeColor="text1"/>
          <w:shd w:val="clear" w:color="auto" w:fill="FFFFFF"/>
        </w:rPr>
        <w:t xml:space="preserve">Yardi systems is </w:t>
      </w:r>
      <w:proofErr w:type="gramStart"/>
      <w:r w:rsidRPr="00701AF5">
        <w:rPr>
          <w:rFonts w:ascii="Arial" w:hAnsi="Arial" w:cs="Arial"/>
          <w:color w:val="000000" w:themeColor="text1"/>
          <w:shd w:val="clear" w:color="auto" w:fill="FFFFFF"/>
        </w:rPr>
        <w:t>the  property</w:t>
      </w:r>
      <w:proofErr w:type="gramEnd"/>
      <w:r w:rsidRPr="00701AF5">
        <w:rPr>
          <w:rFonts w:ascii="Arial" w:hAnsi="Arial" w:cs="Arial"/>
          <w:color w:val="000000" w:themeColor="text1"/>
          <w:shd w:val="clear" w:color="auto" w:fill="FFFFFF"/>
        </w:rPr>
        <w:t xml:space="preserve"> management software leader for real estate clients worldwide. Yardi provides integrated property management software and investment management solutions for all real estate verticals allowing owners, managers, investors and other stakeholders access to information specific to their needs. Yardi Voyager platform supports multiple products for residential and commercial property management that integrate with a comprehensive product suite designed for every real estate market.</w:t>
      </w:r>
      <w:r w:rsidRPr="00701AF5">
        <w:rPr>
          <w:rFonts w:ascii="Arial" w:hAnsi="Arial" w:cs="Arial"/>
          <w:color w:val="000000" w:themeColor="text1"/>
        </w:rPr>
        <w:t xml:space="preserve"> </w:t>
      </w:r>
    </w:p>
    <w:p w14:paraId="75DD6E2B" w14:textId="77777777" w:rsidR="00701AF5" w:rsidRPr="00701AF5" w:rsidRDefault="00701AF5" w:rsidP="00701AF5">
      <w:pPr>
        <w:rPr>
          <w:rFonts w:ascii="Arial" w:hAnsi="Arial" w:cs="Arial"/>
          <w:color w:val="000000" w:themeColor="text1"/>
        </w:rPr>
      </w:pPr>
    </w:p>
    <w:p w14:paraId="4AD84E1F" w14:textId="77777777" w:rsidR="00701AF5" w:rsidRPr="00701AF5" w:rsidRDefault="00701AF5" w:rsidP="00701AF5">
      <w:pPr>
        <w:rPr>
          <w:rFonts w:ascii="Arial" w:hAnsi="Arial" w:cs="Arial"/>
        </w:rPr>
      </w:pPr>
    </w:p>
    <w:p w14:paraId="6739E7AE" w14:textId="77777777" w:rsidR="00701AF5" w:rsidRPr="00701AF5" w:rsidRDefault="00701AF5" w:rsidP="00701AF5">
      <w:pPr>
        <w:rPr>
          <w:rFonts w:ascii="Arial" w:hAnsi="Arial" w:cs="Arial"/>
          <w:b/>
        </w:rPr>
      </w:pPr>
      <w:r w:rsidRPr="00701AF5">
        <w:rPr>
          <w:rFonts w:ascii="Arial" w:hAnsi="Arial" w:cs="Arial"/>
          <w:b/>
        </w:rPr>
        <w:lastRenderedPageBreak/>
        <w:t>Responsibilities:</w:t>
      </w:r>
    </w:p>
    <w:p w14:paraId="3379F80C"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 xml:space="preserve">Mapping client business requirements to ERP functionality and setting up application in the Test, Development, staging and Production Instances </w:t>
      </w:r>
    </w:p>
    <w:p w14:paraId="692DA52C"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Doing the master set up-creation of Legal Entity, Chart of Account, country set up, currency set up and Tax set up</w:t>
      </w:r>
    </w:p>
    <w:p w14:paraId="17266766"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Creation of users in system admin and assigning the menu to the user and security permissions.</w:t>
      </w:r>
    </w:p>
    <w:p w14:paraId="37596270"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Doing the commercial set up-Creation of property, building, unit and allocating the area.</w:t>
      </w:r>
    </w:p>
    <w:p w14:paraId="7B2226DE"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Creation of Lease, adding lease terms, adding units, adding charge schedule and leases clauses.</w:t>
      </w:r>
    </w:p>
    <w:p w14:paraId="683A1E16"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Applying the Lease amendments and calculation of rent based on proration calculation</w:t>
      </w:r>
    </w:p>
    <w:p w14:paraId="18A1338C"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Creation of Payable batches, committing payment and processing payment.</w:t>
      </w:r>
    </w:p>
    <w:p w14:paraId="7B433781"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Creation of AP templates and adjustments</w:t>
      </w:r>
    </w:p>
    <w:p w14:paraId="5CB5522A"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 xml:space="preserve">Creation of Charges Batches, </w:t>
      </w:r>
      <w:proofErr w:type="spellStart"/>
      <w:r w:rsidRPr="00701AF5">
        <w:rPr>
          <w:rFonts w:cs="Arial"/>
          <w:szCs w:val="20"/>
        </w:rPr>
        <w:t>adhoc</w:t>
      </w:r>
      <w:proofErr w:type="spellEnd"/>
      <w:r w:rsidRPr="00701AF5">
        <w:rPr>
          <w:rFonts w:cs="Arial"/>
          <w:szCs w:val="20"/>
        </w:rPr>
        <w:t xml:space="preserve"> charges, write off charges and reverse charges</w:t>
      </w:r>
    </w:p>
    <w:p w14:paraId="331DEA4D"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Importing the invoices and payments, chart of account</w:t>
      </w:r>
    </w:p>
    <w:p w14:paraId="1DB26C08"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Configuration for standard reports trial balance, balance sheet, income statement for cashflows and income statement.</w:t>
      </w:r>
    </w:p>
    <w:p w14:paraId="60E74380"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Configuration for Tenancy schedule report.</w:t>
      </w:r>
    </w:p>
    <w:p w14:paraId="2315621D" w14:textId="77777777" w:rsidR="00701AF5" w:rsidRPr="00701AF5" w:rsidRDefault="00701AF5" w:rsidP="00701AF5">
      <w:pPr>
        <w:pStyle w:val="Arial"/>
        <w:numPr>
          <w:ilvl w:val="0"/>
          <w:numId w:val="38"/>
        </w:numPr>
        <w:rPr>
          <w:rFonts w:ascii="Arial" w:hAnsi="Arial" w:cs="Arial"/>
        </w:rPr>
      </w:pPr>
      <w:r w:rsidRPr="00701AF5">
        <w:rPr>
          <w:rFonts w:ascii="Arial" w:hAnsi="Arial" w:cs="Arial"/>
        </w:rPr>
        <w:t>Reporting to Manager and Onsite Coordinator on the status of the Remedy Tickets and providing the weekly status reports.</w:t>
      </w:r>
    </w:p>
    <w:p w14:paraId="0661B97F" w14:textId="77777777" w:rsidR="00701AF5" w:rsidRPr="00701AF5" w:rsidRDefault="00701AF5" w:rsidP="00701AF5">
      <w:pPr>
        <w:pStyle w:val="ListParagraph"/>
        <w:numPr>
          <w:ilvl w:val="0"/>
          <w:numId w:val="38"/>
        </w:numPr>
        <w:suppressAutoHyphens w:val="0"/>
        <w:ind w:left="360"/>
        <w:contextualSpacing/>
        <w:rPr>
          <w:rFonts w:cs="Arial"/>
          <w:szCs w:val="20"/>
        </w:rPr>
      </w:pPr>
      <w:r w:rsidRPr="00701AF5">
        <w:rPr>
          <w:rFonts w:cs="Arial"/>
          <w:szCs w:val="20"/>
        </w:rPr>
        <w:t xml:space="preserve">Giving demos to the client for </w:t>
      </w:r>
      <w:proofErr w:type="spellStart"/>
      <w:r w:rsidRPr="00701AF5">
        <w:rPr>
          <w:rFonts w:cs="Arial"/>
          <w:szCs w:val="20"/>
        </w:rPr>
        <w:t>Meeras</w:t>
      </w:r>
      <w:proofErr w:type="spellEnd"/>
      <w:r w:rsidRPr="00701AF5">
        <w:rPr>
          <w:rFonts w:cs="Arial"/>
          <w:szCs w:val="20"/>
        </w:rPr>
        <w:t>, Dubai Holdings.</w:t>
      </w:r>
    </w:p>
    <w:p w14:paraId="6E15F122" w14:textId="77777777" w:rsidR="00701AF5" w:rsidRPr="00701AF5" w:rsidRDefault="00701AF5" w:rsidP="00701AF5">
      <w:pPr>
        <w:pStyle w:val="Arial"/>
        <w:ind w:left="720"/>
        <w:rPr>
          <w:rFonts w:ascii="Arial" w:hAnsi="Arial" w:cs="Arial"/>
        </w:rPr>
      </w:pPr>
    </w:p>
    <w:p w14:paraId="5AD0A7CD" w14:textId="77777777" w:rsidR="00701AF5" w:rsidRPr="00701AF5" w:rsidRDefault="00701AF5" w:rsidP="00701AF5">
      <w:pPr>
        <w:pStyle w:val="ListParagraph"/>
        <w:ind w:left="360"/>
        <w:rPr>
          <w:rFonts w:cs="Arial"/>
          <w:szCs w:val="20"/>
        </w:rPr>
      </w:pPr>
      <w:r w:rsidRPr="00701AF5">
        <w:rPr>
          <w:rFonts w:cs="Arial"/>
          <w:szCs w:val="20"/>
        </w:rPr>
        <w:t xml:space="preserve">  </w:t>
      </w:r>
    </w:p>
    <w:p w14:paraId="11C24675" w14:textId="77777777" w:rsidR="00701AF5" w:rsidRPr="00701AF5" w:rsidRDefault="00701AF5" w:rsidP="00701AF5">
      <w:pPr>
        <w:pStyle w:val="Arial"/>
        <w:rPr>
          <w:rFonts w:ascii="Arial" w:hAnsi="Arial" w:cs="Arial"/>
        </w:rPr>
      </w:pPr>
    </w:p>
    <w:p w14:paraId="6515A7F4" w14:textId="77777777" w:rsidR="00701AF5" w:rsidRPr="00701AF5" w:rsidRDefault="00701AF5" w:rsidP="00701AF5">
      <w:pPr>
        <w:pStyle w:val="Arial"/>
        <w:rPr>
          <w:rFonts w:ascii="Arial" w:hAnsi="Arial" w:cs="Arial"/>
        </w:rPr>
      </w:pPr>
    </w:p>
    <w:p w14:paraId="0AD9375A" w14:textId="77777777" w:rsidR="00701AF5" w:rsidRPr="00701AF5" w:rsidRDefault="00701AF5" w:rsidP="00701AF5">
      <w:pPr>
        <w:pStyle w:val="Arial"/>
        <w:rPr>
          <w:rFonts w:ascii="Arial" w:hAnsi="Arial" w:cs="Arial"/>
        </w:rPr>
      </w:pPr>
      <w:r w:rsidRPr="00701AF5">
        <w:rPr>
          <w:rFonts w:ascii="Arial" w:hAnsi="Arial" w:cs="Arial"/>
          <w:b/>
        </w:rPr>
        <w:t>Professional Experience</w:t>
      </w:r>
      <w:r w:rsidRPr="00701AF5">
        <w:rPr>
          <w:rFonts w:ascii="Arial" w:hAnsi="Arial" w:cs="Arial"/>
        </w:rPr>
        <w:t xml:space="preserve">: </w:t>
      </w:r>
      <w:proofErr w:type="spellStart"/>
      <w:r w:rsidRPr="00701AF5">
        <w:rPr>
          <w:rFonts w:ascii="Arial" w:hAnsi="Arial" w:cs="Arial"/>
        </w:rPr>
        <w:t>Ohum</w:t>
      </w:r>
      <w:proofErr w:type="spellEnd"/>
      <w:r w:rsidRPr="00701AF5">
        <w:rPr>
          <w:rFonts w:ascii="Arial" w:hAnsi="Arial" w:cs="Arial"/>
        </w:rPr>
        <w:t xml:space="preserve"> Healthcare Solutions, Pune (July 2017 to June 2018) as a Finance Functional Consultant</w:t>
      </w:r>
    </w:p>
    <w:p w14:paraId="4A2D26E6" w14:textId="77777777" w:rsidR="00701AF5" w:rsidRPr="00701AF5" w:rsidRDefault="00701AF5" w:rsidP="00701AF5">
      <w:pPr>
        <w:pStyle w:val="Arial"/>
        <w:rPr>
          <w:rFonts w:ascii="Arial" w:hAnsi="Arial" w:cs="Arial"/>
        </w:rPr>
      </w:pPr>
    </w:p>
    <w:p w14:paraId="413A3007" w14:textId="77777777" w:rsidR="00701AF5" w:rsidRPr="00701AF5" w:rsidRDefault="00701AF5" w:rsidP="00701AF5">
      <w:pPr>
        <w:pStyle w:val="Arial"/>
        <w:rPr>
          <w:rFonts w:ascii="Arial" w:hAnsi="Arial" w:cs="Arial"/>
        </w:rPr>
      </w:pPr>
      <w:r w:rsidRPr="00701AF5">
        <w:rPr>
          <w:rFonts w:ascii="Arial" w:hAnsi="Arial" w:cs="Arial"/>
          <w:b/>
        </w:rPr>
        <w:t>Project Details</w:t>
      </w:r>
      <w:r w:rsidRPr="00701AF5">
        <w:rPr>
          <w:rFonts w:ascii="Arial" w:hAnsi="Arial" w:cs="Arial"/>
        </w:rPr>
        <w:t>:</w:t>
      </w:r>
    </w:p>
    <w:p w14:paraId="70515AA6" w14:textId="77777777" w:rsidR="00701AF5" w:rsidRPr="00701AF5" w:rsidRDefault="00701AF5" w:rsidP="00701AF5">
      <w:pPr>
        <w:pStyle w:val="Arial"/>
        <w:rPr>
          <w:rFonts w:ascii="Arial" w:hAnsi="Arial" w:cs="Arial"/>
        </w:rPr>
      </w:pPr>
      <w:r w:rsidRPr="00701AF5">
        <w:rPr>
          <w:rFonts w:ascii="Arial" w:hAnsi="Arial" w:cs="Arial"/>
        </w:rPr>
        <w:tab/>
      </w:r>
      <w:r w:rsidRPr="00701AF5">
        <w:rPr>
          <w:rFonts w:ascii="Arial" w:hAnsi="Arial" w:cs="Arial"/>
        </w:rPr>
        <w:tab/>
        <w:t xml:space="preserve">                             </w:t>
      </w:r>
    </w:p>
    <w:p w14:paraId="7C0F97E6" w14:textId="77777777" w:rsidR="00701AF5" w:rsidRPr="00701AF5" w:rsidRDefault="00701AF5" w:rsidP="00701AF5">
      <w:pPr>
        <w:pStyle w:val="Arial"/>
        <w:rPr>
          <w:rFonts w:ascii="Arial" w:hAnsi="Arial" w:cs="Arial"/>
        </w:rPr>
      </w:pPr>
      <w:r w:rsidRPr="00701AF5">
        <w:rPr>
          <w:rFonts w:ascii="Arial" w:hAnsi="Arial" w:cs="Arial"/>
        </w:rPr>
        <w:t>Client</w:t>
      </w:r>
      <w:r w:rsidRPr="00701AF5">
        <w:rPr>
          <w:rFonts w:ascii="Arial" w:hAnsi="Arial" w:cs="Arial"/>
        </w:rPr>
        <w:tab/>
      </w:r>
      <w:r w:rsidRPr="00701AF5">
        <w:rPr>
          <w:rFonts w:ascii="Arial" w:hAnsi="Arial" w:cs="Arial"/>
        </w:rPr>
        <w:tab/>
        <w:t xml:space="preserve">: Vital Global Healthcare, Malta Europe    </w:t>
      </w:r>
      <w:r w:rsidRPr="00701AF5">
        <w:rPr>
          <w:rFonts w:ascii="Arial" w:hAnsi="Arial" w:cs="Arial"/>
        </w:rPr>
        <w:tab/>
        <w:t xml:space="preserve">          </w:t>
      </w:r>
      <w:r w:rsidRPr="00701AF5">
        <w:rPr>
          <w:rFonts w:ascii="Arial" w:hAnsi="Arial" w:cs="Arial"/>
        </w:rPr>
        <w:tab/>
      </w:r>
    </w:p>
    <w:p w14:paraId="7D434DA9" w14:textId="77777777" w:rsidR="00701AF5" w:rsidRPr="00701AF5" w:rsidRDefault="00701AF5" w:rsidP="00701AF5">
      <w:pPr>
        <w:pStyle w:val="Arial"/>
        <w:rPr>
          <w:rFonts w:ascii="Arial" w:hAnsi="Arial" w:cs="Arial"/>
          <w:b/>
        </w:rPr>
      </w:pPr>
      <w:r w:rsidRPr="00701AF5">
        <w:rPr>
          <w:rFonts w:ascii="Arial" w:hAnsi="Arial" w:cs="Arial"/>
        </w:rPr>
        <w:t>Role</w:t>
      </w:r>
      <w:r w:rsidRPr="00701AF5">
        <w:rPr>
          <w:rFonts w:ascii="Arial" w:hAnsi="Arial" w:cs="Arial"/>
        </w:rPr>
        <w:tab/>
      </w:r>
      <w:r w:rsidRPr="00701AF5">
        <w:rPr>
          <w:rFonts w:ascii="Arial" w:hAnsi="Arial" w:cs="Arial"/>
        </w:rPr>
        <w:tab/>
        <w:t>: Finance Functional Consultant (GL, AP, AR, FA)</w:t>
      </w:r>
    </w:p>
    <w:p w14:paraId="1A073705" w14:textId="77777777" w:rsidR="00701AF5" w:rsidRPr="00701AF5" w:rsidRDefault="00701AF5" w:rsidP="00701AF5">
      <w:pPr>
        <w:pStyle w:val="Arial"/>
        <w:rPr>
          <w:rFonts w:ascii="Arial" w:hAnsi="Arial" w:cs="Arial"/>
        </w:rPr>
      </w:pPr>
      <w:r w:rsidRPr="00701AF5">
        <w:rPr>
          <w:rFonts w:ascii="Arial" w:hAnsi="Arial" w:cs="Arial"/>
        </w:rPr>
        <w:t>Technology</w:t>
      </w:r>
      <w:r w:rsidRPr="00701AF5">
        <w:rPr>
          <w:rFonts w:ascii="Arial" w:hAnsi="Arial" w:cs="Arial"/>
        </w:rPr>
        <w:tab/>
        <w:t xml:space="preserve">: </w:t>
      </w:r>
      <w:proofErr w:type="spellStart"/>
      <w:r w:rsidRPr="00701AF5">
        <w:rPr>
          <w:rFonts w:ascii="Arial" w:hAnsi="Arial" w:cs="Arial"/>
        </w:rPr>
        <w:t>Ohum</w:t>
      </w:r>
      <w:proofErr w:type="spellEnd"/>
      <w:r w:rsidRPr="00701AF5">
        <w:rPr>
          <w:rFonts w:ascii="Arial" w:hAnsi="Arial" w:cs="Arial"/>
        </w:rPr>
        <w:t xml:space="preserve"> Fin ERP </w:t>
      </w:r>
    </w:p>
    <w:p w14:paraId="21D68094" w14:textId="77777777" w:rsidR="00701AF5" w:rsidRPr="00701AF5" w:rsidRDefault="00701AF5" w:rsidP="00701AF5">
      <w:pPr>
        <w:pStyle w:val="Arial"/>
        <w:rPr>
          <w:rFonts w:ascii="Arial" w:hAnsi="Arial" w:cs="Arial"/>
        </w:rPr>
      </w:pPr>
      <w:r w:rsidRPr="00701AF5">
        <w:rPr>
          <w:rFonts w:ascii="Arial" w:hAnsi="Arial" w:cs="Arial"/>
        </w:rPr>
        <w:t>Team Size</w:t>
      </w:r>
      <w:r w:rsidRPr="00701AF5">
        <w:rPr>
          <w:rFonts w:ascii="Arial" w:hAnsi="Arial" w:cs="Arial"/>
        </w:rPr>
        <w:tab/>
        <w:t>: 6</w:t>
      </w:r>
    </w:p>
    <w:p w14:paraId="3D0F655D" w14:textId="77777777" w:rsidR="00701AF5" w:rsidRPr="00701AF5" w:rsidRDefault="00701AF5" w:rsidP="00701AF5">
      <w:pPr>
        <w:pStyle w:val="Arial"/>
        <w:rPr>
          <w:rFonts w:ascii="Arial" w:hAnsi="Arial" w:cs="Arial"/>
        </w:rPr>
      </w:pPr>
      <w:r w:rsidRPr="00701AF5">
        <w:rPr>
          <w:rFonts w:ascii="Arial" w:hAnsi="Arial" w:cs="Arial"/>
        </w:rPr>
        <w:t xml:space="preserve">Location        </w:t>
      </w:r>
      <w:proofErr w:type="gramStart"/>
      <w:r w:rsidRPr="00701AF5">
        <w:rPr>
          <w:rFonts w:ascii="Arial" w:hAnsi="Arial" w:cs="Arial"/>
        </w:rPr>
        <w:t xml:space="preserve">  :</w:t>
      </w:r>
      <w:proofErr w:type="gramEnd"/>
      <w:r w:rsidRPr="00701AF5">
        <w:rPr>
          <w:rFonts w:ascii="Arial" w:hAnsi="Arial" w:cs="Arial"/>
        </w:rPr>
        <w:t xml:space="preserve"> Pune</w:t>
      </w:r>
    </w:p>
    <w:p w14:paraId="12B07216" w14:textId="77777777" w:rsidR="00701AF5" w:rsidRPr="00701AF5" w:rsidRDefault="00701AF5" w:rsidP="00701AF5">
      <w:pPr>
        <w:pStyle w:val="Arial"/>
        <w:rPr>
          <w:rFonts w:ascii="Arial" w:hAnsi="Arial" w:cs="Arial"/>
        </w:rPr>
      </w:pPr>
    </w:p>
    <w:p w14:paraId="16156C8B" w14:textId="77777777" w:rsidR="00701AF5" w:rsidRPr="00701AF5" w:rsidRDefault="00701AF5" w:rsidP="00701AF5">
      <w:pPr>
        <w:pStyle w:val="Arial"/>
        <w:rPr>
          <w:rFonts w:ascii="Arial" w:hAnsi="Arial" w:cs="Arial"/>
        </w:rPr>
      </w:pPr>
    </w:p>
    <w:p w14:paraId="4EF1CCF6" w14:textId="77777777" w:rsidR="00701AF5" w:rsidRPr="00701AF5" w:rsidRDefault="00701AF5" w:rsidP="00701AF5">
      <w:pPr>
        <w:pStyle w:val="Arial"/>
        <w:rPr>
          <w:rFonts w:ascii="Arial" w:hAnsi="Arial" w:cs="Arial"/>
          <w:b/>
        </w:rPr>
      </w:pPr>
    </w:p>
    <w:p w14:paraId="2D50E99C" w14:textId="77777777" w:rsidR="00701AF5" w:rsidRPr="00701AF5" w:rsidRDefault="00701AF5" w:rsidP="00701AF5">
      <w:pPr>
        <w:pStyle w:val="Arial"/>
        <w:rPr>
          <w:rFonts w:ascii="Arial" w:hAnsi="Arial" w:cs="Arial"/>
          <w:color w:val="auto"/>
        </w:rPr>
      </w:pPr>
      <w:r w:rsidRPr="00701AF5">
        <w:rPr>
          <w:rFonts w:ascii="Arial" w:hAnsi="Arial" w:cs="Arial"/>
          <w:b/>
        </w:rPr>
        <w:t>Project Description</w:t>
      </w:r>
      <w:r w:rsidRPr="00701AF5">
        <w:rPr>
          <w:rFonts w:ascii="Arial" w:hAnsi="Arial" w:cs="Arial"/>
        </w:rPr>
        <w:t>:</w:t>
      </w:r>
      <w:r w:rsidRPr="00701AF5">
        <w:rPr>
          <w:rFonts w:ascii="Arial" w:hAnsi="Arial" w:cs="Arial"/>
          <w:color w:val="8B8D94"/>
          <w:shd w:val="clear" w:color="auto" w:fill="FFFFFF"/>
        </w:rPr>
        <w:t xml:space="preserve"> </w:t>
      </w:r>
      <w:proofErr w:type="spellStart"/>
      <w:r w:rsidRPr="00701AF5">
        <w:rPr>
          <w:rFonts w:ascii="Arial" w:hAnsi="Arial" w:cs="Arial"/>
          <w:color w:val="auto"/>
          <w:shd w:val="clear" w:color="auto" w:fill="FFFFFF"/>
        </w:rPr>
        <w:t>Ohum</w:t>
      </w:r>
      <w:proofErr w:type="spellEnd"/>
      <w:r w:rsidRPr="00701AF5">
        <w:rPr>
          <w:rFonts w:ascii="Arial" w:hAnsi="Arial" w:cs="Arial"/>
          <w:color w:val="auto"/>
          <w:shd w:val="clear" w:color="auto" w:fill="FFFFFF"/>
        </w:rPr>
        <w:t xml:space="preserve"> Healthcare is a leader in Clinical Transformation solutions. It implements and support Information Systems that transform healthcare services delivery in Hospitals, healthcare facilities, and Public Health Communities including State and Central Government Hospitals. </w:t>
      </w:r>
      <w:proofErr w:type="spellStart"/>
      <w:r w:rsidRPr="00701AF5">
        <w:rPr>
          <w:rFonts w:ascii="Arial" w:hAnsi="Arial" w:cs="Arial"/>
          <w:color w:val="auto"/>
          <w:shd w:val="clear" w:color="auto" w:fill="FFFFFF"/>
        </w:rPr>
        <w:t>OhumSky</w:t>
      </w:r>
      <w:proofErr w:type="spellEnd"/>
      <w:r w:rsidRPr="00701AF5">
        <w:rPr>
          <w:rFonts w:ascii="Arial" w:hAnsi="Arial" w:cs="Arial"/>
          <w:color w:val="auto"/>
          <w:shd w:val="clear" w:color="auto" w:fill="FFFFFF"/>
        </w:rPr>
        <w:t xml:space="preserve"> is a complete end-to-end solution for hospitals that includes Financial Management, Administrative Management and Clinical Management.</w:t>
      </w:r>
      <w:r w:rsidRPr="00701AF5">
        <w:rPr>
          <w:rFonts w:ascii="Arial" w:hAnsi="Arial" w:cs="Arial"/>
          <w:color w:val="auto"/>
        </w:rPr>
        <w:t xml:space="preserve"> </w:t>
      </w:r>
    </w:p>
    <w:p w14:paraId="141EE343" w14:textId="77777777" w:rsidR="00701AF5" w:rsidRPr="00701AF5" w:rsidRDefault="00701AF5" w:rsidP="00701AF5">
      <w:pPr>
        <w:rPr>
          <w:rFonts w:ascii="Arial" w:hAnsi="Arial" w:cs="Arial"/>
        </w:rPr>
      </w:pPr>
    </w:p>
    <w:p w14:paraId="00012FCD" w14:textId="77777777" w:rsidR="00701AF5" w:rsidRPr="00701AF5" w:rsidRDefault="00701AF5" w:rsidP="00701AF5">
      <w:pPr>
        <w:rPr>
          <w:rFonts w:ascii="Arial" w:hAnsi="Arial" w:cs="Arial"/>
        </w:rPr>
      </w:pPr>
    </w:p>
    <w:p w14:paraId="48937043" w14:textId="77777777" w:rsidR="00701AF5" w:rsidRPr="00701AF5" w:rsidRDefault="00701AF5" w:rsidP="00701AF5">
      <w:pPr>
        <w:rPr>
          <w:rFonts w:ascii="Arial" w:hAnsi="Arial" w:cs="Arial"/>
          <w:b/>
        </w:rPr>
      </w:pPr>
      <w:r w:rsidRPr="00701AF5">
        <w:rPr>
          <w:rFonts w:ascii="Arial" w:hAnsi="Arial" w:cs="Arial"/>
          <w:b/>
        </w:rPr>
        <w:t>Responsibilities:</w:t>
      </w:r>
    </w:p>
    <w:p w14:paraId="5B469B4C"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 xml:space="preserve">Mapping client business requirements to ERP functionality and setting up application in the Test, Development, staging and Production Instances </w:t>
      </w:r>
    </w:p>
    <w:p w14:paraId="3EC09BF5"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 xml:space="preserve">Configuring the accounting element, accounting schema and chart of accounts and cost </w:t>
      </w:r>
      <w:proofErr w:type="spellStart"/>
      <w:r w:rsidRPr="00701AF5">
        <w:rPr>
          <w:rFonts w:cs="Arial"/>
          <w:szCs w:val="20"/>
        </w:rPr>
        <w:t>centers</w:t>
      </w:r>
      <w:proofErr w:type="spellEnd"/>
    </w:p>
    <w:p w14:paraId="7E2BEEAD"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Creation of roles and assigning the users with respective roles and responsibilities, workflows, windows access.</w:t>
      </w:r>
    </w:p>
    <w:p w14:paraId="76705988"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 xml:space="preserve">Configuration of procure to pay cycle and order to cash workflows in </w:t>
      </w:r>
      <w:proofErr w:type="spellStart"/>
      <w:r w:rsidRPr="00701AF5">
        <w:rPr>
          <w:rFonts w:cs="Arial"/>
          <w:szCs w:val="20"/>
        </w:rPr>
        <w:t>Ohum</w:t>
      </w:r>
      <w:proofErr w:type="spellEnd"/>
      <w:r w:rsidRPr="00701AF5">
        <w:rPr>
          <w:rFonts w:cs="Arial"/>
          <w:szCs w:val="20"/>
        </w:rPr>
        <w:t xml:space="preserve"> Fin.</w:t>
      </w:r>
    </w:p>
    <w:p w14:paraId="4F27ABD1"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Configuration of budget control, budget plan master and budget journals.</w:t>
      </w:r>
    </w:p>
    <w:p w14:paraId="3FF7630B"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Entering Journal entries and reversal Journal entries</w:t>
      </w:r>
    </w:p>
    <w:p w14:paraId="109F68FA"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Configuration for asset addition and depreciation set up.</w:t>
      </w:r>
    </w:p>
    <w:p w14:paraId="4E8AF957"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Importing the invoices and payments, business partners.</w:t>
      </w:r>
    </w:p>
    <w:p w14:paraId="448C5320"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Configuration for standard reports trial balance, balance sheet, income statement for cashflows and income statement.</w:t>
      </w:r>
    </w:p>
    <w:p w14:paraId="565DC844"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Configuration for Invoice tax report, Unallocated invoice and payment report and unreconciled payment report.</w:t>
      </w:r>
    </w:p>
    <w:p w14:paraId="66D8CA24" w14:textId="77777777" w:rsidR="00701AF5" w:rsidRPr="00701AF5" w:rsidRDefault="00701AF5" w:rsidP="00701AF5">
      <w:pPr>
        <w:pStyle w:val="Arial"/>
        <w:numPr>
          <w:ilvl w:val="0"/>
          <w:numId w:val="38"/>
        </w:numPr>
        <w:rPr>
          <w:rFonts w:ascii="Arial" w:hAnsi="Arial" w:cs="Arial"/>
        </w:rPr>
      </w:pPr>
      <w:r w:rsidRPr="00701AF5">
        <w:rPr>
          <w:rFonts w:ascii="Arial" w:hAnsi="Arial" w:cs="Arial"/>
        </w:rPr>
        <w:lastRenderedPageBreak/>
        <w:t>Reporting to Manager and Onsite Coordinator on the status of the Remedy Tickets and providing the weekly status report.</w:t>
      </w:r>
    </w:p>
    <w:p w14:paraId="25CFC76F"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Giving demos to the client for Asian Heart Institute Mumbai, Shree Hospital Pune, VGH Malta</w:t>
      </w:r>
    </w:p>
    <w:p w14:paraId="2F22A692" w14:textId="77777777" w:rsidR="00701AF5" w:rsidRPr="00701AF5" w:rsidRDefault="00701AF5" w:rsidP="00701AF5">
      <w:pPr>
        <w:ind w:left="360"/>
        <w:rPr>
          <w:rFonts w:ascii="Arial" w:hAnsi="Arial" w:cs="Arial"/>
        </w:rPr>
      </w:pPr>
    </w:p>
    <w:p w14:paraId="5F5D002F" w14:textId="77777777" w:rsidR="00701AF5" w:rsidRPr="00701AF5" w:rsidRDefault="00701AF5" w:rsidP="00701AF5">
      <w:pPr>
        <w:pStyle w:val="Arial"/>
        <w:rPr>
          <w:rFonts w:ascii="Arial" w:hAnsi="Arial" w:cs="Arial"/>
        </w:rPr>
      </w:pPr>
    </w:p>
    <w:p w14:paraId="0DDD006A" w14:textId="77777777" w:rsidR="00701AF5" w:rsidRPr="00701AF5" w:rsidRDefault="00701AF5" w:rsidP="00701AF5">
      <w:pPr>
        <w:pStyle w:val="Arial"/>
        <w:rPr>
          <w:rFonts w:ascii="Arial" w:hAnsi="Arial" w:cs="Arial"/>
        </w:rPr>
      </w:pPr>
      <w:r w:rsidRPr="00701AF5">
        <w:rPr>
          <w:rFonts w:ascii="Arial" w:hAnsi="Arial" w:cs="Arial"/>
          <w:b/>
        </w:rPr>
        <w:t>Project Details</w:t>
      </w:r>
      <w:r w:rsidRPr="00701AF5">
        <w:rPr>
          <w:rFonts w:ascii="Arial" w:hAnsi="Arial" w:cs="Arial"/>
        </w:rPr>
        <w:t>:</w:t>
      </w:r>
    </w:p>
    <w:p w14:paraId="7265A737" w14:textId="77777777" w:rsidR="00701AF5" w:rsidRPr="00701AF5" w:rsidRDefault="00701AF5" w:rsidP="00701AF5">
      <w:pPr>
        <w:pStyle w:val="Arial"/>
        <w:rPr>
          <w:rFonts w:ascii="Arial" w:hAnsi="Arial" w:cs="Arial"/>
        </w:rPr>
      </w:pPr>
      <w:r w:rsidRPr="00701AF5">
        <w:rPr>
          <w:rFonts w:ascii="Arial" w:hAnsi="Arial" w:cs="Arial"/>
        </w:rPr>
        <w:tab/>
      </w:r>
      <w:r w:rsidRPr="00701AF5">
        <w:rPr>
          <w:rFonts w:ascii="Arial" w:hAnsi="Arial" w:cs="Arial"/>
        </w:rPr>
        <w:tab/>
        <w:t xml:space="preserve">                             </w:t>
      </w:r>
    </w:p>
    <w:p w14:paraId="40CCD879" w14:textId="77777777" w:rsidR="00701AF5" w:rsidRPr="00701AF5" w:rsidRDefault="00701AF5" w:rsidP="00701AF5">
      <w:pPr>
        <w:pStyle w:val="Arial"/>
        <w:rPr>
          <w:rFonts w:ascii="Arial" w:hAnsi="Arial" w:cs="Arial"/>
        </w:rPr>
      </w:pPr>
      <w:r w:rsidRPr="00701AF5">
        <w:rPr>
          <w:rFonts w:ascii="Arial" w:hAnsi="Arial" w:cs="Arial"/>
        </w:rPr>
        <w:t>Client</w:t>
      </w:r>
      <w:r w:rsidRPr="00701AF5">
        <w:rPr>
          <w:rFonts w:ascii="Arial" w:hAnsi="Arial" w:cs="Arial"/>
        </w:rPr>
        <w:tab/>
      </w:r>
      <w:r w:rsidRPr="00701AF5">
        <w:rPr>
          <w:rFonts w:ascii="Arial" w:hAnsi="Arial" w:cs="Arial"/>
        </w:rPr>
        <w:tab/>
        <w:t xml:space="preserve">: Shree Hospital, Pune India    </w:t>
      </w:r>
      <w:r w:rsidRPr="00701AF5">
        <w:rPr>
          <w:rFonts w:ascii="Arial" w:hAnsi="Arial" w:cs="Arial"/>
        </w:rPr>
        <w:tab/>
        <w:t xml:space="preserve">          </w:t>
      </w:r>
      <w:r w:rsidRPr="00701AF5">
        <w:rPr>
          <w:rFonts w:ascii="Arial" w:hAnsi="Arial" w:cs="Arial"/>
        </w:rPr>
        <w:tab/>
      </w:r>
    </w:p>
    <w:p w14:paraId="0D997E97" w14:textId="77777777" w:rsidR="00701AF5" w:rsidRPr="00701AF5" w:rsidRDefault="00701AF5" w:rsidP="00701AF5">
      <w:pPr>
        <w:pStyle w:val="Arial"/>
        <w:rPr>
          <w:rFonts w:ascii="Arial" w:hAnsi="Arial" w:cs="Arial"/>
        </w:rPr>
      </w:pPr>
      <w:r w:rsidRPr="00701AF5">
        <w:rPr>
          <w:rFonts w:ascii="Arial" w:hAnsi="Arial" w:cs="Arial"/>
        </w:rPr>
        <w:t>Role</w:t>
      </w:r>
      <w:r w:rsidRPr="00701AF5">
        <w:rPr>
          <w:rFonts w:ascii="Arial" w:hAnsi="Arial" w:cs="Arial"/>
        </w:rPr>
        <w:tab/>
      </w:r>
      <w:r w:rsidRPr="00701AF5">
        <w:rPr>
          <w:rFonts w:ascii="Arial" w:hAnsi="Arial" w:cs="Arial"/>
        </w:rPr>
        <w:tab/>
        <w:t>: Senior Finance Functional Consultant (GL, AP, AR, FA)</w:t>
      </w:r>
    </w:p>
    <w:p w14:paraId="549A1828" w14:textId="77777777" w:rsidR="00701AF5" w:rsidRPr="00701AF5" w:rsidRDefault="00701AF5" w:rsidP="00701AF5">
      <w:pPr>
        <w:pStyle w:val="Arial"/>
        <w:rPr>
          <w:rFonts w:ascii="Arial" w:hAnsi="Arial" w:cs="Arial"/>
        </w:rPr>
      </w:pPr>
      <w:r w:rsidRPr="00701AF5">
        <w:rPr>
          <w:rFonts w:ascii="Arial" w:hAnsi="Arial" w:cs="Arial"/>
        </w:rPr>
        <w:t>Technology</w:t>
      </w:r>
      <w:r w:rsidRPr="00701AF5">
        <w:rPr>
          <w:rFonts w:ascii="Arial" w:hAnsi="Arial" w:cs="Arial"/>
        </w:rPr>
        <w:tab/>
        <w:t xml:space="preserve">: </w:t>
      </w:r>
      <w:proofErr w:type="spellStart"/>
      <w:r w:rsidRPr="00701AF5">
        <w:rPr>
          <w:rFonts w:ascii="Arial" w:hAnsi="Arial" w:cs="Arial"/>
        </w:rPr>
        <w:t>Ohum</w:t>
      </w:r>
      <w:proofErr w:type="spellEnd"/>
      <w:r w:rsidRPr="00701AF5">
        <w:rPr>
          <w:rFonts w:ascii="Arial" w:hAnsi="Arial" w:cs="Arial"/>
        </w:rPr>
        <w:t xml:space="preserve"> Fin ERP </w:t>
      </w:r>
    </w:p>
    <w:p w14:paraId="369DA44D" w14:textId="77777777" w:rsidR="00701AF5" w:rsidRPr="00701AF5" w:rsidRDefault="00701AF5" w:rsidP="00701AF5">
      <w:pPr>
        <w:pStyle w:val="Arial"/>
        <w:rPr>
          <w:rFonts w:ascii="Arial" w:hAnsi="Arial" w:cs="Arial"/>
        </w:rPr>
      </w:pPr>
      <w:r w:rsidRPr="00701AF5">
        <w:rPr>
          <w:rFonts w:ascii="Arial" w:hAnsi="Arial" w:cs="Arial"/>
        </w:rPr>
        <w:t>Team Size</w:t>
      </w:r>
      <w:r w:rsidRPr="00701AF5">
        <w:rPr>
          <w:rFonts w:ascii="Arial" w:hAnsi="Arial" w:cs="Arial"/>
        </w:rPr>
        <w:tab/>
        <w:t>: 6</w:t>
      </w:r>
    </w:p>
    <w:p w14:paraId="58B4FBC8" w14:textId="77777777" w:rsidR="00701AF5" w:rsidRPr="00701AF5" w:rsidRDefault="00701AF5" w:rsidP="00701AF5">
      <w:pPr>
        <w:pStyle w:val="Arial"/>
        <w:rPr>
          <w:rFonts w:ascii="Arial" w:hAnsi="Arial" w:cs="Arial"/>
        </w:rPr>
      </w:pPr>
      <w:r w:rsidRPr="00701AF5">
        <w:rPr>
          <w:rFonts w:ascii="Arial" w:hAnsi="Arial" w:cs="Arial"/>
        </w:rPr>
        <w:t xml:space="preserve">Location        </w:t>
      </w:r>
      <w:proofErr w:type="gramStart"/>
      <w:r w:rsidRPr="00701AF5">
        <w:rPr>
          <w:rFonts w:ascii="Arial" w:hAnsi="Arial" w:cs="Arial"/>
        </w:rPr>
        <w:t xml:space="preserve">  :</w:t>
      </w:r>
      <w:proofErr w:type="gramEnd"/>
      <w:r w:rsidRPr="00701AF5">
        <w:rPr>
          <w:rFonts w:ascii="Arial" w:hAnsi="Arial" w:cs="Arial"/>
        </w:rPr>
        <w:t xml:space="preserve"> Pune</w:t>
      </w:r>
    </w:p>
    <w:p w14:paraId="322C1162" w14:textId="77777777" w:rsidR="00701AF5" w:rsidRPr="00701AF5" w:rsidRDefault="00701AF5" w:rsidP="00701AF5">
      <w:pPr>
        <w:pStyle w:val="Arial"/>
        <w:rPr>
          <w:rFonts w:ascii="Arial" w:hAnsi="Arial" w:cs="Arial"/>
        </w:rPr>
      </w:pPr>
    </w:p>
    <w:p w14:paraId="5FA39B64" w14:textId="77777777" w:rsidR="00701AF5" w:rsidRPr="00701AF5" w:rsidRDefault="00701AF5" w:rsidP="00701AF5">
      <w:pPr>
        <w:pStyle w:val="Arial"/>
        <w:rPr>
          <w:rFonts w:ascii="Arial" w:hAnsi="Arial" w:cs="Arial"/>
        </w:rPr>
      </w:pPr>
    </w:p>
    <w:p w14:paraId="228D2D69" w14:textId="77777777" w:rsidR="00701AF5" w:rsidRPr="00701AF5" w:rsidRDefault="00701AF5" w:rsidP="00701AF5">
      <w:pPr>
        <w:pStyle w:val="Arial"/>
        <w:rPr>
          <w:rFonts w:ascii="Arial" w:hAnsi="Arial" w:cs="Arial"/>
          <w:color w:val="auto"/>
        </w:rPr>
      </w:pPr>
      <w:r w:rsidRPr="00701AF5">
        <w:rPr>
          <w:rFonts w:ascii="Arial" w:hAnsi="Arial" w:cs="Arial"/>
          <w:b/>
        </w:rPr>
        <w:t>Project Description</w:t>
      </w:r>
      <w:r w:rsidRPr="00701AF5">
        <w:rPr>
          <w:rFonts w:ascii="Arial" w:hAnsi="Arial" w:cs="Arial"/>
        </w:rPr>
        <w:t>:</w:t>
      </w:r>
      <w:r w:rsidRPr="00701AF5">
        <w:rPr>
          <w:rFonts w:ascii="Arial" w:hAnsi="Arial" w:cs="Arial"/>
          <w:color w:val="8B8D94"/>
          <w:shd w:val="clear" w:color="auto" w:fill="FFFFFF"/>
        </w:rPr>
        <w:t xml:space="preserve"> </w:t>
      </w:r>
      <w:proofErr w:type="spellStart"/>
      <w:r w:rsidRPr="00701AF5">
        <w:rPr>
          <w:rFonts w:ascii="Arial" w:hAnsi="Arial" w:cs="Arial"/>
          <w:color w:val="auto"/>
          <w:shd w:val="clear" w:color="auto" w:fill="FFFFFF"/>
        </w:rPr>
        <w:t>Ohum</w:t>
      </w:r>
      <w:proofErr w:type="spellEnd"/>
      <w:r w:rsidRPr="00701AF5">
        <w:rPr>
          <w:rFonts w:ascii="Arial" w:hAnsi="Arial" w:cs="Arial"/>
          <w:color w:val="auto"/>
          <w:shd w:val="clear" w:color="auto" w:fill="FFFFFF"/>
        </w:rPr>
        <w:t xml:space="preserve"> Healthcare is a leader in Clinical Transformation solutions. It implements and support Information Systems that transform healthcare services delivery in Hospitals, healthcare facilities, and Public Health Communities including State and Central Government Hospitals. </w:t>
      </w:r>
      <w:proofErr w:type="spellStart"/>
      <w:r w:rsidRPr="00701AF5">
        <w:rPr>
          <w:rFonts w:ascii="Arial" w:hAnsi="Arial" w:cs="Arial"/>
          <w:color w:val="auto"/>
          <w:shd w:val="clear" w:color="auto" w:fill="FFFFFF"/>
        </w:rPr>
        <w:t>OhumSky</w:t>
      </w:r>
      <w:proofErr w:type="spellEnd"/>
      <w:r w:rsidRPr="00701AF5">
        <w:rPr>
          <w:rFonts w:ascii="Arial" w:hAnsi="Arial" w:cs="Arial"/>
          <w:color w:val="auto"/>
          <w:shd w:val="clear" w:color="auto" w:fill="FFFFFF"/>
        </w:rPr>
        <w:t xml:space="preserve"> is a complete end-to-end solution for hospitals that includes Financial Management, Administrative Management and Clinical Management.</w:t>
      </w:r>
      <w:r w:rsidRPr="00701AF5">
        <w:rPr>
          <w:rFonts w:ascii="Arial" w:hAnsi="Arial" w:cs="Arial"/>
          <w:color w:val="auto"/>
        </w:rPr>
        <w:t xml:space="preserve"> </w:t>
      </w:r>
    </w:p>
    <w:p w14:paraId="1D13E612" w14:textId="77777777" w:rsidR="00701AF5" w:rsidRPr="00701AF5" w:rsidRDefault="00701AF5" w:rsidP="00701AF5">
      <w:pPr>
        <w:rPr>
          <w:rFonts w:ascii="Arial" w:hAnsi="Arial" w:cs="Arial"/>
        </w:rPr>
      </w:pPr>
    </w:p>
    <w:p w14:paraId="1F6DFA9C" w14:textId="77777777" w:rsidR="00701AF5" w:rsidRPr="00701AF5" w:rsidRDefault="00701AF5" w:rsidP="00701AF5">
      <w:pPr>
        <w:rPr>
          <w:rFonts w:ascii="Arial" w:hAnsi="Arial" w:cs="Arial"/>
        </w:rPr>
      </w:pPr>
    </w:p>
    <w:p w14:paraId="593403BE" w14:textId="77777777" w:rsidR="00701AF5" w:rsidRPr="00701AF5" w:rsidRDefault="00701AF5" w:rsidP="00701AF5">
      <w:pPr>
        <w:rPr>
          <w:rFonts w:ascii="Arial" w:hAnsi="Arial" w:cs="Arial"/>
          <w:b/>
        </w:rPr>
      </w:pPr>
      <w:r w:rsidRPr="00701AF5">
        <w:rPr>
          <w:rFonts w:ascii="Arial" w:hAnsi="Arial" w:cs="Arial"/>
          <w:b/>
        </w:rPr>
        <w:t>Responsibilities:</w:t>
      </w:r>
    </w:p>
    <w:p w14:paraId="3B807E65" w14:textId="77777777" w:rsidR="00701AF5" w:rsidRPr="00701AF5" w:rsidRDefault="00701AF5" w:rsidP="00701AF5">
      <w:pPr>
        <w:rPr>
          <w:rFonts w:ascii="Arial" w:hAnsi="Arial" w:cs="Arial"/>
          <w:b/>
        </w:rPr>
      </w:pPr>
    </w:p>
    <w:p w14:paraId="4B7DB185"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Working on end to end Accounts Payable and Receivable cycle.</w:t>
      </w:r>
    </w:p>
    <w:p w14:paraId="30102A70"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Discussing Business process with Onsite Coordinator from offshore to resolve the issues.</w:t>
      </w:r>
    </w:p>
    <w:p w14:paraId="7738CC79"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Reporting to clients on the status of the Remedy Tickets.</w:t>
      </w:r>
    </w:p>
    <w:p w14:paraId="59092A3A"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Entering Journal entries and reversal Journal entries</w:t>
      </w:r>
    </w:p>
    <w:p w14:paraId="4FA5DF0B"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Configuration for asset addition and depreciation set up.</w:t>
      </w:r>
    </w:p>
    <w:p w14:paraId="296A7905" w14:textId="77777777" w:rsidR="00701AF5" w:rsidRPr="00701AF5" w:rsidRDefault="00701AF5" w:rsidP="00701AF5">
      <w:pPr>
        <w:pStyle w:val="ListParagraph"/>
        <w:numPr>
          <w:ilvl w:val="0"/>
          <w:numId w:val="38"/>
        </w:numPr>
        <w:suppressAutoHyphens w:val="0"/>
        <w:contextualSpacing/>
        <w:rPr>
          <w:rFonts w:cs="Arial"/>
          <w:szCs w:val="20"/>
        </w:rPr>
      </w:pPr>
      <w:r w:rsidRPr="00701AF5">
        <w:rPr>
          <w:rFonts w:cs="Arial"/>
          <w:szCs w:val="20"/>
        </w:rPr>
        <w:t>Resolving queries for stakeholders and team members and providing them solution</w:t>
      </w:r>
    </w:p>
    <w:p w14:paraId="74B18E5A" w14:textId="77777777" w:rsidR="00701AF5" w:rsidRPr="00701AF5" w:rsidRDefault="00701AF5" w:rsidP="00701AF5">
      <w:pPr>
        <w:pStyle w:val="Arial"/>
        <w:rPr>
          <w:rFonts w:ascii="Arial" w:hAnsi="Arial" w:cs="Arial"/>
          <w:b/>
        </w:rPr>
      </w:pPr>
    </w:p>
    <w:p w14:paraId="5AAF1538" w14:textId="77777777" w:rsidR="00701AF5" w:rsidRPr="00701AF5" w:rsidRDefault="00701AF5" w:rsidP="00701AF5">
      <w:pPr>
        <w:pStyle w:val="Arial"/>
        <w:rPr>
          <w:rFonts w:ascii="Arial" w:hAnsi="Arial" w:cs="Arial"/>
          <w:b/>
        </w:rPr>
      </w:pPr>
    </w:p>
    <w:p w14:paraId="09CDEF5F" w14:textId="77777777" w:rsidR="00701AF5" w:rsidRPr="00701AF5" w:rsidRDefault="00701AF5" w:rsidP="00701AF5">
      <w:pPr>
        <w:pStyle w:val="Arial"/>
        <w:rPr>
          <w:rFonts w:ascii="Arial" w:hAnsi="Arial" w:cs="Arial"/>
        </w:rPr>
      </w:pPr>
      <w:r w:rsidRPr="00701AF5">
        <w:rPr>
          <w:rFonts w:ascii="Arial" w:hAnsi="Arial" w:cs="Arial"/>
          <w:b/>
        </w:rPr>
        <w:t>Professional Experience</w:t>
      </w:r>
      <w:r w:rsidRPr="00701AF5">
        <w:rPr>
          <w:rFonts w:ascii="Arial" w:hAnsi="Arial" w:cs="Arial"/>
        </w:rPr>
        <w:t>:</w:t>
      </w:r>
    </w:p>
    <w:p w14:paraId="3C64C3D0" w14:textId="77777777" w:rsidR="00701AF5" w:rsidRPr="00701AF5" w:rsidRDefault="00701AF5" w:rsidP="00701AF5">
      <w:pPr>
        <w:pStyle w:val="Arial"/>
        <w:rPr>
          <w:rFonts w:ascii="Arial" w:hAnsi="Arial" w:cs="Arial"/>
        </w:rPr>
      </w:pPr>
    </w:p>
    <w:p w14:paraId="00B8D42A" w14:textId="77777777" w:rsidR="00701AF5" w:rsidRPr="00701AF5" w:rsidRDefault="00701AF5" w:rsidP="00701AF5">
      <w:pPr>
        <w:pStyle w:val="Arial"/>
        <w:rPr>
          <w:rFonts w:ascii="Arial" w:hAnsi="Arial" w:cs="Arial"/>
        </w:rPr>
      </w:pPr>
      <w:r w:rsidRPr="00701AF5">
        <w:rPr>
          <w:rFonts w:ascii="Arial" w:hAnsi="Arial" w:cs="Arial"/>
        </w:rPr>
        <w:t xml:space="preserve">AXA Business Services, as a Process Lead for Implementation and Support of Oracle Financial </w:t>
      </w:r>
      <w:proofErr w:type="gramStart"/>
      <w:r w:rsidRPr="00701AF5">
        <w:rPr>
          <w:rFonts w:ascii="Arial" w:hAnsi="Arial" w:cs="Arial"/>
        </w:rPr>
        <w:t>module.(</w:t>
      </w:r>
      <w:proofErr w:type="gramEnd"/>
      <w:r w:rsidRPr="00701AF5">
        <w:rPr>
          <w:rFonts w:ascii="Arial" w:hAnsi="Arial" w:cs="Arial"/>
        </w:rPr>
        <w:t>AP,AR,GL,FA and cash management)</w:t>
      </w:r>
    </w:p>
    <w:p w14:paraId="4DAFFB51" w14:textId="77777777" w:rsidR="00701AF5" w:rsidRPr="00701AF5" w:rsidRDefault="00701AF5" w:rsidP="00701AF5">
      <w:pPr>
        <w:pStyle w:val="Arial"/>
        <w:rPr>
          <w:rFonts w:ascii="Arial" w:hAnsi="Arial" w:cs="Arial"/>
        </w:rPr>
      </w:pPr>
      <w:r w:rsidRPr="00701AF5">
        <w:rPr>
          <w:rFonts w:ascii="Arial" w:hAnsi="Arial" w:cs="Arial"/>
        </w:rPr>
        <w:t>(May 2011 to June 2017)</w:t>
      </w:r>
    </w:p>
    <w:p w14:paraId="734924C5" w14:textId="77777777" w:rsidR="00701AF5" w:rsidRPr="00701AF5" w:rsidRDefault="00701AF5" w:rsidP="00701AF5">
      <w:pPr>
        <w:pStyle w:val="Arial"/>
        <w:rPr>
          <w:rFonts w:ascii="Arial" w:hAnsi="Arial" w:cs="Arial"/>
        </w:rPr>
      </w:pPr>
    </w:p>
    <w:p w14:paraId="581496C5" w14:textId="77777777" w:rsidR="00701AF5" w:rsidRPr="00701AF5" w:rsidRDefault="00701AF5" w:rsidP="00701AF5">
      <w:pPr>
        <w:pStyle w:val="Arial"/>
        <w:rPr>
          <w:rFonts w:ascii="Arial" w:hAnsi="Arial" w:cs="Arial"/>
        </w:rPr>
      </w:pPr>
      <w:r w:rsidRPr="00701AF5">
        <w:rPr>
          <w:rFonts w:ascii="Arial" w:hAnsi="Arial" w:cs="Arial"/>
          <w:b/>
        </w:rPr>
        <w:t>Project Details</w:t>
      </w:r>
      <w:r w:rsidRPr="00701AF5">
        <w:rPr>
          <w:rFonts w:ascii="Arial" w:hAnsi="Arial" w:cs="Arial"/>
        </w:rPr>
        <w:t>:</w:t>
      </w:r>
    </w:p>
    <w:p w14:paraId="28E8F17D" w14:textId="77777777" w:rsidR="00701AF5" w:rsidRPr="00701AF5" w:rsidRDefault="00701AF5" w:rsidP="00701AF5">
      <w:pPr>
        <w:pStyle w:val="Arial"/>
        <w:rPr>
          <w:rFonts w:ascii="Arial" w:hAnsi="Arial" w:cs="Arial"/>
        </w:rPr>
      </w:pPr>
      <w:r w:rsidRPr="00701AF5">
        <w:rPr>
          <w:rFonts w:ascii="Arial" w:hAnsi="Arial" w:cs="Arial"/>
        </w:rPr>
        <w:tab/>
      </w:r>
      <w:r w:rsidRPr="00701AF5">
        <w:rPr>
          <w:rFonts w:ascii="Arial" w:hAnsi="Arial" w:cs="Arial"/>
        </w:rPr>
        <w:tab/>
        <w:t xml:space="preserve">                             </w:t>
      </w:r>
    </w:p>
    <w:p w14:paraId="0B850DCC" w14:textId="77777777" w:rsidR="00701AF5" w:rsidRPr="00701AF5" w:rsidRDefault="00701AF5" w:rsidP="00701AF5">
      <w:pPr>
        <w:pStyle w:val="Arial"/>
        <w:rPr>
          <w:rFonts w:ascii="Arial" w:hAnsi="Arial" w:cs="Arial"/>
        </w:rPr>
      </w:pPr>
      <w:r w:rsidRPr="00701AF5">
        <w:rPr>
          <w:rFonts w:ascii="Arial" w:hAnsi="Arial" w:cs="Arial"/>
        </w:rPr>
        <w:t>Client</w:t>
      </w:r>
      <w:r w:rsidRPr="00701AF5">
        <w:rPr>
          <w:rFonts w:ascii="Arial" w:hAnsi="Arial" w:cs="Arial"/>
        </w:rPr>
        <w:tab/>
      </w:r>
      <w:r w:rsidRPr="00701AF5">
        <w:rPr>
          <w:rFonts w:ascii="Arial" w:hAnsi="Arial" w:cs="Arial"/>
        </w:rPr>
        <w:tab/>
        <w:t xml:space="preserve">: Alliance Bernstein    </w:t>
      </w:r>
      <w:r w:rsidRPr="00701AF5">
        <w:rPr>
          <w:rFonts w:ascii="Arial" w:hAnsi="Arial" w:cs="Arial"/>
        </w:rPr>
        <w:tab/>
        <w:t xml:space="preserve">          </w:t>
      </w:r>
      <w:r w:rsidRPr="00701AF5">
        <w:rPr>
          <w:rFonts w:ascii="Arial" w:hAnsi="Arial" w:cs="Arial"/>
        </w:rPr>
        <w:tab/>
      </w:r>
    </w:p>
    <w:p w14:paraId="0A6F063B" w14:textId="77777777" w:rsidR="00701AF5" w:rsidRPr="00701AF5" w:rsidRDefault="00701AF5" w:rsidP="00701AF5">
      <w:pPr>
        <w:pStyle w:val="Arial"/>
        <w:rPr>
          <w:rFonts w:ascii="Arial" w:hAnsi="Arial" w:cs="Arial"/>
        </w:rPr>
      </w:pPr>
      <w:r w:rsidRPr="00701AF5">
        <w:rPr>
          <w:rFonts w:ascii="Arial" w:hAnsi="Arial" w:cs="Arial"/>
        </w:rPr>
        <w:t>Role</w:t>
      </w:r>
      <w:r w:rsidRPr="00701AF5">
        <w:rPr>
          <w:rFonts w:ascii="Arial" w:hAnsi="Arial" w:cs="Arial"/>
        </w:rPr>
        <w:tab/>
      </w:r>
      <w:r w:rsidRPr="00701AF5">
        <w:rPr>
          <w:rFonts w:ascii="Arial" w:hAnsi="Arial" w:cs="Arial"/>
        </w:rPr>
        <w:tab/>
        <w:t>: Process Lead (GL, AP, AR, FA)</w:t>
      </w:r>
    </w:p>
    <w:p w14:paraId="604EC4F9" w14:textId="77777777" w:rsidR="00701AF5" w:rsidRPr="00701AF5" w:rsidRDefault="00701AF5" w:rsidP="00701AF5">
      <w:pPr>
        <w:pStyle w:val="Arial"/>
        <w:rPr>
          <w:rFonts w:ascii="Arial" w:hAnsi="Arial" w:cs="Arial"/>
        </w:rPr>
      </w:pPr>
      <w:r w:rsidRPr="00701AF5">
        <w:rPr>
          <w:rFonts w:ascii="Arial" w:hAnsi="Arial" w:cs="Arial"/>
        </w:rPr>
        <w:t>Technology</w:t>
      </w:r>
      <w:r w:rsidRPr="00701AF5">
        <w:rPr>
          <w:rFonts w:ascii="Arial" w:hAnsi="Arial" w:cs="Arial"/>
        </w:rPr>
        <w:tab/>
        <w:t xml:space="preserve">: Oracle Apps 11i </w:t>
      </w:r>
    </w:p>
    <w:p w14:paraId="48E75F7F" w14:textId="77777777" w:rsidR="00701AF5" w:rsidRPr="00701AF5" w:rsidRDefault="00701AF5" w:rsidP="00701AF5">
      <w:pPr>
        <w:pStyle w:val="Arial"/>
        <w:rPr>
          <w:rFonts w:ascii="Arial" w:hAnsi="Arial" w:cs="Arial"/>
        </w:rPr>
      </w:pPr>
      <w:r w:rsidRPr="00701AF5">
        <w:rPr>
          <w:rFonts w:ascii="Arial" w:hAnsi="Arial" w:cs="Arial"/>
        </w:rPr>
        <w:t>Team Size</w:t>
      </w:r>
      <w:r w:rsidRPr="00701AF5">
        <w:rPr>
          <w:rFonts w:ascii="Arial" w:hAnsi="Arial" w:cs="Arial"/>
        </w:rPr>
        <w:tab/>
        <w:t xml:space="preserve">: 10 </w:t>
      </w:r>
    </w:p>
    <w:p w14:paraId="6F475936" w14:textId="77777777" w:rsidR="00701AF5" w:rsidRPr="00701AF5" w:rsidRDefault="00701AF5" w:rsidP="00701AF5">
      <w:pPr>
        <w:pStyle w:val="Arial"/>
        <w:rPr>
          <w:rFonts w:ascii="Arial" w:hAnsi="Arial" w:cs="Arial"/>
        </w:rPr>
      </w:pPr>
      <w:r w:rsidRPr="00701AF5">
        <w:rPr>
          <w:rFonts w:ascii="Arial" w:hAnsi="Arial" w:cs="Arial"/>
        </w:rPr>
        <w:t xml:space="preserve">Location        </w:t>
      </w:r>
      <w:proofErr w:type="gramStart"/>
      <w:r w:rsidRPr="00701AF5">
        <w:rPr>
          <w:rFonts w:ascii="Arial" w:hAnsi="Arial" w:cs="Arial"/>
        </w:rPr>
        <w:t xml:space="preserve">  :</w:t>
      </w:r>
      <w:proofErr w:type="gramEnd"/>
      <w:r w:rsidRPr="00701AF5">
        <w:rPr>
          <w:rFonts w:ascii="Arial" w:hAnsi="Arial" w:cs="Arial"/>
        </w:rPr>
        <w:t xml:space="preserve"> Pune</w:t>
      </w:r>
    </w:p>
    <w:p w14:paraId="1F3650CC" w14:textId="77777777" w:rsidR="00701AF5" w:rsidRPr="00701AF5" w:rsidRDefault="00701AF5" w:rsidP="00701AF5">
      <w:pPr>
        <w:pStyle w:val="Arial"/>
        <w:rPr>
          <w:rFonts w:ascii="Arial" w:hAnsi="Arial" w:cs="Arial"/>
        </w:rPr>
      </w:pPr>
    </w:p>
    <w:p w14:paraId="01C67668" w14:textId="77777777" w:rsidR="00701AF5" w:rsidRPr="00701AF5" w:rsidRDefault="00701AF5" w:rsidP="00701AF5">
      <w:pPr>
        <w:pStyle w:val="Arial"/>
        <w:rPr>
          <w:rFonts w:ascii="Arial" w:hAnsi="Arial" w:cs="Arial"/>
        </w:rPr>
      </w:pPr>
    </w:p>
    <w:p w14:paraId="35B93485" w14:textId="77777777" w:rsidR="00701AF5" w:rsidRPr="00701AF5" w:rsidRDefault="00701AF5" w:rsidP="00701AF5">
      <w:pPr>
        <w:pStyle w:val="Arial"/>
        <w:rPr>
          <w:rFonts w:ascii="Arial" w:hAnsi="Arial" w:cs="Arial"/>
        </w:rPr>
      </w:pPr>
      <w:r w:rsidRPr="00701AF5">
        <w:rPr>
          <w:rFonts w:ascii="Arial" w:hAnsi="Arial" w:cs="Arial"/>
          <w:b/>
        </w:rPr>
        <w:t>Project Description</w:t>
      </w:r>
      <w:r w:rsidRPr="00701AF5">
        <w:rPr>
          <w:rFonts w:ascii="Arial" w:hAnsi="Arial" w:cs="Arial"/>
        </w:rPr>
        <w:t>:</w:t>
      </w:r>
    </w:p>
    <w:p w14:paraId="1D20A9C3" w14:textId="77777777" w:rsidR="00701AF5" w:rsidRPr="00701AF5" w:rsidRDefault="00701AF5" w:rsidP="00701AF5">
      <w:pPr>
        <w:pStyle w:val="Arial"/>
        <w:rPr>
          <w:rFonts w:ascii="Arial" w:hAnsi="Arial" w:cs="Arial"/>
        </w:rPr>
      </w:pPr>
    </w:p>
    <w:p w14:paraId="091D6759" w14:textId="77777777" w:rsidR="00701AF5" w:rsidRPr="00701AF5" w:rsidRDefault="00701AF5" w:rsidP="00701AF5">
      <w:pPr>
        <w:pStyle w:val="Arial"/>
        <w:rPr>
          <w:rFonts w:ascii="Arial" w:hAnsi="Arial" w:cs="Arial"/>
        </w:rPr>
      </w:pPr>
      <w:r w:rsidRPr="00701AF5">
        <w:rPr>
          <w:rFonts w:ascii="Arial" w:hAnsi="Arial" w:cs="Arial"/>
        </w:rPr>
        <w:t xml:space="preserve">Alliance Bernstein is a global asset management firm providing investment management and research services worldwide to institutional, high-net-worth and retail investors. An Asset Management Company (AB) offering IRA plans to its customers is responsible for proper coding of IRA transactions, disclosures, and reporting procedures through 1099 and 5498 </w:t>
      </w:r>
      <w:proofErr w:type="spellStart"/>
      <w:r w:rsidRPr="00701AF5">
        <w:rPr>
          <w:rFonts w:ascii="Arial" w:hAnsi="Arial" w:cs="Arial"/>
        </w:rPr>
        <w:t>reporting.To</w:t>
      </w:r>
      <w:proofErr w:type="spellEnd"/>
      <w:r w:rsidRPr="00701AF5">
        <w:rPr>
          <w:rFonts w:ascii="Arial" w:hAnsi="Arial" w:cs="Arial"/>
        </w:rPr>
        <w:t xml:space="preserve"> meet the group reporting and accounting requirement, AB implemented the Oracle Financials across the world.</w:t>
      </w:r>
    </w:p>
    <w:p w14:paraId="48127C13" w14:textId="77777777" w:rsidR="00701AF5" w:rsidRPr="00701AF5" w:rsidRDefault="00701AF5" w:rsidP="00701AF5">
      <w:pPr>
        <w:rPr>
          <w:rFonts w:ascii="Arial" w:hAnsi="Arial" w:cs="Arial"/>
        </w:rPr>
      </w:pPr>
    </w:p>
    <w:p w14:paraId="082ECE55" w14:textId="77777777" w:rsidR="00701AF5" w:rsidRPr="00701AF5" w:rsidRDefault="00701AF5" w:rsidP="00701AF5">
      <w:pPr>
        <w:rPr>
          <w:rFonts w:ascii="Arial" w:hAnsi="Arial" w:cs="Arial"/>
        </w:rPr>
      </w:pPr>
    </w:p>
    <w:p w14:paraId="06AE35CD" w14:textId="77777777" w:rsidR="00701AF5" w:rsidRPr="00701AF5" w:rsidRDefault="00701AF5" w:rsidP="00701AF5">
      <w:pPr>
        <w:rPr>
          <w:rFonts w:ascii="Arial" w:hAnsi="Arial" w:cs="Arial"/>
          <w:b/>
        </w:rPr>
      </w:pPr>
      <w:r w:rsidRPr="00701AF5">
        <w:rPr>
          <w:rFonts w:ascii="Arial" w:hAnsi="Arial" w:cs="Arial"/>
          <w:b/>
        </w:rPr>
        <w:t>Responsibilities</w:t>
      </w:r>
    </w:p>
    <w:p w14:paraId="64529F4F" w14:textId="77777777" w:rsidR="00701AF5" w:rsidRPr="00701AF5" w:rsidRDefault="00701AF5" w:rsidP="00701AF5">
      <w:pPr>
        <w:rPr>
          <w:rFonts w:ascii="Arial" w:hAnsi="Arial" w:cs="Arial"/>
        </w:rPr>
      </w:pPr>
    </w:p>
    <w:p w14:paraId="50B68F7C" w14:textId="77777777" w:rsidR="00701AF5" w:rsidRPr="00701AF5" w:rsidRDefault="00701AF5" w:rsidP="00701AF5">
      <w:pPr>
        <w:pStyle w:val="Arial"/>
        <w:numPr>
          <w:ilvl w:val="0"/>
          <w:numId w:val="39"/>
        </w:numPr>
        <w:rPr>
          <w:rFonts w:ascii="Arial" w:hAnsi="Arial" w:cs="Arial"/>
        </w:rPr>
      </w:pPr>
      <w:r w:rsidRPr="00701AF5">
        <w:rPr>
          <w:rFonts w:ascii="Arial" w:hAnsi="Arial" w:cs="Arial"/>
        </w:rPr>
        <w:lastRenderedPageBreak/>
        <w:t xml:space="preserve">Performing Business Requirement Study in Financials and modeling Future Process Model. </w:t>
      </w:r>
    </w:p>
    <w:p w14:paraId="06AB7692" w14:textId="77777777" w:rsidR="00701AF5" w:rsidRPr="00701AF5" w:rsidRDefault="00701AF5" w:rsidP="00701AF5">
      <w:pPr>
        <w:pStyle w:val="Arial"/>
        <w:numPr>
          <w:ilvl w:val="0"/>
          <w:numId w:val="39"/>
        </w:numPr>
        <w:rPr>
          <w:rFonts w:ascii="Arial" w:hAnsi="Arial" w:cs="Arial"/>
        </w:rPr>
      </w:pPr>
      <w:r w:rsidRPr="00701AF5">
        <w:rPr>
          <w:rFonts w:ascii="Arial" w:hAnsi="Arial" w:cs="Arial"/>
        </w:rPr>
        <w:t xml:space="preserve">Mapping client business requirements to Oracle functionality and setting up application in the Test, Development and Production Instances. </w:t>
      </w:r>
    </w:p>
    <w:p w14:paraId="7AF06F71" w14:textId="77777777" w:rsidR="00701AF5" w:rsidRPr="00701AF5" w:rsidRDefault="00701AF5" w:rsidP="00701AF5">
      <w:pPr>
        <w:pStyle w:val="Arial"/>
        <w:numPr>
          <w:ilvl w:val="0"/>
          <w:numId w:val="39"/>
        </w:numPr>
        <w:rPr>
          <w:rFonts w:ascii="Arial" w:hAnsi="Arial" w:cs="Arial"/>
        </w:rPr>
      </w:pPr>
      <w:r w:rsidRPr="00701AF5">
        <w:rPr>
          <w:rFonts w:ascii="Arial" w:hAnsi="Arial" w:cs="Arial"/>
        </w:rPr>
        <w:t>Preparing and Reviewing of Functional specification and understanding about Customizations is to provide KT to Team members.</w:t>
      </w:r>
    </w:p>
    <w:p w14:paraId="74F028ED" w14:textId="77777777" w:rsidR="00701AF5" w:rsidRPr="00701AF5" w:rsidRDefault="00701AF5" w:rsidP="00701AF5">
      <w:pPr>
        <w:pStyle w:val="Arial"/>
        <w:numPr>
          <w:ilvl w:val="0"/>
          <w:numId w:val="39"/>
        </w:numPr>
        <w:rPr>
          <w:rFonts w:ascii="Arial" w:hAnsi="Arial" w:cs="Arial"/>
        </w:rPr>
      </w:pPr>
      <w:r w:rsidRPr="00701AF5">
        <w:rPr>
          <w:rFonts w:ascii="Arial" w:hAnsi="Arial" w:cs="Arial"/>
        </w:rPr>
        <w:t>Supporting and solving day to day end User problems and Performing Week/Month end Reconciliation activities between GL to Sub-Ledgers.</w:t>
      </w:r>
    </w:p>
    <w:p w14:paraId="3C5EF513" w14:textId="77777777" w:rsidR="00701AF5" w:rsidRPr="00701AF5" w:rsidRDefault="00701AF5" w:rsidP="00701AF5">
      <w:pPr>
        <w:pStyle w:val="Arial"/>
        <w:numPr>
          <w:ilvl w:val="0"/>
          <w:numId w:val="39"/>
        </w:numPr>
        <w:rPr>
          <w:rFonts w:ascii="Arial" w:hAnsi="Arial" w:cs="Arial"/>
        </w:rPr>
      </w:pPr>
      <w:r w:rsidRPr="00701AF5">
        <w:rPr>
          <w:rFonts w:ascii="Arial" w:hAnsi="Arial" w:cs="Arial"/>
        </w:rPr>
        <w:t>Providing support for Month and Year end closing</w:t>
      </w:r>
    </w:p>
    <w:p w14:paraId="21EC9FD0" w14:textId="77777777" w:rsidR="00701AF5" w:rsidRPr="00701AF5" w:rsidRDefault="00701AF5" w:rsidP="00701AF5">
      <w:pPr>
        <w:pStyle w:val="Arial"/>
        <w:numPr>
          <w:ilvl w:val="0"/>
          <w:numId w:val="39"/>
        </w:numPr>
        <w:rPr>
          <w:rFonts w:ascii="Arial" w:hAnsi="Arial" w:cs="Arial"/>
        </w:rPr>
      </w:pPr>
      <w:r w:rsidRPr="00701AF5">
        <w:rPr>
          <w:rFonts w:ascii="Arial" w:hAnsi="Arial" w:cs="Arial"/>
        </w:rPr>
        <w:t>Reporting to Management on the status of the issues and developments.</w:t>
      </w:r>
    </w:p>
    <w:p w14:paraId="0DBBB419" w14:textId="77777777" w:rsidR="00701AF5" w:rsidRPr="00701AF5" w:rsidRDefault="00701AF5" w:rsidP="00701AF5">
      <w:pPr>
        <w:pStyle w:val="Arial"/>
        <w:numPr>
          <w:ilvl w:val="0"/>
          <w:numId w:val="39"/>
        </w:numPr>
        <w:rPr>
          <w:rFonts w:ascii="Arial" w:hAnsi="Arial" w:cs="Arial"/>
        </w:rPr>
      </w:pPr>
      <w:r w:rsidRPr="00701AF5">
        <w:rPr>
          <w:rFonts w:ascii="Arial" w:hAnsi="Arial" w:cs="Arial"/>
        </w:rPr>
        <w:t>Directly interacting with clients from offshore to resolve their issues and Coordinating with Technical Team on delivery of data full &amp; data fix.</w:t>
      </w:r>
    </w:p>
    <w:p w14:paraId="74F8EC22" w14:textId="77777777" w:rsidR="00701AF5" w:rsidRPr="00701AF5" w:rsidRDefault="00701AF5" w:rsidP="00701AF5">
      <w:pPr>
        <w:pStyle w:val="Arial"/>
        <w:numPr>
          <w:ilvl w:val="0"/>
          <w:numId w:val="39"/>
        </w:numPr>
        <w:rPr>
          <w:rFonts w:ascii="Arial" w:hAnsi="Arial" w:cs="Arial"/>
        </w:rPr>
      </w:pPr>
      <w:r w:rsidRPr="00701AF5">
        <w:rPr>
          <w:rFonts w:ascii="Arial" w:hAnsi="Arial" w:cs="Arial"/>
        </w:rPr>
        <w:t>Planning and defining Flex fields, Value Sets, Cross Validations, Security Rules, managing application security.</w:t>
      </w:r>
    </w:p>
    <w:p w14:paraId="0C87D861" w14:textId="77777777" w:rsidR="00701AF5" w:rsidRPr="00701AF5" w:rsidRDefault="00701AF5" w:rsidP="00701AF5">
      <w:pPr>
        <w:pStyle w:val="Arial"/>
        <w:numPr>
          <w:ilvl w:val="0"/>
          <w:numId w:val="39"/>
        </w:numPr>
        <w:rPr>
          <w:rFonts w:ascii="Arial" w:hAnsi="Arial" w:cs="Arial"/>
        </w:rPr>
      </w:pPr>
      <w:r w:rsidRPr="00701AF5">
        <w:rPr>
          <w:rFonts w:ascii="Arial" w:hAnsi="Arial" w:cs="Arial"/>
        </w:rPr>
        <w:t>Experience with Multiple Reporting Currencies, Translation.</w:t>
      </w:r>
    </w:p>
    <w:p w14:paraId="5284B6D0" w14:textId="77777777" w:rsidR="00701AF5" w:rsidRPr="00701AF5" w:rsidRDefault="00701AF5" w:rsidP="00701AF5">
      <w:pPr>
        <w:pStyle w:val="Arial"/>
        <w:numPr>
          <w:ilvl w:val="0"/>
          <w:numId w:val="39"/>
        </w:numPr>
        <w:rPr>
          <w:rFonts w:ascii="Arial" w:hAnsi="Arial" w:cs="Arial"/>
        </w:rPr>
      </w:pPr>
      <w:r w:rsidRPr="00701AF5">
        <w:rPr>
          <w:rFonts w:ascii="Arial" w:hAnsi="Arial" w:cs="Arial"/>
        </w:rPr>
        <w:t>Have knowledge in Consolidation.</w:t>
      </w:r>
    </w:p>
    <w:p w14:paraId="48661E88" w14:textId="77777777" w:rsidR="00701AF5" w:rsidRPr="00701AF5" w:rsidRDefault="00701AF5" w:rsidP="00701AF5">
      <w:pPr>
        <w:pStyle w:val="Arial"/>
        <w:ind w:left="720"/>
        <w:rPr>
          <w:rFonts w:ascii="Arial" w:hAnsi="Arial" w:cs="Arial"/>
        </w:rPr>
      </w:pPr>
    </w:p>
    <w:p w14:paraId="10AE2080" w14:textId="77777777" w:rsidR="00701AF5" w:rsidRPr="00701AF5" w:rsidRDefault="00701AF5" w:rsidP="00701AF5">
      <w:pPr>
        <w:pStyle w:val="ListParagraph"/>
        <w:ind w:left="990"/>
        <w:rPr>
          <w:rFonts w:eastAsia="MS Mincho" w:cs="Arial"/>
          <w:color w:val="000000"/>
          <w:szCs w:val="20"/>
        </w:rPr>
      </w:pPr>
    </w:p>
    <w:p w14:paraId="032180DB" w14:textId="77777777" w:rsidR="00701AF5" w:rsidRPr="00701AF5" w:rsidRDefault="00701AF5" w:rsidP="00701AF5">
      <w:pPr>
        <w:pStyle w:val="Arial"/>
        <w:rPr>
          <w:rFonts w:ascii="Arial" w:hAnsi="Arial" w:cs="Arial"/>
        </w:rPr>
      </w:pPr>
    </w:p>
    <w:p w14:paraId="3759076F" w14:textId="77777777" w:rsidR="00701AF5" w:rsidRPr="00701AF5" w:rsidRDefault="00701AF5" w:rsidP="00701AF5">
      <w:pPr>
        <w:pStyle w:val="Arial"/>
        <w:rPr>
          <w:rFonts w:ascii="Arial" w:hAnsi="Arial" w:cs="Arial"/>
        </w:rPr>
      </w:pPr>
    </w:p>
    <w:p w14:paraId="6D7EF7CE" w14:textId="77777777" w:rsidR="00701AF5" w:rsidRPr="00701AF5" w:rsidRDefault="00701AF5" w:rsidP="00701AF5">
      <w:pPr>
        <w:pStyle w:val="Arial"/>
        <w:rPr>
          <w:rFonts w:ascii="Arial" w:hAnsi="Arial" w:cs="Arial"/>
        </w:rPr>
      </w:pPr>
      <w:r w:rsidRPr="00701AF5">
        <w:rPr>
          <w:rFonts w:ascii="Arial" w:hAnsi="Arial" w:cs="Arial"/>
          <w:b/>
        </w:rPr>
        <w:t>Project Details</w:t>
      </w:r>
      <w:r w:rsidRPr="00701AF5">
        <w:rPr>
          <w:rFonts w:ascii="Arial" w:hAnsi="Arial" w:cs="Arial"/>
        </w:rPr>
        <w:t>:</w:t>
      </w:r>
    </w:p>
    <w:p w14:paraId="3AF57972" w14:textId="77777777" w:rsidR="00701AF5" w:rsidRPr="00701AF5" w:rsidRDefault="00701AF5" w:rsidP="00701AF5">
      <w:pPr>
        <w:pStyle w:val="Arial"/>
        <w:rPr>
          <w:rFonts w:ascii="Arial" w:hAnsi="Arial" w:cs="Arial"/>
        </w:rPr>
      </w:pPr>
      <w:r w:rsidRPr="00701AF5">
        <w:rPr>
          <w:rFonts w:ascii="Arial" w:hAnsi="Arial" w:cs="Arial"/>
        </w:rPr>
        <w:tab/>
      </w:r>
      <w:r w:rsidRPr="00701AF5">
        <w:rPr>
          <w:rFonts w:ascii="Arial" w:hAnsi="Arial" w:cs="Arial"/>
        </w:rPr>
        <w:tab/>
        <w:t xml:space="preserve">                             </w:t>
      </w:r>
    </w:p>
    <w:p w14:paraId="7640DB8F" w14:textId="77777777" w:rsidR="00701AF5" w:rsidRPr="00701AF5" w:rsidRDefault="00701AF5" w:rsidP="00701AF5">
      <w:pPr>
        <w:pStyle w:val="Arial"/>
        <w:rPr>
          <w:rFonts w:ascii="Arial" w:hAnsi="Arial" w:cs="Arial"/>
        </w:rPr>
      </w:pPr>
      <w:r w:rsidRPr="00701AF5">
        <w:rPr>
          <w:rFonts w:ascii="Arial" w:hAnsi="Arial" w:cs="Arial"/>
        </w:rPr>
        <w:t>Client</w:t>
      </w:r>
      <w:r w:rsidRPr="00701AF5">
        <w:rPr>
          <w:rFonts w:ascii="Arial" w:hAnsi="Arial" w:cs="Arial"/>
        </w:rPr>
        <w:tab/>
      </w:r>
      <w:r w:rsidRPr="00701AF5">
        <w:rPr>
          <w:rFonts w:ascii="Arial" w:hAnsi="Arial" w:cs="Arial"/>
        </w:rPr>
        <w:tab/>
        <w:t xml:space="preserve">: Alliance Bernstein    </w:t>
      </w:r>
      <w:r w:rsidRPr="00701AF5">
        <w:rPr>
          <w:rFonts w:ascii="Arial" w:hAnsi="Arial" w:cs="Arial"/>
        </w:rPr>
        <w:tab/>
        <w:t xml:space="preserve">          </w:t>
      </w:r>
      <w:r w:rsidRPr="00701AF5">
        <w:rPr>
          <w:rFonts w:ascii="Arial" w:hAnsi="Arial" w:cs="Arial"/>
        </w:rPr>
        <w:tab/>
      </w:r>
    </w:p>
    <w:p w14:paraId="3133F24A" w14:textId="77777777" w:rsidR="00701AF5" w:rsidRPr="00701AF5" w:rsidRDefault="00701AF5" w:rsidP="00701AF5">
      <w:pPr>
        <w:pStyle w:val="Arial"/>
        <w:rPr>
          <w:rFonts w:ascii="Arial" w:hAnsi="Arial" w:cs="Arial"/>
        </w:rPr>
      </w:pPr>
      <w:r w:rsidRPr="00701AF5">
        <w:rPr>
          <w:rFonts w:ascii="Arial" w:hAnsi="Arial" w:cs="Arial"/>
        </w:rPr>
        <w:t>Role</w:t>
      </w:r>
      <w:r w:rsidRPr="00701AF5">
        <w:rPr>
          <w:rFonts w:ascii="Arial" w:hAnsi="Arial" w:cs="Arial"/>
        </w:rPr>
        <w:tab/>
      </w:r>
      <w:r w:rsidRPr="00701AF5">
        <w:rPr>
          <w:rFonts w:ascii="Arial" w:hAnsi="Arial" w:cs="Arial"/>
        </w:rPr>
        <w:tab/>
        <w:t xml:space="preserve">: </w:t>
      </w:r>
      <w:r w:rsidRPr="00701AF5">
        <w:rPr>
          <w:rFonts w:ascii="Arial" w:hAnsi="Arial" w:cs="Arial"/>
          <w:b/>
        </w:rPr>
        <w:t xml:space="preserve">Business Analyst </w:t>
      </w:r>
      <w:r w:rsidRPr="00701AF5">
        <w:rPr>
          <w:rFonts w:ascii="Arial" w:hAnsi="Arial" w:cs="Arial"/>
        </w:rPr>
        <w:t>(GL, AP, AR, FA)</w:t>
      </w:r>
    </w:p>
    <w:p w14:paraId="30E2C5BE" w14:textId="77777777" w:rsidR="00701AF5" w:rsidRPr="00701AF5" w:rsidRDefault="00701AF5" w:rsidP="00701AF5">
      <w:pPr>
        <w:pStyle w:val="Arial"/>
        <w:rPr>
          <w:rFonts w:ascii="Arial" w:hAnsi="Arial" w:cs="Arial"/>
        </w:rPr>
      </w:pPr>
      <w:r w:rsidRPr="00701AF5">
        <w:rPr>
          <w:rFonts w:ascii="Arial" w:hAnsi="Arial" w:cs="Arial"/>
        </w:rPr>
        <w:t>Technology</w:t>
      </w:r>
      <w:r w:rsidRPr="00701AF5">
        <w:rPr>
          <w:rFonts w:ascii="Arial" w:hAnsi="Arial" w:cs="Arial"/>
        </w:rPr>
        <w:tab/>
        <w:t xml:space="preserve">: Oracle Apps 11i </w:t>
      </w:r>
    </w:p>
    <w:p w14:paraId="06C8E118" w14:textId="77777777" w:rsidR="00701AF5" w:rsidRPr="00701AF5" w:rsidRDefault="00701AF5" w:rsidP="00701AF5">
      <w:pPr>
        <w:pStyle w:val="Arial"/>
        <w:rPr>
          <w:rFonts w:ascii="Arial" w:hAnsi="Arial" w:cs="Arial"/>
        </w:rPr>
      </w:pPr>
      <w:r w:rsidRPr="00701AF5">
        <w:rPr>
          <w:rFonts w:ascii="Arial" w:hAnsi="Arial" w:cs="Arial"/>
        </w:rPr>
        <w:t>Team Size</w:t>
      </w:r>
      <w:r w:rsidRPr="00701AF5">
        <w:rPr>
          <w:rFonts w:ascii="Arial" w:hAnsi="Arial" w:cs="Arial"/>
        </w:rPr>
        <w:tab/>
        <w:t xml:space="preserve">: 10 </w:t>
      </w:r>
    </w:p>
    <w:p w14:paraId="63700BBD" w14:textId="77777777" w:rsidR="00701AF5" w:rsidRPr="00701AF5" w:rsidRDefault="00701AF5" w:rsidP="00701AF5">
      <w:pPr>
        <w:pStyle w:val="Arial"/>
        <w:rPr>
          <w:rFonts w:ascii="Arial" w:hAnsi="Arial" w:cs="Arial"/>
        </w:rPr>
      </w:pPr>
      <w:r w:rsidRPr="00701AF5">
        <w:rPr>
          <w:rFonts w:ascii="Arial" w:hAnsi="Arial" w:cs="Arial"/>
        </w:rPr>
        <w:t xml:space="preserve">Location        </w:t>
      </w:r>
      <w:proofErr w:type="gramStart"/>
      <w:r w:rsidRPr="00701AF5">
        <w:rPr>
          <w:rFonts w:ascii="Arial" w:hAnsi="Arial" w:cs="Arial"/>
        </w:rPr>
        <w:t xml:space="preserve">  :</w:t>
      </w:r>
      <w:proofErr w:type="gramEnd"/>
      <w:r w:rsidRPr="00701AF5">
        <w:rPr>
          <w:rFonts w:ascii="Arial" w:hAnsi="Arial" w:cs="Arial"/>
        </w:rPr>
        <w:t xml:space="preserve"> Pune</w:t>
      </w:r>
    </w:p>
    <w:p w14:paraId="5C7F5070" w14:textId="77777777" w:rsidR="00701AF5" w:rsidRPr="00701AF5" w:rsidRDefault="00701AF5" w:rsidP="00701AF5">
      <w:pPr>
        <w:pStyle w:val="Arial"/>
        <w:rPr>
          <w:rFonts w:ascii="Arial" w:hAnsi="Arial" w:cs="Arial"/>
          <w:b/>
        </w:rPr>
      </w:pPr>
    </w:p>
    <w:p w14:paraId="1B3DBF6B" w14:textId="77777777" w:rsidR="00701AF5" w:rsidRPr="00701AF5" w:rsidRDefault="00701AF5" w:rsidP="00701AF5">
      <w:pPr>
        <w:pStyle w:val="Arial"/>
        <w:rPr>
          <w:rFonts w:ascii="Arial" w:hAnsi="Arial" w:cs="Arial"/>
          <w:b/>
        </w:rPr>
      </w:pPr>
    </w:p>
    <w:p w14:paraId="2AE52079" w14:textId="77777777" w:rsidR="00701AF5" w:rsidRPr="00701AF5" w:rsidRDefault="00701AF5" w:rsidP="00701AF5">
      <w:pPr>
        <w:pStyle w:val="Arial"/>
        <w:rPr>
          <w:rFonts w:ascii="Arial" w:hAnsi="Arial" w:cs="Arial"/>
          <w:b/>
        </w:rPr>
      </w:pPr>
    </w:p>
    <w:p w14:paraId="331B8911" w14:textId="77777777" w:rsidR="00701AF5" w:rsidRPr="00701AF5" w:rsidRDefault="00701AF5" w:rsidP="00701AF5">
      <w:pPr>
        <w:pStyle w:val="Arial"/>
        <w:rPr>
          <w:rFonts w:ascii="Arial" w:hAnsi="Arial" w:cs="Arial"/>
          <w:b/>
        </w:rPr>
      </w:pPr>
    </w:p>
    <w:p w14:paraId="4266131D" w14:textId="77777777" w:rsidR="00701AF5" w:rsidRPr="00701AF5" w:rsidRDefault="00701AF5" w:rsidP="00701AF5">
      <w:pPr>
        <w:pStyle w:val="Arial"/>
        <w:rPr>
          <w:rFonts w:ascii="Arial" w:hAnsi="Arial" w:cs="Arial"/>
        </w:rPr>
      </w:pPr>
      <w:r w:rsidRPr="00701AF5">
        <w:rPr>
          <w:rFonts w:ascii="Arial" w:hAnsi="Arial" w:cs="Arial"/>
          <w:b/>
        </w:rPr>
        <w:t>Project Description</w:t>
      </w:r>
      <w:r w:rsidRPr="00701AF5">
        <w:rPr>
          <w:rFonts w:ascii="Arial" w:hAnsi="Arial" w:cs="Arial"/>
        </w:rPr>
        <w:t>:</w:t>
      </w:r>
    </w:p>
    <w:p w14:paraId="60F81361" w14:textId="77777777" w:rsidR="00701AF5" w:rsidRPr="00701AF5" w:rsidRDefault="00701AF5" w:rsidP="00701AF5">
      <w:pPr>
        <w:pStyle w:val="Arial"/>
        <w:rPr>
          <w:rFonts w:ascii="Arial" w:hAnsi="Arial" w:cs="Arial"/>
        </w:rPr>
      </w:pPr>
    </w:p>
    <w:p w14:paraId="280C53E5" w14:textId="77777777" w:rsidR="00701AF5" w:rsidRPr="00701AF5" w:rsidRDefault="00701AF5" w:rsidP="00701AF5">
      <w:pPr>
        <w:pStyle w:val="Arial"/>
        <w:rPr>
          <w:rFonts w:ascii="Arial" w:hAnsi="Arial" w:cs="Arial"/>
        </w:rPr>
      </w:pPr>
      <w:r w:rsidRPr="00701AF5">
        <w:rPr>
          <w:rFonts w:ascii="Arial" w:hAnsi="Arial" w:cs="Arial"/>
        </w:rPr>
        <w:t>Alliance Bernstein   offers an impressive array of asset-class-specific, style-specific and multi-asset solutions. These portfolios serve the diverse needs of investors with Individual Retirement Accounts (IRAs) and variable annuities (VAs) as well as defined contribution (DC) plan sponsors.</w:t>
      </w:r>
    </w:p>
    <w:p w14:paraId="7BFB41FE" w14:textId="77777777" w:rsidR="00701AF5" w:rsidRPr="00701AF5" w:rsidRDefault="00701AF5" w:rsidP="00701AF5">
      <w:pPr>
        <w:pStyle w:val="Arial"/>
        <w:rPr>
          <w:rFonts w:ascii="Arial" w:hAnsi="Arial" w:cs="Arial"/>
        </w:rPr>
      </w:pPr>
    </w:p>
    <w:p w14:paraId="711FAA40" w14:textId="77777777" w:rsidR="00701AF5" w:rsidRPr="00701AF5" w:rsidRDefault="00701AF5" w:rsidP="00701AF5">
      <w:pPr>
        <w:pStyle w:val="Arial"/>
        <w:rPr>
          <w:rFonts w:ascii="Arial" w:hAnsi="Arial" w:cs="Arial"/>
        </w:rPr>
      </w:pPr>
      <w:r w:rsidRPr="00701AF5">
        <w:rPr>
          <w:rFonts w:ascii="Arial" w:hAnsi="Arial" w:cs="Arial"/>
          <w:b/>
        </w:rPr>
        <w:t>Responsibilities</w:t>
      </w:r>
      <w:r w:rsidRPr="00701AF5">
        <w:rPr>
          <w:rFonts w:ascii="Arial" w:hAnsi="Arial" w:cs="Arial"/>
        </w:rPr>
        <w:t>:</w:t>
      </w:r>
    </w:p>
    <w:p w14:paraId="66D3588D" w14:textId="77777777" w:rsidR="00701AF5" w:rsidRPr="00701AF5" w:rsidRDefault="00701AF5" w:rsidP="00701AF5">
      <w:pPr>
        <w:pStyle w:val="Arial"/>
        <w:rPr>
          <w:rFonts w:ascii="Arial" w:hAnsi="Arial" w:cs="Arial"/>
        </w:rPr>
      </w:pPr>
    </w:p>
    <w:p w14:paraId="54F90A70" w14:textId="77777777" w:rsidR="00701AF5" w:rsidRPr="00701AF5" w:rsidRDefault="00701AF5" w:rsidP="00701AF5">
      <w:pPr>
        <w:numPr>
          <w:ilvl w:val="0"/>
          <w:numId w:val="40"/>
        </w:numPr>
        <w:suppressAutoHyphens w:val="0"/>
        <w:rPr>
          <w:rFonts w:ascii="Arial" w:hAnsi="Arial" w:cs="Arial"/>
        </w:rPr>
      </w:pPr>
      <w:r w:rsidRPr="00701AF5">
        <w:rPr>
          <w:rFonts w:ascii="Arial" w:hAnsi="Arial" w:cs="Arial"/>
        </w:rPr>
        <w:t>Support to the Users on day-to-day functional issues on Financials and Distribution.</w:t>
      </w:r>
    </w:p>
    <w:p w14:paraId="71125622" w14:textId="77777777" w:rsidR="00701AF5" w:rsidRPr="00701AF5" w:rsidRDefault="00701AF5" w:rsidP="00701AF5">
      <w:pPr>
        <w:pStyle w:val="Arial"/>
        <w:numPr>
          <w:ilvl w:val="0"/>
          <w:numId w:val="41"/>
        </w:numPr>
        <w:rPr>
          <w:rFonts w:ascii="Arial" w:hAnsi="Arial" w:cs="Arial"/>
        </w:rPr>
      </w:pPr>
      <w:r w:rsidRPr="00701AF5">
        <w:rPr>
          <w:rFonts w:ascii="Arial" w:hAnsi="Arial" w:cs="Arial"/>
        </w:rPr>
        <w:t>Interacting with Client through regular Conference Calls.</w:t>
      </w:r>
      <w:r w:rsidRPr="00701AF5">
        <w:rPr>
          <w:rFonts w:ascii="Arial" w:hAnsi="Arial" w:cs="Arial"/>
          <w:b/>
          <w:bCs/>
        </w:rPr>
        <w:t xml:space="preserve">  </w:t>
      </w:r>
    </w:p>
    <w:p w14:paraId="677F4252" w14:textId="77777777" w:rsidR="00701AF5" w:rsidRPr="00701AF5" w:rsidRDefault="00701AF5" w:rsidP="00701AF5">
      <w:pPr>
        <w:pStyle w:val="Arial"/>
        <w:numPr>
          <w:ilvl w:val="0"/>
          <w:numId w:val="41"/>
        </w:numPr>
        <w:rPr>
          <w:rFonts w:ascii="Arial" w:hAnsi="Arial" w:cs="Arial"/>
        </w:rPr>
      </w:pPr>
      <w:r w:rsidRPr="00701AF5">
        <w:rPr>
          <w:rFonts w:ascii="Arial" w:hAnsi="Arial" w:cs="Arial"/>
        </w:rPr>
        <w:t>Supporting and solving day to day end Users problems and Performing Week/Month end Reconciliation activities.</w:t>
      </w:r>
    </w:p>
    <w:p w14:paraId="18203A41" w14:textId="77777777" w:rsidR="00701AF5" w:rsidRPr="00701AF5" w:rsidRDefault="00701AF5" w:rsidP="00701AF5">
      <w:pPr>
        <w:pStyle w:val="Arial"/>
        <w:numPr>
          <w:ilvl w:val="0"/>
          <w:numId w:val="41"/>
        </w:numPr>
        <w:rPr>
          <w:rFonts w:ascii="Arial" w:hAnsi="Arial" w:cs="Arial"/>
        </w:rPr>
      </w:pPr>
      <w:r w:rsidRPr="00701AF5">
        <w:rPr>
          <w:rFonts w:ascii="Arial" w:hAnsi="Arial" w:cs="Arial"/>
        </w:rPr>
        <w:t>Discussing Business process with Onsite Coordinator from offshore to resolve the issues.</w:t>
      </w:r>
    </w:p>
    <w:p w14:paraId="276789C2" w14:textId="77777777" w:rsidR="00701AF5" w:rsidRPr="00701AF5" w:rsidRDefault="00701AF5" w:rsidP="00701AF5">
      <w:pPr>
        <w:pStyle w:val="Arial"/>
        <w:numPr>
          <w:ilvl w:val="0"/>
          <w:numId w:val="41"/>
        </w:numPr>
        <w:rPr>
          <w:rFonts w:ascii="Arial" w:hAnsi="Arial" w:cs="Arial"/>
        </w:rPr>
      </w:pPr>
      <w:r w:rsidRPr="00701AF5">
        <w:rPr>
          <w:rFonts w:ascii="Arial" w:hAnsi="Arial" w:cs="Arial"/>
        </w:rPr>
        <w:t>Reporting to Onsite Coordinator on the status of the Remedy Tickets.</w:t>
      </w:r>
    </w:p>
    <w:p w14:paraId="4A1CAF84" w14:textId="77777777" w:rsidR="00701AF5" w:rsidRPr="00701AF5" w:rsidRDefault="00701AF5" w:rsidP="00701AF5">
      <w:pPr>
        <w:pStyle w:val="Arial"/>
        <w:numPr>
          <w:ilvl w:val="0"/>
          <w:numId w:val="41"/>
        </w:numPr>
        <w:rPr>
          <w:rFonts w:ascii="Arial" w:hAnsi="Arial" w:cs="Arial"/>
        </w:rPr>
      </w:pPr>
      <w:r w:rsidRPr="00701AF5">
        <w:rPr>
          <w:rFonts w:ascii="Arial" w:eastAsia="MS Mincho" w:hAnsi="Arial" w:cs="Arial"/>
        </w:rPr>
        <w:t>Periodic communication to users regarding the progress on the issues being worked on.</w:t>
      </w:r>
    </w:p>
    <w:p w14:paraId="49864534" w14:textId="77777777" w:rsidR="00701AF5" w:rsidRPr="00701AF5" w:rsidRDefault="00701AF5" w:rsidP="00701AF5">
      <w:pPr>
        <w:pStyle w:val="Arial"/>
        <w:numPr>
          <w:ilvl w:val="0"/>
          <w:numId w:val="41"/>
        </w:numPr>
        <w:rPr>
          <w:rFonts w:ascii="Arial" w:hAnsi="Arial" w:cs="Arial"/>
        </w:rPr>
      </w:pPr>
      <w:r w:rsidRPr="00701AF5">
        <w:rPr>
          <w:rFonts w:ascii="Arial" w:eastAsia="MS Mincho" w:hAnsi="Arial" w:cs="Arial"/>
        </w:rPr>
        <w:t>Analysis of the problem / issue reported on the remedy tool and Suggest solutions</w:t>
      </w:r>
      <w:proofErr w:type="gramStart"/>
      <w:r w:rsidRPr="00701AF5">
        <w:rPr>
          <w:rFonts w:ascii="Arial" w:eastAsia="MS Mincho" w:hAnsi="Arial" w:cs="Arial"/>
        </w:rPr>
        <w:t xml:space="preserve">. </w:t>
      </w:r>
      <w:r w:rsidRPr="00701AF5">
        <w:rPr>
          <w:rFonts w:ascii="Arial" w:hAnsi="Arial" w:cs="Arial"/>
        </w:rPr>
        <w:t>.</w:t>
      </w:r>
      <w:proofErr w:type="gramEnd"/>
    </w:p>
    <w:p w14:paraId="3F19A519" w14:textId="77777777" w:rsidR="00701AF5" w:rsidRPr="00701AF5" w:rsidRDefault="00701AF5" w:rsidP="00701AF5">
      <w:pPr>
        <w:pStyle w:val="Arial"/>
        <w:numPr>
          <w:ilvl w:val="0"/>
          <w:numId w:val="41"/>
        </w:numPr>
        <w:rPr>
          <w:rFonts w:ascii="Arial" w:hAnsi="Arial" w:cs="Arial"/>
        </w:rPr>
      </w:pPr>
      <w:r w:rsidRPr="00701AF5">
        <w:rPr>
          <w:rFonts w:ascii="Arial" w:eastAsia="MS Mincho" w:hAnsi="Arial" w:cs="Arial"/>
        </w:rPr>
        <w:t>Interaction with users and seeking information as required for resolving the issue.</w:t>
      </w:r>
      <w:r w:rsidRPr="00701AF5">
        <w:rPr>
          <w:rFonts w:ascii="Arial" w:hAnsi="Arial" w:cs="Arial"/>
        </w:rPr>
        <w:t xml:space="preserve"> </w:t>
      </w:r>
    </w:p>
    <w:p w14:paraId="55DF7551" w14:textId="77777777" w:rsidR="00701AF5" w:rsidRPr="00701AF5" w:rsidRDefault="00701AF5" w:rsidP="00701AF5">
      <w:pPr>
        <w:pStyle w:val="Arial"/>
        <w:numPr>
          <w:ilvl w:val="0"/>
          <w:numId w:val="41"/>
        </w:numPr>
        <w:rPr>
          <w:rFonts w:ascii="Arial" w:hAnsi="Arial" w:cs="Arial"/>
        </w:rPr>
      </w:pPr>
      <w:r w:rsidRPr="00701AF5">
        <w:rPr>
          <w:rFonts w:ascii="Arial" w:hAnsi="Arial" w:cs="Arial"/>
        </w:rPr>
        <w:t>Defined Payment Terms, Distributions sets</w:t>
      </w:r>
    </w:p>
    <w:p w14:paraId="78A477F8" w14:textId="77777777" w:rsidR="00701AF5" w:rsidRPr="00701AF5" w:rsidRDefault="00701AF5" w:rsidP="00701AF5">
      <w:pPr>
        <w:pStyle w:val="Arial"/>
        <w:numPr>
          <w:ilvl w:val="0"/>
          <w:numId w:val="41"/>
        </w:numPr>
        <w:rPr>
          <w:rFonts w:ascii="Arial" w:hAnsi="Arial" w:cs="Arial"/>
        </w:rPr>
      </w:pPr>
      <w:r w:rsidRPr="00701AF5">
        <w:rPr>
          <w:rFonts w:ascii="Arial" w:hAnsi="Arial" w:cs="Arial"/>
        </w:rPr>
        <w:t>Define Options and Defaults - Financials options and Payable Options.</w:t>
      </w:r>
    </w:p>
    <w:p w14:paraId="589B533D" w14:textId="77777777" w:rsidR="00701AF5" w:rsidRPr="00701AF5" w:rsidRDefault="00701AF5" w:rsidP="00701AF5">
      <w:pPr>
        <w:pStyle w:val="Arial"/>
        <w:numPr>
          <w:ilvl w:val="0"/>
          <w:numId w:val="41"/>
        </w:numPr>
        <w:rPr>
          <w:rFonts w:ascii="Arial" w:hAnsi="Arial" w:cs="Arial"/>
        </w:rPr>
      </w:pPr>
      <w:r w:rsidRPr="00701AF5">
        <w:rPr>
          <w:rFonts w:ascii="Arial" w:hAnsi="Arial" w:cs="Arial"/>
        </w:rPr>
        <w:t>Defined Special Calendar for Recurring invoices</w:t>
      </w:r>
    </w:p>
    <w:p w14:paraId="59D52599" w14:textId="77777777" w:rsidR="00701AF5" w:rsidRPr="00701AF5" w:rsidRDefault="00701AF5" w:rsidP="00701AF5">
      <w:pPr>
        <w:pStyle w:val="Arial"/>
        <w:numPr>
          <w:ilvl w:val="0"/>
          <w:numId w:val="41"/>
        </w:numPr>
        <w:rPr>
          <w:rFonts w:ascii="Arial" w:hAnsi="Arial" w:cs="Arial"/>
        </w:rPr>
      </w:pPr>
      <w:r w:rsidRPr="00701AF5">
        <w:rPr>
          <w:rFonts w:ascii="Arial" w:hAnsi="Arial" w:cs="Arial"/>
        </w:rPr>
        <w:t>Defined Payment Formats, Bank Accounts, Payable Documents and Creation of Payment Batch Templates to Default the payment process and Preparation of Business Test scripts.</w:t>
      </w:r>
    </w:p>
    <w:p w14:paraId="611041A3" w14:textId="77777777" w:rsidR="00701AF5" w:rsidRPr="00701AF5" w:rsidRDefault="00701AF5" w:rsidP="00701AF5">
      <w:pPr>
        <w:pStyle w:val="Arial"/>
        <w:rPr>
          <w:rFonts w:ascii="Arial" w:hAnsi="Arial" w:cs="Arial"/>
        </w:rPr>
      </w:pPr>
    </w:p>
    <w:p w14:paraId="47B2E900" w14:textId="77777777" w:rsidR="00701AF5" w:rsidRPr="00701AF5" w:rsidRDefault="00701AF5" w:rsidP="00701AF5">
      <w:pPr>
        <w:pStyle w:val="Arial"/>
        <w:ind w:left="720"/>
        <w:rPr>
          <w:rFonts w:ascii="Arial" w:hAnsi="Arial" w:cs="Arial"/>
        </w:rPr>
      </w:pPr>
      <w:r w:rsidRPr="00701AF5">
        <w:rPr>
          <w:rFonts w:ascii="Arial" w:hAnsi="Arial" w:cs="Arial"/>
        </w:rPr>
        <w:br/>
      </w:r>
    </w:p>
    <w:p w14:paraId="35A17639" w14:textId="77777777" w:rsidR="00701AF5" w:rsidRPr="00701AF5" w:rsidRDefault="00701AF5" w:rsidP="00701AF5">
      <w:pPr>
        <w:rPr>
          <w:rFonts w:ascii="Arial" w:hAnsi="Arial" w:cs="Arial"/>
        </w:rPr>
      </w:pPr>
    </w:p>
    <w:p w14:paraId="0E413EA7" w14:textId="7D4E335E" w:rsidR="00701AF5" w:rsidRPr="00701AF5" w:rsidRDefault="00701AF5" w:rsidP="00701AF5">
      <w:pPr>
        <w:pStyle w:val="Arial"/>
        <w:rPr>
          <w:rFonts w:ascii="Arial" w:hAnsi="Arial" w:cs="Arial"/>
        </w:rPr>
      </w:pPr>
      <w:r w:rsidRPr="00701AF5">
        <w:rPr>
          <w:rFonts w:ascii="Arial" w:hAnsi="Arial" w:cs="Arial"/>
          <w:noProof/>
        </w:rPr>
        <w:drawing>
          <wp:anchor distT="0" distB="0" distL="114300" distR="114300" simplePos="0" relativeHeight="251658240" behindDoc="0" locked="0" layoutInCell="1" allowOverlap="1" wp14:anchorId="6CA1C61D" wp14:editId="643917AD">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901fea733439d4ada0314efbac4a9b3d134f530e18705c4458440321091b5b58160f160513475d5a1b4d58515c424154181c084b281e010303001941595e0a57580f1b425c4c01090340281e01031902194059411b091351504f54671e1a4f03434e1008135212405d0c0e561f475d150613400c5b01584b130f435611155c0b085249100917110d531b045d4340010a10071246505c015249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901fea733439d4ada0314efbac4a9b3d134f530e18705c4458440321091b5b58160f160513475d5a1b4d58515c424154181c084b281e010303001941595e0a57580f1b425c4c01090340281e01031902194059411b091351504f54671e1a4f03434e1008135212405d0c0e561f475d150613400c5b01584b130f435611155c0b085249100917110d531b045d4340010a10071246505c01524901446&amp;docType=docx"/>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14:paraId="3DF8269D" w14:textId="4277DBFA" w:rsidR="00B748B6" w:rsidRPr="00701AF5" w:rsidRDefault="00B748B6" w:rsidP="00701AF5">
      <w:pPr>
        <w:rPr>
          <w:rFonts w:ascii="Arial" w:hAnsi="Arial" w:cs="Arial"/>
        </w:rPr>
      </w:pPr>
    </w:p>
    <w:sectPr w:rsidR="00B748B6" w:rsidRPr="00701AF5">
      <w:headerReference w:type="default" r:id="rId9"/>
      <w:footnotePr>
        <w:pos w:val="beneathText"/>
      </w:footnotePr>
      <w:pgSz w:w="12240" w:h="15840"/>
      <w:pgMar w:top="776"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4C0C71" w14:textId="77777777" w:rsidR="0005739F" w:rsidRDefault="0005739F">
      <w:r>
        <w:separator/>
      </w:r>
    </w:p>
  </w:endnote>
  <w:endnote w:type="continuationSeparator" w:id="0">
    <w:p w14:paraId="2AC8FEEA" w14:textId="77777777" w:rsidR="0005739F" w:rsidRDefault="000573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horndale">
    <w:altName w:val="Times New Roman"/>
    <w:charset w:val="00"/>
    <w:family w:val="roman"/>
    <w:pitch w:val="variable"/>
  </w:font>
  <w:font w:name="HG Mincho Light J">
    <w:altName w:val="msmincho"/>
    <w:charset w:val="00"/>
    <w:family w:val="auto"/>
    <w:pitch w:val="variable"/>
  </w:font>
  <w:font w:name="Arial Unicode MS">
    <w:panose1 w:val="020B0604020202020204"/>
    <w:charset w:val="80"/>
    <w:family w:val="swiss"/>
    <w:notTrueType/>
    <w:pitch w:val="variable"/>
    <w:sig w:usb0="F7FFAFFF" w:usb1="E9DFFFFF" w:usb2="0000003F" w:usb3="00000000" w:csb0="003F01FF" w:csb1="00000000"/>
  </w:font>
  <w:font w:name="Book Antiqua">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103C5" w14:textId="77777777" w:rsidR="0005739F" w:rsidRDefault="0005739F">
      <w:r>
        <w:separator/>
      </w:r>
    </w:p>
  </w:footnote>
  <w:footnote w:type="continuationSeparator" w:id="0">
    <w:p w14:paraId="54F8C4EF" w14:textId="77777777" w:rsidR="0005739F" w:rsidRDefault="000573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EFE611" w14:textId="77777777" w:rsidR="00D555EA" w:rsidRDefault="00D555EA" w:rsidP="00D555EA">
    <w:pPr>
      <w:pStyle w:val="Header"/>
      <w:jc w:val="center"/>
    </w:pPr>
    <w:r w:rsidRPr="000E7197">
      <w:rPr>
        <w:noProof/>
        <w:lang w:eastAsia="en-US"/>
      </w:rPr>
      <w:drawing>
        <wp:inline distT="0" distB="0" distL="0" distR="0" wp14:anchorId="2D1C3B25" wp14:editId="2F15C765">
          <wp:extent cx="981075" cy="666750"/>
          <wp:effectExtent l="0" t="0" r="9525" b="0"/>
          <wp:docPr id="1" name="Picture 1" descr="Description: C:\Users\Amit Bhatia\Desktop\300_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Amit Bhatia\Desktop\300_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1075" cy="666750"/>
                  </a:xfrm>
                  <a:prstGeom prst="rect">
                    <a:avLst/>
                  </a:prstGeom>
                  <a:noFill/>
                  <a:ln>
                    <a:noFill/>
                  </a:ln>
                </pic:spPr>
              </pic:pic>
            </a:graphicData>
          </a:graphic>
        </wp:inline>
      </w:drawing>
    </w:r>
  </w:p>
  <w:p w14:paraId="5259DAB0" w14:textId="77777777" w:rsidR="007D15F7" w:rsidRDefault="007D15F7">
    <w:pPr>
      <w:pStyle w:val="Header"/>
      <w:jc w:val="center"/>
      <w:rPr>
        <w:b/>
        <w:i/>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450"/>
        </w:tabs>
        <w:ind w:left="450" w:hanging="360"/>
      </w:pPr>
      <w:rPr>
        <w:rFonts w:ascii="Wingdings" w:hAnsi="Wingdings"/>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Wingdings" w:hAnsi="Wingdings"/>
      </w:rPr>
    </w:lvl>
  </w:abstractNum>
  <w:abstractNum w:abstractNumId="3" w15:restartNumberingAfterBreak="0">
    <w:nsid w:val="00000004"/>
    <w:multiLevelType w:val="singleLevel"/>
    <w:tmpl w:val="00000004"/>
    <w:name w:val="WW8Num4"/>
    <w:lvl w:ilvl="0">
      <w:start w:val="1"/>
      <w:numFmt w:val="bullet"/>
      <w:lvlText w:val=""/>
      <w:lvlJc w:val="left"/>
      <w:pPr>
        <w:tabs>
          <w:tab w:val="num" w:pos="0"/>
        </w:tabs>
        <w:ind w:left="785" w:hanging="360"/>
      </w:pPr>
      <w:rPr>
        <w:rFonts w:ascii="Wingdings" w:hAnsi="Wingdings"/>
      </w:rPr>
    </w:lvl>
  </w:abstractNum>
  <w:abstractNum w:abstractNumId="4" w15:restartNumberingAfterBreak="0">
    <w:nsid w:val="00000005"/>
    <w:multiLevelType w:val="singleLevel"/>
    <w:tmpl w:val="00000005"/>
    <w:name w:val="WW8Num5"/>
    <w:lvl w:ilvl="0">
      <w:start w:val="1"/>
      <w:numFmt w:val="bullet"/>
      <w:lvlText w:val=""/>
      <w:lvlJc w:val="left"/>
      <w:pPr>
        <w:tabs>
          <w:tab w:val="num" w:pos="630"/>
        </w:tabs>
        <w:ind w:left="630" w:hanging="360"/>
      </w:pPr>
      <w:rPr>
        <w:rFonts w:ascii="Wingdings" w:hAnsi="Wingdings" w:cs="Wingdings"/>
        <w:lang w:val="en-US"/>
      </w:rPr>
    </w:lvl>
  </w:abstractNum>
  <w:abstractNum w:abstractNumId="5" w15:restartNumberingAfterBreak="0">
    <w:nsid w:val="00000007"/>
    <w:multiLevelType w:val="multilevel"/>
    <w:tmpl w:val="00000007"/>
    <w:name w:val="WWNum22"/>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6" w15:restartNumberingAfterBreak="0">
    <w:nsid w:val="00000009"/>
    <w:multiLevelType w:val="multilevel"/>
    <w:tmpl w:val="00000009"/>
    <w:name w:val="WWNum2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7" w15:restartNumberingAfterBreak="0">
    <w:nsid w:val="0000000D"/>
    <w:multiLevelType w:val="multilevel"/>
    <w:tmpl w:val="0000000D"/>
    <w:name w:val="WWNum37"/>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8" w15:restartNumberingAfterBreak="0">
    <w:nsid w:val="012E6D05"/>
    <w:multiLevelType w:val="hybridMultilevel"/>
    <w:tmpl w:val="29366296"/>
    <w:lvl w:ilvl="0" w:tplc="176C01B8">
      <w:numFmt w:val="bullet"/>
      <w:lvlText w:val="★"/>
      <w:lvlJc w:val="left"/>
      <w:pPr>
        <w:ind w:left="720" w:hanging="360"/>
      </w:pPr>
      <w:rPr>
        <w:rFonts w:ascii="MS Mincho" w:eastAsia="MS Mincho" w:hAnsi="MS Mincho" w:cs="MS 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1C04234"/>
    <w:multiLevelType w:val="hybridMultilevel"/>
    <w:tmpl w:val="1E32E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5053E50"/>
    <w:multiLevelType w:val="singleLevel"/>
    <w:tmpl w:val="4FEEF35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BE35E8"/>
    <w:multiLevelType w:val="hybridMultilevel"/>
    <w:tmpl w:val="BA70F01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EC55A83"/>
    <w:multiLevelType w:val="hybridMultilevel"/>
    <w:tmpl w:val="4A260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070349"/>
    <w:multiLevelType w:val="multilevel"/>
    <w:tmpl w:val="00000000"/>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15:restartNumberingAfterBreak="0">
    <w:nsid w:val="15464FEF"/>
    <w:multiLevelType w:val="hybridMultilevel"/>
    <w:tmpl w:val="B2002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BD0103"/>
    <w:multiLevelType w:val="hybridMultilevel"/>
    <w:tmpl w:val="103870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B36918"/>
    <w:multiLevelType w:val="hybridMultilevel"/>
    <w:tmpl w:val="1FF41EC8"/>
    <w:lvl w:ilvl="0" w:tplc="6BFC26FE">
      <w:start w:val="1"/>
      <w:numFmt w:val="bullet"/>
      <w:lvlText w:val=""/>
      <w:lvlJc w:val="left"/>
      <w:pPr>
        <w:ind w:left="720" w:hanging="360"/>
      </w:pPr>
      <w:rPr>
        <w:rFonts w:ascii="Symbol" w:hAnsi="Symbol" w:hint="default"/>
      </w:rPr>
    </w:lvl>
    <w:lvl w:ilvl="1" w:tplc="4756FC26">
      <w:start w:val="1"/>
      <w:numFmt w:val="bullet"/>
      <w:lvlText w:val="o"/>
      <w:lvlJc w:val="left"/>
      <w:pPr>
        <w:ind w:left="1440" w:hanging="360"/>
      </w:pPr>
      <w:rPr>
        <w:rFonts w:ascii="Courier New" w:hAnsi="Courier New" w:cs="Courier New" w:hint="default"/>
      </w:rPr>
    </w:lvl>
    <w:lvl w:ilvl="2" w:tplc="F33CEF2C">
      <w:start w:val="1"/>
      <w:numFmt w:val="bullet"/>
      <w:lvlText w:val=""/>
      <w:lvlJc w:val="left"/>
      <w:pPr>
        <w:ind w:left="2160" w:hanging="360"/>
      </w:pPr>
      <w:rPr>
        <w:rFonts w:ascii="Wingdings" w:hAnsi="Wingdings" w:hint="default"/>
      </w:rPr>
    </w:lvl>
    <w:lvl w:ilvl="3" w:tplc="257C4762">
      <w:start w:val="1"/>
      <w:numFmt w:val="bullet"/>
      <w:lvlText w:val=""/>
      <w:lvlJc w:val="left"/>
      <w:pPr>
        <w:ind w:left="2880" w:hanging="360"/>
      </w:pPr>
      <w:rPr>
        <w:rFonts w:ascii="Symbol" w:hAnsi="Symbol" w:hint="default"/>
      </w:rPr>
    </w:lvl>
    <w:lvl w:ilvl="4" w:tplc="F71A4D4A">
      <w:start w:val="1"/>
      <w:numFmt w:val="bullet"/>
      <w:lvlText w:val="o"/>
      <w:lvlJc w:val="left"/>
      <w:pPr>
        <w:ind w:left="3600" w:hanging="360"/>
      </w:pPr>
      <w:rPr>
        <w:rFonts w:ascii="Courier New" w:hAnsi="Courier New" w:cs="Courier New" w:hint="default"/>
      </w:rPr>
    </w:lvl>
    <w:lvl w:ilvl="5" w:tplc="9C1ED5CE">
      <w:start w:val="1"/>
      <w:numFmt w:val="bullet"/>
      <w:lvlText w:val=""/>
      <w:lvlJc w:val="left"/>
      <w:pPr>
        <w:ind w:left="4320" w:hanging="360"/>
      </w:pPr>
      <w:rPr>
        <w:rFonts w:ascii="Wingdings" w:hAnsi="Wingdings" w:hint="default"/>
      </w:rPr>
    </w:lvl>
    <w:lvl w:ilvl="6" w:tplc="F380363E">
      <w:start w:val="1"/>
      <w:numFmt w:val="bullet"/>
      <w:lvlText w:val=""/>
      <w:lvlJc w:val="left"/>
      <w:pPr>
        <w:ind w:left="5040" w:hanging="360"/>
      </w:pPr>
      <w:rPr>
        <w:rFonts w:ascii="Symbol" w:hAnsi="Symbol" w:hint="default"/>
      </w:rPr>
    </w:lvl>
    <w:lvl w:ilvl="7" w:tplc="5BD0A830">
      <w:start w:val="1"/>
      <w:numFmt w:val="bullet"/>
      <w:lvlText w:val="o"/>
      <w:lvlJc w:val="left"/>
      <w:pPr>
        <w:ind w:left="5760" w:hanging="360"/>
      </w:pPr>
      <w:rPr>
        <w:rFonts w:ascii="Courier New" w:hAnsi="Courier New" w:cs="Courier New" w:hint="default"/>
      </w:rPr>
    </w:lvl>
    <w:lvl w:ilvl="8" w:tplc="B22858A6">
      <w:start w:val="1"/>
      <w:numFmt w:val="bullet"/>
      <w:lvlText w:val=""/>
      <w:lvlJc w:val="left"/>
      <w:pPr>
        <w:ind w:left="6480" w:hanging="360"/>
      </w:pPr>
      <w:rPr>
        <w:rFonts w:ascii="Wingdings" w:hAnsi="Wingdings" w:hint="default"/>
      </w:rPr>
    </w:lvl>
  </w:abstractNum>
  <w:abstractNum w:abstractNumId="17" w15:restartNumberingAfterBreak="0">
    <w:nsid w:val="236503FA"/>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15:restartNumberingAfterBreak="0">
    <w:nsid w:val="239555F3"/>
    <w:multiLevelType w:val="multilevel"/>
    <w:tmpl w:val="00000000"/>
    <w:lvl w:ilvl="0">
      <w:start w:val="1"/>
      <w:numFmt w:val="bullet"/>
      <w:lvlText w:val=""/>
      <w:lvlJc w:val="left"/>
      <w:pPr>
        <w:ind w:left="720" w:hanging="360"/>
      </w:pPr>
      <w:rPr>
        <w:rFonts w:ascii="Symbol" w:hAnsi="Symbol"/>
        <w:sz w:val="21"/>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15:restartNumberingAfterBreak="0">
    <w:nsid w:val="23C4623B"/>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15:restartNumberingAfterBreak="0">
    <w:nsid w:val="278C6E94"/>
    <w:multiLevelType w:val="hybridMultilevel"/>
    <w:tmpl w:val="F3F244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820CB1"/>
    <w:multiLevelType w:val="hybridMultilevel"/>
    <w:tmpl w:val="DD280AC4"/>
    <w:lvl w:ilvl="0" w:tplc="F1D639D0">
      <w:start w:val="1"/>
      <w:numFmt w:val="bullet"/>
      <w:lvlText w:val=""/>
      <w:lvlJc w:val="left"/>
      <w:pPr>
        <w:ind w:left="720" w:hanging="360"/>
      </w:pPr>
      <w:rPr>
        <w:rFonts w:ascii="Symbol" w:hAnsi="Symbol" w:hint="default"/>
      </w:rPr>
    </w:lvl>
    <w:lvl w:ilvl="1" w:tplc="474C8B80">
      <w:start w:val="1"/>
      <w:numFmt w:val="bullet"/>
      <w:lvlText w:val="o"/>
      <w:lvlJc w:val="left"/>
      <w:pPr>
        <w:ind w:left="1440" w:hanging="360"/>
      </w:pPr>
      <w:rPr>
        <w:rFonts w:ascii="Courier New" w:hAnsi="Courier New" w:cs="Courier New" w:hint="default"/>
      </w:rPr>
    </w:lvl>
    <w:lvl w:ilvl="2" w:tplc="16F4FF7E">
      <w:start w:val="1"/>
      <w:numFmt w:val="bullet"/>
      <w:lvlText w:val=""/>
      <w:lvlJc w:val="left"/>
      <w:pPr>
        <w:ind w:left="2160" w:hanging="360"/>
      </w:pPr>
      <w:rPr>
        <w:rFonts w:ascii="Wingdings" w:hAnsi="Wingdings" w:hint="default"/>
      </w:rPr>
    </w:lvl>
    <w:lvl w:ilvl="3" w:tplc="20720F6E">
      <w:start w:val="1"/>
      <w:numFmt w:val="bullet"/>
      <w:lvlText w:val=""/>
      <w:lvlJc w:val="left"/>
      <w:pPr>
        <w:ind w:left="2880" w:hanging="360"/>
      </w:pPr>
      <w:rPr>
        <w:rFonts w:ascii="Symbol" w:hAnsi="Symbol" w:hint="default"/>
      </w:rPr>
    </w:lvl>
    <w:lvl w:ilvl="4" w:tplc="6958D220">
      <w:start w:val="1"/>
      <w:numFmt w:val="bullet"/>
      <w:lvlText w:val="o"/>
      <w:lvlJc w:val="left"/>
      <w:pPr>
        <w:ind w:left="3600" w:hanging="360"/>
      </w:pPr>
      <w:rPr>
        <w:rFonts w:ascii="Courier New" w:hAnsi="Courier New" w:cs="Courier New" w:hint="default"/>
      </w:rPr>
    </w:lvl>
    <w:lvl w:ilvl="5" w:tplc="CD64331A">
      <w:start w:val="1"/>
      <w:numFmt w:val="bullet"/>
      <w:lvlText w:val=""/>
      <w:lvlJc w:val="left"/>
      <w:pPr>
        <w:ind w:left="4320" w:hanging="360"/>
      </w:pPr>
      <w:rPr>
        <w:rFonts w:ascii="Wingdings" w:hAnsi="Wingdings" w:hint="default"/>
      </w:rPr>
    </w:lvl>
    <w:lvl w:ilvl="6" w:tplc="E31AF46C">
      <w:start w:val="1"/>
      <w:numFmt w:val="bullet"/>
      <w:lvlText w:val=""/>
      <w:lvlJc w:val="left"/>
      <w:pPr>
        <w:ind w:left="5040" w:hanging="360"/>
      </w:pPr>
      <w:rPr>
        <w:rFonts w:ascii="Symbol" w:hAnsi="Symbol" w:hint="default"/>
      </w:rPr>
    </w:lvl>
    <w:lvl w:ilvl="7" w:tplc="9A125474">
      <w:start w:val="1"/>
      <w:numFmt w:val="bullet"/>
      <w:lvlText w:val="o"/>
      <w:lvlJc w:val="left"/>
      <w:pPr>
        <w:ind w:left="5760" w:hanging="360"/>
      </w:pPr>
      <w:rPr>
        <w:rFonts w:ascii="Courier New" w:hAnsi="Courier New" w:cs="Courier New" w:hint="default"/>
      </w:rPr>
    </w:lvl>
    <w:lvl w:ilvl="8" w:tplc="6F601428">
      <w:start w:val="1"/>
      <w:numFmt w:val="bullet"/>
      <w:lvlText w:val=""/>
      <w:lvlJc w:val="left"/>
      <w:pPr>
        <w:ind w:left="6480" w:hanging="360"/>
      </w:pPr>
      <w:rPr>
        <w:rFonts w:ascii="Wingdings" w:hAnsi="Wingdings" w:hint="default"/>
      </w:rPr>
    </w:lvl>
  </w:abstractNum>
  <w:abstractNum w:abstractNumId="22" w15:restartNumberingAfterBreak="0">
    <w:nsid w:val="34A71CB1"/>
    <w:multiLevelType w:val="hybridMultilevel"/>
    <w:tmpl w:val="C682F9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BC738E"/>
    <w:multiLevelType w:val="hybridMultilevel"/>
    <w:tmpl w:val="F4B68430"/>
    <w:lvl w:ilvl="0" w:tplc="12F49454">
      <w:start w:val="5"/>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C497877"/>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15:restartNumberingAfterBreak="0">
    <w:nsid w:val="3D745106"/>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15:restartNumberingAfterBreak="0">
    <w:nsid w:val="3E894C82"/>
    <w:multiLevelType w:val="hybridMultilevel"/>
    <w:tmpl w:val="86B8E54C"/>
    <w:lvl w:ilvl="0" w:tplc="44C00AA8">
      <w:start w:val="1"/>
      <w:numFmt w:val="bullet"/>
      <w:pStyle w:val="NormalBullet"/>
      <w:lvlText w:val=""/>
      <w:lvlJc w:val="left"/>
      <w:pPr>
        <w:tabs>
          <w:tab w:val="num" w:pos="600"/>
        </w:tabs>
        <w:ind w:left="600" w:hanging="360"/>
      </w:pPr>
      <w:rPr>
        <w:rFonts w:ascii="Wingdings" w:hAnsi="Wingdings" w:hint="default"/>
        <w:sz w:val="18"/>
        <w:szCs w:val="18"/>
      </w:rPr>
    </w:lvl>
    <w:lvl w:ilvl="1" w:tplc="3D6E19D4">
      <w:start w:val="1"/>
      <w:numFmt w:val="bullet"/>
      <w:lvlText w:val=""/>
      <w:lvlJc w:val="left"/>
      <w:pPr>
        <w:tabs>
          <w:tab w:val="num" w:pos="1440"/>
        </w:tabs>
        <w:ind w:left="1440" w:hanging="360"/>
      </w:pPr>
      <w:rPr>
        <w:rFonts w:ascii="Wingdings" w:hAnsi="Wingdings"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3FA610E4"/>
    <w:multiLevelType w:val="hybridMultilevel"/>
    <w:tmpl w:val="3FF06354"/>
    <w:lvl w:ilvl="0" w:tplc="827C69EA">
      <w:start w:val="1"/>
      <w:numFmt w:val="bullet"/>
      <w:lvlText w:val=""/>
      <w:lvlJc w:val="left"/>
      <w:pPr>
        <w:tabs>
          <w:tab w:val="num" w:pos="720"/>
        </w:tabs>
        <w:ind w:left="720" w:hanging="360"/>
      </w:pPr>
      <w:rPr>
        <w:rFonts w:ascii="Symbol" w:hAnsi="Symbol" w:hint="default"/>
      </w:rPr>
    </w:lvl>
    <w:lvl w:ilvl="1" w:tplc="AEB263BE">
      <w:start w:val="1"/>
      <w:numFmt w:val="bullet"/>
      <w:lvlText w:val="o"/>
      <w:lvlJc w:val="left"/>
      <w:pPr>
        <w:tabs>
          <w:tab w:val="num" w:pos="1440"/>
        </w:tabs>
        <w:ind w:left="1440" w:hanging="360"/>
      </w:pPr>
      <w:rPr>
        <w:rFonts w:ascii="Courier New" w:hAnsi="Courier New" w:cs="Courier New" w:hint="default"/>
      </w:rPr>
    </w:lvl>
    <w:lvl w:ilvl="2" w:tplc="D7742FFC">
      <w:start w:val="1"/>
      <w:numFmt w:val="bullet"/>
      <w:lvlText w:val=""/>
      <w:lvlJc w:val="left"/>
      <w:pPr>
        <w:tabs>
          <w:tab w:val="num" w:pos="2160"/>
        </w:tabs>
        <w:ind w:left="2160" w:hanging="360"/>
      </w:pPr>
      <w:rPr>
        <w:rFonts w:ascii="Wingdings" w:hAnsi="Wingdings" w:hint="default"/>
      </w:rPr>
    </w:lvl>
    <w:lvl w:ilvl="3" w:tplc="5926970A">
      <w:start w:val="1"/>
      <w:numFmt w:val="bullet"/>
      <w:lvlText w:val=""/>
      <w:lvlJc w:val="left"/>
      <w:pPr>
        <w:tabs>
          <w:tab w:val="num" w:pos="2880"/>
        </w:tabs>
        <w:ind w:left="2880" w:hanging="360"/>
      </w:pPr>
      <w:rPr>
        <w:rFonts w:ascii="Symbol" w:hAnsi="Symbol" w:hint="default"/>
      </w:rPr>
    </w:lvl>
    <w:lvl w:ilvl="4" w:tplc="FB4A04C2">
      <w:start w:val="1"/>
      <w:numFmt w:val="bullet"/>
      <w:lvlText w:val="o"/>
      <w:lvlJc w:val="left"/>
      <w:pPr>
        <w:tabs>
          <w:tab w:val="num" w:pos="3600"/>
        </w:tabs>
        <w:ind w:left="3600" w:hanging="360"/>
      </w:pPr>
      <w:rPr>
        <w:rFonts w:ascii="Courier New" w:hAnsi="Courier New" w:cs="Courier New" w:hint="default"/>
      </w:rPr>
    </w:lvl>
    <w:lvl w:ilvl="5" w:tplc="CAD6169A">
      <w:start w:val="1"/>
      <w:numFmt w:val="bullet"/>
      <w:lvlText w:val=""/>
      <w:lvlJc w:val="left"/>
      <w:pPr>
        <w:tabs>
          <w:tab w:val="num" w:pos="4320"/>
        </w:tabs>
        <w:ind w:left="4320" w:hanging="360"/>
      </w:pPr>
      <w:rPr>
        <w:rFonts w:ascii="Wingdings" w:hAnsi="Wingdings" w:hint="default"/>
      </w:rPr>
    </w:lvl>
    <w:lvl w:ilvl="6" w:tplc="594C0A3E">
      <w:start w:val="1"/>
      <w:numFmt w:val="bullet"/>
      <w:lvlText w:val=""/>
      <w:lvlJc w:val="left"/>
      <w:pPr>
        <w:tabs>
          <w:tab w:val="num" w:pos="5040"/>
        </w:tabs>
        <w:ind w:left="5040" w:hanging="360"/>
      </w:pPr>
      <w:rPr>
        <w:rFonts w:ascii="Symbol" w:hAnsi="Symbol" w:hint="default"/>
      </w:rPr>
    </w:lvl>
    <w:lvl w:ilvl="7" w:tplc="3F121D60">
      <w:start w:val="1"/>
      <w:numFmt w:val="bullet"/>
      <w:lvlText w:val="o"/>
      <w:lvlJc w:val="left"/>
      <w:pPr>
        <w:tabs>
          <w:tab w:val="num" w:pos="5760"/>
        </w:tabs>
        <w:ind w:left="5760" w:hanging="360"/>
      </w:pPr>
      <w:rPr>
        <w:rFonts w:ascii="Courier New" w:hAnsi="Courier New" w:cs="Courier New" w:hint="default"/>
      </w:rPr>
    </w:lvl>
    <w:lvl w:ilvl="8" w:tplc="4C302DC0">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4606678"/>
    <w:multiLevelType w:val="hybridMultilevel"/>
    <w:tmpl w:val="C3D6726E"/>
    <w:lvl w:ilvl="0" w:tplc="FFFFFFFF">
      <w:start w:val="1"/>
      <w:numFmt w:val="bullet"/>
      <w:pStyle w:val="Multi-LevelBullet"/>
      <w:lvlText w:val=""/>
      <w:lvlJc w:val="left"/>
      <w:pPr>
        <w:tabs>
          <w:tab w:val="num" w:pos="540"/>
        </w:tabs>
        <w:ind w:left="540" w:hanging="360"/>
      </w:pPr>
      <w:rPr>
        <w:rFonts w:ascii="Wingdings" w:hAnsi="Wingdings" w:hint="default"/>
      </w:rPr>
    </w:lvl>
    <w:lvl w:ilvl="1" w:tplc="FFFFFFFF">
      <w:start w:val="1"/>
      <w:numFmt w:val="bullet"/>
      <w:lvlText w:val=""/>
      <w:lvlJc w:val="left"/>
      <w:pPr>
        <w:tabs>
          <w:tab w:val="num" w:pos="1260"/>
        </w:tabs>
        <w:ind w:left="1260" w:hanging="360"/>
      </w:pPr>
      <w:rPr>
        <w:rFonts w:ascii="Wingdings" w:hAnsi="Wingdings" w:hint="default"/>
      </w:rPr>
    </w:lvl>
    <w:lvl w:ilvl="2" w:tplc="FFFFFFFF">
      <w:start w:val="1"/>
      <w:numFmt w:val="bullet"/>
      <w:lvlRestart w:val="0"/>
      <w:lvlText w:val=""/>
      <w:lvlJc w:val="left"/>
      <w:pPr>
        <w:tabs>
          <w:tab w:val="num" w:pos="1980"/>
        </w:tabs>
        <w:ind w:left="1980" w:hanging="360"/>
      </w:pPr>
      <w:rPr>
        <w:rFonts w:ascii="Wingdings" w:hAnsi="Wingdings" w:hint="default"/>
      </w:rPr>
    </w:lvl>
    <w:lvl w:ilvl="3" w:tplc="FFFFFFFF">
      <w:start w:val="1"/>
      <w:numFmt w:val="bullet"/>
      <w:lvlRestart w:val="0"/>
      <w:lvlText w:val=""/>
      <w:lvlJc w:val="left"/>
      <w:pPr>
        <w:tabs>
          <w:tab w:val="num" w:pos="2700"/>
        </w:tabs>
        <w:ind w:left="2700" w:hanging="360"/>
      </w:pPr>
      <w:rPr>
        <w:rFonts w:ascii="Symbol" w:hAnsi="Symbol" w:hint="default"/>
      </w:rPr>
    </w:lvl>
    <w:lvl w:ilvl="4" w:tplc="FFFFFFFF">
      <w:start w:val="1"/>
      <w:numFmt w:val="bullet"/>
      <w:lvlRestart w:val="0"/>
      <w:lvlText w:val="o"/>
      <w:lvlJc w:val="left"/>
      <w:pPr>
        <w:tabs>
          <w:tab w:val="num" w:pos="3420"/>
        </w:tabs>
        <w:ind w:left="3420" w:hanging="360"/>
      </w:pPr>
      <w:rPr>
        <w:rFonts w:ascii="Courier New" w:hAnsi="Courier New" w:hint="default"/>
      </w:rPr>
    </w:lvl>
    <w:lvl w:ilvl="5" w:tplc="FFFFFFFF">
      <w:start w:val="1"/>
      <w:numFmt w:val="bullet"/>
      <w:lvlRestart w:val="0"/>
      <w:lvlText w:val=""/>
      <w:lvlJc w:val="left"/>
      <w:pPr>
        <w:tabs>
          <w:tab w:val="num" w:pos="4140"/>
        </w:tabs>
        <w:ind w:left="4140" w:hanging="360"/>
      </w:pPr>
      <w:rPr>
        <w:rFonts w:ascii="Wingdings" w:hAnsi="Wingdings" w:hint="default"/>
      </w:rPr>
    </w:lvl>
    <w:lvl w:ilvl="6" w:tplc="FFFFFFFF">
      <w:start w:val="1"/>
      <w:numFmt w:val="bullet"/>
      <w:lvlRestart w:val="0"/>
      <w:lvlText w:val=""/>
      <w:lvlJc w:val="left"/>
      <w:pPr>
        <w:tabs>
          <w:tab w:val="num" w:pos="4860"/>
        </w:tabs>
        <w:ind w:left="4860" w:hanging="360"/>
      </w:pPr>
      <w:rPr>
        <w:rFonts w:ascii="Symbol" w:hAnsi="Symbol" w:hint="default"/>
      </w:rPr>
    </w:lvl>
    <w:lvl w:ilvl="7" w:tplc="FFFFFFFF">
      <w:start w:val="1"/>
      <w:numFmt w:val="bullet"/>
      <w:lvlRestart w:val="0"/>
      <w:lvlText w:val="o"/>
      <w:lvlJc w:val="left"/>
      <w:pPr>
        <w:tabs>
          <w:tab w:val="num" w:pos="5580"/>
        </w:tabs>
        <w:ind w:left="5580" w:hanging="360"/>
      </w:pPr>
      <w:rPr>
        <w:rFonts w:ascii="Courier New" w:hAnsi="Courier New" w:hint="default"/>
      </w:rPr>
    </w:lvl>
    <w:lvl w:ilvl="8" w:tplc="FFFFFFFF">
      <w:start w:val="1"/>
      <w:numFmt w:val="bullet"/>
      <w:lvlRestart w:val="0"/>
      <w:lvlText w:val=""/>
      <w:lvlJc w:val="left"/>
      <w:pPr>
        <w:tabs>
          <w:tab w:val="num" w:pos="6300"/>
        </w:tabs>
        <w:ind w:left="6300" w:hanging="360"/>
      </w:pPr>
      <w:rPr>
        <w:rFonts w:ascii="Wingdings" w:hAnsi="Wingdings" w:hint="default"/>
      </w:rPr>
    </w:lvl>
  </w:abstractNum>
  <w:abstractNum w:abstractNumId="29" w15:restartNumberingAfterBreak="0">
    <w:nsid w:val="472F1B47"/>
    <w:multiLevelType w:val="hybridMultilevel"/>
    <w:tmpl w:val="43E2CA90"/>
    <w:lvl w:ilvl="0" w:tplc="58E26FF8">
      <w:start w:val="1"/>
      <w:numFmt w:val="bullet"/>
      <w:lvlText w:val=""/>
      <w:lvlJc w:val="left"/>
      <w:pPr>
        <w:ind w:left="720" w:hanging="360"/>
      </w:pPr>
      <w:rPr>
        <w:rFonts w:ascii="Symbol" w:hAnsi="Symbol" w:hint="default"/>
      </w:rPr>
    </w:lvl>
    <w:lvl w:ilvl="1" w:tplc="1646F866">
      <w:start w:val="1"/>
      <w:numFmt w:val="bullet"/>
      <w:lvlText w:val="o"/>
      <w:lvlJc w:val="left"/>
      <w:pPr>
        <w:ind w:left="1440" w:hanging="360"/>
      </w:pPr>
      <w:rPr>
        <w:rFonts w:ascii="Courier New" w:hAnsi="Courier New" w:cs="Courier New" w:hint="default"/>
      </w:rPr>
    </w:lvl>
    <w:lvl w:ilvl="2" w:tplc="E9504C18">
      <w:start w:val="1"/>
      <w:numFmt w:val="bullet"/>
      <w:lvlText w:val=""/>
      <w:lvlJc w:val="left"/>
      <w:pPr>
        <w:ind w:left="2160" w:hanging="360"/>
      </w:pPr>
      <w:rPr>
        <w:rFonts w:ascii="Wingdings" w:hAnsi="Wingdings" w:hint="default"/>
      </w:rPr>
    </w:lvl>
    <w:lvl w:ilvl="3" w:tplc="82D81D72">
      <w:start w:val="1"/>
      <w:numFmt w:val="bullet"/>
      <w:lvlText w:val=""/>
      <w:lvlJc w:val="left"/>
      <w:pPr>
        <w:ind w:left="2880" w:hanging="360"/>
      </w:pPr>
      <w:rPr>
        <w:rFonts w:ascii="Symbol" w:hAnsi="Symbol" w:hint="default"/>
      </w:rPr>
    </w:lvl>
    <w:lvl w:ilvl="4" w:tplc="19C86C7C">
      <w:start w:val="1"/>
      <w:numFmt w:val="bullet"/>
      <w:lvlText w:val="o"/>
      <w:lvlJc w:val="left"/>
      <w:pPr>
        <w:ind w:left="3600" w:hanging="360"/>
      </w:pPr>
      <w:rPr>
        <w:rFonts w:ascii="Courier New" w:hAnsi="Courier New" w:cs="Courier New" w:hint="default"/>
      </w:rPr>
    </w:lvl>
    <w:lvl w:ilvl="5" w:tplc="68BEAB32">
      <w:start w:val="1"/>
      <w:numFmt w:val="bullet"/>
      <w:lvlText w:val=""/>
      <w:lvlJc w:val="left"/>
      <w:pPr>
        <w:ind w:left="4320" w:hanging="360"/>
      </w:pPr>
      <w:rPr>
        <w:rFonts w:ascii="Wingdings" w:hAnsi="Wingdings" w:hint="default"/>
      </w:rPr>
    </w:lvl>
    <w:lvl w:ilvl="6" w:tplc="379CA2C8">
      <w:start w:val="1"/>
      <w:numFmt w:val="bullet"/>
      <w:lvlText w:val=""/>
      <w:lvlJc w:val="left"/>
      <w:pPr>
        <w:ind w:left="5040" w:hanging="360"/>
      </w:pPr>
      <w:rPr>
        <w:rFonts w:ascii="Symbol" w:hAnsi="Symbol" w:hint="default"/>
      </w:rPr>
    </w:lvl>
    <w:lvl w:ilvl="7" w:tplc="6C349D92">
      <w:start w:val="1"/>
      <w:numFmt w:val="bullet"/>
      <w:lvlText w:val="o"/>
      <w:lvlJc w:val="left"/>
      <w:pPr>
        <w:ind w:left="5760" w:hanging="360"/>
      </w:pPr>
      <w:rPr>
        <w:rFonts w:ascii="Courier New" w:hAnsi="Courier New" w:cs="Courier New" w:hint="default"/>
      </w:rPr>
    </w:lvl>
    <w:lvl w:ilvl="8" w:tplc="595C89F4">
      <w:start w:val="1"/>
      <w:numFmt w:val="bullet"/>
      <w:lvlText w:val=""/>
      <w:lvlJc w:val="left"/>
      <w:pPr>
        <w:ind w:left="6480" w:hanging="360"/>
      </w:pPr>
      <w:rPr>
        <w:rFonts w:ascii="Wingdings" w:hAnsi="Wingdings" w:hint="default"/>
      </w:rPr>
    </w:lvl>
  </w:abstractNum>
  <w:abstractNum w:abstractNumId="30" w15:restartNumberingAfterBreak="0">
    <w:nsid w:val="49D7144A"/>
    <w:multiLevelType w:val="hybridMultilevel"/>
    <w:tmpl w:val="102CDD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105F4"/>
    <w:multiLevelType w:val="multilevel"/>
    <w:tmpl w:val="00000000"/>
    <w:lvl w:ilvl="0">
      <w:start w:val="1"/>
      <w:numFmt w:val="bullet"/>
      <w:lvlText w:val=""/>
      <w:lvlJc w:val="left"/>
      <w:pPr>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15:restartNumberingAfterBreak="0">
    <w:nsid w:val="50F1ACAB"/>
    <w:multiLevelType w:val="multilevel"/>
    <w:tmpl w:val="3855542D"/>
    <w:lvl w:ilvl="0">
      <w:start w:val="1"/>
      <w:numFmt w:val="bullet"/>
      <w:pStyle w:val="Normal1"/>
      <w:lvlText w:val=""/>
      <w:lvlJc w:val="left"/>
      <w:pPr>
        <w:tabs>
          <w:tab w:val="left" w:pos="360"/>
        </w:tabs>
        <w:ind w:left="36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33" w15:restartNumberingAfterBreak="0">
    <w:nsid w:val="54601E3F"/>
    <w:multiLevelType w:val="hybridMultilevel"/>
    <w:tmpl w:val="4CD86120"/>
    <w:lvl w:ilvl="0" w:tplc="176C01B8">
      <w:numFmt w:val="bullet"/>
      <w:lvlText w:val="★"/>
      <w:lvlJc w:val="left"/>
      <w:pPr>
        <w:ind w:left="720" w:hanging="360"/>
      </w:pPr>
      <w:rPr>
        <w:rFonts w:ascii="MS Mincho" w:eastAsia="MS Mincho" w:hAnsi="MS Mincho" w:cs="MS Mincho"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455430"/>
    <w:multiLevelType w:val="hybridMultilevel"/>
    <w:tmpl w:val="B77CC4D2"/>
    <w:lvl w:ilvl="0" w:tplc="F21A7220">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B23691"/>
    <w:multiLevelType w:val="hybridMultilevel"/>
    <w:tmpl w:val="22D2239E"/>
    <w:lvl w:ilvl="0" w:tplc="DADE237E">
      <w:start w:val="1"/>
      <w:numFmt w:val="bullet"/>
      <w:lvlText w:val=""/>
      <w:lvlJc w:val="left"/>
      <w:pPr>
        <w:tabs>
          <w:tab w:val="num" w:pos="288"/>
        </w:tabs>
        <w:ind w:left="288" w:hanging="288"/>
      </w:pPr>
      <w:rPr>
        <w:rFonts w:ascii="Symbol" w:hAnsi="Symbol" w:hint="default"/>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5AA94304"/>
    <w:multiLevelType w:val="hybridMultilevel"/>
    <w:tmpl w:val="75FCC1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5AD576A0"/>
    <w:multiLevelType w:val="hybridMultilevel"/>
    <w:tmpl w:val="656E8882"/>
    <w:lvl w:ilvl="0" w:tplc="12F49454">
      <w:start w:val="5"/>
      <w:numFmt w:val="bullet"/>
      <w:lvlText w:val=""/>
      <w:lvlJc w:val="left"/>
      <w:pPr>
        <w:tabs>
          <w:tab w:val="num" w:pos="450"/>
        </w:tabs>
        <w:ind w:left="450" w:hanging="360"/>
      </w:pPr>
      <w:rPr>
        <w:rFonts w:ascii="Wingdings" w:eastAsia="Times New Roman" w:hAnsi="Wingdings"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5B2F5565"/>
    <w:multiLevelType w:val="hybridMultilevel"/>
    <w:tmpl w:val="AE9E7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F5754FA"/>
    <w:multiLevelType w:val="hybridMultilevel"/>
    <w:tmpl w:val="821E18F8"/>
    <w:lvl w:ilvl="0" w:tplc="E696AA5E">
      <w:start w:val="1"/>
      <w:numFmt w:val="bullet"/>
      <w:lvlText w:val=""/>
      <w:lvlJc w:val="left"/>
      <w:pPr>
        <w:tabs>
          <w:tab w:val="num" w:pos="720"/>
        </w:tabs>
        <w:ind w:left="720" w:hanging="360"/>
      </w:pPr>
      <w:rPr>
        <w:rFonts w:ascii="Symbol" w:hAnsi="Symbol" w:hint="default"/>
      </w:rPr>
    </w:lvl>
    <w:lvl w:ilvl="1" w:tplc="5A2A9716">
      <w:start w:val="1"/>
      <w:numFmt w:val="bullet"/>
      <w:lvlText w:val="o"/>
      <w:lvlJc w:val="left"/>
      <w:pPr>
        <w:tabs>
          <w:tab w:val="num" w:pos="1440"/>
        </w:tabs>
        <w:ind w:left="1440" w:hanging="360"/>
      </w:pPr>
      <w:rPr>
        <w:rFonts w:ascii="Courier New" w:hAnsi="Courier New" w:cs="Courier New" w:hint="default"/>
      </w:rPr>
    </w:lvl>
    <w:lvl w:ilvl="2" w:tplc="A00EDAAE">
      <w:start w:val="1"/>
      <w:numFmt w:val="bullet"/>
      <w:lvlText w:val=""/>
      <w:lvlJc w:val="left"/>
      <w:pPr>
        <w:tabs>
          <w:tab w:val="num" w:pos="2160"/>
        </w:tabs>
        <w:ind w:left="2160" w:hanging="360"/>
      </w:pPr>
      <w:rPr>
        <w:rFonts w:ascii="Wingdings" w:hAnsi="Wingdings" w:hint="default"/>
      </w:rPr>
    </w:lvl>
    <w:lvl w:ilvl="3" w:tplc="E9B0B0D0">
      <w:start w:val="1"/>
      <w:numFmt w:val="bullet"/>
      <w:lvlText w:val=""/>
      <w:lvlJc w:val="left"/>
      <w:pPr>
        <w:tabs>
          <w:tab w:val="num" w:pos="2880"/>
        </w:tabs>
        <w:ind w:left="2880" w:hanging="360"/>
      </w:pPr>
      <w:rPr>
        <w:rFonts w:ascii="Symbol" w:hAnsi="Symbol" w:hint="default"/>
      </w:rPr>
    </w:lvl>
    <w:lvl w:ilvl="4" w:tplc="CC8CBDAE">
      <w:start w:val="1"/>
      <w:numFmt w:val="bullet"/>
      <w:lvlText w:val="o"/>
      <w:lvlJc w:val="left"/>
      <w:pPr>
        <w:tabs>
          <w:tab w:val="num" w:pos="3600"/>
        </w:tabs>
        <w:ind w:left="3600" w:hanging="360"/>
      </w:pPr>
      <w:rPr>
        <w:rFonts w:ascii="Courier New" w:hAnsi="Courier New" w:cs="Courier New" w:hint="default"/>
      </w:rPr>
    </w:lvl>
    <w:lvl w:ilvl="5" w:tplc="5D782DDA">
      <w:start w:val="1"/>
      <w:numFmt w:val="bullet"/>
      <w:lvlText w:val=""/>
      <w:lvlJc w:val="left"/>
      <w:pPr>
        <w:tabs>
          <w:tab w:val="num" w:pos="4320"/>
        </w:tabs>
        <w:ind w:left="4320" w:hanging="360"/>
      </w:pPr>
      <w:rPr>
        <w:rFonts w:ascii="Wingdings" w:hAnsi="Wingdings" w:hint="default"/>
      </w:rPr>
    </w:lvl>
    <w:lvl w:ilvl="6" w:tplc="83F6F834">
      <w:start w:val="1"/>
      <w:numFmt w:val="bullet"/>
      <w:lvlText w:val=""/>
      <w:lvlJc w:val="left"/>
      <w:pPr>
        <w:tabs>
          <w:tab w:val="num" w:pos="5040"/>
        </w:tabs>
        <w:ind w:left="5040" w:hanging="360"/>
      </w:pPr>
      <w:rPr>
        <w:rFonts w:ascii="Symbol" w:hAnsi="Symbol" w:hint="default"/>
      </w:rPr>
    </w:lvl>
    <w:lvl w:ilvl="7" w:tplc="888E3824">
      <w:start w:val="1"/>
      <w:numFmt w:val="bullet"/>
      <w:lvlText w:val="o"/>
      <w:lvlJc w:val="left"/>
      <w:pPr>
        <w:tabs>
          <w:tab w:val="num" w:pos="5760"/>
        </w:tabs>
        <w:ind w:left="5760" w:hanging="360"/>
      </w:pPr>
      <w:rPr>
        <w:rFonts w:ascii="Courier New" w:hAnsi="Courier New" w:cs="Courier New" w:hint="default"/>
      </w:rPr>
    </w:lvl>
    <w:lvl w:ilvl="8" w:tplc="09D44F5E">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6A347F9"/>
    <w:multiLevelType w:val="hybridMultilevel"/>
    <w:tmpl w:val="4EA2F3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2" w15:restartNumberingAfterBreak="0">
    <w:nsid w:val="68612A1E"/>
    <w:multiLevelType w:val="hybridMultilevel"/>
    <w:tmpl w:val="A0660224"/>
    <w:lvl w:ilvl="0" w:tplc="12F49454">
      <w:start w:val="5"/>
      <w:numFmt w:val="bullet"/>
      <w:lvlText w:val=""/>
      <w:lvlJc w:val="left"/>
      <w:pPr>
        <w:tabs>
          <w:tab w:val="num" w:pos="360"/>
        </w:tabs>
        <w:ind w:left="360" w:hanging="360"/>
      </w:pPr>
      <w:rPr>
        <w:rFonts w:ascii="Wingdings" w:eastAsia="Times New Roman" w:hAnsi="Wingdings" w:cs="Times New Roman"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43" w15:restartNumberingAfterBreak="0">
    <w:nsid w:val="7CE66682"/>
    <w:multiLevelType w:val="hybridMultilevel"/>
    <w:tmpl w:val="0CD836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D9388D"/>
    <w:multiLevelType w:val="hybridMultilevel"/>
    <w:tmpl w:val="59881A58"/>
    <w:lvl w:ilvl="0" w:tplc="04090001">
      <w:start w:val="1"/>
      <w:numFmt w:val="bullet"/>
      <w:lvlText w:val=""/>
      <w:lvlJc w:val="left"/>
      <w:pPr>
        <w:tabs>
          <w:tab w:val="num" w:pos="720"/>
        </w:tabs>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15:restartNumberingAfterBreak="0">
    <w:nsid w:val="7FF10ABE"/>
    <w:multiLevelType w:val="hybridMultilevel"/>
    <w:tmpl w:val="3EF25E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8"/>
  </w:num>
  <w:num w:numId="3">
    <w:abstractNumId w:val="2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1"/>
  </w:num>
  <w:num w:numId="5">
    <w:abstractNumId w:val="32"/>
  </w:num>
  <w:num w:numId="6">
    <w:abstractNumId w:val="10"/>
  </w:num>
  <w:num w:numId="7">
    <w:abstractNumId w:val="2"/>
  </w:num>
  <w:num w:numId="8">
    <w:abstractNumId w:val="1"/>
  </w:num>
  <w:num w:numId="9">
    <w:abstractNumId w:val="37"/>
  </w:num>
  <w:num w:numId="10">
    <w:abstractNumId w:val="20"/>
  </w:num>
  <w:num w:numId="11">
    <w:abstractNumId w:val="42"/>
  </w:num>
  <w:num w:numId="12">
    <w:abstractNumId w:val="23"/>
  </w:num>
  <w:num w:numId="13">
    <w:abstractNumId w:val="18"/>
  </w:num>
  <w:num w:numId="14">
    <w:abstractNumId w:val="19"/>
  </w:num>
  <w:num w:numId="15">
    <w:abstractNumId w:val="31"/>
  </w:num>
  <w:num w:numId="16">
    <w:abstractNumId w:val="13"/>
  </w:num>
  <w:num w:numId="17">
    <w:abstractNumId w:val="25"/>
  </w:num>
  <w:num w:numId="18">
    <w:abstractNumId w:val="17"/>
  </w:num>
  <w:num w:numId="19">
    <w:abstractNumId w:val="24"/>
  </w:num>
  <w:num w:numId="20">
    <w:abstractNumId w:val="9"/>
  </w:num>
  <w:num w:numId="21">
    <w:abstractNumId w:val="44"/>
  </w:num>
  <w:num w:numId="22">
    <w:abstractNumId w:val="33"/>
  </w:num>
  <w:num w:numId="23">
    <w:abstractNumId w:val="40"/>
  </w:num>
  <w:num w:numId="24">
    <w:abstractNumId w:val="12"/>
  </w:num>
  <w:num w:numId="25">
    <w:abstractNumId w:val="8"/>
  </w:num>
  <w:num w:numId="26">
    <w:abstractNumId w:val="35"/>
  </w:num>
  <w:num w:numId="27">
    <w:abstractNumId w:val="38"/>
  </w:num>
  <w:num w:numId="28">
    <w:abstractNumId w:val="34"/>
  </w:num>
  <w:num w:numId="29">
    <w:abstractNumId w:val="45"/>
  </w:num>
  <w:num w:numId="30">
    <w:abstractNumId w:val="15"/>
  </w:num>
  <w:num w:numId="31">
    <w:abstractNumId w:val="22"/>
  </w:num>
  <w:num w:numId="32">
    <w:abstractNumId w:val="36"/>
  </w:num>
  <w:num w:numId="33">
    <w:abstractNumId w:val="11"/>
  </w:num>
  <w:num w:numId="34">
    <w:abstractNumId w:val="43"/>
  </w:num>
  <w:num w:numId="35">
    <w:abstractNumId w:val="14"/>
  </w:num>
  <w:num w:numId="36">
    <w:abstractNumId w:val="30"/>
  </w:num>
  <w:num w:numId="37">
    <w:abstractNumId w:val="27"/>
  </w:num>
  <w:num w:numId="38">
    <w:abstractNumId w:val="21"/>
  </w:num>
  <w:num w:numId="39">
    <w:abstractNumId w:val="39"/>
  </w:num>
  <w:num w:numId="40">
    <w:abstractNumId w:val="29"/>
  </w:num>
  <w:num w:numId="41">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AB3"/>
    <w:rsid w:val="00013052"/>
    <w:rsid w:val="000315F3"/>
    <w:rsid w:val="00047906"/>
    <w:rsid w:val="0005739F"/>
    <w:rsid w:val="000B6611"/>
    <w:rsid w:val="000D1467"/>
    <w:rsid w:val="000D18D5"/>
    <w:rsid w:val="000E16FC"/>
    <w:rsid w:val="000F6ACE"/>
    <w:rsid w:val="001159CE"/>
    <w:rsid w:val="0013766E"/>
    <w:rsid w:val="00142079"/>
    <w:rsid w:val="001978C9"/>
    <w:rsid w:val="001B5FA1"/>
    <w:rsid w:val="001D3C08"/>
    <w:rsid w:val="00202F1A"/>
    <w:rsid w:val="00203F5A"/>
    <w:rsid w:val="00214A16"/>
    <w:rsid w:val="00215342"/>
    <w:rsid w:val="00222C9B"/>
    <w:rsid w:val="00237B8B"/>
    <w:rsid w:val="00273864"/>
    <w:rsid w:val="0028154C"/>
    <w:rsid w:val="002F062C"/>
    <w:rsid w:val="00302CF1"/>
    <w:rsid w:val="0033332A"/>
    <w:rsid w:val="003333B4"/>
    <w:rsid w:val="00335721"/>
    <w:rsid w:val="00347FE6"/>
    <w:rsid w:val="00355289"/>
    <w:rsid w:val="00375790"/>
    <w:rsid w:val="00377D3A"/>
    <w:rsid w:val="00383DB4"/>
    <w:rsid w:val="003B78C5"/>
    <w:rsid w:val="003E41D1"/>
    <w:rsid w:val="004108D7"/>
    <w:rsid w:val="00434132"/>
    <w:rsid w:val="004420B4"/>
    <w:rsid w:val="00445298"/>
    <w:rsid w:val="004C0DC3"/>
    <w:rsid w:val="004E05B7"/>
    <w:rsid w:val="00505C94"/>
    <w:rsid w:val="005476CA"/>
    <w:rsid w:val="005615A0"/>
    <w:rsid w:val="005675FC"/>
    <w:rsid w:val="005A1471"/>
    <w:rsid w:val="005B0CF7"/>
    <w:rsid w:val="005D2C49"/>
    <w:rsid w:val="005E5C8F"/>
    <w:rsid w:val="005F667D"/>
    <w:rsid w:val="00644266"/>
    <w:rsid w:val="00657313"/>
    <w:rsid w:val="00662EFC"/>
    <w:rsid w:val="00665164"/>
    <w:rsid w:val="006914F8"/>
    <w:rsid w:val="006C3053"/>
    <w:rsid w:val="006C5D12"/>
    <w:rsid w:val="006C7A30"/>
    <w:rsid w:val="006D626A"/>
    <w:rsid w:val="006D6BEC"/>
    <w:rsid w:val="00701AF5"/>
    <w:rsid w:val="00727427"/>
    <w:rsid w:val="00743DCA"/>
    <w:rsid w:val="0075231C"/>
    <w:rsid w:val="007D15F7"/>
    <w:rsid w:val="007E6807"/>
    <w:rsid w:val="007F048D"/>
    <w:rsid w:val="00822104"/>
    <w:rsid w:val="00833510"/>
    <w:rsid w:val="0084429D"/>
    <w:rsid w:val="0089658A"/>
    <w:rsid w:val="008A7B28"/>
    <w:rsid w:val="008B4CCC"/>
    <w:rsid w:val="009310AF"/>
    <w:rsid w:val="00966363"/>
    <w:rsid w:val="00980595"/>
    <w:rsid w:val="0098531E"/>
    <w:rsid w:val="009C7A5A"/>
    <w:rsid w:val="00A309B7"/>
    <w:rsid w:val="00A55ACB"/>
    <w:rsid w:val="00A63F88"/>
    <w:rsid w:val="00A93FB1"/>
    <w:rsid w:val="00AB3E4A"/>
    <w:rsid w:val="00AE051E"/>
    <w:rsid w:val="00AE6D7B"/>
    <w:rsid w:val="00B13118"/>
    <w:rsid w:val="00B373AE"/>
    <w:rsid w:val="00B416C6"/>
    <w:rsid w:val="00B526B6"/>
    <w:rsid w:val="00B748B6"/>
    <w:rsid w:val="00BA1087"/>
    <w:rsid w:val="00C02374"/>
    <w:rsid w:val="00C0433B"/>
    <w:rsid w:val="00C05822"/>
    <w:rsid w:val="00C11795"/>
    <w:rsid w:val="00C40338"/>
    <w:rsid w:val="00C73576"/>
    <w:rsid w:val="00C82190"/>
    <w:rsid w:val="00C96573"/>
    <w:rsid w:val="00CD5D7C"/>
    <w:rsid w:val="00CF2D88"/>
    <w:rsid w:val="00D555EA"/>
    <w:rsid w:val="00D76449"/>
    <w:rsid w:val="00DE3AB3"/>
    <w:rsid w:val="00E105C7"/>
    <w:rsid w:val="00E47D2B"/>
    <w:rsid w:val="00E933D1"/>
    <w:rsid w:val="00ED28F8"/>
    <w:rsid w:val="00EE32A4"/>
    <w:rsid w:val="00F06318"/>
    <w:rsid w:val="00F24F2C"/>
    <w:rsid w:val="00F2509A"/>
    <w:rsid w:val="00F62AAF"/>
    <w:rsid w:val="00F81A0A"/>
    <w:rsid w:val="00FA6060"/>
    <w:rsid w:val="00FC78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1A3C37"/>
  <w15:chartTrackingRefBased/>
  <w15:docId w15:val="{99FFA3BC-22C5-4E29-8574-6C8191D1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cs="Calibri"/>
      <w:lang w:eastAsia="ar-SA"/>
    </w:rPr>
  </w:style>
  <w:style w:type="paragraph" w:styleId="Heading1">
    <w:name w:val="heading 1"/>
    <w:basedOn w:val="Normal"/>
    <w:next w:val="Normal"/>
    <w:qFormat/>
    <w:pPr>
      <w:keepNext/>
      <w:numPr>
        <w:numId w:val="1"/>
      </w:numPr>
      <w:spacing w:line="240" w:lineRule="atLeast"/>
      <w:outlineLvl w:val="0"/>
    </w:pPr>
    <w:rPr>
      <w:b/>
    </w:rPr>
  </w:style>
  <w:style w:type="paragraph" w:styleId="Heading2">
    <w:name w:val="heading 2"/>
    <w:basedOn w:val="Normal"/>
    <w:next w:val="Normal"/>
    <w:link w:val="Heading2Char"/>
    <w:uiPriority w:val="9"/>
    <w:semiHidden/>
    <w:unhideWhenUsed/>
    <w:qFormat/>
    <w:rsid w:val="005E5C8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D6BEC"/>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66363"/>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qFormat/>
    <w:rsid w:val="006D6BEC"/>
    <w:pPr>
      <w:suppressAutoHyphens w:val="0"/>
      <w:spacing w:before="240" w:after="60"/>
      <w:outlineLvl w:val="4"/>
    </w:pPr>
    <w:rPr>
      <w:rFonts w:cs="Times New Roman"/>
      <w:b/>
      <w:bCs/>
      <w:i/>
      <w:iCs/>
      <w:sz w:val="26"/>
      <w:szCs w:val="26"/>
      <w:lang w:eastAsia="en-US"/>
    </w:rPr>
  </w:style>
  <w:style w:type="paragraph" w:styleId="Heading6">
    <w:name w:val="heading 6"/>
    <w:basedOn w:val="Normal"/>
    <w:next w:val="Normal"/>
    <w:link w:val="Heading6Char"/>
    <w:uiPriority w:val="9"/>
    <w:semiHidden/>
    <w:unhideWhenUsed/>
    <w:qFormat/>
    <w:rsid w:val="005D2C49"/>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Absatz-Standardschriftart">
    <w:name w:val="Absatz-Standardschriftart"/>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Wingdings" w:hAnsi="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rPr>
  </w:style>
  <w:style w:type="character" w:customStyle="1" w:styleId="WW8Num7z0">
    <w:name w:val="WW8Num7z0"/>
    <w:rPr>
      <w:rFonts w:ascii="Symbol" w:hAnsi="Symbol"/>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rPr>
  </w:style>
  <w:style w:type="character" w:customStyle="1" w:styleId="WW8Num8z0">
    <w:name w:val="WW8Num8z0"/>
    <w:rPr>
      <w:rFonts w:ascii="Symbol" w:hAnsi="Symbol"/>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0">
    <w:name w:val="WW8Num9z0"/>
    <w:rPr>
      <w:rFonts w:ascii="Wingdings" w:hAnsi="Wingdings"/>
      <w:color w:val="auto"/>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color w:val="000000"/>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rPr>
  </w:style>
  <w:style w:type="character" w:customStyle="1" w:styleId="WW8Num10z3">
    <w:name w:val="WW8Num10z3"/>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rPr>
  </w:style>
  <w:style w:type="character" w:customStyle="1" w:styleId="WW8Num12z0">
    <w:name w:val="WW8Num12z0"/>
    <w:rPr>
      <w:rFonts w:ascii="Wingdings" w:hAnsi="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rPr>
  </w:style>
  <w:style w:type="character" w:customStyle="1" w:styleId="WW8Num13z0">
    <w:name w:val="WW8Num13z0"/>
    <w:rPr>
      <w:rFonts w:ascii="Wingdings" w:hAnsi="Wingdings"/>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Symbol" w:hAnsi="Symbol"/>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rPr>
  </w:style>
  <w:style w:type="character" w:customStyle="1" w:styleId="WW8Num15z0">
    <w:name w:val="WW8Num15z0"/>
    <w:rPr>
      <w:rFonts w:ascii="Wingdings" w:hAnsi="Wingdings"/>
      <w:color w:val="000000"/>
      <w:sz w:val="18"/>
      <w:szCs w:val="18"/>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Wingdings" w:hAnsi="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rPr>
  </w:style>
  <w:style w:type="character" w:customStyle="1" w:styleId="WW8Num17z0">
    <w:name w:val="WW8Num17z0"/>
    <w:rPr>
      <w:rFonts w:ascii="Wingdings" w:hAnsi="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rPr>
  </w:style>
  <w:style w:type="character" w:customStyle="1" w:styleId="WW8Num18z0">
    <w:name w:val="WW8Num18z0"/>
    <w:rPr>
      <w:rFonts w:ascii="Wingdings" w:hAnsi="Wingdings"/>
    </w:rPr>
  </w:style>
  <w:style w:type="character" w:customStyle="1" w:styleId="WW8Num18z1">
    <w:name w:val="WW8Num18z1"/>
    <w:rPr>
      <w:rFonts w:ascii="Courier New" w:hAnsi="Courier New" w:cs="Courier New"/>
    </w:rPr>
  </w:style>
  <w:style w:type="character" w:customStyle="1" w:styleId="WW8Num18z3">
    <w:name w:val="WW8Num18z3"/>
    <w:rPr>
      <w:rFonts w:ascii="Symbol" w:hAnsi="Symbol"/>
    </w:rPr>
  </w:style>
  <w:style w:type="character" w:customStyle="1" w:styleId="WW8NumSt14z0">
    <w:name w:val="WW8NumSt14z0"/>
    <w:rPr>
      <w:rFonts w:ascii="Symbol" w:hAnsi="Symbol"/>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Heading1Char">
    <w:name w:val="Heading 1 Char"/>
    <w:link w:val="Heading11"/>
    <w:qFormat/>
    <w:rPr>
      <w:rFonts w:ascii="Times New Roman" w:eastAsia="Times New Roman" w:hAnsi="Times New Roman" w:cs="Times New Roman"/>
      <w:b/>
      <w:sz w:val="20"/>
      <w:szCs w:val="20"/>
    </w:rPr>
  </w:style>
  <w:style w:type="character" w:customStyle="1" w:styleId="BodyTextChar">
    <w:name w:val="Body Text Char"/>
    <w:rPr>
      <w:rFonts w:ascii="Arial" w:eastAsia="Times New Roman" w:hAnsi="Arial" w:cs="Times New Roman"/>
      <w:sz w:val="24"/>
      <w:szCs w:val="20"/>
    </w:rPr>
  </w:style>
  <w:style w:type="character" w:customStyle="1" w:styleId="PlainTextChar">
    <w:name w:val="Plain Text Char"/>
    <w:rPr>
      <w:rFonts w:ascii="Courier New" w:eastAsia="Times New Roman" w:hAnsi="Courier New" w:cs="Times New Roman"/>
      <w:sz w:val="20"/>
      <w:szCs w:val="20"/>
    </w:rPr>
  </w:style>
  <w:style w:type="character" w:customStyle="1" w:styleId="apple-style-span">
    <w:name w:val="apple-style-span"/>
    <w:basedOn w:val="DefaultParagraphFont"/>
    <w:qFormat/>
  </w:style>
  <w:style w:type="character" w:customStyle="1" w:styleId="apple-converted-space">
    <w:name w:val="apple-converted-space"/>
    <w:basedOn w:val="DefaultParagraphFont"/>
    <w:qFormat/>
  </w:style>
  <w:style w:type="character" w:styleId="Strong">
    <w:name w:val="Strong"/>
    <w:uiPriority w:val="22"/>
    <w:qFormat/>
    <w:rPr>
      <w:b/>
      <w:bCs/>
    </w:rPr>
  </w:style>
  <w:style w:type="character" w:customStyle="1" w:styleId="BalloonTextChar">
    <w:name w:val="Balloon Text Char"/>
    <w:rPr>
      <w:rFonts w:ascii="Tahoma" w:eastAsia="Times New Roman" w:hAnsi="Tahoma" w:cs="Tahoma"/>
      <w:sz w:val="16"/>
      <w:szCs w:val="16"/>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rPr>
      <w:rFonts w:ascii="Arial" w:hAnsi="Arial"/>
      <w:sz w:val="24"/>
    </w:r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Header">
    <w:name w:val="header"/>
    <w:basedOn w:val="Normal"/>
  </w:style>
  <w:style w:type="paragraph" w:styleId="Footer">
    <w:name w:val="footer"/>
    <w:basedOn w:val="Normal"/>
    <w:semiHidden/>
  </w:style>
  <w:style w:type="paragraph" w:styleId="PlainText">
    <w:name w:val="Plain Text"/>
    <w:basedOn w:val="Normal"/>
    <w:rPr>
      <w:rFonts w:ascii="Courier New" w:hAnsi="Courier New"/>
    </w:rPr>
  </w:style>
  <w:style w:type="paragraph" w:styleId="NormalWeb">
    <w:name w:val="Normal (Web)"/>
    <w:basedOn w:val="Normal"/>
    <w:qFormat/>
    <w:pPr>
      <w:spacing w:before="280" w:after="280"/>
    </w:pPr>
    <w:rPr>
      <w:sz w:val="24"/>
      <w:szCs w:val="24"/>
    </w:rPr>
  </w:style>
  <w:style w:type="paragraph" w:customStyle="1" w:styleId="p2">
    <w:name w:val="p2"/>
    <w:basedOn w:val="PlainText"/>
    <w:rPr>
      <w:rFonts w:ascii="Tahoma" w:hAnsi="Tahoma"/>
      <w:b/>
    </w:rPr>
  </w:style>
  <w:style w:type="paragraph" w:styleId="BalloonText">
    <w:name w:val="Balloon Text"/>
    <w:basedOn w:val="Normal"/>
    <w:rPr>
      <w:rFonts w:ascii="Tahoma" w:hAnsi="Tahoma" w:cs="Tahoma"/>
      <w:sz w:val="16"/>
      <w:szCs w:val="16"/>
    </w:rPr>
  </w:style>
  <w:style w:type="paragraph" w:customStyle="1" w:styleId="Spacing">
    <w:name w:val="Spacing"/>
    <w:basedOn w:val="Normal"/>
    <w:pPr>
      <w:spacing w:line="160" w:lineRule="exact"/>
      <w:jc w:val="both"/>
    </w:pPr>
    <w:rPr>
      <w:rFonts w:ascii="Garamond" w:hAnsi="Garamond"/>
      <w:sz w:val="24"/>
      <w:szCs w:val="24"/>
      <w:lang w:val="en-GB"/>
    </w:rPr>
  </w:style>
  <w:style w:type="paragraph" w:styleId="ListParagraph">
    <w:name w:val="List Paragraph"/>
    <w:basedOn w:val="Normal"/>
    <w:link w:val="ListParagraphChar"/>
    <w:uiPriority w:val="34"/>
    <w:qFormat/>
    <w:pPr>
      <w:ind w:left="720"/>
    </w:pPr>
    <w:rPr>
      <w:rFonts w:ascii="Arial" w:eastAsia="SimSun" w:hAnsi="Arial"/>
      <w:szCs w:val="24"/>
      <w:lang w:val="en-GB"/>
    </w:rPr>
  </w:style>
  <w:style w:type="paragraph" w:customStyle="1" w:styleId="WW-Default">
    <w:name w:val="WW-Default"/>
    <w:pPr>
      <w:suppressAutoHyphens/>
      <w:autoSpaceDE w:val="0"/>
    </w:pPr>
    <w:rPr>
      <w:rFonts w:ascii="Arial" w:eastAsia="Calibri" w:hAnsi="Arial" w:cs="Arial"/>
      <w:color w:val="000000"/>
      <w:sz w:val="24"/>
      <w:szCs w:val="24"/>
      <w:lang w:eastAsia="ar-SA"/>
    </w:rPr>
  </w:style>
  <w:style w:type="paragraph" w:customStyle="1" w:styleId="TableContents">
    <w:name w:val="Table Contents"/>
    <w:basedOn w:val="Normal"/>
    <w:pPr>
      <w:suppressLineNumbers/>
    </w:pPr>
  </w:style>
  <w:style w:type="paragraph" w:customStyle="1" w:styleId="TableHeading">
    <w:name w:val="Table Heading"/>
    <w:basedOn w:val="TableContents"/>
    <w:qFormat/>
    <w:pPr>
      <w:jc w:val="center"/>
    </w:pPr>
    <w:rPr>
      <w:b/>
      <w:bCs/>
    </w:rPr>
  </w:style>
  <w:style w:type="paragraph" w:customStyle="1" w:styleId="Multi-LevelBullet">
    <w:name w:val="Multi-Level Bullet"/>
    <w:basedOn w:val="Normal"/>
    <w:rsid w:val="00C11795"/>
    <w:pPr>
      <w:numPr>
        <w:numId w:val="2"/>
      </w:numPr>
      <w:suppressAutoHyphens w:val="0"/>
      <w:spacing w:after="60" w:line="264" w:lineRule="auto"/>
    </w:pPr>
    <w:rPr>
      <w:rFonts w:ascii="Arial" w:hAnsi="Arial" w:cs="Arial"/>
      <w:noProof/>
      <w:szCs w:val="24"/>
      <w:lang w:eastAsia="en-US"/>
    </w:rPr>
  </w:style>
  <w:style w:type="paragraph" w:styleId="FootnoteText">
    <w:name w:val="footnote text"/>
    <w:basedOn w:val="Normal"/>
    <w:link w:val="FootnoteTextChar"/>
    <w:rsid w:val="00C11795"/>
    <w:pPr>
      <w:suppressAutoHyphens w:val="0"/>
    </w:pPr>
    <w:rPr>
      <w:rFonts w:ascii="Verdana" w:hAnsi="Verdana" w:cs="Times New Roman"/>
      <w:lang w:eastAsia="en-US"/>
    </w:rPr>
  </w:style>
  <w:style w:type="character" w:customStyle="1" w:styleId="FootnoteTextChar">
    <w:name w:val="Footnote Text Char"/>
    <w:basedOn w:val="DefaultParagraphFont"/>
    <w:link w:val="FootnoteText"/>
    <w:rsid w:val="00C11795"/>
    <w:rPr>
      <w:rFonts w:ascii="Verdana" w:hAnsi="Verdana"/>
    </w:rPr>
  </w:style>
  <w:style w:type="paragraph" w:styleId="NoSpacing">
    <w:name w:val="No Spacing"/>
    <w:uiPriority w:val="1"/>
    <w:qFormat/>
    <w:rsid w:val="00BA1087"/>
    <w:rPr>
      <w:rFonts w:ascii="Calibri" w:eastAsia="Calibri" w:hAnsi="Calibri"/>
      <w:sz w:val="22"/>
      <w:szCs w:val="22"/>
    </w:rPr>
  </w:style>
  <w:style w:type="paragraph" w:customStyle="1" w:styleId="western">
    <w:name w:val="western"/>
    <w:basedOn w:val="Normal"/>
    <w:rsid w:val="003E41D1"/>
    <w:pPr>
      <w:spacing w:before="100" w:after="100"/>
    </w:pPr>
    <w:rPr>
      <w:rFonts w:cs="Times New Roman"/>
      <w:sz w:val="24"/>
      <w:szCs w:val="24"/>
    </w:rPr>
  </w:style>
  <w:style w:type="paragraph" w:customStyle="1" w:styleId="Default">
    <w:name w:val="Default"/>
    <w:rsid w:val="003E41D1"/>
    <w:pPr>
      <w:autoSpaceDE w:val="0"/>
      <w:autoSpaceDN w:val="0"/>
      <w:adjustRightInd w:val="0"/>
    </w:pPr>
    <w:rPr>
      <w:rFonts w:ascii="Arial" w:hAnsi="Arial" w:cs="Arial"/>
      <w:color w:val="000000"/>
      <w:sz w:val="24"/>
      <w:szCs w:val="24"/>
    </w:rPr>
  </w:style>
  <w:style w:type="paragraph" w:styleId="BodyText2">
    <w:name w:val="Body Text 2"/>
    <w:basedOn w:val="Normal"/>
    <w:link w:val="BodyText2Char"/>
    <w:uiPriority w:val="99"/>
    <w:semiHidden/>
    <w:unhideWhenUsed/>
    <w:rsid w:val="004420B4"/>
    <w:pPr>
      <w:spacing w:after="120" w:line="480" w:lineRule="auto"/>
    </w:pPr>
  </w:style>
  <w:style w:type="character" w:customStyle="1" w:styleId="BodyText2Char">
    <w:name w:val="Body Text 2 Char"/>
    <w:basedOn w:val="DefaultParagraphFont"/>
    <w:link w:val="BodyText2"/>
    <w:uiPriority w:val="99"/>
    <w:semiHidden/>
    <w:rsid w:val="004420B4"/>
    <w:rPr>
      <w:rFonts w:cs="Calibri"/>
      <w:lang w:eastAsia="ar-SA"/>
    </w:rPr>
  </w:style>
  <w:style w:type="paragraph" w:customStyle="1" w:styleId="84exhsubtitle">
    <w:name w:val="84 exh subtitle"/>
    <w:basedOn w:val="Normal"/>
    <w:next w:val="Normal"/>
    <w:rsid w:val="004420B4"/>
    <w:pPr>
      <w:spacing w:before="100"/>
    </w:pPr>
    <w:rPr>
      <w:rFonts w:ascii="Arial" w:eastAsiaTheme="minorEastAsia" w:hAnsi="Arial" w:cs="Arial"/>
      <w:b/>
      <w:bCs/>
      <w:sz w:val="24"/>
      <w:szCs w:val="24"/>
    </w:rPr>
  </w:style>
  <w:style w:type="character" w:styleId="HTMLTypewriter">
    <w:name w:val="HTML Typewriter"/>
    <w:basedOn w:val="DefaultParagraphFont"/>
    <w:uiPriority w:val="99"/>
    <w:rsid w:val="004420B4"/>
    <w:rPr>
      <w:rFonts w:cs="Times New Roman"/>
      <w:sz w:val="20"/>
      <w:szCs w:val="20"/>
    </w:rPr>
  </w:style>
  <w:style w:type="character" w:customStyle="1" w:styleId="Heading3Char">
    <w:name w:val="Heading 3 Char"/>
    <w:basedOn w:val="DefaultParagraphFont"/>
    <w:link w:val="Heading3"/>
    <w:uiPriority w:val="9"/>
    <w:semiHidden/>
    <w:rsid w:val="006D6BEC"/>
    <w:rPr>
      <w:rFonts w:asciiTheme="majorHAnsi" w:eastAsiaTheme="majorEastAsia" w:hAnsiTheme="majorHAnsi" w:cstheme="majorBidi"/>
      <w:color w:val="1F4D78" w:themeColor="accent1" w:themeShade="7F"/>
      <w:sz w:val="24"/>
      <w:szCs w:val="24"/>
      <w:lang w:eastAsia="ar-SA"/>
    </w:rPr>
  </w:style>
  <w:style w:type="paragraph" w:styleId="BodyTextIndent">
    <w:name w:val="Body Text Indent"/>
    <w:basedOn w:val="Normal"/>
    <w:link w:val="BodyTextIndentChar"/>
    <w:uiPriority w:val="99"/>
    <w:semiHidden/>
    <w:unhideWhenUsed/>
    <w:rsid w:val="006D6BEC"/>
    <w:pPr>
      <w:spacing w:after="120"/>
      <w:ind w:left="360"/>
    </w:pPr>
  </w:style>
  <w:style w:type="character" w:customStyle="1" w:styleId="BodyTextIndentChar">
    <w:name w:val="Body Text Indent Char"/>
    <w:basedOn w:val="DefaultParagraphFont"/>
    <w:link w:val="BodyTextIndent"/>
    <w:uiPriority w:val="99"/>
    <w:semiHidden/>
    <w:rsid w:val="006D6BEC"/>
    <w:rPr>
      <w:rFonts w:cs="Calibri"/>
      <w:lang w:eastAsia="ar-SA"/>
    </w:rPr>
  </w:style>
  <w:style w:type="character" w:customStyle="1" w:styleId="Heading5Char">
    <w:name w:val="Heading 5 Char"/>
    <w:basedOn w:val="DefaultParagraphFont"/>
    <w:link w:val="Heading5"/>
    <w:rsid w:val="006D6BEC"/>
    <w:rPr>
      <w:b/>
      <w:bCs/>
      <w:i/>
      <w:iCs/>
      <w:sz w:val="26"/>
      <w:szCs w:val="26"/>
    </w:rPr>
  </w:style>
  <w:style w:type="character" w:styleId="Hyperlink">
    <w:name w:val="Hyperlink"/>
    <w:rsid w:val="006D6BEC"/>
    <w:rPr>
      <w:color w:val="0000FF"/>
      <w:u w:val="single"/>
    </w:rPr>
  </w:style>
  <w:style w:type="character" w:customStyle="1" w:styleId="ListParagraphChar">
    <w:name w:val="List Paragraph Char"/>
    <w:link w:val="ListParagraph"/>
    <w:locked/>
    <w:rsid w:val="00215342"/>
    <w:rPr>
      <w:rFonts w:ascii="Arial" w:eastAsia="SimSun" w:hAnsi="Arial" w:cs="Calibri"/>
      <w:szCs w:val="24"/>
      <w:lang w:val="en-GB" w:eastAsia="ar-SA"/>
    </w:rPr>
  </w:style>
  <w:style w:type="paragraph" w:customStyle="1" w:styleId="NormalBullet">
    <w:name w:val="Normal Bullet"/>
    <w:basedOn w:val="Normal"/>
    <w:rsid w:val="00215342"/>
    <w:pPr>
      <w:numPr>
        <w:numId w:val="3"/>
      </w:numPr>
      <w:suppressAutoHyphens w:val="0"/>
    </w:pPr>
    <w:rPr>
      <w:rFonts w:cs="Times New Roman"/>
      <w:sz w:val="22"/>
      <w:szCs w:val="24"/>
      <w:lang w:eastAsia="en-US"/>
    </w:rPr>
  </w:style>
  <w:style w:type="paragraph" w:customStyle="1" w:styleId="TableHeadingColumn">
    <w:name w:val="Table Heading Column"/>
    <w:rsid w:val="00215342"/>
    <w:pPr>
      <w:keepNext/>
      <w:keepLines/>
      <w:suppressAutoHyphens/>
      <w:spacing w:before="60" w:after="60"/>
      <w:jc w:val="center"/>
    </w:pPr>
    <w:rPr>
      <w:rFonts w:ascii="Verdana" w:eastAsia="Arial" w:hAnsi="Verdana"/>
      <w:b/>
      <w:smallCaps/>
      <w:color w:val="FFFFFF"/>
      <w:szCs w:val="22"/>
      <w:lang w:eastAsia="ar-SA"/>
    </w:rPr>
  </w:style>
  <w:style w:type="character" w:customStyle="1" w:styleId="Heading6Char">
    <w:name w:val="Heading 6 Char"/>
    <w:basedOn w:val="DefaultParagraphFont"/>
    <w:link w:val="Heading6"/>
    <w:uiPriority w:val="9"/>
    <w:semiHidden/>
    <w:rsid w:val="005D2C49"/>
    <w:rPr>
      <w:rFonts w:asciiTheme="majorHAnsi" w:eastAsiaTheme="majorEastAsia" w:hAnsiTheme="majorHAnsi" w:cstheme="majorBidi"/>
      <w:color w:val="1F4D78" w:themeColor="accent1" w:themeShade="7F"/>
      <w:lang w:eastAsia="ar-SA"/>
    </w:rPr>
  </w:style>
  <w:style w:type="paragraph" w:customStyle="1" w:styleId="Achievement">
    <w:name w:val="Achievement"/>
    <w:qFormat/>
    <w:rsid w:val="005D2C49"/>
    <w:pPr>
      <w:numPr>
        <w:numId w:val="4"/>
      </w:numPr>
      <w:spacing w:after="60" w:line="220" w:lineRule="atLeast"/>
      <w:ind w:left="0" w:firstLine="0"/>
      <w:jc w:val="both"/>
    </w:pPr>
    <w:rPr>
      <w:rFonts w:ascii="Arial" w:hAnsi="Arial"/>
      <w:spacing w:val="-5"/>
    </w:rPr>
  </w:style>
  <w:style w:type="character" w:customStyle="1" w:styleId="Heading2Char">
    <w:name w:val="Heading 2 Char"/>
    <w:basedOn w:val="DefaultParagraphFont"/>
    <w:link w:val="Heading2"/>
    <w:qFormat/>
    <w:rsid w:val="005E5C8F"/>
    <w:rPr>
      <w:rFonts w:asciiTheme="majorHAnsi" w:eastAsiaTheme="majorEastAsia" w:hAnsiTheme="majorHAnsi" w:cstheme="majorBidi"/>
      <w:color w:val="2E74B5" w:themeColor="accent1" w:themeShade="BF"/>
      <w:sz w:val="26"/>
      <w:szCs w:val="26"/>
      <w:lang w:eastAsia="ar-SA"/>
    </w:rPr>
  </w:style>
  <w:style w:type="paragraph" w:customStyle="1" w:styleId="OutlineNotIndented">
    <w:name w:val="Outline (Not Indented)"/>
    <w:basedOn w:val="Normal"/>
    <w:rsid w:val="005E5C8F"/>
    <w:pPr>
      <w:ind w:left="720" w:hanging="360"/>
    </w:pPr>
    <w:rPr>
      <w:rFonts w:cs="Times New Roman"/>
      <w:sz w:val="24"/>
    </w:rPr>
  </w:style>
  <w:style w:type="table" w:styleId="TableGrid">
    <w:name w:val="Table Grid"/>
    <w:basedOn w:val="TableNormal"/>
    <w:uiPriority w:val="39"/>
    <w:rsid w:val="00C40338"/>
    <w:rPr>
      <w:rFonts w:asciiTheme="minorHAnsi" w:eastAsiaTheme="minorHAnsi" w:hAnsiTheme="minorHAnsi" w:cstheme="minorBidi"/>
      <w:sz w:val="22"/>
      <w:szCs w:val="22"/>
      <w:lang w:val="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1">
    <w:name w:val="Normal1"/>
    <w:basedOn w:val="Normal"/>
    <w:qFormat/>
    <w:rsid w:val="00662EFC"/>
    <w:pPr>
      <w:widowControl w:val="0"/>
      <w:numPr>
        <w:numId w:val="5"/>
      </w:numPr>
      <w:suppressAutoHyphens w:val="0"/>
      <w:autoSpaceDE w:val="0"/>
      <w:autoSpaceDN w:val="0"/>
      <w:adjustRightInd w:val="0"/>
      <w:jc w:val="both"/>
    </w:pPr>
    <w:rPr>
      <w:rFonts w:ascii="Arial" w:hAnsi="Arial" w:cs="Arial"/>
      <w:lang w:eastAsia="en-US"/>
    </w:rPr>
  </w:style>
  <w:style w:type="paragraph" w:customStyle="1" w:styleId="ListParagraph349f892f-6660-4432-9375-06e948a6e33d">
    <w:name w:val="List Paragraph_349f892f-6660-4432-9375-06e948a6e33d"/>
    <w:basedOn w:val="Normal"/>
    <w:uiPriority w:val="34"/>
    <w:qFormat/>
    <w:rsid w:val="00662EFC"/>
    <w:pPr>
      <w:suppressAutoHyphens w:val="0"/>
      <w:ind w:left="720"/>
    </w:pPr>
    <w:rPr>
      <w:rFonts w:cs="Times New Roman"/>
      <w:sz w:val="24"/>
      <w:szCs w:val="24"/>
      <w:lang w:eastAsia="en-US"/>
    </w:rPr>
  </w:style>
  <w:style w:type="paragraph" w:customStyle="1" w:styleId="BodyText1">
    <w:name w:val="Body Text1"/>
    <w:basedOn w:val="Normal"/>
    <w:qFormat/>
    <w:rsid w:val="00302CF1"/>
    <w:pPr>
      <w:suppressAutoHyphens w:val="0"/>
      <w:spacing w:after="120"/>
    </w:pPr>
    <w:rPr>
      <w:rFonts w:ascii="Calibri" w:hAnsi="Calibri" w:cs="Arial"/>
      <w:bCs/>
      <w:iCs/>
      <w:szCs w:val="28"/>
      <w:lang w:val="en-GB" w:eastAsia="en-US"/>
    </w:rPr>
  </w:style>
  <w:style w:type="paragraph" w:styleId="BodyTextIndent3">
    <w:name w:val="Body Text Indent 3"/>
    <w:basedOn w:val="Normal"/>
    <w:link w:val="BodyTextIndent3Char"/>
    <w:uiPriority w:val="99"/>
    <w:semiHidden/>
    <w:unhideWhenUsed/>
    <w:rsid w:val="00A63F8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63F88"/>
    <w:rPr>
      <w:rFonts w:cs="Calibri"/>
      <w:sz w:val="16"/>
      <w:szCs w:val="16"/>
      <w:lang w:eastAsia="ar-SA"/>
    </w:rPr>
  </w:style>
  <w:style w:type="paragraph" w:styleId="Title">
    <w:name w:val="Title"/>
    <w:basedOn w:val="Normal"/>
    <w:link w:val="TitleChar"/>
    <w:qFormat/>
    <w:rsid w:val="00A63F88"/>
    <w:pPr>
      <w:suppressAutoHyphens w:val="0"/>
      <w:autoSpaceDE w:val="0"/>
      <w:autoSpaceDN w:val="0"/>
      <w:jc w:val="center"/>
    </w:pPr>
    <w:rPr>
      <w:rFonts w:ascii="Arial" w:hAnsi="Arial" w:cs="Arial"/>
      <w:b/>
      <w:bCs/>
      <w:lang w:eastAsia="en-US"/>
    </w:rPr>
  </w:style>
  <w:style w:type="character" w:customStyle="1" w:styleId="TitleChar">
    <w:name w:val="Title Char"/>
    <w:basedOn w:val="DefaultParagraphFont"/>
    <w:link w:val="Title"/>
    <w:qFormat/>
    <w:rsid w:val="00A63F88"/>
    <w:rPr>
      <w:rFonts w:ascii="Arial" w:hAnsi="Arial" w:cs="Arial"/>
      <w:b/>
      <w:bCs/>
    </w:rPr>
  </w:style>
  <w:style w:type="character" w:customStyle="1" w:styleId="Heading4Char">
    <w:name w:val="Heading 4 Char"/>
    <w:basedOn w:val="DefaultParagraphFont"/>
    <w:link w:val="Heading4"/>
    <w:uiPriority w:val="9"/>
    <w:semiHidden/>
    <w:rsid w:val="00966363"/>
    <w:rPr>
      <w:rFonts w:asciiTheme="majorHAnsi" w:eastAsiaTheme="majorEastAsia" w:hAnsiTheme="majorHAnsi" w:cstheme="majorBidi"/>
      <w:i/>
      <w:iCs/>
      <w:color w:val="2E74B5" w:themeColor="accent1" w:themeShade="BF"/>
      <w:lang w:eastAsia="ar-SA"/>
    </w:rPr>
  </w:style>
  <w:style w:type="paragraph" w:customStyle="1" w:styleId="Dates">
    <w:name w:val="Dates"/>
    <w:basedOn w:val="Normal"/>
    <w:qFormat/>
    <w:rsid w:val="00966363"/>
    <w:pPr>
      <w:suppressAutoHyphens w:val="0"/>
      <w:spacing w:before="40" w:after="200" w:line="220" w:lineRule="exact"/>
      <w:jc w:val="right"/>
    </w:pPr>
    <w:rPr>
      <w:rFonts w:ascii="Tahoma" w:hAnsi="Tahoma" w:cs="Times New Roman"/>
      <w:spacing w:val="10"/>
      <w:sz w:val="16"/>
      <w:szCs w:val="16"/>
      <w:lang w:eastAsia="en-US"/>
    </w:rPr>
  </w:style>
  <w:style w:type="paragraph" w:customStyle="1" w:styleId="Location">
    <w:name w:val="Location"/>
    <w:basedOn w:val="Normal"/>
    <w:qFormat/>
    <w:rsid w:val="00966363"/>
    <w:pPr>
      <w:suppressAutoHyphens w:val="0"/>
      <w:spacing w:after="200" w:line="220" w:lineRule="exact"/>
    </w:pPr>
    <w:rPr>
      <w:rFonts w:ascii="Tahoma" w:hAnsi="Tahoma" w:cs="Times New Roman"/>
      <w:i/>
      <w:spacing w:val="10"/>
      <w:sz w:val="16"/>
      <w:szCs w:val="16"/>
      <w:lang w:eastAsia="en-US"/>
    </w:rPr>
  </w:style>
  <w:style w:type="paragraph" w:customStyle="1" w:styleId="Objective">
    <w:name w:val="Objective"/>
    <w:basedOn w:val="Normal"/>
    <w:next w:val="BodyText"/>
    <w:qFormat/>
    <w:rsid w:val="00966363"/>
    <w:pPr>
      <w:suppressAutoHyphens w:val="0"/>
      <w:spacing w:before="60" w:after="220" w:line="220" w:lineRule="atLeast"/>
      <w:jc w:val="both"/>
    </w:pPr>
    <w:rPr>
      <w:rFonts w:ascii="Garamond" w:hAnsi="Garamond" w:cs="Times New Roman"/>
      <w:sz w:val="22"/>
      <w:lang w:eastAsia="en-US"/>
    </w:rPr>
  </w:style>
  <w:style w:type="paragraph" w:customStyle="1" w:styleId="ListParagraph10">
    <w:name w:val="List Paragraph1_0"/>
    <w:basedOn w:val="Normal"/>
    <w:uiPriority w:val="34"/>
    <w:qFormat/>
    <w:rsid w:val="00966363"/>
    <w:pPr>
      <w:suppressAutoHyphens w:val="0"/>
      <w:spacing w:after="200" w:line="276" w:lineRule="auto"/>
      <w:ind w:left="720"/>
      <w:contextualSpacing/>
    </w:pPr>
    <w:rPr>
      <w:rFonts w:asciiTheme="minorHAnsi" w:eastAsiaTheme="minorHAnsi" w:hAnsiTheme="minorHAnsi" w:cstheme="minorBidi"/>
      <w:sz w:val="22"/>
      <w:szCs w:val="22"/>
      <w:lang w:eastAsia="en-US"/>
    </w:rPr>
  </w:style>
  <w:style w:type="paragraph" w:styleId="ListBullet">
    <w:name w:val="List Bullet"/>
    <w:basedOn w:val="Normal"/>
    <w:autoRedefine/>
    <w:semiHidden/>
    <w:rsid w:val="009C7A5A"/>
    <w:pPr>
      <w:numPr>
        <w:numId w:val="6"/>
      </w:numPr>
      <w:suppressAutoHyphens w:val="0"/>
      <w:spacing w:after="60"/>
    </w:pPr>
    <w:rPr>
      <w:rFonts w:ascii="Arial" w:hAnsi="Arial" w:cs="Mangal"/>
      <w:color w:val="000000"/>
      <w:szCs w:val="24"/>
      <w:lang w:eastAsia="en-US"/>
    </w:rPr>
  </w:style>
  <w:style w:type="character" w:styleId="Emphasis">
    <w:name w:val="Emphasis"/>
    <w:uiPriority w:val="20"/>
    <w:qFormat/>
    <w:rsid w:val="009C7A5A"/>
    <w:rPr>
      <w:b/>
      <w:bCs/>
      <w:i w:val="0"/>
      <w:iCs w:val="0"/>
    </w:rPr>
  </w:style>
  <w:style w:type="paragraph" w:customStyle="1" w:styleId="Standard">
    <w:name w:val="Standard"/>
    <w:rsid w:val="009C7A5A"/>
    <w:pPr>
      <w:widowControl w:val="0"/>
      <w:autoSpaceDE w:val="0"/>
      <w:autoSpaceDN w:val="0"/>
      <w:adjustRightInd w:val="0"/>
    </w:pPr>
    <w:rPr>
      <w:rFonts w:eastAsia="Batang"/>
    </w:rPr>
  </w:style>
  <w:style w:type="paragraph" w:customStyle="1" w:styleId="Heading11">
    <w:name w:val="Heading 11"/>
    <w:basedOn w:val="Normal"/>
    <w:next w:val="Normal"/>
    <w:link w:val="Heading1Char"/>
    <w:qFormat/>
    <w:rsid w:val="006914F8"/>
    <w:pPr>
      <w:keepNext/>
      <w:tabs>
        <w:tab w:val="left" w:pos="0"/>
        <w:tab w:val="left" w:pos="3420"/>
      </w:tabs>
      <w:outlineLvl w:val="0"/>
    </w:pPr>
    <w:rPr>
      <w:rFonts w:cs="Times New Roman"/>
      <w:b/>
      <w:lang w:eastAsia="en-US"/>
    </w:rPr>
  </w:style>
  <w:style w:type="paragraph" w:customStyle="1" w:styleId="Heading21">
    <w:name w:val="Heading 21"/>
    <w:basedOn w:val="Normal"/>
    <w:next w:val="Normal"/>
    <w:qFormat/>
    <w:rsid w:val="006914F8"/>
    <w:pPr>
      <w:keepNext/>
      <w:widowControl w:val="0"/>
      <w:tabs>
        <w:tab w:val="left" w:pos="0"/>
      </w:tabs>
      <w:ind w:left="2160"/>
      <w:outlineLvl w:val="1"/>
    </w:pPr>
    <w:rPr>
      <w:rFonts w:ascii="Verdana" w:hAnsi="Verdana" w:cs="Times New Roman"/>
      <w:b/>
      <w:color w:val="00000A"/>
      <w:sz w:val="24"/>
      <w:szCs w:val="24"/>
    </w:rPr>
  </w:style>
  <w:style w:type="character" w:customStyle="1" w:styleId="InternetLink">
    <w:name w:val="Internet Link"/>
    <w:rsid w:val="006914F8"/>
    <w:rPr>
      <w:color w:val="0000FF"/>
      <w:u w:val="single"/>
    </w:rPr>
  </w:style>
  <w:style w:type="character" w:customStyle="1" w:styleId="Heading3Char9f6020e4-deb6-4d8e-b4cb-daa8e543fb1c">
    <w:name w:val="Heading 3 Char_9f6020e4-deb6-4d8e-b4cb-daa8e543fb1c"/>
    <w:qFormat/>
    <w:rsid w:val="006914F8"/>
    <w:rPr>
      <w:rFonts w:ascii="Georgia" w:hAnsi="Georgia" w:cs="Georgia"/>
      <w:b/>
      <w:bCs/>
      <w:sz w:val="26"/>
      <w:szCs w:val="26"/>
    </w:rPr>
  </w:style>
  <w:style w:type="paragraph" w:styleId="Subtitle">
    <w:name w:val="Subtitle"/>
    <w:basedOn w:val="Normal"/>
    <w:next w:val="Normal"/>
    <w:link w:val="SubtitleChar"/>
    <w:qFormat/>
    <w:rsid w:val="00B416C6"/>
    <w:pPr>
      <w:suppressAutoHyphens w:val="0"/>
      <w:spacing w:after="200" w:line="276" w:lineRule="auto"/>
    </w:pPr>
    <w:rPr>
      <w:rFonts w:ascii="Cambria" w:hAnsi="Cambria" w:cs="Times New Roman"/>
      <w:i/>
      <w:iCs/>
      <w:color w:val="4F81BD"/>
      <w:spacing w:val="15"/>
      <w:sz w:val="24"/>
      <w:szCs w:val="24"/>
      <w:lang w:eastAsia="en-US"/>
    </w:rPr>
  </w:style>
  <w:style w:type="character" w:customStyle="1" w:styleId="SubtitleChar">
    <w:name w:val="Subtitle Char"/>
    <w:basedOn w:val="DefaultParagraphFont"/>
    <w:link w:val="Subtitle"/>
    <w:uiPriority w:val="11"/>
    <w:rsid w:val="00B416C6"/>
    <w:rPr>
      <w:rFonts w:ascii="Cambria" w:hAnsi="Cambria"/>
      <w:i/>
      <w:iCs/>
      <w:color w:val="4F81BD"/>
      <w:spacing w:val="15"/>
      <w:sz w:val="24"/>
      <w:szCs w:val="24"/>
    </w:rPr>
  </w:style>
  <w:style w:type="paragraph" w:customStyle="1" w:styleId="Tit">
    <w:name w:val="Tit"/>
    <w:basedOn w:val="Normal"/>
    <w:rsid w:val="00B416C6"/>
    <w:pPr>
      <w:pBdr>
        <w:bottom w:val="single" w:sz="6" w:space="2" w:color="auto"/>
      </w:pBdr>
      <w:shd w:val="pct5" w:color="auto" w:fill="auto"/>
      <w:suppressAutoHyphens w:val="0"/>
      <w:spacing w:after="120"/>
      <w:ind w:left="851" w:hanging="851"/>
    </w:pPr>
    <w:rPr>
      <w:rFonts w:eastAsia="MS Mincho" w:cs="Times New Roman"/>
      <w:b/>
      <w:sz w:val="24"/>
      <w:lang w:eastAsia="en-US"/>
    </w:rPr>
  </w:style>
  <w:style w:type="paragraph" w:customStyle="1" w:styleId="ListParagraph1">
    <w:name w:val="List Paragraph1"/>
    <w:basedOn w:val="Normal"/>
    <w:qFormat/>
    <w:rsid w:val="00B416C6"/>
    <w:pPr>
      <w:suppressAutoHyphens w:val="0"/>
      <w:ind w:left="720"/>
      <w:contextualSpacing/>
    </w:pPr>
    <w:rPr>
      <w:rFonts w:eastAsia="MS Mincho" w:cs="Times New Roman"/>
      <w:lang w:eastAsia="en-US"/>
    </w:rPr>
  </w:style>
  <w:style w:type="paragraph" w:customStyle="1" w:styleId="Normaltimes">
    <w:name w:val="Normal + times"/>
    <w:aliases w:val="11 pt"/>
    <w:basedOn w:val="Normal"/>
    <w:link w:val="NormaltimesChar"/>
    <w:rsid w:val="00377D3A"/>
    <w:pPr>
      <w:suppressAutoHyphens w:val="0"/>
      <w:spacing w:before="20"/>
    </w:pPr>
    <w:rPr>
      <w:rFonts w:ascii="Arial" w:hAnsi="Arial" w:cs="Times New Roman"/>
      <w:sz w:val="22"/>
      <w:szCs w:val="22"/>
      <w:lang w:eastAsia="en-US"/>
    </w:rPr>
  </w:style>
  <w:style w:type="character" w:customStyle="1" w:styleId="NormaltimesChar">
    <w:name w:val="Normal + times Char"/>
    <w:aliases w:val="11 pt Char"/>
    <w:link w:val="Normaltimes"/>
    <w:rsid w:val="00377D3A"/>
    <w:rPr>
      <w:rFonts w:ascii="Arial" w:hAnsi="Arial"/>
      <w:sz w:val="22"/>
      <w:szCs w:val="22"/>
    </w:rPr>
  </w:style>
  <w:style w:type="character" w:customStyle="1" w:styleId="BodyContentStyleChar">
    <w:name w:val="Body_Content_Style Char"/>
    <w:basedOn w:val="DefaultParagraphFont"/>
    <w:link w:val="BodyContentStyle"/>
    <w:locked/>
    <w:rsid w:val="00377D3A"/>
    <w:rPr>
      <w:color w:val="000000"/>
    </w:rPr>
  </w:style>
  <w:style w:type="paragraph" w:customStyle="1" w:styleId="BodyContentStyle">
    <w:name w:val="Body_Content_Style"/>
    <w:basedOn w:val="Normal"/>
    <w:link w:val="BodyContentStyleChar"/>
    <w:rsid w:val="00377D3A"/>
    <w:pPr>
      <w:suppressAutoHyphens w:val="0"/>
      <w:spacing w:before="120" w:after="180" w:line="288" w:lineRule="auto"/>
    </w:pPr>
    <w:rPr>
      <w:rFonts w:cs="Times New Roman"/>
      <w:color w:val="000000"/>
      <w:lang w:eastAsia="en-US"/>
    </w:rPr>
  </w:style>
  <w:style w:type="paragraph" w:customStyle="1" w:styleId="Bulleted">
    <w:name w:val="Bulleted"/>
    <w:basedOn w:val="Normal"/>
    <w:rsid w:val="00B748B6"/>
    <w:pPr>
      <w:tabs>
        <w:tab w:val="num" w:pos="720"/>
      </w:tabs>
      <w:ind w:left="720" w:hanging="360"/>
      <w:jc w:val="both"/>
    </w:pPr>
    <w:rPr>
      <w:rFonts w:cs="Times New Roman"/>
      <w:b/>
      <w:bCs/>
    </w:rPr>
  </w:style>
  <w:style w:type="paragraph" w:customStyle="1" w:styleId="ListIndent">
    <w:name w:val="List Indent"/>
    <w:basedOn w:val="BodyText"/>
    <w:next w:val="Normal"/>
    <w:rsid w:val="000E16FC"/>
    <w:pPr>
      <w:keepLines/>
      <w:widowControl w:val="0"/>
      <w:tabs>
        <w:tab w:val="left" w:pos="3969"/>
      </w:tabs>
      <w:spacing w:after="62"/>
      <w:ind w:left="2523" w:hanging="2160"/>
    </w:pPr>
    <w:rPr>
      <w:rFonts w:ascii="Thorndale" w:eastAsia="HG Mincho Light J" w:hAnsi="Thorndale" w:cs="Thorndale"/>
      <w:color w:val="000000"/>
      <w:sz w:val="22"/>
      <w:szCs w:val="24"/>
      <w:lang w:eastAsia="zh-CN"/>
    </w:rPr>
  </w:style>
  <w:style w:type="paragraph" w:customStyle="1" w:styleId="textbody">
    <w:name w:val="textbody"/>
    <w:basedOn w:val="Normal"/>
    <w:rsid w:val="000E16FC"/>
    <w:pPr>
      <w:spacing w:before="280" w:after="280"/>
    </w:pPr>
    <w:rPr>
      <w:rFonts w:ascii="Arial Unicode MS" w:eastAsia="Arial Unicode MS" w:hAnsi="Arial Unicode MS" w:cs="Arial Unicode MS"/>
      <w:sz w:val="24"/>
      <w:szCs w:val="24"/>
      <w:lang w:eastAsia="zh-CN"/>
    </w:rPr>
  </w:style>
  <w:style w:type="paragraph" w:customStyle="1" w:styleId="ParaAttribute0">
    <w:name w:val="ParaAttribute0"/>
    <w:rsid w:val="00505C94"/>
    <w:pPr>
      <w:pBdr>
        <w:bottom w:val="single" w:sz="8" w:space="0" w:color="000000"/>
      </w:pBdr>
      <w:wordWrap w:val="0"/>
    </w:pPr>
    <w:rPr>
      <w:rFonts w:eastAsia="Batang"/>
    </w:rPr>
  </w:style>
  <w:style w:type="paragraph" w:customStyle="1" w:styleId="ParaAttribute3">
    <w:name w:val="ParaAttribute3"/>
    <w:rsid w:val="00505C94"/>
    <w:pPr>
      <w:pBdr>
        <w:bottom w:val="single" w:sz="8" w:space="0" w:color="000000"/>
      </w:pBdr>
      <w:wordWrap w:val="0"/>
      <w:jc w:val="center"/>
    </w:pPr>
    <w:rPr>
      <w:rFonts w:eastAsia="Batang"/>
    </w:rPr>
  </w:style>
  <w:style w:type="paragraph" w:customStyle="1" w:styleId="ParaAttribute4">
    <w:name w:val="ParaAttribute4"/>
    <w:rsid w:val="00505C94"/>
    <w:pPr>
      <w:wordWrap w:val="0"/>
    </w:pPr>
    <w:rPr>
      <w:rFonts w:eastAsia="Batang"/>
    </w:rPr>
  </w:style>
  <w:style w:type="paragraph" w:customStyle="1" w:styleId="ParaAttribute5">
    <w:name w:val="ParaAttribute5"/>
    <w:rsid w:val="00505C94"/>
    <w:pPr>
      <w:widowControl w:val="0"/>
      <w:wordWrap w:val="0"/>
      <w:jc w:val="both"/>
    </w:pPr>
    <w:rPr>
      <w:rFonts w:eastAsia="Batang"/>
    </w:rPr>
  </w:style>
  <w:style w:type="paragraph" w:customStyle="1" w:styleId="ParaAttribute6">
    <w:name w:val="ParaAttribute6"/>
    <w:rsid w:val="00505C94"/>
    <w:pPr>
      <w:widowControl w:val="0"/>
      <w:wordWrap w:val="0"/>
      <w:ind w:firstLine="720"/>
      <w:jc w:val="both"/>
    </w:pPr>
    <w:rPr>
      <w:rFonts w:eastAsia="Batang"/>
    </w:rPr>
  </w:style>
  <w:style w:type="paragraph" w:customStyle="1" w:styleId="ParaAttribute7">
    <w:name w:val="ParaAttribute7"/>
    <w:rsid w:val="00505C94"/>
    <w:pPr>
      <w:pBdr>
        <w:bottom w:val="single" w:sz="8" w:space="0" w:color="000000"/>
      </w:pBdr>
      <w:wordWrap w:val="0"/>
      <w:jc w:val="both"/>
    </w:pPr>
    <w:rPr>
      <w:rFonts w:eastAsia="Batang"/>
    </w:rPr>
  </w:style>
  <w:style w:type="paragraph" w:customStyle="1" w:styleId="ParaAttribute11">
    <w:name w:val="ParaAttribute11"/>
    <w:rsid w:val="00505C94"/>
    <w:pPr>
      <w:wordWrap w:val="0"/>
      <w:ind w:left="720"/>
    </w:pPr>
    <w:rPr>
      <w:rFonts w:eastAsia="Batang"/>
    </w:rPr>
  </w:style>
  <w:style w:type="paragraph" w:customStyle="1" w:styleId="ParaAttribute13">
    <w:name w:val="ParaAttribute13"/>
    <w:rsid w:val="00505C94"/>
    <w:pPr>
      <w:widowControl w:val="0"/>
      <w:wordWrap w:val="0"/>
      <w:ind w:left="720"/>
    </w:pPr>
    <w:rPr>
      <w:rFonts w:eastAsia="Batang"/>
    </w:rPr>
  </w:style>
  <w:style w:type="paragraph" w:customStyle="1" w:styleId="ParaAttribute14">
    <w:name w:val="ParaAttribute14"/>
    <w:rsid w:val="00505C94"/>
    <w:pPr>
      <w:widowControl w:val="0"/>
      <w:wordWrap w:val="0"/>
      <w:ind w:firstLine="720"/>
    </w:pPr>
    <w:rPr>
      <w:rFonts w:eastAsia="Batang"/>
    </w:rPr>
  </w:style>
  <w:style w:type="paragraph" w:customStyle="1" w:styleId="ParaAttribute15">
    <w:name w:val="ParaAttribute15"/>
    <w:rsid w:val="00505C94"/>
    <w:pPr>
      <w:wordWrap w:val="0"/>
      <w:ind w:firstLine="720"/>
    </w:pPr>
    <w:rPr>
      <w:rFonts w:eastAsia="Batang"/>
    </w:rPr>
  </w:style>
  <w:style w:type="paragraph" w:customStyle="1" w:styleId="ParaAttribute17">
    <w:name w:val="ParaAttribute17"/>
    <w:rsid w:val="00505C94"/>
    <w:pPr>
      <w:shd w:val="solid" w:color="FFFFFF" w:fill="auto"/>
      <w:tabs>
        <w:tab w:val="left" w:pos="720"/>
      </w:tabs>
      <w:wordWrap w:val="0"/>
      <w:ind w:left="720"/>
    </w:pPr>
    <w:rPr>
      <w:rFonts w:eastAsia="Batang"/>
    </w:rPr>
  </w:style>
  <w:style w:type="paragraph" w:customStyle="1" w:styleId="ParaAttribute18">
    <w:name w:val="ParaAttribute18"/>
    <w:rsid w:val="00505C94"/>
    <w:pPr>
      <w:shd w:val="solid" w:color="FFFFFF" w:fill="auto"/>
      <w:tabs>
        <w:tab w:val="left" w:pos="720"/>
      </w:tabs>
      <w:wordWrap w:val="0"/>
    </w:pPr>
    <w:rPr>
      <w:rFonts w:eastAsia="Batang"/>
    </w:rPr>
  </w:style>
  <w:style w:type="paragraph" w:customStyle="1" w:styleId="ParaAttribute20">
    <w:name w:val="ParaAttribute20"/>
    <w:rsid w:val="00505C94"/>
    <w:pPr>
      <w:shd w:val="solid" w:color="FFFFFF" w:fill="auto"/>
      <w:wordWrap w:val="0"/>
    </w:pPr>
    <w:rPr>
      <w:rFonts w:eastAsia="Batang"/>
    </w:rPr>
  </w:style>
  <w:style w:type="paragraph" w:customStyle="1" w:styleId="ParaAttribute23">
    <w:name w:val="ParaAttribute23"/>
    <w:rsid w:val="00505C94"/>
    <w:pPr>
      <w:tabs>
        <w:tab w:val="left" w:pos="720"/>
      </w:tabs>
      <w:wordWrap w:val="0"/>
      <w:ind w:left="720"/>
      <w:jc w:val="both"/>
    </w:pPr>
    <w:rPr>
      <w:rFonts w:eastAsia="Batang"/>
    </w:rPr>
  </w:style>
  <w:style w:type="paragraph" w:customStyle="1" w:styleId="ParaAttribute24">
    <w:name w:val="ParaAttribute24"/>
    <w:rsid w:val="00505C94"/>
    <w:pPr>
      <w:shd w:val="solid" w:color="FFFFFF" w:fill="auto"/>
      <w:tabs>
        <w:tab w:val="left" w:pos="720"/>
      </w:tabs>
      <w:wordWrap w:val="0"/>
      <w:ind w:left="360"/>
    </w:pPr>
    <w:rPr>
      <w:rFonts w:eastAsia="Batang"/>
    </w:rPr>
  </w:style>
  <w:style w:type="paragraph" w:customStyle="1" w:styleId="ParaAttribute25">
    <w:name w:val="ParaAttribute25"/>
    <w:rsid w:val="00505C94"/>
    <w:pPr>
      <w:shd w:val="solid" w:color="FFFFFF" w:fill="auto"/>
      <w:wordWrap w:val="0"/>
      <w:jc w:val="both"/>
    </w:pPr>
    <w:rPr>
      <w:rFonts w:eastAsia="Batang"/>
    </w:rPr>
  </w:style>
  <w:style w:type="character" w:customStyle="1" w:styleId="CharAttribute0">
    <w:name w:val="CharAttribute0"/>
    <w:rsid w:val="00505C94"/>
    <w:rPr>
      <w:rFonts w:ascii="Arial" w:eastAsia="Arial" w:hAnsi="Arial" w:hint="default"/>
      <w:b/>
      <w:color w:val="0D0D0D"/>
      <w:sz w:val="24"/>
    </w:rPr>
  </w:style>
  <w:style w:type="character" w:customStyle="1" w:styleId="CharAttribute7">
    <w:name w:val="CharAttribute7"/>
    <w:rsid w:val="00505C94"/>
    <w:rPr>
      <w:rFonts w:ascii="Arial" w:eastAsia="Arial" w:hAnsi="Arial" w:hint="default"/>
      <w:b/>
      <w:color w:val="0000FF"/>
      <w:sz w:val="24"/>
      <w:u w:val="single"/>
    </w:rPr>
  </w:style>
  <w:style w:type="character" w:customStyle="1" w:styleId="CharAttribute9">
    <w:name w:val="CharAttribute9"/>
    <w:rsid w:val="00505C94"/>
    <w:rPr>
      <w:rFonts w:ascii="Arial" w:eastAsia="Arial" w:hAnsi="Arial" w:hint="default"/>
      <w:b/>
      <w:color w:val="0D0D0D"/>
      <w:sz w:val="24"/>
      <w:u w:val="single"/>
    </w:rPr>
  </w:style>
  <w:style w:type="character" w:customStyle="1" w:styleId="CharAttribute10">
    <w:name w:val="CharAttribute10"/>
    <w:rsid w:val="00505C94"/>
    <w:rPr>
      <w:rFonts w:ascii="Arial" w:eastAsia="Arial" w:hAnsi="Arial" w:hint="default"/>
      <w:color w:val="0D0D0D"/>
      <w:sz w:val="24"/>
    </w:rPr>
  </w:style>
  <w:style w:type="character" w:customStyle="1" w:styleId="CharAttribute11">
    <w:name w:val="CharAttribute11"/>
    <w:rsid w:val="00505C94"/>
    <w:rPr>
      <w:rFonts w:ascii="Arial" w:eastAsia="Arial" w:hAnsi="Arial" w:hint="default"/>
      <w:sz w:val="24"/>
    </w:rPr>
  </w:style>
  <w:style w:type="character" w:customStyle="1" w:styleId="CharAttribute12">
    <w:name w:val="CharAttribute12"/>
    <w:rsid w:val="00505C94"/>
    <w:rPr>
      <w:rFonts w:ascii="Arial" w:eastAsia="Arial" w:hAnsi="Arial" w:hint="default"/>
      <w:sz w:val="24"/>
    </w:rPr>
  </w:style>
  <w:style w:type="character" w:customStyle="1" w:styleId="CharAttribute17">
    <w:name w:val="CharAttribute17"/>
    <w:rsid w:val="00505C94"/>
    <w:rPr>
      <w:rFonts w:ascii="Arial" w:eastAsia="Arial" w:hAnsi="Arial" w:hint="default"/>
      <w:b/>
      <w:sz w:val="24"/>
    </w:rPr>
  </w:style>
  <w:style w:type="character" w:customStyle="1" w:styleId="CharAttribute24">
    <w:name w:val="CharAttribute24"/>
    <w:rsid w:val="00505C94"/>
    <w:rPr>
      <w:rFonts w:ascii="Arial" w:eastAsia="Arial" w:hAnsi="Arial" w:hint="default"/>
      <w:b/>
      <w:sz w:val="24"/>
    </w:rPr>
  </w:style>
  <w:style w:type="paragraph" w:customStyle="1" w:styleId="11">
    <w:name w:val="11"/>
    <w:basedOn w:val="Normal"/>
    <w:rsid w:val="00727427"/>
    <w:pPr>
      <w:suppressAutoHyphens w:val="0"/>
    </w:pPr>
    <w:rPr>
      <w:rFonts w:eastAsia="Calibri" w:cs="Times New Roman"/>
      <w:lang w:eastAsia="en-US"/>
    </w:rPr>
  </w:style>
  <w:style w:type="paragraph" w:customStyle="1" w:styleId="vardana">
    <w:name w:val="vardana"/>
    <w:basedOn w:val="Normal"/>
    <w:rsid w:val="00727427"/>
    <w:pPr>
      <w:suppressAutoHyphens w:val="0"/>
    </w:pPr>
    <w:rPr>
      <w:rFonts w:ascii="Verdana" w:hAnsi="Verdana" w:cs="Times New Roman"/>
      <w:kern w:val="36"/>
      <w:lang w:eastAsia="en-US"/>
    </w:rPr>
  </w:style>
  <w:style w:type="character" w:customStyle="1" w:styleId="Char">
    <w:name w:val="Char"/>
    <w:rsid w:val="00727427"/>
    <w:rPr>
      <w:rFonts w:ascii="Arial" w:hAnsi="Arial" w:cs="Arial" w:hint="default"/>
      <w:sz w:val="18"/>
    </w:rPr>
  </w:style>
  <w:style w:type="paragraph" w:customStyle="1" w:styleId="Address2">
    <w:name w:val="Address 2"/>
    <w:basedOn w:val="Normal"/>
    <w:rsid w:val="00F06318"/>
    <w:pPr>
      <w:suppressAutoHyphens w:val="0"/>
      <w:spacing w:line="200" w:lineRule="atLeast"/>
    </w:pPr>
    <w:rPr>
      <w:rFonts w:cs="Times New Roman"/>
      <w:sz w:val="16"/>
      <w:lang w:eastAsia="en-US"/>
    </w:rPr>
  </w:style>
  <w:style w:type="character" w:customStyle="1" w:styleId="Book">
    <w:name w:val="Book"/>
    <w:rsid w:val="00047906"/>
    <w:rPr>
      <w:rFonts w:ascii="Book Antiqua" w:hAnsi="Book Antiqua"/>
      <w:position w:val="0"/>
      <w:sz w:val="20"/>
      <w:vertAlign w:val="baseline"/>
      <w:lang w:val="en-GB"/>
    </w:rPr>
  </w:style>
  <w:style w:type="character" w:customStyle="1" w:styleId="footerchar0">
    <w:name w:val="footer__char"/>
    <w:rsid w:val="00FC784D"/>
  </w:style>
  <w:style w:type="paragraph" w:customStyle="1" w:styleId="Cog-body-table">
    <w:name w:val="Cog-body-table"/>
    <w:basedOn w:val="Normal"/>
    <w:rsid w:val="00383DB4"/>
    <w:pPr>
      <w:keepNext/>
      <w:suppressAutoHyphens w:val="0"/>
      <w:spacing w:before="60" w:after="60" w:line="360" w:lineRule="auto"/>
      <w:jc w:val="both"/>
    </w:pPr>
    <w:rPr>
      <w:rFonts w:ascii="Verdana" w:hAnsi="Verdana" w:cs="Times New Roman"/>
      <w:lang w:eastAsia="en-US"/>
    </w:rPr>
  </w:style>
  <w:style w:type="paragraph" w:styleId="HTMLPreformatted">
    <w:name w:val="HTML Preformatted"/>
    <w:basedOn w:val="Normal"/>
    <w:link w:val="HTMLPreformattedChar"/>
    <w:rsid w:val="0056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Courier New" w:hAnsi="Courier New" w:cs="Courier New"/>
      <w:lang w:eastAsia="en-US"/>
    </w:rPr>
  </w:style>
  <w:style w:type="character" w:customStyle="1" w:styleId="HTMLPreformattedChar">
    <w:name w:val="HTML Preformatted Char"/>
    <w:basedOn w:val="DefaultParagraphFont"/>
    <w:link w:val="HTMLPreformatted"/>
    <w:rsid w:val="005615A0"/>
    <w:rPr>
      <w:rFonts w:ascii="Courier New" w:eastAsia="Courier New" w:hAnsi="Courier New" w:cs="Courier New"/>
    </w:rPr>
  </w:style>
  <w:style w:type="character" w:customStyle="1" w:styleId="CharAttribute36">
    <w:name w:val="CharAttribute36"/>
    <w:rsid w:val="005615A0"/>
    <w:rPr>
      <w:rFonts w:ascii="Times New Roman" w:eastAsia="Times New Roman"/>
      <w:b/>
      <w:sz w:val="22"/>
    </w:rPr>
  </w:style>
  <w:style w:type="paragraph" w:customStyle="1" w:styleId="tablehead">
    <w:name w:val="tablehead"/>
    <w:basedOn w:val="Normal"/>
    <w:rsid w:val="00F62AAF"/>
    <w:pPr>
      <w:spacing w:before="120" w:after="120"/>
    </w:pPr>
    <w:rPr>
      <w:rFonts w:ascii="Arial" w:hAnsi="Arial" w:cs="Arial"/>
      <w:b/>
      <w:bCs/>
      <w:lang w:val="en-GB"/>
    </w:rPr>
  </w:style>
  <w:style w:type="paragraph" w:styleId="BodyTextIndent2">
    <w:name w:val="Body Text Indent 2"/>
    <w:basedOn w:val="Normal"/>
    <w:link w:val="BodyTextIndent2Char"/>
    <w:uiPriority w:val="99"/>
    <w:semiHidden/>
    <w:unhideWhenUsed/>
    <w:rsid w:val="007E6807"/>
    <w:pPr>
      <w:spacing w:after="120" w:line="480" w:lineRule="auto"/>
      <w:ind w:left="360"/>
    </w:pPr>
  </w:style>
  <w:style w:type="character" w:customStyle="1" w:styleId="BodyTextIndent2Char">
    <w:name w:val="Body Text Indent 2 Char"/>
    <w:basedOn w:val="DefaultParagraphFont"/>
    <w:link w:val="BodyTextIndent2"/>
    <w:uiPriority w:val="99"/>
    <w:semiHidden/>
    <w:rsid w:val="007E6807"/>
    <w:rPr>
      <w:rFonts w:cs="Calibri"/>
      <w:lang w:eastAsia="ar-SA"/>
    </w:rPr>
  </w:style>
  <w:style w:type="character" w:customStyle="1" w:styleId="span">
    <w:name w:val="span"/>
    <w:basedOn w:val="DefaultParagraphFont"/>
    <w:qFormat/>
    <w:rsid w:val="00C02374"/>
    <w:rPr>
      <w:position w:val="0"/>
      <w:sz w:val="24"/>
      <w:szCs w:val="24"/>
      <w:vertAlign w:val="baseline"/>
    </w:rPr>
  </w:style>
  <w:style w:type="character" w:customStyle="1" w:styleId="divdocumentdivsectiontitle">
    <w:name w:val="div_document_div_sectiontitle"/>
    <w:basedOn w:val="DefaultParagraphFont"/>
    <w:qFormat/>
    <w:rsid w:val="00C02374"/>
    <w:rPr>
      <w:caps/>
      <w:spacing w:val="10"/>
      <w:sz w:val="22"/>
      <w:szCs w:val="22"/>
      <w:shd w:val="clear" w:color="auto" w:fill="BCBFC3"/>
    </w:rPr>
  </w:style>
  <w:style w:type="character" w:customStyle="1" w:styleId="divdocumentparlrColmndateswrapper">
    <w:name w:val="div_document_parlrColmn_dates_wrapper"/>
    <w:basedOn w:val="DefaultParagraphFont"/>
    <w:qFormat/>
    <w:rsid w:val="00C02374"/>
  </w:style>
  <w:style w:type="character" w:customStyle="1" w:styleId="txtBold">
    <w:name w:val="txtBold"/>
    <w:basedOn w:val="DefaultParagraphFont"/>
    <w:qFormat/>
    <w:rsid w:val="00C02374"/>
    <w:rPr>
      <w:b/>
      <w:bCs/>
    </w:rPr>
  </w:style>
  <w:style w:type="character" w:customStyle="1" w:styleId="divdocumentdivparagraphparlrColmnnth-last-of-type1dateswrapper">
    <w:name w:val="div_document_div_paragraph_parlrColmn_nth-last-of-type(1)_dates_wrapper"/>
    <w:basedOn w:val="DefaultParagraphFont"/>
    <w:qFormat/>
    <w:rsid w:val="00C02374"/>
  </w:style>
  <w:style w:type="paragraph" w:customStyle="1" w:styleId="divname">
    <w:name w:val="div_name"/>
    <w:basedOn w:val="Normal"/>
    <w:qFormat/>
    <w:rsid w:val="00C02374"/>
    <w:pPr>
      <w:suppressAutoHyphens w:val="0"/>
      <w:spacing w:line="880" w:lineRule="atLeast"/>
      <w:jc w:val="center"/>
    </w:pPr>
    <w:rPr>
      <w:rFonts w:ascii="Calibri" w:eastAsia="SimSun" w:hAnsi="Calibri" w:cs="Mangal"/>
      <w:caps/>
      <w:color w:val="00000A"/>
      <w:sz w:val="80"/>
      <w:szCs w:val="80"/>
      <w:lang w:val="en-IN" w:eastAsia="zh-CN" w:bidi="hi-IN"/>
    </w:rPr>
  </w:style>
  <w:style w:type="paragraph" w:customStyle="1" w:styleId="spanpaddedline">
    <w:name w:val="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p">
    <w:name w:val="p"/>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ulli">
    <w:name w:val="div_document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dateswrapperspanpaddedline">
    <w:name w:val="div_document_parlrColmn_dates_wrapper_span_paddedline"/>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paragraph" w:customStyle="1" w:styleId="divdocumentparlrColmnulli">
    <w:name w:val="div_document_parlrColmn_ul_li"/>
    <w:basedOn w:val="Normal"/>
    <w:qFormat/>
    <w:rsid w:val="00C02374"/>
    <w:pPr>
      <w:suppressAutoHyphens w:val="0"/>
      <w:spacing w:line="240" w:lineRule="atLeast"/>
    </w:pPr>
    <w:rPr>
      <w:rFonts w:ascii="Calibri" w:eastAsia="SimSun" w:hAnsi="Calibri" w:cs="Mangal"/>
      <w:color w:val="00000A"/>
      <w:sz w:val="24"/>
      <w:szCs w:val="24"/>
      <w:lang w:val="en-IN" w:eastAsia="zh-CN" w:bidi="hi-IN"/>
    </w:rPr>
  </w:style>
  <w:style w:type="table" w:customStyle="1" w:styleId="divdocumentheading">
    <w:name w:val="div_document_heading"/>
    <w:basedOn w:val="TableNormal"/>
    <w:rsid w:val="00C02374"/>
    <w:rPr>
      <w:rFonts w:ascii="Calibri" w:eastAsia="SimSun" w:hAnsi="Calibri" w:cs="Mangal"/>
      <w:lang w:val="en-IN" w:eastAsia="zh-CN" w:bidi="hi-IN"/>
    </w:rPr>
    <w:tblPr/>
  </w:style>
  <w:style w:type="table" w:customStyle="1" w:styleId="divdocumenttable">
    <w:name w:val="div_document_table"/>
    <w:basedOn w:val="TableNormal"/>
    <w:rsid w:val="00C02374"/>
    <w:rPr>
      <w:rFonts w:ascii="Calibri" w:eastAsia="SimSun" w:hAnsi="Calibri" w:cs="Mangal"/>
      <w:lang w:val="en-IN" w:eastAsia="zh-CN" w:bidi="hi-IN"/>
    </w:rPr>
    <w:tblPr/>
  </w:style>
  <w:style w:type="table" w:customStyle="1" w:styleId="divdocumentdivparagraphTable">
    <w:name w:val="div_document_div_paragraph Table"/>
    <w:basedOn w:val="TableNormal"/>
    <w:rsid w:val="00C02374"/>
    <w:rPr>
      <w:rFonts w:ascii="Calibri" w:eastAsia="SimSun" w:hAnsi="Calibri" w:cs="Mangal"/>
      <w:lang w:val="en-IN" w:eastAsia="zh-CN" w:bidi="hi-IN"/>
    </w:rPr>
    <w:tblPr/>
  </w:style>
  <w:style w:type="paragraph" w:styleId="NormalIndent">
    <w:name w:val="Normal Indent"/>
    <w:basedOn w:val="Normal"/>
    <w:rsid w:val="00C73576"/>
    <w:pPr>
      <w:suppressAutoHyphens w:val="0"/>
      <w:ind w:left="851"/>
    </w:pPr>
    <w:rPr>
      <w:rFonts w:eastAsia="MS Mincho" w:cs="Times New Roman"/>
      <w:lang w:eastAsia="zh-CN"/>
    </w:rPr>
  </w:style>
  <w:style w:type="paragraph" w:customStyle="1" w:styleId="Arial">
    <w:name w:val="Arial"/>
    <w:basedOn w:val="Normal"/>
    <w:rsid w:val="00701AF5"/>
    <w:pPr>
      <w:suppressAutoHyphens w:val="0"/>
    </w:pPr>
    <w:rPr>
      <w:rFonts w:ascii="Tahoma" w:hAnsi="Tahoma" w:cs="Tahoma"/>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976808">
      <w:bodyDiv w:val="1"/>
      <w:marLeft w:val="0"/>
      <w:marRight w:val="0"/>
      <w:marTop w:val="0"/>
      <w:marBottom w:val="0"/>
      <w:divBdr>
        <w:top w:val="none" w:sz="0" w:space="0" w:color="auto"/>
        <w:left w:val="none" w:sz="0" w:space="0" w:color="auto"/>
        <w:bottom w:val="none" w:sz="0" w:space="0" w:color="auto"/>
        <w:right w:val="none" w:sz="0" w:space="0" w:color="auto"/>
      </w:divBdr>
    </w:div>
    <w:div w:id="337926057">
      <w:bodyDiv w:val="1"/>
      <w:marLeft w:val="0"/>
      <w:marRight w:val="0"/>
      <w:marTop w:val="0"/>
      <w:marBottom w:val="0"/>
      <w:divBdr>
        <w:top w:val="none" w:sz="0" w:space="0" w:color="auto"/>
        <w:left w:val="none" w:sz="0" w:space="0" w:color="auto"/>
        <w:bottom w:val="none" w:sz="0" w:space="0" w:color="auto"/>
        <w:right w:val="none" w:sz="0" w:space="0" w:color="auto"/>
      </w:divBdr>
    </w:div>
    <w:div w:id="594242511">
      <w:bodyDiv w:val="1"/>
      <w:marLeft w:val="0"/>
      <w:marRight w:val="0"/>
      <w:marTop w:val="0"/>
      <w:marBottom w:val="0"/>
      <w:divBdr>
        <w:top w:val="none" w:sz="0" w:space="0" w:color="auto"/>
        <w:left w:val="none" w:sz="0" w:space="0" w:color="auto"/>
        <w:bottom w:val="none" w:sz="0" w:space="0" w:color="auto"/>
        <w:right w:val="none" w:sz="0" w:space="0" w:color="auto"/>
      </w:divBdr>
    </w:div>
    <w:div w:id="909967665">
      <w:bodyDiv w:val="1"/>
      <w:marLeft w:val="0"/>
      <w:marRight w:val="0"/>
      <w:marTop w:val="0"/>
      <w:marBottom w:val="0"/>
      <w:divBdr>
        <w:top w:val="none" w:sz="0" w:space="0" w:color="auto"/>
        <w:left w:val="none" w:sz="0" w:space="0" w:color="auto"/>
        <w:bottom w:val="none" w:sz="0" w:space="0" w:color="auto"/>
        <w:right w:val="none" w:sz="0" w:space="0" w:color="auto"/>
      </w:divBdr>
    </w:div>
    <w:div w:id="935751508">
      <w:bodyDiv w:val="1"/>
      <w:marLeft w:val="0"/>
      <w:marRight w:val="0"/>
      <w:marTop w:val="0"/>
      <w:marBottom w:val="0"/>
      <w:divBdr>
        <w:top w:val="none" w:sz="0" w:space="0" w:color="auto"/>
        <w:left w:val="none" w:sz="0" w:space="0" w:color="auto"/>
        <w:bottom w:val="none" w:sz="0" w:space="0" w:color="auto"/>
        <w:right w:val="none" w:sz="0" w:space="0" w:color="auto"/>
      </w:divBdr>
    </w:div>
    <w:div w:id="941112891">
      <w:bodyDiv w:val="1"/>
      <w:marLeft w:val="0"/>
      <w:marRight w:val="0"/>
      <w:marTop w:val="0"/>
      <w:marBottom w:val="0"/>
      <w:divBdr>
        <w:top w:val="none" w:sz="0" w:space="0" w:color="auto"/>
        <w:left w:val="none" w:sz="0" w:space="0" w:color="auto"/>
        <w:bottom w:val="none" w:sz="0" w:space="0" w:color="auto"/>
        <w:right w:val="none" w:sz="0" w:space="0" w:color="auto"/>
      </w:divBdr>
    </w:div>
    <w:div w:id="1556577166">
      <w:bodyDiv w:val="1"/>
      <w:marLeft w:val="0"/>
      <w:marRight w:val="0"/>
      <w:marTop w:val="0"/>
      <w:marBottom w:val="0"/>
      <w:divBdr>
        <w:top w:val="none" w:sz="0" w:space="0" w:color="auto"/>
        <w:left w:val="none" w:sz="0" w:space="0" w:color="auto"/>
        <w:bottom w:val="none" w:sz="0" w:space="0" w:color="auto"/>
        <w:right w:val="none" w:sz="0" w:space="0" w:color="auto"/>
      </w:divBdr>
    </w:div>
    <w:div w:id="1581867905">
      <w:bodyDiv w:val="1"/>
      <w:marLeft w:val="0"/>
      <w:marRight w:val="0"/>
      <w:marTop w:val="0"/>
      <w:marBottom w:val="0"/>
      <w:divBdr>
        <w:top w:val="none" w:sz="0" w:space="0" w:color="auto"/>
        <w:left w:val="none" w:sz="0" w:space="0" w:color="auto"/>
        <w:bottom w:val="none" w:sz="0" w:space="0" w:color="auto"/>
        <w:right w:val="none" w:sz="0" w:space="0" w:color="auto"/>
      </w:divBdr>
    </w:div>
    <w:div w:id="1779446095">
      <w:bodyDiv w:val="1"/>
      <w:marLeft w:val="0"/>
      <w:marRight w:val="0"/>
      <w:marTop w:val="0"/>
      <w:marBottom w:val="0"/>
      <w:divBdr>
        <w:top w:val="none" w:sz="0" w:space="0" w:color="auto"/>
        <w:left w:val="none" w:sz="0" w:space="0" w:color="auto"/>
        <w:bottom w:val="none" w:sz="0" w:space="0" w:color="auto"/>
        <w:right w:val="none" w:sz="0" w:space="0" w:color="auto"/>
      </w:divBdr>
    </w:div>
    <w:div w:id="2060585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901fea733439d4ada0314efbac4a9b3d134f530e18705c4458440321091b5b58160f160513475d5a1b4d58515c424154181c084b281e010303001941595e0a57580f1b425c4c01090340281e01031902194059411b091351504f54671e1a4f03434e1008135212405d0c0e561f475d150613400c5b01584b130f435611155c0b085249100917110d531b045d4340010a10071246505c01524901446&amp;docType=docx" TargetMode="External"/><Relationship Id="rId3" Type="http://schemas.openxmlformats.org/officeDocument/2006/relationships/settings" Target="settings.xml"/><Relationship Id="rId7" Type="http://schemas.openxmlformats.org/officeDocument/2006/relationships/hyperlink" Target="mailto:mannu.feb@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1448</Words>
  <Characters>8256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NAGIREDDY</dc:creator>
  <cp:keywords/>
  <cp:lastModifiedBy>Somesh Joshi</cp:lastModifiedBy>
  <cp:revision>3</cp:revision>
  <cp:lastPrinted>1899-12-31T18:30:00Z</cp:lastPrinted>
  <dcterms:created xsi:type="dcterms:W3CDTF">2019-01-03T12:48:00Z</dcterms:created>
  <dcterms:modified xsi:type="dcterms:W3CDTF">2020-03-18T05:53:00Z</dcterms:modified>
</cp:coreProperties>
</file>