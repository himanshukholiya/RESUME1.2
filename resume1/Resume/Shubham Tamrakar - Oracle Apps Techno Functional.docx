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7AFD4" w14:textId="77777777" w:rsidR="003B4E15" w:rsidRPr="003B4E15" w:rsidRDefault="003B4E15" w:rsidP="003B4E15">
      <w:pPr>
        <w:shd w:val="clear" w:color="auto" w:fill="FFFFFF"/>
        <w:jc w:val="both"/>
        <w:rPr>
          <w:rFonts w:ascii="Arial" w:hAnsi="Arial" w:cs="Arial"/>
          <w:b/>
          <w:bCs/>
          <w:color w:val="000000"/>
          <w:lang w:val="en" w:eastAsia="en-IN"/>
        </w:rPr>
      </w:pPr>
      <w:r w:rsidRPr="003B4E15">
        <w:rPr>
          <w:rFonts w:ascii="Arial" w:hAnsi="Arial" w:cs="Arial"/>
          <w:b/>
          <w:bCs/>
          <w:color w:val="000000"/>
          <w:lang w:val="en" w:eastAsia="en-IN"/>
        </w:rPr>
        <w:t xml:space="preserve">Name:  </w:t>
      </w:r>
      <w:bookmarkStart w:id="0" w:name="_GoBack"/>
      <w:r w:rsidRPr="003B4E15">
        <w:rPr>
          <w:rFonts w:ascii="Arial" w:hAnsi="Arial" w:cs="Arial"/>
          <w:b/>
          <w:bCs/>
          <w:color w:val="000000"/>
          <w:lang w:val="en" w:eastAsia="en-IN"/>
        </w:rPr>
        <w:t>Shubham Tamrakar</w:t>
      </w:r>
      <w:bookmarkEnd w:id="0"/>
    </w:p>
    <w:p w14:paraId="55B11FDF" w14:textId="77777777" w:rsidR="003B4E15" w:rsidRPr="003B4E15" w:rsidRDefault="003B4E15" w:rsidP="003B4E15">
      <w:pPr>
        <w:shd w:val="clear" w:color="auto" w:fill="FFFFFF"/>
        <w:jc w:val="both"/>
        <w:rPr>
          <w:rFonts w:ascii="Arial" w:hAnsi="Arial" w:cs="Arial"/>
          <w:b/>
          <w:bCs/>
          <w:color w:val="000000"/>
          <w:lang w:val="en" w:eastAsia="en-IN"/>
        </w:rPr>
      </w:pPr>
      <w:r w:rsidRPr="003B4E15">
        <w:rPr>
          <w:rFonts w:ascii="Arial" w:hAnsi="Arial" w:cs="Arial"/>
          <w:b/>
          <w:bCs/>
          <w:color w:val="000000"/>
          <w:lang w:val="en" w:eastAsia="en-IN"/>
        </w:rPr>
        <w:t>Location</w:t>
      </w:r>
      <w:r w:rsidRPr="003B4E15">
        <w:rPr>
          <w:rFonts w:ascii="Arial" w:hAnsi="Arial" w:cs="Arial"/>
          <w:color w:val="000000"/>
          <w:lang w:val="en" w:eastAsia="en-IN"/>
        </w:rPr>
        <w:t>: India - Mumbai (will consider relocating)</w:t>
      </w:r>
    </w:p>
    <w:p w14:paraId="07208F46" w14:textId="77777777" w:rsidR="003B4E15" w:rsidRPr="003B4E15" w:rsidRDefault="003B4E15" w:rsidP="003B4E15">
      <w:pPr>
        <w:shd w:val="clear" w:color="auto" w:fill="FFFFFF"/>
        <w:jc w:val="both"/>
        <w:rPr>
          <w:rFonts w:ascii="Arial" w:hAnsi="Arial" w:cs="Arial"/>
          <w:b/>
          <w:bCs/>
          <w:color w:val="000000"/>
          <w:lang w:val="en" w:eastAsia="en-IN"/>
        </w:rPr>
      </w:pPr>
      <w:r w:rsidRPr="003B4E15">
        <w:rPr>
          <w:rFonts w:ascii="Arial" w:hAnsi="Arial" w:cs="Arial"/>
          <w:b/>
          <w:bCs/>
          <w:color w:val="000000"/>
          <w:lang w:val="en" w:eastAsia="en-IN"/>
        </w:rPr>
        <w:t xml:space="preserve">Email:   </w:t>
      </w:r>
      <w:hyperlink r:id="rId7" w:history="1">
        <w:r w:rsidRPr="003B4E15">
          <w:rPr>
            <w:rStyle w:val="Hyperlink"/>
            <w:rFonts w:ascii="Arial" w:hAnsi="Arial" w:cs="Arial"/>
            <w:b/>
            <w:bCs/>
            <w:lang w:val="en" w:eastAsia="en-IN"/>
          </w:rPr>
          <w:t>shubham.it47@gmail.com</w:t>
        </w:r>
      </w:hyperlink>
    </w:p>
    <w:p w14:paraId="07251B11" w14:textId="77777777" w:rsidR="003B4E15" w:rsidRPr="003B4E15" w:rsidRDefault="003B4E15" w:rsidP="003B4E15">
      <w:pPr>
        <w:shd w:val="clear" w:color="auto" w:fill="FFFFFF"/>
        <w:jc w:val="both"/>
        <w:rPr>
          <w:rFonts w:ascii="Arial" w:hAnsi="Arial" w:cs="Arial"/>
          <w:b/>
          <w:bCs/>
          <w:color w:val="000000"/>
          <w:lang w:val="en" w:eastAsia="en-IN"/>
        </w:rPr>
      </w:pPr>
      <w:r w:rsidRPr="003B4E15">
        <w:rPr>
          <w:rFonts w:ascii="Arial" w:hAnsi="Arial" w:cs="Arial"/>
          <w:b/>
          <w:bCs/>
          <w:color w:val="000000"/>
          <w:lang w:val="en" w:eastAsia="en-IN"/>
        </w:rPr>
        <w:t>Contact Info: +91-9920972466 / 7666640222</w:t>
      </w:r>
    </w:p>
    <w:p w14:paraId="358C1C37" w14:textId="77777777" w:rsidR="003B4E15" w:rsidRPr="003B4E15" w:rsidRDefault="003B4E15" w:rsidP="003B4E15">
      <w:pPr>
        <w:shd w:val="clear" w:color="auto" w:fill="FFFFFF"/>
        <w:jc w:val="both"/>
        <w:rPr>
          <w:rFonts w:ascii="Arial" w:hAnsi="Arial" w:cs="Arial"/>
          <w:b/>
          <w:bCs/>
          <w:color w:val="000000"/>
          <w:lang w:val="en" w:eastAsia="en-IN"/>
        </w:rPr>
      </w:pPr>
    </w:p>
    <w:p w14:paraId="5B2336EE" w14:textId="77777777" w:rsidR="003B4E15" w:rsidRPr="003B4E15" w:rsidRDefault="003B4E15" w:rsidP="003B4E15">
      <w:pPr>
        <w:jc w:val="both"/>
        <w:rPr>
          <w:rFonts w:ascii="Arial" w:hAnsi="Arial" w:cs="Arial"/>
          <w:color w:val="000000"/>
          <w:lang w:val="en" w:eastAsia="en-IN"/>
        </w:rPr>
      </w:pPr>
      <w:r w:rsidRPr="003B4E15">
        <w:rPr>
          <w:rFonts w:ascii="Arial" w:hAnsi="Arial" w:cs="Arial"/>
          <w:b/>
          <w:bCs/>
          <w:color w:val="000000"/>
          <w:lang w:val="en" w:eastAsia="en-IN"/>
        </w:rPr>
        <w:t>Primary Skills:</w:t>
      </w:r>
      <w:r w:rsidRPr="003B4E15">
        <w:rPr>
          <w:rFonts w:ascii="Arial" w:hAnsi="Arial" w:cs="Arial"/>
          <w:color w:val="000000"/>
          <w:lang w:val="en" w:eastAsia="en-IN"/>
        </w:rPr>
        <w:t xml:space="preserve"> Oracle Applications R12 &amp; 11i, SQL, PL/SQL, Forms, Reports, XML Publisher, Discoverer, Interface, Conversions and Workflow.</w:t>
      </w:r>
    </w:p>
    <w:p w14:paraId="70FF3734" w14:textId="77777777" w:rsidR="003B4E15" w:rsidRPr="003B4E15" w:rsidRDefault="003B4E15" w:rsidP="003B4E15">
      <w:pPr>
        <w:pStyle w:val="NoSpacing"/>
        <w:rPr>
          <w:rFonts w:ascii="Arial" w:hAnsi="Arial" w:cs="Arial"/>
          <w:b/>
          <w:sz w:val="20"/>
          <w:szCs w:val="20"/>
          <w:lang w:val="en" w:eastAsia="en-IN"/>
        </w:rPr>
      </w:pPr>
      <w:r w:rsidRPr="003B4E15">
        <w:rPr>
          <w:rFonts w:ascii="Arial" w:hAnsi="Arial" w:cs="Arial"/>
          <w:b/>
          <w:sz w:val="20"/>
          <w:szCs w:val="20"/>
          <w:lang w:val="en" w:eastAsia="en-IN"/>
        </w:rPr>
        <w:t>Professional Highlights:</w:t>
      </w:r>
    </w:p>
    <w:p w14:paraId="09F5B191" w14:textId="77777777" w:rsidR="003B4E15" w:rsidRPr="003B4E15" w:rsidRDefault="003B4E15" w:rsidP="003B4E15">
      <w:pPr>
        <w:pStyle w:val="NoSpacing"/>
        <w:rPr>
          <w:rFonts w:ascii="Arial" w:hAnsi="Arial" w:cs="Arial"/>
          <w:b/>
          <w:sz w:val="20"/>
          <w:szCs w:val="20"/>
          <w:lang w:val="en" w:eastAsia="en-IN"/>
        </w:rPr>
      </w:pPr>
    </w:p>
    <w:p w14:paraId="31A9BBE7" w14:textId="77777777" w:rsidR="003B4E15" w:rsidRPr="003B4E15" w:rsidRDefault="003B4E15" w:rsidP="003B4E15">
      <w:pPr>
        <w:pStyle w:val="NoSpacing"/>
        <w:ind w:firstLine="720"/>
        <w:jc w:val="both"/>
        <w:rPr>
          <w:rFonts w:ascii="Arial" w:hAnsi="Arial" w:cs="Arial"/>
          <w:bCs/>
          <w:sz w:val="20"/>
          <w:szCs w:val="20"/>
          <w:lang w:val="en" w:eastAsia="en-IN"/>
        </w:rPr>
      </w:pPr>
      <w:r w:rsidRPr="003B4E15">
        <w:rPr>
          <w:rFonts w:ascii="Arial" w:hAnsi="Arial" w:cs="Arial"/>
          <w:bCs/>
          <w:sz w:val="20"/>
          <w:szCs w:val="20"/>
          <w:lang w:val="en" w:eastAsia="en-IN"/>
        </w:rPr>
        <w:t>Experienced Scrum Master with a proven track record of delivering high-quality software, on-time and within budget</w:t>
      </w:r>
      <w:r w:rsidRPr="003B4E15">
        <w:rPr>
          <w:rFonts w:ascii="Arial" w:hAnsi="Arial" w:cs="Arial"/>
          <w:color w:val="222222"/>
          <w:sz w:val="20"/>
          <w:szCs w:val="20"/>
          <w:shd w:val="clear" w:color="auto" w:fill="FFFFFF"/>
        </w:rPr>
        <w:t xml:space="preserve">. </w:t>
      </w:r>
      <w:r w:rsidRPr="003B4E15">
        <w:rPr>
          <w:rFonts w:ascii="Arial" w:hAnsi="Arial" w:cs="Arial"/>
          <w:bCs/>
          <w:sz w:val="20"/>
          <w:szCs w:val="20"/>
          <w:lang w:val="en" w:eastAsia="en-IN"/>
        </w:rPr>
        <w:t>Lead consultant with 10+ Years of Oracle Applications experience - specializes in the development of Oracle software solutions utilizing expertise in requirements definition, business analysis, design, systems integration, and implementation.</w:t>
      </w:r>
    </w:p>
    <w:p w14:paraId="579A578C" w14:textId="77777777" w:rsidR="003B4E15" w:rsidRPr="003B4E15" w:rsidRDefault="003B4E15" w:rsidP="003B4E15">
      <w:pPr>
        <w:pStyle w:val="NoSpacing"/>
        <w:ind w:firstLine="720"/>
        <w:jc w:val="both"/>
        <w:rPr>
          <w:rFonts w:ascii="Arial" w:hAnsi="Arial" w:cs="Arial"/>
          <w:bCs/>
          <w:sz w:val="20"/>
          <w:szCs w:val="20"/>
          <w:lang w:val="en" w:eastAsia="en-IN"/>
        </w:rPr>
      </w:pPr>
      <w:r w:rsidRPr="003B4E15">
        <w:rPr>
          <w:rFonts w:ascii="Arial" w:hAnsi="Arial" w:cs="Arial"/>
          <w:bCs/>
          <w:sz w:val="20"/>
          <w:szCs w:val="20"/>
          <w:lang w:val="en" w:eastAsia="en-IN"/>
        </w:rPr>
        <w:t>Hands-on involvement in business requirement, GAP analysis, process mapping, solution design, configuration, setups, work a round, interfaces, user training.</w:t>
      </w:r>
    </w:p>
    <w:p w14:paraId="571D6C67" w14:textId="77777777" w:rsidR="003B4E15" w:rsidRPr="003B4E15" w:rsidRDefault="003B4E15" w:rsidP="003B4E15">
      <w:pPr>
        <w:pStyle w:val="NoSpacing"/>
        <w:ind w:firstLine="720"/>
        <w:jc w:val="both"/>
        <w:rPr>
          <w:rFonts w:ascii="Arial" w:hAnsi="Arial" w:cs="Arial"/>
          <w:bCs/>
          <w:sz w:val="20"/>
          <w:szCs w:val="20"/>
          <w:lang w:val="en" w:eastAsia="en-IN"/>
        </w:rPr>
      </w:pPr>
      <w:r w:rsidRPr="003B4E15">
        <w:rPr>
          <w:rFonts w:ascii="Arial" w:hAnsi="Arial" w:cs="Arial"/>
          <w:bCs/>
          <w:sz w:val="20"/>
          <w:szCs w:val="20"/>
          <w:lang w:val="en" w:eastAsia="en-IN"/>
        </w:rPr>
        <w:t>Offering technical and functional knowledge, coupled with an analytical and problem-solving aptitude to provide end-to-end solutions for custom business processes.</w:t>
      </w:r>
    </w:p>
    <w:p w14:paraId="1ED47D64" w14:textId="77777777" w:rsidR="003B4E15" w:rsidRPr="003B4E15" w:rsidRDefault="003B4E15" w:rsidP="003B4E15">
      <w:pPr>
        <w:pStyle w:val="NoSpacing"/>
        <w:ind w:firstLine="720"/>
        <w:jc w:val="both"/>
        <w:rPr>
          <w:rFonts w:ascii="Arial" w:hAnsi="Arial" w:cs="Arial"/>
          <w:bCs/>
          <w:sz w:val="20"/>
          <w:szCs w:val="20"/>
          <w:lang w:val="en" w:eastAsia="en-IN"/>
        </w:rPr>
      </w:pPr>
    </w:p>
    <w:p w14:paraId="58DB343A" w14:textId="77777777" w:rsidR="003B4E15" w:rsidRPr="003B4E15" w:rsidRDefault="003B4E15" w:rsidP="003B4E15">
      <w:pPr>
        <w:shd w:val="clear" w:color="auto" w:fill="FFFFFF"/>
        <w:jc w:val="both"/>
        <w:rPr>
          <w:rFonts w:ascii="Arial" w:hAnsi="Arial" w:cs="Arial"/>
          <w:b/>
          <w:bCs/>
          <w:color w:val="000000"/>
          <w:lang w:val="en" w:eastAsia="en-IN"/>
        </w:rPr>
      </w:pPr>
      <w:r w:rsidRPr="003B4E15">
        <w:rPr>
          <w:rFonts w:ascii="Arial" w:hAnsi="Arial" w:cs="Arial"/>
          <w:b/>
          <w:bCs/>
          <w:color w:val="000000"/>
          <w:lang w:val="en" w:eastAsia="en-IN"/>
        </w:rPr>
        <w:t>Carrier Summary:</w:t>
      </w:r>
    </w:p>
    <w:p w14:paraId="6C6F792C" w14:textId="77777777" w:rsidR="003B4E15" w:rsidRPr="003B4E15" w:rsidRDefault="003B4E15" w:rsidP="003B4E15">
      <w:pPr>
        <w:shd w:val="clear" w:color="auto" w:fill="FFFFFF"/>
        <w:jc w:val="both"/>
        <w:rPr>
          <w:rFonts w:ascii="Arial" w:hAnsi="Arial" w:cs="Arial"/>
          <w:b/>
          <w:bCs/>
          <w:color w:val="000000"/>
          <w:lang w:val="en" w:eastAsia="en-IN"/>
        </w:rPr>
      </w:pPr>
    </w:p>
    <w:p w14:paraId="0B88809A" w14:textId="77777777" w:rsidR="003B4E15" w:rsidRPr="003B4E15" w:rsidRDefault="003B4E15" w:rsidP="003B4E15">
      <w:pPr>
        <w:pStyle w:val="NoSpacing"/>
        <w:ind w:firstLine="720"/>
        <w:jc w:val="both"/>
        <w:rPr>
          <w:rFonts w:ascii="Arial" w:hAnsi="Arial" w:cs="Arial"/>
          <w:bCs/>
          <w:sz w:val="20"/>
          <w:szCs w:val="20"/>
          <w:lang w:val="en" w:eastAsia="en-IN"/>
        </w:rPr>
      </w:pPr>
      <w:r w:rsidRPr="003B4E15">
        <w:rPr>
          <w:rFonts w:ascii="Arial" w:hAnsi="Arial" w:cs="Arial"/>
          <w:bCs/>
          <w:sz w:val="20"/>
          <w:szCs w:val="20"/>
          <w:lang w:val="en" w:eastAsia="en-IN"/>
        </w:rPr>
        <w:t>Designed and developed various solutions in multiple modules of the Oracle E-Business Suite, ranging from Release 11 through Release 12, including; data conversion, interfaces, workflow, reports and other custom processes, using PL/SQL, SQL*Loader, Oracle Reports, Oracle Alerts, UNIX scripts and Toad.</w:t>
      </w:r>
    </w:p>
    <w:p w14:paraId="0EBA51EA" w14:textId="77777777" w:rsidR="003B4E15" w:rsidRPr="003B4E15" w:rsidRDefault="003B4E15" w:rsidP="003B4E15">
      <w:pPr>
        <w:pStyle w:val="NoSpacing"/>
        <w:ind w:firstLine="720"/>
        <w:jc w:val="both"/>
        <w:rPr>
          <w:rFonts w:ascii="Arial" w:hAnsi="Arial" w:cs="Arial"/>
          <w:bCs/>
          <w:sz w:val="20"/>
          <w:szCs w:val="20"/>
          <w:lang w:val="en" w:eastAsia="en-IN"/>
        </w:rPr>
      </w:pPr>
      <w:r w:rsidRPr="003B4E15">
        <w:rPr>
          <w:rFonts w:ascii="Arial" w:hAnsi="Arial" w:cs="Arial"/>
          <w:bCs/>
          <w:sz w:val="20"/>
          <w:szCs w:val="20"/>
          <w:lang w:val="en" w:eastAsia="en-IN"/>
        </w:rPr>
        <w:t>Interfaces and data loads developed using Oracle’s standard Application Program Interfaces (API) and Open Interfaces include; Purchase Orders, Payables Invoices.</w:t>
      </w:r>
    </w:p>
    <w:p w14:paraId="1CE539CE" w14:textId="77777777" w:rsidR="003B4E15" w:rsidRPr="003B4E15" w:rsidRDefault="003B4E15" w:rsidP="003B4E15">
      <w:pPr>
        <w:pStyle w:val="NoSpacing"/>
        <w:ind w:firstLine="720"/>
        <w:jc w:val="both"/>
        <w:rPr>
          <w:rFonts w:ascii="Arial" w:hAnsi="Arial" w:cs="Arial"/>
          <w:bCs/>
          <w:sz w:val="20"/>
          <w:szCs w:val="20"/>
          <w:lang w:val="en" w:eastAsia="en-IN"/>
        </w:rPr>
      </w:pPr>
      <w:r w:rsidRPr="003B4E15">
        <w:rPr>
          <w:rFonts w:ascii="Arial" w:hAnsi="Arial" w:cs="Arial"/>
          <w:bCs/>
          <w:sz w:val="20"/>
          <w:szCs w:val="20"/>
          <w:lang w:val="en" w:eastAsia="en-IN"/>
        </w:rPr>
        <w:t>Developed functional and technical specifications as well as test plans and test scenarios using AIM/OUM methodology.</w:t>
      </w:r>
    </w:p>
    <w:p w14:paraId="20E7455E" w14:textId="77777777" w:rsidR="003B4E15" w:rsidRPr="003B4E15" w:rsidRDefault="003B4E15" w:rsidP="003B4E15">
      <w:pPr>
        <w:pStyle w:val="NoSpacing"/>
        <w:ind w:firstLine="720"/>
        <w:jc w:val="both"/>
        <w:rPr>
          <w:rFonts w:ascii="Arial" w:hAnsi="Arial" w:cs="Arial"/>
          <w:bCs/>
          <w:sz w:val="20"/>
          <w:szCs w:val="20"/>
          <w:lang w:val="en" w:eastAsia="en-IN"/>
        </w:rPr>
      </w:pPr>
      <w:r w:rsidRPr="003B4E15">
        <w:rPr>
          <w:rFonts w:ascii="Arial" w:hAnsi="Arial" w:cs="Arial"/>
          <w:bCs/>
          <w:sz w:val="20"/>
          <w:szCs w:val="20"/>
          <w:lang w:val="en" w:eastAsia="en-IN"/>
        </w:rPr>
        <w:t xml:space="preserve">Attended various workshops conducted by Oracle Corporation on Oracle Cloud Concepts. An active participate of the trainings on SaaS, PaaS, DaaS and IaaS. </w:t>
      </w:r>
    </w:p>
    <w:p w14:paraId="635CDD18" w14:textId="77777777" w:rsidR="003B4E15" w:rsidRPr="003B4E15" w:rsidRDefault="003B4E15" w:rsidP="003B4E15">
      <w:pPr>
        <w:shd w:val="clear" w:color="auto" w:fill="FFFFFF"/>
        <w:ind w:firstLine="720"/>
        <w:jc w:val="both"/>
        <w:rPr>
          <w:rFonts w:ascii="Arial" w:hAnsi="Arial" w:cs="Arial"/>
          <w:bCs/>
          <w:color w:val="000000"/>
          <w:lang w:val="en" w:eastAsia="en-IN"/>
        </w:rPr>
      </w:pPr>
    </w:p>
    <w:p w14:paraId="7C9AD987" w14:textId="77777777" w:rsidR="003B4E15" w:rsidRPr="003B4E15" w:rsidRDefault="003B4E15" w:rsidP="003B4E15">
      <w:pPr>
        <w:shd w:val="clear" w:color="auto" w:fill="FFFFFF"/>
        <w:jc w:val="both"/>
        <w:rPr>
          <w:rFonts w:ascii="Arial" w:hAnsi="Arial" w:cs="Arial"/>
          <w:b/>
          <w:bCs/>
          <w:color w:val="000000"/>
          <w:lang w:val="en" w:eastAsia="en-IN"/>
        </w:rPr>
      </w:pPr>
      <w:r w:rsidRPr="003B4E15">
        <w:rPr>
          <w:rFonts w:ascii="Arial" w:hAnsi="Arial" w:cs="Arial"/>
          <w:b/>
          <w:bCs/>
          <w:color w:val="000000"/>
          <w:lang w:val="en" w:eastAsia="en-IN"/>
        </w:rPr>
        <w:t>Job Interests:</w:t>
      </w:r>
    </w:p>
    <w:p w14:paraId="5B97FAE4" w14:textId="77777777" w:rsidR="003B4E15" w:rsidRPr="003B4E15" w:rsidRDefault="003B4E15" w:rsidP="003B4E15">
      <w:pPr>
        <w:shd w:val="clear" w:color="auto" w:fill="FFFFFF"/>
        <w:jc w:val="both"/>
        <w:rPr>
          <w:rFonts w:ascii="Arial" w:hAnsi="Arial" w:cs="Arial"/>
          <w:b/>
          <w:bCs/>
          <w:color w:val="000000"/>
          <w:lang w:val="en" w:eastAsia="en-IN"/>
        </w:rPr>
      </w:pPr>
    </w:p>
    <w:p w14:paraId="7080D790" w14:textId="77777777" w:rsidR="003B4E15" w:rsidRPr="003B4E15" w:rsidRDefault="003B4E15" w:rsidP="003B4E15">
      <w:pPr>
        <w:shd w:val="clear" w:color="auto" w:fill="FFFFFF"/>
        <w:ind w:firstLine="720"/>
        <w:jc w:val="both"/>
        <w:rPr>
          <w:rFonts w:ascii="Arial" w:hAnsi="Arial" w:cs="Arial"/>
          <w:bCs/>
          <w:color w:val="000000"/>
          <w:lang w:val="en" w:eastAsia="en-IN"/>
        </w:rPr>
      </w:pPr>
      <w:r w:rsidRPr="003B4E15">
        <w:rPr>
          <w:rStyle w:val="HeaderChar"/>
          <w:rFonts w:ascii="Arial" w:hAnsi="Arial" w:cs="Arial"/>
        </w:rPr>
        <w:t>Oracle E-Business Suite Implementations and Upgrades /Development / Technical Consultant (Oracle / Oracle E-Business Suite: ERP, including R12 and 11i / Implementations, Upgrades, Customizations, Extensions, Scripting).</w:t>
      </w:r>
    </w:p>
    <w:p w14:paraId="19DAAE3E" w14:textId="77777777" w:rsidR="003B4E15" w:rsidRPr="003B4E15" w:rsidRDefault="003B4E15" w:rsidP="003B4E15">
      <w:pPr>
        <w:shd w:val="clear" w:color="auto" w:fill="FFFFFF"/>
        <w:rPr>
          <w:rFonts w:ascii="Arial" w:hAnsi="Arial" w:cs="Arial"/>
          <w:b/>
          <w:bCs/>
          <w:color w:val="000000"/>
          <w:lang w:val="en" w:eastAsia="en-IN"/>
        </w:rPr>
      </w:pPr>
    </w:p>
    <w:p w14:paraId="755B4EF8" w14:textId="77777777" w:rsidR="003B4E15" w:rsidRPr="003B4E15" w:rsidRDefault="003B4E15" w:rsidP="003B4E15">
      <w:pPr>
        <w:shd w:val="clear" w:color="auto" w:fill="FFFFFF"/>
        <w:rPr>
          <w:rFonts w:ascii="Arial" w:hAnsi="Arial" w:cs="Arial"/>
          <w:b/>
          <w:bCs/>
          <w:color w:val="000000"/>
          <w:lang w:val="en" w:eastAsia="en-IN"/>
        </w:rPr>
      </w:pPr>
      <w:r w:rsidRPr="003B4E15">
        <w:rPr>
          <w:rFonts w:ascii="Arial" w:hAnsi="Arial" w:cs="Arial"/>
          <w:b/>
          <w:bCs/>
          <w:color w:val="000000"/>
          <w:lang w:val="en" w:eastAsia="en-IN"/>
        </w:rPr>
        <w:t>Technical Summary:</w:t>
      </w:r>
    </w:p>
    <w:p w14:paraId="4AF1871D" w14:textId="77777777" w:rsidR="003B4E15" w:rsidRPr="003B4E15" w:rsidRDefault="003B4E15" w:rsidP="003B4E15">
      <w:pPr>
        <w:shd w:val="clear" w:color="auto" w:fill="FFFFFF"/>
        <w:rPr>
          <w:rFonts w:ascii="Arial" w:hAnsi="Arial" w:cs="Arial"/>
          <w:b/>
          <w:bCs/>
          <w:color w:val="000000"/>
          <w:lang w:val="en" w:eastAsia="en-IN"/>
        </w:rPr>
      </w:pPr>
    </w:p>
    <w:p w14:paraId="2ED949AA" w14:textId="77777777" w:rsidR="003B4E15" w:rsidRPr="003B4E15" w:rsidRDefault="003B4E15" w:rsidP="003B4E15">
      <w:pPr>
        <w:pStyle w:val="NoSpacing"/>
        <w:ind w:firstLine="720"/>
        <w:rPr>
          <w:rStyle w:val="HeaderChar"/>
          <w:rFonts w:ascii="Arial" w:hAnsi="Arial" w:cs="Arial"/>
          <w:sz w:val="20"/>
          <w:szCs w:val="20"/>
        </w:rPr>
      </w:pPr>
      <w:r w:rsidRPr="003B4E15">
        <w:rPr>
          <w:rStyle w:val="HeaderChar"/>
          <w:rFonts w:ascii="Arial" w:hAnsi="Arial" w:cs="Arial"/>
          <w:sz w:val="20"/>
          <w:szCs w:val="20"/>
        </w:rPr>
        <w:t>I have been working with Oracle E-Business Suite from last eight years. My primary area of expertise in enterprise system is Purchase, Sales &amp; Finance since I have a customer-facing technical background. However, I can quite easily import the operational and logistical components of systems as evidenced in my work experience. I believe that where I really add value to my employers is in being an all-round performer. My Technical skills are excellent and I am also slight functionally competent.</w:t>
      </w:r>
    </w:p>
    <w:p w14:paraId="60EBC856" w14:textId="77777777" w:rsidR="003B4E15" w:rsidRPr="003B4E15" w:rsidRDefault="003B4E15" w:rsidP="003B4E15">
      <w:pPr>
        <w:pStyle w:val="NoSpacing"/>
        <w:ind w:firstLine="720"/>
        <w:rPr>
          <w:rStyle w:val="HeaderChar"/>
          <w:rFonts w:ascii="Arial" w:hAnsi="Arial" w:cs="Arial"/>
          <w:sz w:val="20"/>
          <w:szCs w:val="20"/>
        </w:rPr>
      </w:pPr>
      <w:r w:rsidRPr="003B4E15">
        <w:rPr>
          <w:rStyle w:val="HeaderChar"/>
          <w:rFonts w:ascii="Arial" w:hAnsi="Arial" w:cs="Arial"/>
          <w:sz w:val="20"/>
          <w:szCs w:val="20"/>
        </w:rPr>
        <w:t>In addition to my experience in report development, forms Customization and managing Oracle ERP solutions I have more recently gained a broader level of expertise by developing Architecture Solutions and IT strategies for several organizations across a variety of platforms and systems.</w:t>
      </w:r>
    </w:p>
    <w:p w14:paraId="50717351" w14:textId="77777777" w:rsidR="003B4E15" w:rsidRPr="003B4E15" w:rsidRDefault="003B4E15" w:rsidP="003B4E15">
      <w:pPr>
        <w:pStyle w:val="NoSpacing"/>
        <w:ind w:firstLine="720"/>
        <w:rPr>
          <w:rFonts w:ascii="Arial" w:hAnsi="Arial" w:cs="Arial"/>
          <w:sz w:val="20"/>
          <w:szCs w:val="20"/>
        </w:rPr>
      </w:pPr>
      <w:r w:rsidRPr="003B4E15">
        <w:rPr>
          <w:rStyle w:val="HeaderChar"/>
          <w:rFonts w:ascii="Arial" w:hAnsi="Arial" w:cs="Arial"/>
          <w:sz w:val="20"/>
          <w:szCs w:val="20"/>
        </w:rPr>
        <w:t>Prior to working with Oracle products, I was developing reports &amp; customized forms in 10g. I have a comprehensive understanding of the workings of such systems as well as the business concepts involved. Most of my development experience is in the industrial sector although of late I have been worked on forms and I can do implementation both as Technical &amp; Functional.</w:t>
      </w:r>
    </w:p>
    <w:p w14:paraId="2B61CFBB" w14:textId="77777777" w:rsidR="003B4E15" w:rsidRPr="003B4E15" w:rsidRDefault="003B4E15" w:rsidP="003B4E15">
      <w:pPr>
        <w:pStyle w:val="NoSpacing"/>
        <w:rPr>
          <w:rFonts w:ascii="Arial" w:hAnsi="Arial" w:cs="Arial"/>
          <w:b/>
          <w:color w:val="000000"/>
          <w:sz w:val="20"/>
          <w:szCs w:val="20"/>
          <w:lang w:val="en"/>
        </w:rPr>
      </w:pPr>
    </w:p>
    <w:p w14:paraId="626B0296" w14:textId="77777777" w:rsidR="003B4E15" w:rsidRPr="003B4E15" w:rsidRDefault="003B4E15" w:rsidP="003B4E15">
      <w:pPr>
        <w:pStyle w:val="NoSpacing"/>
        <w:rPr>
          <w:rFonts w:ascii="Arial" w:hAnsi="Arial" w:cs="Arial"/>
          <w:b/>
          <w:color w:val="000000"/>
          <w:sz w:val="20"/>
          <w:szCs w:val="20"/>
          <w:lang w:val="en"/>
        </w:rPr>
      </w:pPr>
      <w:r w:rsidRPr="003B4E15">
        <w:rPr>
          <w:rFonts w:ascii="Arial" w:hAnsi="Arial" w:cs="Arial"/>
          <w:b/>
          <w:color w:val="000000"/>
          <w:sz w:val="20"/>
          <w:szCs w:val="20"/>
          <w:lang w:val="en"/>
        </w:rPr>
        <w:t>Professional Experience:</w:t>
      </w:r>
    </w:p>
    <w:p w14:paraId="3E4F2389" w14:textId="77777777" w:rsidR="003B4E15" w:rsidRPr="003B4E15" w:rsidRDefault="003B4E15" w:rsidP="003B4E15">
      <w:pPr>
        <w:pStyle w:val="NoSpacing"/>
        <w:rPr>
          <w:rFonts w:ascii="Arial" w:hAnsi="Arial" w:cs="Arial"/>
          <w:b/>
          <w:color w:val="000000"/>
          <w:sz w:val="20"/>
          <w:szCs w:val="20"/>
          <w:lang w:val="en"/>
        </w:rPr>
      </w:pPr>
    </w:p>
    <w:p w14:paraId="7D131FF3" w14:textId="77777777" w:rsidR="003B4E15" w:rsidRPr="003B4E15" w:rsidRDefault="003B4E15" w:rsidP="003B4E15">
      <w:pPr>
        <w:pStyle w:val="NoSpacing"/>
        <w:spacing w:after="40"/>
        <w:rPr>
          <w:rStyle w:val="HeaderChar"/>
          <w:rFonts w:ascii="Arial" w:hAnsi="Arial" w:cs="Arial"/>
          <w:sz w:val="20"/>
          <w:szCs w:val="20"/>
          <w:lang w:val="en"/>
        </w:rPr>
      </w:pPr>
      <w:r w:rsidRPr="003B4E15">
        <w:rPr>
          <w:rFonts w:ascii="Arial" w:hAnsi="Arial" w:cs="Arial"/>
          <w:b/>
          <w:color w:val="000000"/>
          <w:sz w:val="20"/>
          <w:szCs w:val="20"/>
          <w:lang w:val="en"/>
        </w:rPr>
        <w:t>Company: Hexaware Technologies Limited – Mumbai, India</w:t>
      </w:r>
    </w:p>
    <w:p w14:paraId="61BD9DAB" w14:textId="77777777" w:rsidR="003B4E15" w:rsidRPr="003B4E15" w:rsidRDefault="003B4E15" w:rsidP="003B4E15">
      <w:pPr>
        <w:pStyle w:val="NoSpacing"/>
        <w:spacing w:after="40"/>
        <w:rPr>
          <w:rStyle w:val="HeaderChar"/>
          <w:rFonts w:ascii="Arial" w:hAnsi="Arial" w:cs="Arial"/>
          <w:sz w:val="20"/>
          <w:szCs w:val="20"/>
          <w:lang w:val="en-IN"/>
        </w:rPr>
      </w:pPr>
      <w:r w:rsidRPr="003B4E15">
        <w:rPr>
          <w:rStyle w:val="HeaderChar"/>
          <w:rFonts w:ascii="Arial" w:hAnsi="Arial" w:cs="Arial"/>
          <w:b/>
          <w:sz w:val="20"/>
          <w:szCs w:val="20"/>
        </w:rPr>
        <w:t>Duration: Dec 2013 to Till Date</w:t>
      </w:r>
    </w:p>
    <w:p w14:paraId="425694A5"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Project1:</w:t>
      </w:r>
      <w:r w:rsidRPr="003B4E15">
        <w:rPr>
          <w:rStyle w:val="HeaderChar"/>
          <w:rFonts w:ascii="Arial" w:hAnsi="Arial" w:cs="Arial"/>
        </w:rPr>
        <w:t xml:space="preserve"> </w:t>
      </w:r>
      <w:r w:rsidRPr="003B4E15">
        <w:rPr>
          <w:rFonts w:ascii="Arial" w:hAnsi="Arial" w:cs="Arial"/>
        </w:rPr>
        <w:t>Extension of EBS 12.2.4 using Oracle APEX</w:t>
      </w:r>
      <w:r w:rsidRPr="003B4E15">
        <w:rPr>
          <w:rStyle w:val="HeaderChar"/>
          <w:rFonts w:ascii="Arial" w:hAnsi="Arial" w:cs="Arial"/>
        </w:rPr>
        <w:t xml:space="preserve"> (Jan 2015 – Till Date)</w:t>
      </w:r>
    </w:p>
    <w:p w14:paraId="0E914A85" w14:textId="77777777" w:rsidR="003B4E15" w:rsidRPr="003B4E15" w:rsidRDefault="003B4E15" w:rsidP="003B4E15">
      <w:pPr>
        <w:autoSpaceDE w:val="0"/>
        <w:autoSpaceDN w:val="0"/>
        <w:adjustRightInd w:val="0"/>
        <w:spacing w:after="40"/>
        <w:rPr>
          <w:rFonts w:ascii="Arial" w:hAnsi="Arial" w:cs="Arial"/>
          <w:color w:val="545454"/>
          <w:shd w:val="clear" w:color="auto" w:fill="FFFFFF"/>
        </w:rPr>
      </w:pPr>
      <w:r w:rsidRPr="003B4E15">
        <w:rPr>
          <w:rStyle w:val="HeaderChar"/>
          <w:rFonts w:ascii="Arial" w:hAnsi="Arial" w:cs="Arial"/>
          <w:b/>
        </w:rPr>
        <w:t xml:space="preserve">Client: </w:t>
      </w:r>
      <w:r w:rsidRPr="003B4E15">
        <w:rPr>
          <w:rStyle w:val="HeaderChar"/>
          <w:rFonts w:ascii="Arial" w:hAnsi="Arial" w:cs="Arial"/>
        </w:rPr>
        <w:t>A well-known Multinational Life Science Consulting Firm</w:t>
      </w:r>
    </w:p>
    <w:p w14:paraId="76E49C37"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lastRenderedPageBreak/>
        <w:t>Environment:</w:t>
      </w:r>
      <w:r w:rsidRPr="003B4E15">
        <w:rPr>
          <w:rStyle w:val="HeaderChar"/>
          <w:rFonts w:ascii="Arial" w:hAnsi="Arial" w:cs="Arial"/>
        </w:rPr>
        <w:t xml:space="preserve"> Oracle E-Business Suite (R 12.2.4)</w:t>
      </w:r>
    </w:p>
    <w:p w14:paraId="3B49EA42"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Role:</w:t>
      </w:r>
      <w:r w:rsidRPr="003B4E15">
        <w:rPr>
          <w:rStyle w:val="HeaderChar"/>
          <w:rFonts w:ascii="Arial" w:hAnsi="Arial" w:cs="Arial"/>
        </w:rPr>
        <w:t xml:space="preserve"> Technical Architect</w:t>
      </w:r>
    </w:p>
    <w:p w14:paraId="1DACBE9F"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Skill:</w:t>
      </w:r>
      <w:r w:rsidRPr="003B4E15">
        <w:rPr>
          <w:rStyle w:val="HeaderChar"/>
          <w:rFonts w:ascii="Arial" w:hAnsi="Arial" w:cs="Arial"/>
          <w:sz w:val="20"/>
          <w:szCs w:val="20"/>
        </w:rPr>
        <w:t xml:space="preserve"> SQL, PL/SQL, XML Reports, Interface, Conversion &amp; Workflow</w:t>
      </w:r>
    </w:p>
    <w:p w14:paraId="071988AC"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Modules</w:t>
      </w:r>
      <w:r w:rsidRPr="003B4E15">
        <w:rPr>
          <w:rStyle w:val="HeaderChar"/>
          <w:rFonts w:ascii="Arial" w:hAnsi="Arial" w:cs="Arial"/>
          <w:sz w:val="20"/>
          <w:szCs w:val="20"/>
        </w:rPr>
        <w:t>: Project Accounting, Account Receivables, Oracle Purchasing &amp; Account Payables</w:t>
      </w:r>
    </w:p>
    <w:p w14:paraId="799CD6B8" w14:textId="77777777" w:rsidR="003B4E15" w:rsidRPr="003B4E15" w:rsidRDefault="003B4E15" w:rsidP="003B4E15">
      <w:pPr>
        <w:pStyle w:val="NoSpacing"/>
        <w:spacing w:after="40"/>
        <w:rPr>
          <w:rStyle w:val="HeaderChar"/>
          <w:rFonts w:ascii="Arial" w:hAnsi="Arial" w:cs="Arial"/>
          <w:sz w:val="20"/>
          <w:szCs w:val="20"/>
        </w:rPr>
      </w:pPr>
    </w:p>
    <w:p w14:paraId="10E63F71" w14:textId="77777777" w:rsidR="003B4E15" w:rsidRPr="003B4E15" w:rsidRDefault="003B4E15" w:rsidP="003B4E15">
      <w:pPr>
        <w:pStyle w:val="NoSpacing"/>
        <w:rPr>
          <w:rStyle w:val="HeaderChar"/>
          <w:rFonts w:ascii="Arial" w:hAnsi="Arial" w:cs="Arial"/>
          <w:b/>
          <w:sz w:val="20"/>
          <w:szCs w:val="20"/>
        </w:rPr>
      </w:pPr>
      <w:r w:rsidRPr="003B4E15">
        <w:rPr>
          <w:rStyle w:val="HeaderChar"/>
          <w:rFonts w:ascii="Arial" w:hAnsi="Arial" w:cs="Arial"/>
          <w:b/>
          <w:sz w:val="20"/>
          <w:szCs w:val="20"/>
        </w:rPr>
        <w:t xml:space="preserve">Project Description: </w:t>
      </w:r>
    </w:p>
    <w:p w14:paraId="6C1C896C" w14:textId="77777777" w:rsidR="003B4E15" w:rsidRPr="003B4E15" w:rsidRDefault="003B4E15" w:rsidP="003B4E15">
      <w:pPr>
        <w:pStyle w:val="NoSpacing"/>
        <w:ind w:firstLine="720"/>
        <w:rPr>
          <w:rStyle w:val="HeaderChar"/>
          <w:rFonts w:ascii="Arial" w:hAnsi="Arial" w:cs="Arial"/>
          <w:sz w:val="20"/>
          <w:szCs w:val="20"/>
        </w:rPr>
      </w:pPr>
    </w:p>
    <w:p w14:paraId="1DD0D6FE" w14:textId="77777777" w:rsidR="003B4E15" w:rsidRPr="003B4E15" w:rsidRDefault="003B4E15" w:rsidP="003B4E15">
      <w:pPr>
        <w:pStyle w:val="NoSpacing"/>
        <w:ind w:firstLine="720"/>
        <w:rPr>
          <w:rStyle w:val="HeaderChar"/>
          <w:rFonts w:ascii="Arial" w:hAnsi="Arial" w:cs="Arial"/>
          <w:sz w:val="20"/>
          <w:szCs w:val="20"/>
        </w:rPr>
      </w:pPr>
      <w:r w:rsidRPr="003B4E15">
        <w:rPr>
          <w:rStyle w:val="HeaderChar"/>
          <w:rFonts w:ascii="Arial" w:hAnsi="Arial" w:cs="Arial"/>
          <w:sz w:val="20"/>
          <w:szCs w:val="20"/>
        </w:rPr>
        <w:t>This project is for the Integration of Oracle Application Express(APEX) with Oracle E Business Suite for Oracle Project Costing, Project Billing and Project Resource Management modules. We have developed set of objects like Interface, Workflow, XML Reports to call from APEX. To support one-year pilot instance we have also developed conversion programs.</w:t>
      </w:r>
    </w:p>
    <w:p w14:paraId="6FD49155" w14:textId="77777777" w:rsidR="003B4E15" w:rsidRPr="003B4E15" w:rsidRDefault="003B4E15" w:rsidP="003B4E15">
      <w:pPr>
        <w:pStyle w:val="NoSpacing"/>
        <w:rPr>
          <w:rStyle w:val="HeaderChar"/>
          <w:rFonts w:ascii="Arial" w:hAnsi="Arial" w:cs="Arial"/>
          <w:sz w:val="20"/>
          <w:szCs w:val="20"/>
        </w:rPr>
      </w:pPr>
    </w:p>
    <w:p w14:paraId="48D85986"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b/>
        </w:rPr>
      </w:pPr>
      <w:r w:rsidRPr="003B4E15">
        <w:rPr>
          <w:rStyle w:val="HeaderChar"/>
          <w:rFonts w:ascii="Arial" w:hAnsi="Arial" w:cs="Arial"/>
          <w:b/>
        </w:rPr>
        <w:t>Responsibilities:</w:t>
      </w:r>
    </w:p>
    <w:p w14:paraId="2EEF3608"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Facilitate sprint planning, daily scrums, retrospectives, stakeholder meetings, and software demonstrations.</w:t>
      </w:r>
    </w:p>
    <w:p w14:paraId="29F8AE45"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Protect development team from outside distractions, impediments or team conflicts, and maintain focus on product backlog and project timeline. </w:t>
      </w:r>
    </w:p>
    <w:p w14:paraId="44424CFB"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Work closely with project owner in backlog management and continuous delivery of features.</w:t>
      </w:r>
    </w:p>
    <w:p w14:paraId="3E9010B3"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Educate and reinforce scrum methodology and agile framework to team members and key stakeholders.</w:t>
      </w:r>
    </w:p>
    <w:p w14:paraId="37DD82DD"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Direct and lead development team from project initiation through delivery of final product.</w:t>
      </w:r>
    </w:p>
    <w:p w14:paraId="47F217F9"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Developed various conversion programs to support one year of pilot.</w:t>
      </w:r>
    </w:p>
    <w:p w14:paraId="2D8E946F"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Developed an approval workflow event to baseline multiple financial programs in single click.</w:t>
      </w:r>
    </w:p>
    <w:p w14:paraId="51E12C28"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Worked closely with business and testing team to fix the bugs</w:t>
      </w:r>
      <w:r w:rsidRPr="003B4E15">
        <w:rPr>
          <w:rFonts w:ascii="Arial" w:hAnsi="Arial" w:cs="Arial"/>
          <w:color w:val="000000"/>
          <w:sz w:val="20"/>
          <w:szCs w:val="20"/>
          <w:shd w:val="clear" w:color="auto" w:fill="FFFFFF"/>
        </w:rPr>
        <w:t>.</w:t>
      </w:r>
    </w:p>
    <w:p w14:paraId="4667DF76" w14:textId="77777777" w:rsidR="003B4E15" w:rsidRPr="003B4E15" w:rsidRDefault="003B4E15" w:rsidP="003B4E15">
      <w:pPr>
        <w:pStyle w:val="NoSpacing"/>
        <w:numPr>
          <w:ilvl w:val="0"/>
          <w:numId w:val="16"/>
        </w:numPr>
        <w:rPr>
          <w:rFonts w:ascii="Arial" w:hAnsi="Arial" w:cs="Arial"/>
          <w:sz w:val="20"/>
          <w:szCs w:val="20"/>
        </w:rPr>
      </w:pPr>
      <w:r w:rsidRPr="003B4E15">
        <w:rPr>
          <w:rStyle w:val="HeaderChar"/>
          <w:rFonts w:ascii="Arial" w:hAnsi="Arial" w:cs="Arial"/>
          <w:sz w:val="20"/>
          <w:szCs w:val="20"/>
        </w:rPr>
        <w:t>Created and customized reports using XML Publisher in OM, AR, AP and INV.</w:t>
      </w:r>
    </w:p>
    <w:p w14:paraId="19F47F0C" w14:textId="77777777" w:rsidR="003B4E15" w:rsidRPr="003B4E15" w:rsidRDefault="003B4E15" w:rsidP="003B4E15">
      <w:pPr>
        <w:pStyle w:val="NoSpacing"/>
        <w:ind w:left="720"/>
        <w:rPr>
          <w:rFonts w:ascii="Arial" w:hAnsi="Arial" w:cs="Arial"/>
          <w:b/>
          <w:color w:val="000000"/>
          <w:sz w:val="20"/>
          <w:szCs w:val="20"/>
          <w:lang w:val="en"/>
        </w:rPr>
      </w:pPr>
    </w:p>
    <w:p w14:paraId="53BAA648"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Project2:</w:t>
      </w:r>
      <w:r w:rsidRPr="003B4E15">
        <w:rPr>
          <w:rStyle w:val="HeaderChar"/>
          <w:rFonts w:ascii="Arial" w:hAnsi="Arial" w:cs="Arial"/>
        </w:rPr>
        <w:t xml:space="preserve"> Support e Business Suite (Dec 2013 – Dec 2014)</w:t>
      </w:r>
    </w:p>
    <w:p w14:paraId="3A89F777" w14:textId="77777777" w:rsidR="003B4E15" w:rsidRPr="003B4E15" w:rsidRDefault="003B4E15" w:rsidP="003B4E15">
      <w:pPr>
        <w:autoSpaceDE w:val="0"/>
        <w:autoSpaceDN w:val="0"/>
        <w:adjustRightInd w:val="0"/>
        <w:spacing w:after="40"/>
        <w:rPr>
          <w:rFonts w:ascii="Arial" w:hAnsi="Arial" w:cs="Arial"/>
          <w:color w:val="545454"/>
          <w:shd w:val="clear" w:color="auto" w:fill="FFFFFF"/>
        </w:rPr>
      </w:pPr>
      <w:r w:rsidRPr="003B4E15">
        <w:rPr>
          <w:rStyle w:val="HeaderChar"/>
          <w:rFonts w:ascii="Arial" w:hAnsi="Arial" w:cs="Arial"/>
          <w:b/>
        </w:rPr>
        <w:t xml:space="preserve">Client: </w:t>
      </w:r>
      <w:r w:rsidRPr="003B4E15">
        <w:rPr>
          <w:rStyle w:val="HeaderChar"/>
          <w:rFonts w:ascii="Arial" w:hAnsi="Arial" w:cs="Arial"/>
        </w:rPr>
        <w:t>A leading Indian Financial Firm</w:t>
      </w:r>
    </w:p>
    <w:p w14:paraId="59E76BDE"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Environment:</w:t>
      </w:r>
      <w:r w:rsidRPr="003B4E15">
        <w:rPr>
          <w:rStyle w:val="HeaderChar"/>
          <w:rFonts w:ascii="Arial" w:hAnsi="Arial" w:cs="Arial"/>
        </w:rPr>
        <w:t xml:space="preserve"> Oracle E-Business Suite (R 12.1.3)</w:t>
      </w:r>
    </w:p>
    <w:p w14:paraId="1E22031C"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Role:</w:t>
      </w:r>
      <w:r w:rsidRPr="003B4E15">
        <w:rPr>
          <w:rStyle w:val="HeaderChar"/>
          <w:rFonts w:ascii="Arial" w:hAnsi="Arial" w:cs="Arial"/>
        </w:rPr>
        <w:t xml:space="preserve"> Oracle Apps Principle Consultant</w:t>
      </w:r>
    </w:p>
    <w:p w14:paraId="19DE0C63"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Skill:</w:t>
      </w:r>
      <w:r w:rsidRPr="003B4E15">
        <w:rPr>
          <w:rStyle w:val="HeaderChar"/>
          <w:rFonts w:ascii="Arial" w:hAnsi="Arial" w:cs="Arial"/>
          <w:sz w:val="20"/>
          <w:szCs w:val="20"/>
        </w:rPr>
        <w:t xml:space="preserve"> SQL, PL/SQL, XML Reports, Interface</w:t>
      </w:r>
    </w:p>
    <w:p w14:paraId="768DE2D1"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Modules</w:t>
      </w:r>
      <w:r w:rsidRPr="003B4E15">
        <w:rPr>
          <w:rStyle w:val="HeaderChar"/>
          <w:rFonts w:ascii="Arial" w:hAnsi="Arial" w:cs="Arial"/>
          <w:sz w:val="20"/>
          <w:szCs w:val="20"/>
        </w:rPr>
        <w:t>: Oracle Purchasing &amp; Account Payables</w:t>
      </w:r>
    </w:p>
    <w:p w14:paraId="3C435640" w14:textId="77777777" w:rsidR="003B4E15" w:rsidRPr="003B4E15" w:rsidRDefault="003B4E15" w:rsidP="003B4E15">
      <w:pPr>
        <w:pStyle w:val="NoSpacing"/>
        <w:spacing w:after="40"/>
        <w:rPr>
          <w:rStyle w:val="HeaderChar"/>
          <w:rFonts w:ascii="Arial" w:hAnsi="Arial" w:cs="Arial"/>
          <w:sz w:val="20"/>
          <w:szCs w:val="20"/>
        </w:rPr>
      </w:pPr>
    </w:p>
    <w:p w14:paraId="7E50A57F" w14:textId="77777777" w:rsidR="003B4E15" w:rsidRPr="003B4E15" w:rsidRDefault="003B4E15" w:rsidP="003B4E15">
      <w:pPr>
        <w:pStyle w:val="NoSpacing"/>
        <w:rPr>
          <w:rStyle w:val="HeaderChar"/>
          <w:rFonts w:ascii="Arial" w:hAnsi="Arial" w:cs="Arial"/>
          <w:b/>
          <w:sz w:val="20"/>
          <w:szCs w:val="20"/>
        </w:rPr>
      </w:pPr>
      <w:r w:rsidRPr="003B4E15">
        <w:rPr>
          <w:rStyle w:val="HeaderChar"/>
          <w:rFonts w:ascii="Arial" w:hAnsi="Arial" w:cs="Arial"/>
          <w:b/>
          <w:sz w:val="20"/>
          <w:szCs w:val="20"/>
        </w:rPr>
        <w:t xml:space="preserve">Project Description: </w:t>
      </w:r>
    </w:p>
    <w:p w14:paraId="76E9E794" w14:textId="77777777" w:rsidR="003B4E15" w:rsidRPr="003B4E15" w:rsidRDefault="003B4E15" w:rsidP="003B4E15">
      <w:pPr>
        <w:pStyle w:val="NoSpacing"/>
        <w:ind w:firstLine="720"/>
        <w:rPr>
          <w:rStyle w:val="HeaderChar"/>
          <w:rFonts w:ascii="Arial" w:hAnsi="Arial" w:cs="Arial"/>
          <w:sz w:val="20"/>
          <w:szCs w:val="20"/>
        </w:rPr>
      </w:pPr>
    </w:p>
    <w:p w14:paraId="06660F15" w14:textId="77777777" w:rsidR="003B4E15" w:rsidRPr="003B4E15" w:rsidRDefault="003B4E15" w:rsidP="003B4E15">
      <w:pPr>
        <w:pStyle w:val="NoSpacing"/>
        <w:ind w:firstLine="720"/>
        <w:rPr>
          <w:rStyle w:val="HeaderChar"/>
          <w:rFonts w:ascii="Arial" w:hAnsi="Arial" w:cs="Arial"/>
          <w:sz w:val="20"/>
          <w:szCs w:val="20"/>
        </w:rPr>
      </w:pPr>
      <w:r w:rsidRPr="003B4E15">
        <w:rPr>
          <w:rStyle w:val="HeaderChar"/>
          <w:rFonts w:ascii="Arial" w:hAnsi="Arial" w:cs="Arial"/>
          <w:sz w:val="20"/>
          <w:szCs w:val="20"/>
        </w:rPr>
        <w:t>Client is a well know Financial Firm using Oracle iProcurement to track purchasing information. Main features of the project are to support daily, weekly and monthly activities and process, to provide quick resolutions of the problems. As a part of maintenance, we have developed some interface programs, reports in existing system to fulfil client’s need. We have also done some personalization in Oracle forms to make system user friendly.</w:t>
      </w:r>
    </w:p>
    <w:p w14:paraId="145D44EA" w14:textId="77777777" w:rsidR="003B4E15" w:rsidRPr="003B4E15" w:rsidRDefault="003B4E15" w:rsidP="003B4E15">
      <w:pPr>
        <w:pStyle w:val="NoSpacing"/>
        <w:rPr>
          <w:rStyle w:val="HeaderChar"/>
          <w:rFonts w:ascii="Arial" w:hAnsi="Arial" w:cs="Arial"/>
          <w:sz w:val="20"/>
          <w:szCs w:val="20"/>
        </w:rPr>
      </w:pPr>
    </w:p>
    <w:p w14:paraId="592985E5"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b/>
        </w:rPr>
      </w:pPr>
      <w:r w:rsidRPr="003B4E15">
        <w:rPr>
          <w:rStyle w:val="HeaderChar"/>
          <w:rFonts w:ascii="Arial" w:hAnsi="Arial" w:cs="Arial"/>
          <w:b/>
        </w:rPr>
        <w:t>Responsibilities:</w:t>
      </w:r>
    </w:p>
    <w:p w14:paraId="29028792"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Developed &amp; customized reports as per Business Requirement.</w:t>
      </w:r>
    </w:p>
    <w:p w14:paraId="6117BCA9"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Customized D2k forms to handle specific requirements like to user accessibility, autofill etc.</w:t>
      </w:r>
    </w:p>
    <w:p w14:paraId="66AD8A51"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Customized Workflow Purchasing and requisition flow to notify the stake holders</w:t>
      </w:r>
      <w:r w:rsidRPr="003B4E15">
        <w:rPr>
          <w:rFonts w:ascii="Arial" w:hAnsi="Arial" w:cs="Arial"/>
          <w:color w:val="000000"/>
          <w:sz w:val="20"/>
          <w:szCs w:val="20"/>
          <w:shd w:val="clear" w:color="auto" w:fill="FFFFFF"/>
        </w:rPr>
        <w:t>.</w:t>
      </w:r>
    </w:p>
    <w:p w14:paraId="2AA026FC"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Responsible to debug &amp; resolve setup related issues.</w:t>
      </w:r>
    </w:p>
    <w:p w14:paraId="5D04580E"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Responsible for technical deliverables -- Reports, Data etc including documentation.</w:t>
      </w:r>
      <w:r w:rsidRPr="003B4E15">
        <w:rPr>
          <w:rFonts w:ascii="Arial" w:hAnsi="Arial" w:cs="Arial"/>
          <w:color w:val="000000"/>
          <w:sz w:val="20"/>
          <w:szCs w:val="20"/>
          <w:lang w:val="en"/>
        </w:rPr>
        <w:t xml:space="preserve"> </w:t>
      </w:r>
    </w:p>
    <w:p w14:paraId="0AB2E802"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Involved in preparation of various technical and unit testing documents.</w:t>
      </w:r>
    </w:p>
    <w:p w14:paraId="0C7B3CD1" w14:textId="77777777" w:rsidR="003B4E15" w:rsidRPr="003B4E15" w:rsidRDefault="003B4E15" w:rsidP="003B4E15">
      <w:pPr>
        <w:pStyle w:val="NoSpacing"/>
        <w:numPr>
          <w:ilvl w:val="0"/>
          <w:numId w:val="16"/>
        </w:numPr>
        <w:rPr>
          <w:rFonts w:ascii="Arial" w:hAnsi="Arial" w:cs="Arial"/>
          <w:b/>
          <w:color w:val="000000"/>
          <w:sz w:val="20"/>
          <w:szCs w:val="20"/>
          <w:lang w:val="en"/>
        </w:rPr>
      </w:pPr>
      <w:r w:rsidRPr="003B4E15">
        <w:rPr>
          <w:rStyle w:val="HeaderChar"/>
          <w:rFonts w:ascii="Arial" w:hAnsi="Arial" w:cs="Arial"/>
          <w:sz w:val="20"/>
          <w:szCs w:val="20"/>
        </w:rPr>
        <w:t>Involved in testing of custom designed objects with business.</w:t>
      </w:r>
    </w:p>
    <w:p w14:paraId="6ED8D838" w14:textId="77777777" w:rsidR="003B4E15" w:rsidRPr="003B4E15" w:rsidRDefault="003B4E15" w:rsidP="003B4E15">
      <w:pPr>
        <w:pStyle w:val="NoSpacing"/>
        <w:spacing w:after="40"/>
        <w:rPr>
          <w:rFonts w:ascii="Arial" w:hAnsi="Arial" w:cs="Arial"/>
          <w:b/>
          <w:color w:val="000000"/>
          <w:sz w:val="20"/>
          <w:szCs w:val="20"/>
          <w:lang w:val="en"/>
        </w:rPr>
      </w:pPr>
    </w:p>
    <w:p w14:paraId="0FEBC253" w14:textId="77777777" w:rsidR="003B4E15" w:rsidRPr="003B4E15" w:rsidRDefault="003B4E15" w:rsidP="003B4E15">
      <w:pPr>
        <w:pStyle w:val="NoSpacing"/>
        <w:spacing w:after="40"/>
        <w:rPr>
          <w:rFonts w:ascii="Arial" w:hAnsi="Arial" w:cs="Arial"/>
          <w:b/>
          <w:sz w:val="20"/>
          <w:szCs w:val="20"/>
          <w:lang w:val="en"/>
        </w:rPr>
      </w:pPr>
      <w:r w:rsidRPr="003B4E15">
        <w:rPr>
          <w:rFonts w:ascii="Arial" w:hAnsi="Arial" w:cs="Arial"/>
          <w:b/>
          <w:color w:val="000000"/>
          <w:sz w:val="20"/>
          <w:szCs w:val="20"/>
          <w:lang w:val="en"/>
        </w:rPr>
        <w:t>Company: Hindalco Industries Limited – Mumbai</w:t>
      </w:r>
    </w:p>
    <w:p w14:paraId="628AA5DE" w14:textId="77777777" w:rsidR="003B4E15" w:rsidRPr="003B4E15" w:rsidRDefault="003B4E15" w:rsidP="003B4E15">
      <w:pPr>
        <w:pStyle w:val="NoSpacing"/>
        <w:spacing w:after="40"/>
        <w:rPr>
          <w:rFonts w:ascii="Arial" w:hAnsi="Arial" w:cs="Arial"/>
          <w:b/>
          <w:color w:val="000000"/>
          <w:sz w:val="20"/>
          <w:szCs w:val="20"/>
          <w:lang w:val="en"/>
        </w:rPr>
      </w:pPr>
      <w:r w:rsidRPr="003B4E15">
        <w:rPr>
          <w:rFonts w:ascii="Arial" w:hAnsi="Arial" w:cs="Arial"/>
          <w:b/>
          <w:color w:val="000000"/>
          <w:sz w:val="20"/>
          <w:szCs w:val="20"/>
          <w:lang w:val="en"/>
        </w:rPr>
        <w:t>Duration: Jun 2012 to Dec-13</w:t>
      </w:r>
    </w:p>
    <w:p w14:paraId="7C0A2CEE" w14:textId="77777777" w:rsidR="003B4E15" w:rsidRPr="003B4E15" w:rsidRDefault="003B4E15" w:rsidP="003B4E15">
      <w:pPr>
        <w:pStyle w:val="NoSpacing"/>
        <w:spacing w:after="40"/>
        <w:rPr>
          <w:rFonts w:ascii="Arial" w:hAnsi="Arial" w:cs="Arial"/>
          <w:b/>
          <w:color w:val="000000"/>
          <w:sz w:val="20"/>
          <w:szCs w:val="20"/>
          <w:lang w:val="en"/>
        </w:rPr>
      </w:pPr>
    </w:p>
    <w:p w14:paraId="2D6AAD42" w14:textId="77777777" w:rsidR="003B4E15" w:rsidRPr="003B4E15" w:rsidRDefault="003B4E15" w:rsidP="003B4E15">
      <w:pPr>
        <w:pStyle w:val="NoSpacing"/>
        <w:spacing w:after="40"/>
        <w:rPr>
          <w:rFonts w:ascii="Arial" w:hAnsi="Arial" w:cs="Arial"/>
          <w:b/>
          <w:color w:val="000000"/>
          <w:sz w:val="20"/>
          <w:szCs w:val="20"/>
          <w:lang w:val="en"/>
        </w:rPr>
      </w:pPr>
      <w:r w:rsidRPr="003B4E15">
        <w:rPr>
          <w:rFonts w:ascii="Arial" w:hAnsi="Arial" w:cs="Arial"/>
          <w:b/>
          <w:color w:val="000000"/>
          <w:sz w:val="20"/>
          <w:szCs w:val="20"/>
          <w:lang w:val="en"/>
        </w:rPr>
        <w:t>Project:</w:t>
      </w:r>
      <w:r w:rsidRPr="003B4E15">
        <w:rPr>
          <w:rFonts w:ascii="Arial" w:hAnsi="Arial" w:cs="Arial"/>
          <w:color w:val="000000"/>
          <w:sz w:val="20"/>
          <w:szCs w:val="20"/>
          <w:lang w:val="en"/>
        </w:rPr>
        <w:t xml:space="preserve"> Enhancement &amp; Support of Oracle E-Business Suite (11i)</w:t>
      </w:r>
    </w:p>
    <w:p w14:paraId="70858E1F" w14:textId="77777777" w:rsidR="003B4E15" w:rsidRPr="003B4E15" w:rsidRDefault="003B4E15" w:rsidP="003B4E15">
      <w:pPr>
        <w:pStyle w:val="NoSpacing"/>
        <w:spacing w:after="40"/>
        <w:rPr>
          <w:rFonts w:ascii="Arial" w:hAnsi="Arial" w:cs="Arial"/>
          <w:color w:val="000000"/>
          <w:sz w:val="20"/>
          <w:szCs w:val="20"/>
          <w:lang w:val="en"/>
        </w:rPr>
      </w:pPr>
      <w:r w:rsidRPr="003B4E15">
        <w:rPr>
          <w:rFonts w:ascii="Arial" w:hAnsi="Arial" w:cs="Arial"/>
          <w:b/>
          <w:color w:val="000000"/>
          <w:sz w:val="20"/>
          <w:szCs w:val="20"/>
          <w:lang w:val="en"/>
        </w:rPr>
        <w:t xml:space="preserve">Client: </w:t>
      </w:r>
      <w:r w:rsidRPr="003B4E15">
        <w:rPr>
          <w:rFonts w:ascii="Arial" w:hAnsi="Arial" w:cs="Arial"/>
          <w:color w:val="000000"/>
          <w:sz w:val="20"/>
          <w:szCs w:val="20"/>
          <w:lang w:val="en"/>
        </w:rPr>
        <w:t>Inhouse project</w:t>
      </w:r>
    </w:p>
    <w:p w14:paraId="4EAA3099" w14:textId="77777777" w:rsidR="003B4E15" w:rsidRPr="003B4E15" w:rsidRDefault="003B4E15" w:rsidP="003B4E15">
      <w:pPr>
        <w:pStyle w:val="NoSpacing"/>
        <w:spacing w:after="40"/>
        <w:rPr>
          <w:rFonts w:ascii="Arial" w:hAnsi="Arial" w:cs="Arial"/>
          <w:b/>
          <w:color w:val="000000"/>
          <w:sz w:val="20"/>
          <w:szCs w:val="20"/>
          <w:lang w:val="en"/>
        </w:rPr>
      </w:pPr>
      <w:r w:rsidRPr="003B4E15">
        <w:rPr>
          <w:rStyle w:val="HeaderChar"/>
          <w:rFonts w:ascii="Arial" w:hAnsi="Arial" w:cs="Arial"/>
          <w:b/>
          <w:sz w:val="20"/>
          <w:szCs w:val="20"/>
        </w:rPr>
        <w:lastRenderedPageBreak/>
        <w:t>Environment</w:t>
      </w:r>
      <w:r w:rsidRPr="003B4E15">
        <w:rPr>
          <w:rStyle w:val="HeaderChar"/>
          <w:rFonts w:ascii="Arial" w:hAnsi="Arial" w:cs="Arial"/>
          <w:sz w:val="20"/>
          <w:szCs w:val="20"/>
        </w:rPr>
        <w:t>: Oracle E-Business Suite [11i (11.5.10)]</w:t>
      </w:r>
    </w:p>
    <w:p w14:paraId="721748CD" w14:textId="77777777" w:rsidR="003B4E15" w:rsidRPr="003B4E15" w:rsidRDefault="003B4E15" w:rsidP="003B4E15">
      <w:pPr>
        <w:pStyle w:val="NoSpacing"/>
        <w:spacing w:after="40"/>
        <w:rPr>
          <w:rFonts w:ascii="Arial" w:hAnsi="Arial" w:cs="Arial"/>
          <w:b/>
          <w:color w:val="000000"/>
          <w:sz w:val="20"/>
          <w:szCs w:val="20"/>
          <w:lang w:val="en"/>
        </w:rPr>
      </w:pPr>
      <w:r w:rsidRPr="003B4E15">
        <w:rPr>
          <w:rFonts w:ascii="Arial" w:hAnsi="Arial" w:cs="Arial"/>
          <w:b/>
          <w:color w:val="000000"/>
          <w:sz w:val="20"/>
          <w:szCs w:val="20"/>
          <w:lang w:val="en"/>
        </w:rPr>
        <w:t xml:space="preserve">Role: </w:t>
      </w:r>
      <w:r w:rsidRPr="003B4E15">
        <w:rPr>
          <w:rFonts w:ascii="Arial" w:hAnsi="Arial" w:cs="Arial"/>
          <w:color w:val="000000"/>
          <w:sz w:val="20"/>
          <w:szCs w:val="20"/>
          <w:lang w:val="en"/>
        </w:rPr>
        <w:t>Oracle Apps Technical Consultant</w:t>
      </w:r>
    </w:p>
    <w:p w14:paraId="0250DDE8" w14:textId="77777777" w:rsidR="003B4E15" w:rsidRPr="003B4E15" w:rsidRDefault="003B4E15" w:rsidP="003B4E15">
      <w:pPr>
        <w:pStyle w:val="NoSpacing"/>
        <w:spacing w:after="40"/>
        <w:rPr>
          <w:rFonts w:ascii="Arial" w:hAnsi="Arial" w:cs="Arial"/>
          <w:b/>
          <w:color w:val="000000"/>
          <w:sz w:val="20"/>
          <w:szCs w:val="20"/>
          <w:lang w:val="en"/>
        </w:rPr>
      </w:pPr>
      <w:r w:rsidRPr="003B4E15">
        <w:rPr>
          <w:rFonts w:ascii="Arial" w:hAnsi="Arial" w:cs="Arial"/>
          <w:b/>
          <w:color w:val="000000"/>
          <w:sz w:val="20"/>
          <w:szCs w:val="20"/>
          <w:lang w:val="en"/>
        </w:rPr>
        <w:t xml:space="preserve">Skill: </w:t>
      </w:r>
      <w:r w:rsidRPr="003B4E15">
        <w:rPr>
          <w:rFonts w:ascii="Arial" w:hAnsi="Arial" w:cs="Arial"/>
          <w:color w:val="000000"/>
          <w:sz w:val="20"/>
          <w:szCs w:val="20"/>
          <w:lang w:val="en"/>
        </w:rPr>
        <w:t>SQL, PL/SQL, Forms, Reports, XML Publisher, Interface and Conversions</w:t>
      </w:r>
    </w:p>
    <w:p w14:paraId="735DC374" w14:textId="77777777" w:rsidR="003B4E15" w:rsidRPr="003B4E15" w:rsidRDefault="003B4E15" w:rsidP="003B4E15">
      <w:pPr>
        <w:autoSpaceDE w:val="0"/>
        <w:autoSpaceDN w:val="0"/>
        <w:adjustRightInd w:val="0"/>
        <w:rPr>
          <w:rStyle w:val="HeaderChar"/>
          <w:rFonts w:ascii="Arial" w:hAnsi="Arial" w:cs="Arial"/>
        </w:rPr>
      </w:pPr>
      <w:r w:rsidRPr="003B4E15">
        <w:rPr>
          <w:rStyle w:val="HeaderChar"/>
          <w:rFonts w:ascii="Arial" w:hAnsi="Arial" w:cs="Arial"/>
          <w:b/>
        </w:rPr>
        <w:t xml:space="preserve">Modules: </w:t>
      </w:r>
      <w:r w:rsidRPr="003B4E15">
        <w:rPr>
          <w:rStyle w:val="HeaderChar"/>
          <w:rFonts w:ascii="Arial" w:hAnsi="Arial" w:cs="Arial"/>
        </w:rPr>
        <w:t>Oracle Process Manufacturing, Oracle Purchasing, Order Management</w:t>
      </w:r>
    </w:p>
    <w:p w14:paraId="6F201F7E" w14:textId="77777777" w:rsidR="003B4E15" w:rsidRPr="003B4E15" w:rsidRDefault="003B4E15" w:rsidP="003B4E15">
      <w:pPr>
        <w:pStyle w:val="NoSpacing"/>
        <w:rPr>
          <w:rStyle w:val="HeaderChar"/>
          <w:rFonts w:ascii="Arial" w:hAnsi="Arial" w:cs="Arial"/>
          <w:sz w:val="20"/>
          <w:szCs w:val="20"/>
        </w:rPr>
      </w:pPr>
    </w:p>
    <w:p w14:paraId="3E651A56" w14:textId="77777777" w:rsidR="003B4E15" w:rsidRPr="003B4E15" w:rsidRDefault="003B4E15" w:rsidP="003B4E15">
      <w:pPr>
        <w:pStyle w:val="NoSpacing"/>
        <w:rPr>
          <w:rStyle w:val="HeaderChar"/>
          <w:rFonts w:ascii="Arial" w:hAnsi="Arial" w:cs="Arial"/>
          <w:b/>
          <w:sz w:val="20"/>
          <w:szCs w:val="20"/>
        </w:rPr>
      </w:pPr>
      <w:r w:rsidRPr="003B4E15">
        <w:rPr>
          <w:rStyle w:val="HeaderChar"/>
          <w:rFonts w:ascii="Arial" w:hAnsi="Arial" w:cs="Arial"/>
          <w:b/>
          <w:sz w:val="20"/>
          <w:szCs w:val="20"/>
        </w:rPr>
        <w:t>Project Description:</w:t>
      </w:r>
    </w:p>
    <w:p w14:paraId="47B02EEE" w14:textId="77777777" w:rsidR="003B4E15" w:rsidRPr="003B4E15" w:rsidRDefault="003B4E15" w:rsidP="003B4E15">
      <w:pPr>
        <w:pStyle w:val="NoSpacing"/>
        <w:rPr>
          <w:rStyle w:val="HeaderChar"/>
          <w:rFonts w:ascii="Arial" w:hAnsi="Arial" w:cs="Arial"/>
          <w:b/>
          <w:sz w:val="20"/>
          <w:szCs w:val="20"/>
        </w:rPr>
      </w:pPr>
      <w:r w:rsidRPr="003B4E15">
        <w:rPr>
          <w:rStyle w:val="HeaderChar"/>
          <w:rFonts w:ascii="Arial" w:hAnsi="Arial" w:cs="Arial"/>
          <w:b/>
          <w:sz w:val="20"/>
          <w:szCs w:val="20"/>
        </w:rPr>
        <w:t xml:space="preserve"> </w:t>
      </w:r>
    </w:p>
    <w:p w14:paraId="4D054A8F" w14:textId="77777777" w:rsidR="003B4E15" w:rsidRPr="003B4E15" w:rsidRDefault="003B4E15" w:rsidP="003B4E15">
      <w:pPr>
        <w:pStyle w:val="NoSpacing"/>
        <w:ind w:firstLine="720"/>
        <w:rPr>
          <w:rStyle w:val="HeaderChar"/>
          <w:rFonts w:ascii="Arial" w:hAnsi="Arial" w:cs="Arial"/>
          <w:sz w:val="20"/>
          <w:szCs w:val="20"/>
        </w:rPr>
      </w:pPr>
      <w:r w:rsidRPr="003B4E15">
        <w:rPr>
          <w:rStyle w:val="HeaderChar"/>
          <w:rFonts w:ascii="Arial" w:hAnsi="Arial" w:cs="Arial"/>
          <w:sz w:val="20"/>
          <w:szCs w:val="20"/>
        </w:rPr>
        <w:t xml:space="preserve">This project is to re-engineer the business process of Hindalco spread across the country. This project involved reengineering, enhancements and rollups of 11i standard and custom objects in Oracle Purchasing, Manufacturing and Order Management modules. </w:t>
      </w:r>
    </w:p>
    <w:p w14:paraId="5F0A3194" w14:textId="77777777" w:rsidR="003B4E15" w:rsidRPr="003B4E15" w:rsidRDefault="003B4E15" w:rsidP="003B4E15">
      <w:pPr>
        <w:pStyle w:val="NoSpacing"/>
        <w:rPr>
          <w:rStyle w:val="HeaderChar"/>
          <w:rFonts w:ascii="Arial" w:hAnsi="Arial" w:cs="Arial"/>
          <w:sz w:val="20"/>
          <w:szCs w:val="20"/>
        </w:rPr>
      </w:pPr>
    </w:p>
    <w:p w14:paraId="251CEE9B"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b/>
        </w:rPr>
      </w:pPr>
      <w:r w:rsidRPr="003B4E15">
        <w:rPr>
          <w:rStyle w:val="HeaderChar"/>
          <w:rFonts w:ascii="Arial" w:hAnsi="Arial" w:cs="Arial"/>
          <w:b/>
        </w:rPr>
        <w:t>Key Responsibilities:</w:t>
      </w:r>
    </w:p>
    <w:p w14:paraId="61FA831A"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Preparation of functional &amp; technical specifications.</w:t>
      </w:r>
    </w:p>
    <w:p w14:paraId="628471A2"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Responsible to debug &amp; resolve setup related issues.</w:t>
      </w:r>
    </w:p>
    <w:p w14:paraId="0E0830FE"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Responsible for technical deliverables -- Reports, Data Conversions, etc including documenting the same.</w:t>
      </w:r>
      <w:r w:rsidRPr="003B4E15">
        <w:rPr>
          <w:rFonts w:ascii="Arial" w:hAnsi="Arial" w:cs="Arial"/>
          <w:color w:val="000000"/>
          <w:sz w:val="20"/>
          <w:szCs w:val="20"/>
          <w:lang w:val="en"/>
        </w:rPr>
        <w:t xml:space="preserve"> </w:t>
      </w:r>
    </w:p>
    <w:p w14:paraId="6B4C2B48"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To develop custom form &amp; to customize standard form either through forms personalization or custom.pll.</w:t>
      </w:r>
    </w:p>
    <w:p w14:paraId="64254D09" w14:textId="77777777" w:rsidR="003B4E15" w:rsidRPr="003B4E15" w:rsidRDefault="003B4E15" w:rsidP="003B4E15">
      <w:pPr>
        <w:pStyle w:val="NoSpacing"/>
        <w:numPr>
          <w:ilvl w:val="0"/>
          <w:numId w:val="16"/>
        </w:numPr>
        <w:rPr>
          <w:rStyle w:val="HeaderChar"/>
          <w:rFonts w:ascii="Arial" w:hAnsi="Arial" w:cs="Arial"/>
          <w:sz w:val="20"/>
          <w:szCs w:val="20"/>
        </w:rPr>
      </w:pPr>
      <w:r w:rsidRPr="003B4E15">
        <w:rPr>
          <w:rStyle w:val="HeaderChar"/>
          <w:rFonts w:ascii="Arial" w:hAnsi="Arial" w:cs="Arial"/>
          <w:sz w:val="20"/>
          <w:szCs w:val="20"/>
        </w:rPr>
        <w:t xml:space="preserve">Involved in requirements gathering, analysis, development, QA and post-production support. </w:t>
      </w:r>
    </w:p>
    <w:p w14:paraId="0609310F" w14:textId="77777777" w:rsidR="003B4E15" w:rsidRPr="003B4E15" w:rsidRDefault="003B4E15" w:rsidP="003B4E15">
      <w:pPr>
        <w:pStyle w:val="NoSpacing"/>
        <w:rPr>
          <w:rStyle w:val="HeaderChar"/>
          <w:rFonts w:ascii="Arial" w:hAnsi="Arial" w:cs="Arial"/>
          <w:sz w:val="20"/>
          <w:szCs w:val="20"/>
        </w:rPr>
      </w:pPr>
    </w:p>
    <w:p w14:paraId="29ABB74F" w14:textId="77777777" w:rsidR="003B4E15" w:rsidRPr="003B4E15" w:rsidRDefault="003B4E15" w:rsidP="003B4E15">
      <w:pPr>
        <w:pStyle w:val="NoSpacing"/>
        <w:spacing w:after="40"/>
        <w:rPr>
          <w:rFonts w:ascii="Arial" w:hAnsi="Arial" w:cs="Arial"/>
          <w:b/>
          <w:color w:val="000000"/>
          <w:sz w:val="20"/>
          <w:szCs w:val="20"/>
          <w:lang w:val="en"/>
        </w:rPr>
      </w:pPr>
      <w:r w:rsidRPr="003B4E15">
        <w:rPr>
          <w:rFonts w:ascii="Arial" w:hAnsi="Arial" w:cs="Arial"/>
          <w:b/>
          <w:color w:val="000000"/>
          <w:sz w:val="20"/>
          <w:szCs w:val="20"/>
          <w:lang w:val="en"/>
        </w:rPr>
        <w:t>Company: Nityo Infotech Services Pvt Ltd. – Mumbai</w:t>
      </w:r>
    </w:p>
    <w:p w14:paraId="3BA427A4" w14:textId="77777777" w:rsidR="003B4E15" w:rsidRPr="003B4E15" w:rsidRDefault="003B4E15" w:rsidP="003B4E15">
      <w:pPr>
        <w:pStyle w:val="NoSpacing"/>
        <w:spacing w:after="40"/>
        <w:rPr>
          <w:rFonts w:ascii="Arial" w:hAnsi="Arial" w:cs="Arial"/>
          <w:b/>
          <w:color w:val="000000"/>
          <w:sz w:val="20"/>
          <w:szCs w:val="20"/>
          <w:lang w:val="en"/>
        </w:rPr>
      </w:pPr>
      <w:r w:rsidRPr="003B4E15">
        <w:rPr>
          <w:rFonts w:ascii="Arial" w:hAnsi="Arial" w:cs="Arial"/>
          <w:b/>
          <w:color w:val="000000"/>
          <w:sz w:val="20"/>
          <w:szCs w:val="20"/>
          <w:lang w:val="en"/>
        </w:rPr>
        <w:t>Duration: Sep 2011 to Jun 2012</w:t>
      </w:r>
    </w:p>
    <w:p w14:paraId="2391A588" w14:textId="77777777" w:rsidR="003B4E15" w:rsidRPr="003B4E15" w:rsidRDefault="003B4E15" w:rsidP="003B4E15">
      <w:pPr>
        <w:pStyle w:val="NoSpacing"/>
        <w:spacing w:after="40"/>
        <w:rPr>
          <w:rFonts w:ascii="Arial" w:hAnsi="Arial" w:cs="Arial"/>
          <w:b/>
          <w:color w:val="000000"/>
          <w:sz w:val="20"/>
          <w:szCs w:val="20"/>
          <w:lang w:val="en"/>
        </w:rPr>
      </w:pPr>
    </w:p>
    <w:p w14:paraId="25881BEA"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Project:</w:t>
      </w:r>
      <w:r w:rsidRPr="003B4E15">
        <w:rPr>
          <w:rStyle w:val="HeaderChar"/>
          <w:rFonts w:ascii="Arial" w:hAnsi="Arial" w:cs="Arial"/>
        </w:rPr>
        <w:t xml:space="preserve"> Implementation EBS R R12 (May 2009 – Sep 2011)</w:t>
      </w:r>
    </w:p>
    <w:p w14:paraId="71A39AC0" w14:textId="77777777" w:rsidR="003B4E15" w:rsidRPr="003B4E15" w:rsidRDefault="003B4E15" w:rsidP="003B4E15">
      <w:pPr>
        <w:autoSpaceDE w:val="0"/>
        <w:autoSpaceDN w:val="0"/>
        <w:adjustRightInd w:val="0"/>
        <w:spacing w:after="40"/>
        <w:rPr>
          <w:rFonts w:ascii="Arial" w:hAnsi="Arial" w:cs="Arial"/>
          <w:color w:val="545454"/>
          <w:shd w:val="clear" w:color="auto" w:fill="FFFFFF"/>
        </w:rPr>
      </w:pPr>
      <w:r w:rsidRPr="003B4E15">
        <w:rPr>
          <w:rStyle w:val="HeaderChar"/>
          <w:rFonts w:ascii="Arial" w:hAnsi="Arial" w:cs="Arial"/>
          <w:b/>
        </w:rPr>
        <w:t>Client:</w:t>
      </w:r>
      <w:r w:rsidRPr="003B4E15">
        <w:rPr>
          <w:rStyle w:val="HeaderChar"/>
          <w:rFonts w:ascii="Arial" w:hAnsi="Arial" w:cs="Arial"/>
        </w:rPr>
        <w:t xml:space="preserve"> Panoramic Group</w:t>
      </w:r>
    </w:p>
    <w:p w14:paraId="2C74A12D"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Environment:</w:t>
      </w:r>
      <w:r w:rsidRPr="003B4E15">
        <w:rPr>
          <w:rStyle w:val="HeaderChar"/>
          <w:rFonts w:ascii="Arial" w:hAnsi="Arial" w:cs="Arial"/>
        </w:rPr>
        <w:t xml:space="preserve"> Oracle E-Business Suite (R 12.1.3)</w:t>
      </w:r>
    </w:p>
    <w:p w14:paraId="115804B5"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Role:</w:t>
      </w:r>
      <w:r w:rsidRPr="003B4E15">
        <w:rPr>
          <w:rStyle w:val="HeaderChar"/>
          <w:rFonts w:ascii="Arial" w:hAnsi="Arial" w:cs="Arial"/>
        </w:rPr>
        <w:t xml:space="preserve"> Oracle Apps Technical Consultant</w:t>
      </w:r>
    </w:p>
    <w:p w14:paraId="78B9408F"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Skill:</w:t>
      </w:r>
      <w:r w:rsidRPr="003B4E15">
        <w:rPr>
          <w:rStyle w:val="HeaderChar"/>
          <w:rFonts w:ascii="Arial" w:hAnsi="Arial" w:cs="Arial"/>
          <w:sz w:val="20"/>
          <w:szCs w:val="20"/>
        </w:rPr>
        <w:t xml:space="preserve"> SQL, PL/SQL, D2k forms &amp; Reports, Conversion, Interface &amp; Workflow</w:t>
      </w:r>
    </w:p>
    <w:p w14:paraId="75EE9F9D" w14:textId="77777777" w:rsidR="003B4E15" w:rsidRPr="003B4E15" w:rsidRDefault="003B4E15" w:rsidP="003B4E15">
      <w:pPr>
        <w:pStyle w:val="NoSpacing"/>
        <w:spacing w:after="40"/>
        <w:rPr>
          <w:rFonts w:ascii="Arial" w:hAnsi="Arial" w:cs="Arial"/>
          <w:b/>
          <w:color w:val="000000"/>
          <w:sz w:val="20"/>
          <w:szCs w:val="20"/>
          <w:lang w:val="en"/>
        </w:rPr>
      </w:pPr>
      <w:r w:rsidRPr="003B4E15">
        <w:rPr>
          <w:rStyle w:val="HeaderChar"/>
          <w:rFonts w:ascii="Arial" w:hAnsi="Arial" w:cs="Arial"/>
          <w:b/>
          <w:sz w:val="20"/>
          <w:szCs w:val="20"/>
        </w:rPr>
        <w:t>Modules</w:t>
      </w:r>
      <w:r w:rsidRPr="003B4E15">
        <w:rPr>
          <w:rStyle w:val="HeaderChar"/>
          <w:rFonts w:ascii="Arial" w:hAnsi="Arial" w:cs="Arial"/>
          <w:sz w:val="20"/>
          <w:szCs w:val="20"/>
        </w:rPr>
        <w:t>: Oracle Purchasing, Account Payables, Account Receivables</w:t>
      </w:r>
    </w:p>
    <w:p w14:paraId="5E6E3901" w14:textId="77777777" w:rsidR="003B4E15" w:rsidRPr="003B4E15" w:rsidRDefault="003B4E15" w:rsidP="003B4E15">
      <w:pPr>
        <w:pStyle w:val="NoSpacing"/>
        <w:spacing w:after="40"/>
        <w:rPr>
          <w:rFonts w:ascii="Arial" w:hAnsi="Arial" w:cs="Arial"/>
          <w:b/>
          <w:color w:val="000000"/>
          <w:sz w:val="20"/>
          <w:szCs w:val="20"/>
          <w:lang w:val="en"/>
        </w:rPr>
      </w:pPr>
    </w:p>
    <w:p w14:paraId="458DB5A7" w14:textId="77777777" w:rsidR="003B4E15" w:rsidRPr="003B4E15" w:rsidRDefault="003B4E15" w:rsidP="003B4E15">
      <w:pPr>
        <w:rPr>
          <w:rStyle w:val="HeaderChar"/>
          <w:rFonts w:ascii="Arial" w:hAnsi="Arial" w:cs="Arial"/>
        </w:rPr>
      </w:pPr>
      <w:r w:rsidRPr="003B4E15">
        <w:rPr>
          <w:rStyle w:val="HeaderChar"/>
          <w:rFonts w:ascii="Arial" w:hAnsi="Arial" w:cs="Arial"/>
          <w:b/>
        </w:rPr>
        <w:t>Project Description:</w:t>
      </w:r>
    </w:p>
    <w:p w14:paraId="687E9CC9" w14:textId="77777777" w:rsidR="003B4E15" w:rsidRPr="003B4E15" w:rsidRDefault="003B4E15" w:rsidP="003B4E15">
      <w:pPr>
        <w:pStyle w:val="NoSpacing"/>
        <w:ind w:firstLine="720"/>
        <w:rPr>
          <w:rStyle w:val="HeaderChar"/>
          <w:rFonts w:ascii="Arial" w:hAnsi="Arial" w:cs="Arial"/>
          <w:sz w:val="20"/>
          <w:szCs w:val="20"/>
        </w:rPr>
      </w:pPr>
      <w:r w:rsidRPr="003B4E15">
        <w:rPr>
          <w:rStyle w:val="HeaderChar"/>
          <w:rFonts w:ascii="Arial" w:hAnsi="Arial" w:cs="Arial"/>
          <w:sz w:val="20"/>
          <w:szCs w:val="20"/>
        </w:rPr>
        <w:t>An Oracle e-Business Suite Release 12 implementation project for Panoramic Group. Panoramic Group of Companies is a diversified multinational conglomerate engaged in the businesses of hospitality, travel &amp; tourism and information technology. The Group has extensive geographical presence, with footprints across India, USA, New Zealand and UK.</w:t>
      </w:r>
    </w:p>
    <w:p w14:paraId="5C51B20B" w14:textId="77777777" w:rsidR="003B4E15" w:rsidRPr="003B4E15" w:rsidRDefault="003B4E15" w:rsidP="003B4E15">
      <w:pPr>
        <w:pStyle w:val="NoSpacing"/>
        <w:ind w:firstLine="720"/>
        <w:rPr>
          <w:rFonts w:ascii="Arial" w:hAnsi="Arial" w:cs="Arial"/>
          <w:sz w:val="20"/>
          <w:szCs w:val="20"/>
        </w:rPr>
      </w:pPr>
      <w:r w:rsidRPr="003B4E15">
        <w:rPr>
          <w:rStyle w:val="HeaderChar"/>
          <w:rFonts w:ascii="Arial" w:hAnsi="Arial" w:cs="Arial"/>
          <w:sz w:val="20"/>
          <w:szCs w:val="20"/>
        </w:rPr>
        <w:t xml:space="preserve">As client is involved in a diversified business, they have a specific set requirement which is not exactly matching with any of the existing EBS module, so we have developed a custom solution using CEMLI process for implementation. List of CEMLI components includes around </w:t>
      </w:r>
      <w:r w:rsidRPr="003B4E15">
        <w:rPr>
          <w:rFonts w:ascii="Arial" w:hAnsi="Arial" w:cs="Arial"/>
          <w:sz w:val="20"/>
          <w:szCs w:val="20"/>
          <w:lang w:val="en"/>
        </w:rPr>
        <w:t>160 custom forms, 30 reports, 30 conversion programs, 20 interfaces and 10 workflows, overall 250 custom objects.</w:t>
      </w:r>
      <w:r w:rsidRPr="003B4E15">
        <w:rPr>
          <w:rStyle w:val="HeaderChar"/>
          <w:rFonts w:ascii="Arial" w:hAnsi="Arial" w:cs="Arial"/>
          <w:sz w:val="20"/>
          <w:szCs w:val="20"/>
        </w:rPr>
        <w:t xml:space="preserve"> On top of the On Demand rules, Oracle Consulting has specified further criteria and best practice how to create custom code in that CEMLI practice. We followed the Oracle’s published guidelines for developing and implementing custom extensions to Oracle Applications.</w:t>
      </w:r>
    </w:p>
    <w:p w14:paraId="452846D5" w14:textId="77777777" w:rsidR="003B4E15" w:rsidRPr="003B4E15" w:rsidRDefault="003B4E15" w:rsidP="003B4E15">
      <w:pPr>
        <w:pStyle w:val="NoSpacing"/>
        <w:ind w:firstLine="720"/>
        <w:jc w:val="both"/>
        <w:rPr>
          <w:rStyle w:val="HeaderChar"/>
          <w:rFonts w:ascii="Arial" w:hAnsi="Arial" w:cs="Arial"/>
          <w:sz w:val="20"/>
          <w:szCs w:val="20"/>
        </w:rPr>
      </w:pPr>
      <w:r w:rsidRPr="003B4E15">
        <w:rPr>
          <w:rStyle w:val="HeaderChar"/>
          <w:rFonts w:ascii="Arial" w:hAnsi="Arial" w:cs="Arial"/>
          <w:sz w:val="20"/>
          <w:szCs w:val="20"/>
        </w:rPr>
        <w:t>We were used to for writing Application Extensions Functional Design (MD50), Application Extensions Technical Design (M70) and Installation Instructions (MD120). For Data conversion we used Conversion Data Mapping (CV40), Conversion Program Designs (CV60). For Business system testing we used Unit Test Script (TE20) documents. Also gone through the creation of shell scripts, ldt files, saving codes into sql, pks, pkb files.</w:t>
      </w:r>
    </w:p>
    <w:p w14:paraId="3532365E" w14:textId="77777777" w:rsidR="003B4E15" w:rsidRPr="003B4E15" w:rsidRDefault="003B4E15" w:rsidP="003B4E15">
      <w:pPr>
        <w:pStyle w:val="NoSpacing"/>
        <w:rPr>
          <w:rFonts w:ascii="Arial" w:hAnsi="Arial" w:cs="Arial"/>
          <w:color w:val="000000"/>
          <w:sz w:val="20"/>
          <w:szCs w:val="20"/>
          <w:lang w:val="en"/>
        </w:rPr>
      </w:pPr>
    </w:p>
    <w:p w14:paraId="625C7795" w14:textId="77777777" w:rsidR="003B4E15" w:rsidRPr="003B4E15" w:rsidRDefault="003B4E15" w:rsidP="003B4E15">
      <w:pPr>
        <w:pStyle w:val="ListParagraph"/>
        <w:tabs>
          <w:tab w:val="left" w:pos="0"/>
        </w:tabs>
        <w:autoSpaceDE w:val="0"/>
        <w:autoSpaceDN w:val="0"/>
        <w:spacing w:line="240" w:lineRule="atLeast"/>
        <w:ind w:left="0"/>
        <w:rPr>
          <w:rStyle w:val="HeaderChar"/>
          <w:rFonts w:cs="Arial"/>
          <w:szCs w:val="20"/>
        </w:rPr>
      </w:pPr>
      <w:r w:rsidRPr="003B4E15">
        <w:rPr>
          <w:rStyle w:val="HeaderChar"/>
          <w:rFonts w:cs="Arial"/>
          <w:b/>
          <w:szCs w:val="20"/>
        </w:rPr>
        <w:t xml:space="preserve">Key Responsibilities: </w:t>
      </w:r>
      <w:r w:rsidRPr="003B4E15">
        <w:rPr>
          <w:rStyle w:val="HeaderChar"/>
          <w:rFonts w:cs="Arial"/>
          <w:b/>
          <w:szCs w:val="20"/>
        </w:rPr>
        <w:br/>
      </w:r>
      <w:r w:rsidRPr="003B4E15">
        <w:rPr>
          <w:rStyle w:val="HeaderChar"/>
          <w:rFonts w:cs="Arial"/>
          <w:szCs w:val="20"/>
        </w:rPr>
        <w:t xml:space="preserve">              </w:t>
      </w:r>
    </w:p>
    <w:p w14:paraId="10647B41"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Involved in the development of technical documentations, Release notes of reports and interfaces.</w:t>
      </w:r>
    </w:p>
    <w:p w14:paraId="79D92435" w14:textId="77777777" w:rsidR="003B4E15" w:rsidRPr="003B4E15" w:rsidRDefault="003B4E15" w:rsidP="003B4E15">
      <w:pPr>
        <w:pStyle w:val="ListParagraph"/>
        <w:numPr>
          <w:ilvl w:val="0"/>
          <w:numId w:val="18"/>
        </w:numPr>
        <w:tabs>
          <w:tab w:val="left" w:pos="0"/>
        </w:tabs>
        <w:suppressAutoHyphens w:val="0"/>
        <w:autoSpaceDE w:val="0"/>
        <w:autoSpaceDN w:val="0"/>
        <w:spacing w:after="200" w:line="240" w:lineRule="atLeast"/>
        <w:contextualSpacing/>
        <w:jc w:val="both"/>
        <w:rPr>
          <w:rStyle w:val="HeaderChar"/>
          <w:rFonts w:cs="Arial"/>
          <w:szCs w:val="20"/>
        </w:rPr>
      </w:pPr>
      <w:r w:rsidRPr="003B4E15">
        <w:rPr>
          <w:rStyle w:val="HeaderChar"/>
          <w:rFonts w:cs="Arial"/>
          <w:szCs w:val="20"/>
        </w:rPr>
        <w:t>Technical Consultant to implement deliverables on several Oracle Application</w:t>
      </w:r>
    </w:p>
    <w:p w14:paraId="1A4EFCEB" w14:textId="77777777" w:rsidR="003B4E15" w:rsidRPr="003B4E15" w:rsidRDefault="003B4E15" w:rsidP="003B4E15">
      <w:pPr>
        <w:pStyle w:val="ListParagraph"/>
        <w:numPr>
          <w:ilvl w:val="0"/>
          <w:numId w:val="18"/>
        </w:numPr>
        <w:tabs>
          <w:tab w:val="left" w:pos="0"/>
        </w:tabs>
        <w:suppressAutoHyphens w:val="0"/>
        <w:autoSpaceDE w:val="0"/>
        <w:autoSpaceDN w:val="0"/>
        <w:spacing w:after="200" w:line="240" w:lineRule="atLeast"/>
        <w:contextualSpacing/>
        <w:jc w:val="both"/>
        <w:rPr>
          <w:rStyle w:val="HeaderChar"/>
          <w:rFonts w:cs="Arial"/>
          <w:szCs w:val="20"/>
        </w:rPr>
      </w:pPr>
      <w:r w:rsidRPr="003B4E15">
        <w:rPr>
          <w:rStyle w:val="HeaderChar"/>
          <w:rFonts w:cs="Arial"/>
          <w:szCs w:val="20"/>
        </w:rPr>
        <w:t>Development and customization of reports based on Customer requirements.</w:t>
      </w:r>
    </w:p>
    <w:p w14:paraId="634979FE" w14:textId="77777777" w:rsidR="003B4E15" w:rsidRPr="003B4E15" w:rsidRDefault="003B4E15" w:rsidP="003B4E15">
      <w:pPr>
        <w:pStyle w:val="ListParagraph"/>
        <w:numPr>
          <w:ilvl w:val="0"/>
          <w:numId w:val="18"/>
        </w:numPr>
        <w:tabs>
          <w:tab w:val="left" w:pos="0"/>
        </w:tabs>
        <w:suppressAutoHyphens w:val="0"/>
        <w:autoSpaceDE w:val="0"/>
        <w:autoSpaceDN w:val="0"/>
        <w:spacing w:after="200" w:line="240" w:lineRule="atLeast"/>
        <w:contextualSpacing/>
        <w:jc w:val="both"/>
        <w:rPr>
          <w:rStyle w:val="HeaderChar"/>
          <w:rFonts w:cs="Arial"/>
          <w:szCs w:val="20"/>
        </w:rPr>
      </w:pPr>
      <w:r w:rsidRPr="003B4E15">
        <w:rPr>
          <w:rStyle w:val="HeaderChar"/>
          <w:rFonts w:cs="Arial"/>
          <w:szCs w:val="20"/>
        </w:rPr>
        <w:t>Involved in the development of interfaces and Conversions to import the data from legacy systems into oracle application base tables.</w:t>
      </w:r>
    </w:p>
    <w:p w14:paraId="14D9EF13" w14:textId="77777777" w:rsidR="003B4E15" w:rsidRPr="003B4E15" w:rsidRDefault="003B4E15" w:rsidP="003B4E15">
      <w:pPr>
        <w:pStyle w:val="ListParagraph"/>
        <w:numPr>
          <w:ilvl w:val="0"/>
          <w:numId w:val="18"/>
        </w:numPr>
        <w:tabs>
          <w:tab w:val="left" w:pos="0"/>
        </w:tabs>
        <w:suppressAutoHyphens w:val="0"/>
        <w:autoSpaceDE w:val="0"/>
        <w:autoSpaceDN w:val="0"/>
        <w:spacing w:after="200" w:line="240" w:lineRule="atLeast"/>
        <w:contextualSpacing/>
        <w:jc w:val="both"/>
        <w:rPr>
          <w:rStyle w:val="HeaderChar"/>
          <w:rFonts w:cs="Arial"/>
          <w:szCs w:val="20"/>
        </w:rPr>
      </w:pPr>
      <w:r w:rsidRPr="003B4E15">
        <w:rPr>
          <w:rStyle w:val="HeaderChar"/>
          <w:rFonts w:cs="Arial"/>
          <w:szCs w:val="20"/>
        </w:rPr>
        <w:t>Involved in system administrator activities related to all Concurrent Processing and Programming, Custom Application Development, System Administration, Flex field, Value sets etc.</w:t>
      </w:r>
    </w:p>
    <w:p w14:paraId="07B571AA" w14:textId="77777777" w:rsidR="003B4E15" w:rsidRPr="003B4E15" w:rsidRDefault="003B4E15" w:rsidP="003B4E15">
      <w:pPr>
        <w:pStyle w:val="ListParagraph"/>
        <w:numPr>
          <w:ilvl w:val="0"/>
          <w:numId w:val="18"/>
        </w:numPr>
        <w:tabs>
          <w:tab w:val="left" w:pos="0"/>
        </w:tabs>
        <w:suppressAutoHyphens w:val="0"/>
        <w:autoSpaceDE w:val="0"/>
        <w:autoSpaceDN w:val="0"/>
        <w:spacing w:after="200" w:line="240" w:lineRule="atLeast"/>
        <w:contextualSpacing/>
        <w:jc w:val="both"/>
        <w:rPr>
          <w:rStyle w:val="HeaderChar"/>
          <w:rFonts w:cs="Arial"/>
          <w:szCs w:val="20"/>
        </w:rPr>
      </w:pPr>
      <w:r w:rsidRPr="003B4E15">
        <w:rPr>
          <w:rStyle w:val="HeaderChar"/>
          <w:rFonts w:cs="Arial"/>
          <w:szCs w:val="20"/>
        </w:rPr>
        <w:lastRenderedPageBreak/>
        <w:t xml:space="preserve">Working as team member in the technical development team. </w:t>
      </w:r>
    </w:p>
    <w:p w14:paraId="56D63E5B" w14:textId="77777777" w:rsidR="003B4E15" w:rsidRPr="003B4E15" w:rsidRDefault="003B4E15" w:rsidP="003B4E15">
      <w:pPr>
        <w:pStyle w:val="ListParagraph"/>
        <w:numPr>
          <w:ilvl w:val="0"/>
          <w:numId w:val="18"/>
        </w:numPr>
        <w:tabs>
          <w:tab w:val="left" w:pos="0"/>
        </w:tabs>
        <w:suppressAutoHyphens w:val="0"/>
        <w:autoSpaceDE w:val="0"/>
        <w:autoSpaceDN w:val="0"/>
        <w:spacing w:after="200" w:line="240" w:lineRule="atLeast"/>
        <w:contextualSpacing/>
        <w:jc w:val="both"/>
        <w:rPr>
          <w:rStyle w:val="HeaderChar"/>
          <w:rFonts w:cs="Arial"/>
          <w:szCs w:val="20"/>
        </w:rPr>
      </w:pPr>
      <w:r w:rsidRPr="003B4E15">
        <w:rPr>
          <w:rStyle w:val="HeaderChar"/>
          <w:rFonts w:cs="Arial"/>
          <w:szCs w:val="20"/>
        </w:rPr>
        <w:t>Responsible for technical deliverables -- Reports, Data Conversions, etc including documenting the same.</w:t>
      </w:r>
    </w:p>
    <w:p w14:paraId="7422FA5A" w14:textId="77777777" w:rsidR="003B4E15" w:rsidRPr="003B4E15" w:rsidRDefault="003B4E15" w:rsidP="003B4E15">
      <w:pPr>
        <w:pStyle w:val="ListParagraph"/>
        <w:numPr>
          <w:ilvl w:val="0"/>
          <w:numId w:val="18"/>
        </w:numPr>
        <w:tabs>
          <w:tab w:val="left" w:pos="0"/>
        </w:tabs>
        <w:suppressAutoHyphens w:val="0"/>
        <w:autoSpaceDE w:val="0"/>
        <w:autoSpaceDN w:val="0"/>
        <w:spacing w:after="200" w:line="240" w:lineRule="atLeast"/>
        <w:contextualSpacing/>
        <w:jc w:val="both"/>
        <w:rPr>
          <w:rStyle w:val="HeaderChar"/>
          <w:rFonts w:cs="Arial"/>
          <w:szCs w:val="20"/>
        </w:rPr>
      </w:pPr>
      <w:r w:rsidRPr="003B4E15">
        <w:rPr>
          <w:rStyle w:val="HeaderChar"/>
          <w:rFonts w:cs="Arial"/>
          <w:szCs w:val="20"/>
        </w:rPr>
        <w:t>Involved in Preparation of technical specifications.</w:t>
      </w:r>
    </w:p>
    <w:p w14:paraId="7CEB51F7" w14:textId="77777777" w:rsidR="003B4E15" w:rsidRPr="003B4E15" w:rsidRDefault="003B4E15" w:rsidP="003B4E15">
      <w:pPr>
        <w:pStyle w:val="ListParagraph"/>
        <w:numPr>
          <w:ilvl w:val="0"/>
          <w:numId w:val="18"/>
        </w:numPr>
        <w:tabs>
          <w:tab w:val="left" w:pos="0"/>
        </w:tabs>
        <w:suppressAutoHyphens w:val="0"/>
        <w:autoSpaceDE w:val="0"/>
        <w:autoSpaceDN w:val="0"/>
        <w:spacing w:after="200" w:line="240" w:lineRule="atLeast"/>
        <w:contextualSpacing/>
        <w:jc w:val="both"/>
        <w:rPr>
          <w:rStyle w:val="HeaderChar"/>
          <w:rFonts w:cs="Arial"/>
          <w:szCs w:val="20"/>
        </w:rPr>
      </w:pPr>
      <w:r w:rsidRPr="003B4E15">
        <w:rPr>
          <w:rStyle w:val="HeaderChar"/>
          <w:rFonts w:cs="Arial"/>
          <w:szCs w:val="20"/>
        </w:rPr>
        <w:t>Defining Executable Concurrent Program and assigning in to Request Group.</w:t>
      </w:r>
    </w:p>
    <w:p w14:paraId="6AB479EC" w14:textId="77777777" w:rsidR="003B4E15" w:rsidRPr="003B4E15" w:rsidRDefault="003B4E15" w:rsidP="003B4E15">
      <w:pPr>
        <w:pStyle w:val="ListParagraph"/>
        <w:numPr>
          <w:ilvl w:val="0"/>
          <w:numId w:val="18"/>
        </w:numPr>
        <w:tabs>
          <w:tab w:val="left" w:pos="0"/>
        </w:tabs>
        <w:suppressAutoHyphens w:val="0"/>
        <w:autoSpaceDE w:val="0"/>
        <w:autoSpaceDN w:val="0"/>
        <w:spacing w:after="200" w:line="240" w:lineRule="atLeast"/>
        <w:contextualSpacing/>
        <w:jc w:val="both"/>
        <w:rPr>
          <w:rStyle w:val="HeaderChar"/>
          <w:rFonts w:cs="Arial"/>
          <w:szCs w:val="20"/>
        </w:rPr>
      </w:pPr>
      <w:r w:rsidRPr="003B4E15">
        <w:rPr>
          <w:rStyle w:val="HeaderChar"/>
          <w:rFonts w:cs="Arial"/>
          <w:szCs w:val="20"/>
        </w:rPr>
        <w:t>Delivering the code and Related Documents.</w:t>
      </w:r>
    </w:p>
    <w:p w14:paraId="28B6430E" w14:textId="77777777" w:rsidR="003B4E15" w:rsidRPr="003B4E15" w:rsidRDefault="003B4E15" w:rsidP="003B4E15">
      <w:pPr>
        <w:pStyle w:val="NoSpacing"/>
        <w:rPr>
          <w:rFonts w:ascii="Arial" w:hAnsi="Arial" w:cs="Arial"/>
          <w:color w:val="000000"/>
          <w:sz w:val="20"/>
          <w:szCs w:val="20"/>
          <w:lang w:val="en"/>
        </w:rPr>
      </w:pPr>
    </w:p>
    <w:p w14:paraId="73372E46" w14:textId="77777777" w:rsidR="003B4E15" w:rsidRPr="003B4E15" w:rsidRDefault="003B4E15" w:rsidP="003B4E15">
      <w:pPr>
        <w:pStyle w:val="NoSpacing"/>
        <w:spacing w:after="40"/>
        <w:rPr>
          <w:rFonts w:ascii="Arial" w:hAnsi="Arial" w:cs="Arial"/>
          <w:b/>
          <w:color w:val="000000"/>
          <w:sz w:val="20"/>
          <w:szCs w:val="20"/>
          <w:lang w:val="en"/>
        </w:rPr>
      </w:pPr>
      <w:r w:rsidRPr="003B4E15">
        <w:rPr>
          <w:rFonts w:ascii="Arial" w:hAnsi="Arial" w:cs="Arial"/>
          <w:b/>
          <w:color w:val="000000"/>
          <w:sz w:val="20"/>
          <w:szCs w:val="20"/>
          <w:lang w:val="en"/>
        </w:rPr>
        <w:t>Company: National Steel &amp; Agro Steel Industries Ltd. - Indore, MP, India</w:t>
      </w:r>
    </w:p>
    <w:p w14:paraId="26F72A7E" w14:textId="77777777" w:rsidR="003B4E15" w:rsidRPr="003B4E15" w:rsidRDefault="003B4E15" w:rsidP="003B4E15">
      <w:pPr>
        <w:pStyle w:val="NoSpacing"/>
        <w:spacing w:after="40"/>
        <w:rPr>
          <w:rFonts w:ascii="Arial" w:hAnsi="Arial" w:cs="Arial"/>
          <w:b/>
          <w:color w:val="000000"/>
          <w:sz w:val="20"/>
          <w:szCs w:val="20"/>
          <w:lang w:val="en"/>
        </w:rPr>
      </w:pPr>
      <w:r w:rsidRPr="003B4E15">
        <w:rPr>
          <w:rFonts w:ascii="Arial" w:hAnsi="Arial" w:cs="Arial"/>
          <w:b/>
          <w:color w:val="000000"/>
          <w:sz w:val="20"/>
          <w:szCs w:val="20"/>
          <w:lang w:val="en"/>
        </w:rPr>
        <w:t>Duration: Dec 2007 to Sep 2011</w:t>
      </w:r>
    </w:p>
    <w:p w14:paraId="7325EF60" w14:textId="77777777" w:rsidR="003B4E15" w:rsidRPr="003B4E15" w:rsidRDefault="003B4E15" w:rsidP="003B4E15">
      <w:pPr>
        <w:pStyle w:val="NoSpacing"/>
        <w:spacing w:after="40"/>
        <w:rPr>
          <w:rFonts w:ascii="Arial" w:hAnsi="Arial" w:cs="Arial"/>
          <w:b/>
          <w:color w:val="000000"/>
          <w:sz w:val="20"/>
          <w:szCs w:val="20"/>
          <w:lang w:val="en"/>
        </w:rPr>
      </w:pPr>
    </w:p>
    <w:p w14:paraId="115D1A48"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Project:</w:t>
      </w:r>
      <w:r w:rsidRPr="003B4E15">
        <w:rPr>
          <w:rStyle w:val="HeaderChar"/>
          <w:rFonts w:ascii="Arial" w:hAnsi="Arial" w:cs="Arial"/>
        </w:rPr>
        <w:t xml:space="preserve"> Support EBS R11i (Dec 2007 – Jun 2009)</w:t>
      </w:r>
    </w:p>
    <w:p w14:paraId="3BC5FEEB" w14:textId="77777777" w:rsidR="003B4E15" w:rsidRPr="003B4E15" w:rsidRDefault="003B4E15" w:rsidP="003B4E15">
      <w:pPr>
        <w:autoSpaceDE w:val="0"/>
        <w:autoSpaceDN w:val="0"/>
        <w:adjustRightInd w:val="0"/>
        <w:spacing w:after="40"/>
        <w:rPr>
          <w:rFonts w:ascii="Arial" w:hAnsi="Arial" w:cs="Arial"/>
          <w:color w:val="545454"/>
          <w:shd w:val="clear" w:color="auto" w:fill="FFFFFF"/>
        </w:rPr>
      </w:pPr>
      <w:r w:rsidRPr="003B4E15">
        <w:rPr>
          <w:rStyle w:val="HeaderChar"/>
          <w:rFonts w:ascii="Arial" w:hAnsi="Arial" w:cs="Arial"/>
          <w:b/>
        </w:rPr>
        <w:t>Client:</w:t>
      </w:r>
      <w:r w:rsidRPr="003B4E15">
        <w:rPr>
          <w:rStyle w:val="HeaderChar"/>
          <w:rFonts w:ascii="Arial" w:hAnsi="Arial" w:cs="Arial"/>
        </w:rPr>
        <w:t xml:space="preserve"> Inhouse</w:t>
      </w:r>
    </w:p>
    <w:p w14:paraId="35D15124"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Environment:</w:t>
      </w:r>
      <w:r w:rsidRPr="003B4E15">
        <w:rPr>
          <w:rStyle w:val="HeaderChar"/>
          <w:rFonts w:ascii="Arial" w:hAnsi="Arial" w:cs="Arial"/>
        </w:rPr>
        <w:t xml:space="preserve"> Oracle E-Business Suite (R 11.5.10)</w:t>
      </w:r>
    </w:p>
    <w:p w14:paraId="3A22AEC4"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Role:</w:t>
      </w:r>
      <w:r w:rsidRPr="003B4E15">
        <w:rPr>
          <w:rStyle w:val="HeaderChar"/>
          <w:rFonts w:ascii="Arial" w:hAnsi="Arial" w:cs="Arial"/>
        </w:rPr>
        <w:t xml:space="preserve"> Oracle Apps Technical Consultant</w:t>
      </w:r>
    </w:p>
    <w:p w14:paraId="5F976320"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Skill:</w:t>
      </w:r>
      <w:r w:rsidRPr="003B4E15">
        <w:rPr>
          <w:rStyle w:val="HeaderChar"/>
          <w:rFonts w:ascii="Arial" w:hAnsi="Arial" w:cs="Arial"/>
          <w:sz w:val="20"/>
          <w:szCs w:val="20"/>
        </w:rPr>
        <w:t xml:space="preserve"> SQL, PL/SQL, D2k forms &amp; Reports</w:t>
      </w:r>
    </w:p>
    <w:p w14:paraId="4DC2BF3B"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Modules</w:t>
      </w:r>
      <w:r w:rsidRPr="003B4E15">
        <w:rPr>
          <w:rStyle w:val="HeaderChar"/>
          <w:rFonts w:ascii="Arial" w:hAnsi="Arial" w:cs="Arial"/>
          <w:sz w:val="20"/>
          <w:szCs w:val="20"/>
        </w:rPr>
        <w:t>: Oracle Purchasing</w:t>
      </w:r>
    </w:p>
    <w:p w14:paraId="432F16E5" w14:textId="77777777" w:rsidR="003B4E15" w:rsidRPr="003B4E15" w:rsidRDefault="003B4E15" w:rsidP="003B4E15">
      <w:pPr>
        <w:pStyle w:val="NoSpacing"/>
        <w:spacing w:after="40"/>
        <w:rPr>
          <w:rStyle w:val="HeaderChar"/>
          <w:rFonts w:ascii="Arial" w:hAnsi="Arial" w:cs="Arial"/>
          <w:sz w:val="20"/>
          <w:szCs w:val="20"/>
        </w:rPr>
      </w:pPr>
    </w:p>
    <w:p w14:paraId="008E2E94"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Project Description</w:t>
      </w:r>
      <w:r w:rsidRPr="003B4E15">
        <w:rPr>
          <w:rStyle w:val="HeaderChar"/>
          <w:rFonts w:ascii="Arial" w:hAnsi="Arial" w:cs="Arial"/>
          <w:sz w:val="20"/>
          <w:szCs w:val="20"/>
        </w:rPr>
        <w:t>:</w:t>
      </w:r>
    </w:p>
    <w:p w14:paraId="699DA001" w14:textId="77777777" w:rsidR="003B4E15" w:rsidRPr="003B4E15" w:rsidRDefault="003B4E15" w:rsidP="003B4E15">
      <w:pPr>
        <w:pStyle w:val="NoSpacing"/>
        <w:spacing w:after="40"/>
        <w:ind w:firstLine="720"/>
        <w:rPr>
          <w:rStyle w:val="HeaderChar"/>
          <w:rFonts w:ascii="Arial" w:hAnsi="Arial" w:cs="Arial"/>
          <w:sz w:val="20"/>
          <w:szCs w:val="20"/>
        </w:rPr>
      </w:pPr>
      <w:r w:rsidRPr="003B4E15">
        <w:rPr>
          <w:rStyle w:val="HeaderChar"/>
          <w:rFonts w:ascii="Arial" w:hAnsi="Arial" w:cs="Arial"/>
          <w:sz w:val="20"/>
          <w:szCs w:val="20"/>
        </w:rPr>
        <w:t>Support project which include resolution of bugs and issues for EBS R11i components.</w:t>
      </w:r>
    </w:p>
    <w:p w14:paraId="5F104810" w14:textId="77777777" w:rsidR="003B4E15" w:rsidRPr="003B4E15" w:rsidRDefault="003B4E15" w:rsidP="003B4E15">
      <w:pPr>
        <w:pStyle w:val="NoSpacing"/>
        <w:spacing w:after="40"/>
        <w:rPr>
          <w:rStyle w:val="HeaderChar"/>
          <w:rFonts w:ascii="Arial" w:hAnsi="Arial" w:cs="Arial"/>
          <w:sz w:val="20"/>
          <w:szCs w:val="20"/>
        </w:rPr>
      </w:pPr>
    </w:p>
    <w:p w14:paraId="0EA9833A"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b/>
        </w:rPr>
      </w:pPr>
      <w:r w:rsidRPr="003B4E15">
        <w:rPr>
          <w:rStyle w:val="HeaderChar"/>
          <w:rFonts w:ascii="Arial" w:hAnsi="Arial" w:cs="Arial"/>
          <w:b/>
        </w:rPr>
        <w:t>Key Responsibilities:</w:t>
      </w:r>
    </w:p>
    <w:p w14:paraId="181C13C0"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Customization and enhancement for existing.</w:t>
      </w:r>
    </w:p>
    <w:p w14:paraId="082E71C3"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Involved in creation of value sets and lookups.</w:t>
      </w:r>
    </w:p>
    <w:p w14:paraId="78CF047A" w14:textId="77777777" w:rsidR="003B4E15" w:rsidRPr="003B4E15" w:rsidRDefault="003B4E15" w:rsidP="003B4E15">
      <w:pPr>
        <w:pStyle w:val="ListParagraph"/>
        <w:numPr>
          <w:ilvl w:val="0"/>
          <w:numId w:val="17"/>
        </w:numPr>
        <w:tabs>
          <w:tab w:val="left" w:pos="0"/>
        </w:tabs>
        <w:suppressAutoHyphens w:val="0"/>
        <w:autoSpaceDE w:val="0"/>
        <w:autoSpaceDN w:val="0"/>
        <w:spacing w:after="40" w:line="240" w:lineRule="atLeast"/>
        <w:contextualSpacing/>
        <w:rPr>
          <w:rStyle w:val="HeaderChar"/>
          <w:rFonts w:cs="Arial"/>
          <w:szCs w:val="20"/>
        </w:rPr>
      </w:pPr>
      <w:r w:rsidRPr="003B4E15">
        <w:rPr>
          <w:rStyle w:val="HeaderChar"/>
          <w:rFonts w:cs="Arial"/>
          <w:szCs w:val="20"/>
        </w:rPr>
        <w:t>Involved in performance related activities.</w:t>
      </w:r>
    </w:p>
    <w:p w14:paraId="38EBB6D4" w14:textId="77777777" w:rsidR="003B4E15" w:rsidRPr="003B4E15" w:rsidRDefault="003B4E15" w:rsidP="003B4E15">
      <w:pPr>
        <w:pStyle w:val="ListParagraph"/>
        <w:tabs>
          <w:tab w:val="left" w:pos="0"/>
        </w:tabs>
        <w:autoSpaceDE w:val="0"/>
        <w:autoSpaceDN w:val="0"/>
        <w:spacing w:after="40" w:line="240" w:lineRule="atLeast"/>
        <w:rPr>
          <w:rStyle w:val="HeaderChar"/>
          <w:rFonts w:cs="Arial"/>
          <w:szCs w:val="20"/>
        </w:rPr>
      </w:pPr>
    </w:p>
    <w:p w14:paraId="45D1BC41"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Project:</w:t>
      </w:r>
      <w:r w:rsidRPr="003B4E15">
        <w:rPr>
          <w:rStyle w:val="HeaderChar"/>
          <w:rFonts w:ascii="Arial" w:hAnsi="Arial" w:cs="Arial"/>
        </w:rPr>
        <w:t xml:space="preserve"> Upgrade of EBS from R11i to R12 (Jun 2009 – May 2011)</w:t>
      </w:r>
    </w:p>
    <w:p w14:paraId="1A2FF045" w14:textId="77777777" w:rsidR="003B4E15" w:rsidRPr="003B4E15" w:rsidRDefault="003B4E15" w:rsidP="003B4E15">
      <w:pPr>
        <w:autoSpaceDE w:val="0"/>
        <w:autoSpaceDN w:val="0"/>
        <w:adjustRightInd w:val="0"/>
        <w:spacing w:after="40"/>
        <w:rPr>
          <w:rFonts w:ascii="Arial" w:hAnsi="Arial" w:cs="Arial"/>
          <w:color w:val="545454"/>
          <w:shd w:val="clear" w:color="auto" w:fill="FFFFFF"/>
        </w:rPr>
      </w:pPr>
      <w:r w:rsidRPr="003B4E15">
        <w:rPr>
          <w:rStyle w:val="HeaderChar"/>
          <w:rFonts w:ascii="Arial" w:hAnsi="Arial" w:cs="Arial"/>
          <w:b/>
        </w:rPr>
        <w:t>Client:</w:t>
      </w:r>
      <w:r w:rsidRPr="003B4E15">
        <w:rPr>
          <w:rStyle w:val="HeaderChar"/>
          <w:rFonts w:ascii="Arial" w:hAnsi="Arial" w:cs="Arial"/>
        </w:rPr>
        <w:t xml:space="preserve"> Inhouse</w:t>
      </w:r>
    </w:p>
    <w:p w14:paraId="3C2134B3"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Environment:</w:t>
      </w:r>
      <w:r w:rsidRPr="003B4E15">
        <w:rPr>
          <w:rStyle w:val="HeaderChar"/>
          <w:rFonts w:ascii="Arial" w:hAnsi="Arial" w:cs="Arial"/>
        </w:rPr>
        <w:t xml:space="preserve"> Oracle E-Business Suite (R 12.1.1)</w:t>
      </w:r>
    </w:p>
    <w:p w14:paraId="60EF8241"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Role:</w:t>
      </w:r>
      <w:r w:rsidRPr="003B4E15">
        <w:rPr>
          <w:rStyle w:val="HeaderChar"/>
          <w:rFonts w:ascii="Arial" w:hAnsi="Arial" w:cs="Arial"/>
        </w:rPr>
        <w:t xml:space="preserve"> Oracle Apps Technical Consultant</w:t>
      </w:r>
    </w:p>
    <w:p w14:paraId="5F64DF8A"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Skill:</w:t>
      </w:r>
      <w:r w:rsidRPr="003B4E15">
        <w:rPr>
          <w:rStyle w:val="HeaderChar"/>
          <w:rFonts w:ascii="Arial" w:hAnsi="Arial" w:cs="Arial"/>
          <w:sz w:val="20"/>
          <w:szCs w:val="20"/>
        </w:rPr>
        <w:t xml:space="preserve"> SQL, PL/SQL, D2k forms &amp; Reports</w:t>
      </w:r>
    </w:p>
    <w:p w14:paraId="3BE08880"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Modules</w:t>
      </w:r>
      <w:r w:rsidRPr="003B4E15">
        <w:rPr>
          <w:rStyle w:val="HeaderChar"/>
          <w:rFonts w:ascii="Arial" w:hAnsi="Arial" w:cs="Arial"/>
          <w:sz w:val="20"/>
          <w:szCs w:val="20"/>
        </w:rPr>
        <w:t>: Oracle Purchasing, Oracle Process Manufacturing</w:t>
      </w:r>
    </w:p>
    <w:p w14:paraId="2FE16866"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Project Description</w:t>
      </w:r>
      <w:r w:rsidRPr="003B4E15">
        <w:rPr>
          <w:rStyle w:val="HeaderChar"/>
          <w:rFonts w:ascii="Arial" w:hAnsi="Arial" w:cs="Arial"/>
          <w:sz w:val="20"/>
          <w:szCs w:val="20"/>
        </w:rPr>
        <w:t>:</w:t>
      </w:r>
    </w:p>
    <w:p w14:paraId="756ED8FC" w14:textId="77777777" w:rsidR="003B4E15" w:rsidRPr="003B4E15" w:rsidRDefault="003B4E15" w:rsidP="003B4E15">
      <w:pPr>
        <w:pStyle w:val="NoSpacing"/>
        <w:spacing w:after="40"/>
        <w:ind w:firstLine="720"/>
        <w:rPr>
          <w:rStyle w:val="HeaderChar"/>
          <w:rFonts w:ascii="Arial" w:hAnsi="Arial" w:cs="Arial"/>
          <w:sz w:val="20"/>
          <w:szCs w:val="20"/>
        </w:rPr>
      </w:pPr>
      <w:r w:rsidRPr="003B4E15">
        <w:rPr>
          <w:rStyle w:val="HeaderChar"/>
          <w:rFonts w:ascii="Arial" w:hAnsi="Arial" w:cs="Arial"/>
          <w:sz w:val="20"/>
          <w:szCs w:val="20"/>
        </w:rPr>
        <w:t>National Steel reimplemented a new business structure for its operations. They restructured their manufacturing and marketing business process across India through an upgrade of Oracle E-Business Suite.</w:t>
      </w:r>
    </w:p>
    <w:p w14:paraId="388723C6" w14:textId="77777777" w:rsidR="003B4E15" w:rsidRPr="003B4E15" w:rsidRDefault="003B4E15" w:rsidP="003B4E15">
      <w:pPr>
        <w:pStyle w:val="NoSpacing"/>
        <w:spacing w:after="40"/>
        <w:rPr>
          <w:rStyle w:val="HeaderChar"/>
          <w:rFonts w:ascii="Arial" w:hAnsi="Arial" w:cs="Arial"/>
          <w:sz w:val="20"/>
          <w:szCs w:val="20"/>
        </w:rPr>
      </w:pPr>
    </w:p>
    <w:p w14:paraId="33742FE2"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b/>
        </w:rPr>
      </w:pPr>
      <w:r w:rsidRPr="003B4E15">
        <w:rPr>
          <w:rStyle w:val="HeaderChar"/>
          <w:rFonts w:ascii="Arial" w:hAnsi="Arial" w:cs="Arial"/>
          <w:b/>
        </w:rPr>
        <w:t>Key Responsibilities:</w:t>
      </w:r>
    </w:p>
    <w:p w14:paraId="0B5DB97C"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Customization and enhancement for existing reports and interfaces in the modules of Inventory, Order management and Purchasing.</w:t>
      </w:r>
    </w:p>
    <w:p w14:paraId="25A18F5C"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Involved in migration of various custom objects (D2k forms) from 11i system to R12.</w:t>
      </w:r>
    </w:p>
    <w:p w14:paraId="42057092"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Imported requisitions and purchase orders to Oracle Purchasing.</w:t>
      </w:r>
    </w:p>
    <w:p w14:paraId="65BC7B10"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Developed a custom program to upload release for Blanket purchase order from excel sheet.</w:t>
      </w:r>
    </w:p>
    <w:p w14:paraId="0AC9EF7B"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Also developed a custom interface to process the same data to Account Payables after business approval.</w:t>
      </w:r>
    </w:p>
    <w:p w14:paraId="65716C37" w14:textId="77777777" w:rsidR="003B4E15" w:rsidRDefault="003B4E15" w:rsidP="003B4E15">
      <w:pPr>
        <w:autoSpaceDE w:val="0"/>
        <w:autoSpaceDN w:val="0"/>
        <w:adjustRightInd w:val="0"/>
        <w:spacing w:after="40"/>
        <w:rPr>
          <w:rStyle w:val="HeaderChar"/>
          <w:rFonts w:ascii="Arial" w:hAnsi="Arial" w:cs="Arial"/>
          <w:b/>
        </w:rPr>
      </w:pPr>
    </w:p>
    <w:p w14:paraId="7FF4ECEA" w14:textId="0F525AC8"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Project:</w:t>
      </w:r>
      <w:r w:rsidRPr="003B4E15">
        <w:rPr>
          <w:rStyle w:val="HeaderChar"/>
          <w:rFonts w:ascii="Arial" w:hAnsi="Arial" w:cs="Arial"/>
        </w:rPr>
        <w:t xml:space="preserve"> Post implementation support EBS R R12 (May 2009 – Sep 2011)</w:t>
      </w:r>
    </w:p>
    <w:p w14:paraId="7231C5CA" w14:textId="77777777" w:rsidR="003B4E15" w:rsidRPr="003B4E15" w:rsidRDefault="003B4E15" w:rsidP="003B4E15">
      <w:pPr>
        <w:autoSpaceDE w:val="0"/>
        <w:autoSpaceDN w:val="0"/>
        <w:adjustRightInd w:val="0"/>
        <w:spacing w:after="40"/>
        <w:rPr>
          <w:rFonts w:ascii="Arial" w:hAnsi="Arial" w:cs="Arial"/>
          <w:color w:val="545454"/>
          <w:shd w:val="clear" w:color="auto" w:fill="FFFFFF"/>
        </w:rPr>
      </w:pPr>
      <w:r w:rsidRPr="003B4E15">
        <w:rPr>
          <w:rStyle w:val="HeaderChar"/>
          <w:rFonts w:ascii="Arial" w:hAnsi="Arial" w:cs="Arial"/>
          <w:b/>
        </w:rPr>
        <w:t>Client:</w:t>
      </w:r>
      <w:r w:rsidRPr="003B4E15">
        <w:rPr>
          <w:rStyle w:val="HeaderChar"/>
          <w:rFonts w:ascii="Arial" w:hAnsi="Arial" w:cs="Arial"/>
        </w:rPr>
        <w:t xml:space="preserve"> Inhouse</w:t>
      </w:r>
    </w:p>
    <w:p w14:paraId="7A7DCF17"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Environment:</w:t>
      </w:r>
      <w:r w:rsidRPr="003B4E15">
        <w:rPr>
          <w:rStyle w:val="HeaderChar"/>
          <w:rFonts w:ascii="Arial" w:hAnsi="Arial" w:cs="Arial"/>
        </w:rPr>
        <w:t xml:space="preserve"> Oracle E-Business Suite (R 12.1.1)</w:t>
      </w:r>
    </w:p>
    <w:p w14:paraId="477E972C" w14:textId="77777777" w:rsidR="003B4E15" w:rsidRPr="003B4E15" w:rsidRDefault="003B4E15" w:rsidP="003B4E15">
      <w:pPr>
        <w:autoSpaceDE w:val="0"/>
        <w:autoSpaceDN w:val="0"/>
        <w:adjustRightInd w:val="0"/>
        <w:spacing w:after="40"/>
        <w:rPr>
          <w:rStyle w:val="HeaderChar"/>
          <w:rFonts w:ascii="Arial" w:hAnsi="Arial" w:cs="Arial"/>
        </w:rPr>
      </w:pPr>
      <w:r w:rsidRPr="003B4E15">
        <w:rPr>
          <w:rStyle w:val="HeaderChar"/>
          <w:rFonts w:ascii="Arial" w:hAnsi="Arial" w:cs="Arial"/>
          <w:b/>
        </w:rPr>
        <w:t>Role:</w:t>
      </w:r>
      <w:r w:rsidRPr="003B4E15">
        <w:rPr>
          <w:rStyle w:val="HeaderChar"/>
          <w:rFonts w:ascii="Arial" w:hAnsi="Arial" w:cs="Arial"/>
        </w:rPr>
        <w:t xml:space="preserve"> Oracle Apps Technical Consultant</w:t>
      </w:r>
    </w:p>
    <w:p w14:paraId="5E7A4986"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Skill:</w:t>
      </w:r>
      <w:r w:rsidRPr="003B4E15">
        <w:rPr>
          <w:rStyle w:val="HeaderChar"/>
          <w:rFonts w:ascii="Arial" w:hAnsi="Arial" w:cs="Arial"/>
          <w:sz w:val="20"/>
          <w:szCs w:val="20"/>
        </w:rPr>
        <w:t xml:space="preserve"> SQL, PL/SQL, D2k forms &amp; Reports</w:t>
      </w:r>
    </w:p>
    <w:p w14:paraId="14639204"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Modules</w:t>
      </w:r>
      <w:r w:rsidRPr="003B4E15">
        <w:rPr>
          <w:rStyle w:val="HeaderChar"/>
          <w:rFonts w:ascii="Arial" w:hAnsi="Arial" w:cs="Arial"/>
          <w:sz w:val="20"/>
          <w:szCs w:val="20"/>
        </w:rPr>
        <w:t>: Oracle Purchasing, Oracle Process Manufacturing</w:t>
      </w:r>
    </w:p>
    <w:p w14:paraId="4AE5725A" w14:textId="77777777" w:rsidR="003B4E15" w:rsidRPr="003B4E15" w:rsidRDefault="003B4E15" w:rsidP="003B4E15">
      <w:pPr>
        <w:pStyle w:val="NoSpacing"/>
        <w:spacing w:after="40"/>
        <w:rPr>
          <w:rStyle w:val="HeaderChar"/>
          <w:rFonts w:ascii="Arial" w:hAnsi="Arial" w:cs="Arial"/>
          <w:sz w:val="20"/>
          <w:szCs w:val="20"/>
        </w:rPr>
      </w:pPr>
    </w:p>
    <w:p w14:paraId="5F60CACC" w14:textId="77777777" w:rsidR="003B4E15" w:rsidRPr="003B4E15" w:rsidRDefault="003B4E15" w:rsidP="003B4E15">
      <w:pPr>
        <w:pStyle w:val="NoSpacing"/>
        <w:spacing w:after="40"/>
        <w:rPr>
          <w:rStyle w:val="HeaderChar"/>
          <w:rFonts w:ascii="Arial" w:hAnsi="Arial" w:cs="Arial"/>
          <w:sz w:val="20"/>
          <w:szCs w:val="20"/>
        </w:rPr>
      </w:pPr>
      <w:r w:rsidRPr="003B4E15">
        <w:rPr>
          <w:rStyle w:val="HeaderChar"/>
          <w:rFonts w:ascii="Arial" w:hAnsi="Arial" w:cs="Arial"/>
          <w:b/>
          <w:sz w:val="20"/>
          <w:szCs w:val="20"/>
        </w:rPr>
        <w:t>Project Description</w:t>
      </w:r>
      <w:r w:rsidRPr="003B4E15">
        <w:rPr>
          <w:rStyle w:val="HeaderChar"/>
          <w:rFonts w:ascii="Arial" w:hAnsi="Arial" w:cs="Arial"/>
          <w:sz w:val="20"/>
          <w:szCs w:val="20"/>
        </w:rPr>
        <w:t>:</w:t>
      </w:r>
    </w:p>
    <w:p w14:paraId="1F50E7BA" w14:textId="77777777" w:rsidR="003B4E15" w:rsidRPr="003B4E15" w:rsidRDefault="003B4E15" w:rsidP="003B4E15">
      <w:pPr>
        <w:pStyle w:val="NoSpacing"/>
        <w:spacing w:after="40"/>
        <w:ind w:firstLine="720"/>
        <w:rPr>
          <w:rStyle w:val="HeaderChar"/>
          <w:rFonts w:ascii="Arial" w:hAnsi="Arial" w:cs="Arial"/>
          <w:sz w:val="20"/>
          <w:szCs w:val="20"/>
        </w:rPr>
      </w:pPr>
      <w:r w:rsidRPr="003B4E15">
        <w:rPr>
          <w:rStyle w:val="HeaderChar"/>
          <w:rFonts w:ascii="Arial" w:hAnsi="Arial" w:cs="Arial"/>
          <w:sz w:val="20"/>
          <w:szCs w:val="20"/>
        </w:rPr>
        <w:t>Support and maintenance of newly implemented EBS R12. Maintenance activity includes further enhancements to make product more efficient and user friendly.</w:t>
      </w:r>
    </w:p>
    <w:p w14:paraId="7DD68875" w14:textId="77777777" w:rsidR="003B4E15" w:rsidRPr="003B4E15" w:rsidRDefault="003B4E15" w:rsidP="003B4E15">
      <w:pPr>
        <w:pStyle w:val="NoSpacing"/>
        <w:spacing w:after="40"/>
        <w:rPr>
          <w:rStyle w:val="HeaderChar"/>
          <w:rFonts w:ascii="Arial" w:hAnsi="Arial" w:cs="Arial"/>
          <w:sz w:val="20"/>
          <w:szCs w:val="20"/>
        </w:rPr>
      </w:pPr>
    </w:p>
    <w:p w14:paraId="2A3DF20E"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b/>
        </w:rPr>
      </w:pPr>
      <w:r w:rsidRPr="003B4E15">
        <w:rPr>
          <w:rStyle w:val="HeaderChar"/>
          <w:rFonts w:ascii="Arial" w:hAnsi="Arial" w:cs="Arial"/>
          <w:b/>
        </w:rPr>
        <w:t>Key Responsibilities:</w:t>
      </w:r>
    </w:p>
    <w:p w14:paraId="257BDF2D"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Customization and enhancement of existing reports as per user requirement.</w:t>
      </w:r>
    </w:p>
    <w:p w14:paraId="1C2D7DE4"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Involved in migration of various custom objects (D2k forms) from 11i system to R12.</w:t>
      </w:r>
    </w:p>
    <w:p w14:paraId="184364AE" w14:textId="77777777" w:rsidR="003B4E15" w:rsidRPr="003B4E15" w:rsidRDefault="003B4E15" w:rsidP="003B4E15">
      <w:pPr>
        <w:pStyle w:val="ListParagraph"/>
        <w:numPr>
          <w:ilvl w:val="0"/>
          <w:numId w:val="17"/>
        </w:numPr>
        <w:tabs>
          <w:tab w:val="left" w:pos="0"/>
        </w:tabs>
        <w:suppressAutoHyphens w:val="0"/>
        <w:autoSpaceDE w:val="0"/>
        <w:autoSpaceDN w:val="0"/>
        <w:spacing w:after="200" w:line="240" w:lineRule="atLeast"/>
        <w:contextualSpacing/>
        <w:rPr>
          <w:rStyle w:val="HeaderChar"/>
          <w:rFonts w:cs="Arial"/>
          <w:szCs w:val="20"/>
        </w:rPr>
      </w:pPr>
      <w:r w:rsidRPr="003B4E15">
        <w:rPr>
          <w:rStyle w:val="HeaderChar"/>
          <w:rFonts w:cs="Arial"/>
          <w:szCs w:val="20"/>
        </w:rPr>
        <w:t>Involved in resolution issues and bugs.</w:t>
      </w:r>
    </w:p>
    <w:p w14:paraId="6C7A1A4F"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b/>
        </w:rPr>
      </w:pPr>
      <w:r w:rsidRPr="003B4E15">
        <w:rPr>
          <w:rStyle w:val="HeaderChar"/>
          <w:rFonts w:ascii="Arial" w:hAnsi="Arial" w:cs="Arial"/>
          <w:b/>
        </w:rPr>
        <w:t>Educational Details:</w:t>
      </w:r>
    </w:p>
    <w:p w14:paraId="23504442"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rPr>
      </w:pPr>
      <w:r w:rsidRPr="003B4E15">
        <w:rPr>
          <w:rStyle w:val="HeaderChar"/>
          <w:rFonts w:ascii="Arial" w:hAnsi="Arial" w:cs="Arial"/>
        </w:rPr>
        <w:t>Highest Degree Held: BE (IT) - 2007, RGPV Bhopal (MP)</w:t>
      </w:r>
    </w:p>
    <w:p w14:paraId="59575FAF"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b/>
        </w:rPr>
      </w:pPr>
      <w:r w:rsidRPr="003B4E15">
        <w:rPr>
          <w:rStyle w:val="HeaderChar"/>
          <w:rFonts w:ascii="Arial" w:hAnsi="Arial" w:cs="Arial"/>
          <w:b/>
        </w:rPr>
        <w:t>Personal details:</w:t>
      </w:r>
    </w:p>
    <w:p w14:paraId="07FE8FE6"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rPr>
      </w:pPr>
      <w:r w:rsidRPr="003B4E15">
        <w:rPr>
          <w:rStyle w:val="HeaderChar"/>
          <w:rFonts w:ascii="Arial" w:hAnsi="Arial" w:cs="Arial"/>
        </w:rPr>
        <w:t>Address: 1002 Shelton Vista Plot 71 Sector 28, Nerul West, Navi Mumbai – 400706 (Maharashtra)</w:t>
      </w:r>
    </w:p>
    <w:p w14:paraId="4BE31D6E" w14:textId="77777777" w:rsidR="003B4E15" w:rsidRPr="003B4E15" w:rsidRDefault="003B4E15" w:rsidP="003B4E15">
      <w:pPr>
        <w:tabs>
          <w:tab w:val="left" w:pos="0"/>
        </w:tabs>
        <w:autoSpaceDE w:val="0"/>
        <w:autoSpaceDN w:val="0"/>
        <w:spacing w:line="240" w:lineRule="atLeast"/>
        <w:jc w:val="both"/>
        <w:rPr>
          <w:rStyle w:val="HeaderChar"/>
          <w:rFonts w:ascii="Arial" w:hAnsi="Arial" w:cs="Arial"/>
        </w:rPr>
      </w:pPr>
      <w:r w:rsidRPr="003B4E15">
        <w:rPr>
          <w:rStyle w:val="HeaderChar"/>
          <w:rFonts w:ascii="Arial" w:hAnsi="Arial" w:cs="Arial"/>
        </w:rPr>
        <w:t>Marital Status: Married</w:t>
      </w:r>
    </w:p>
    <w:p w14:paraId="62ECEB9C" w14:textId="77777777" w:rsidR="003B4E15" w:rsidRPr="003B4E15" w:rsidRDefault="003B4E15" w:rsidP="003B4E15">
      <w:pPr>
        <w:tabs>
          <w:tab w:val="left" w:pos="0"/>
        </w:tabs>
        <w:autoSpaceDE w:val="0"/>
        <w:autoSpaceDN w:val="0"/>
        <w:spacing w:line="240" w:lineRule="atLeast"/>
        <w:jc w:val="both"/>
        <w:rPr>
          <w:rFonts w:ascii="Arial" w:hAnsi="Arial" w:cs="Arial"/>
        </w:rPr>
      </w:pPr>
      <w:r w:rsidRPr="003B4E15">
        <w:rPr>
          <w:rStyle w:val="HeaderChar"/>
          <w:rFonts w:ascii="Arial" w:hAnsi="Arial" w:cs="Arial"/>
        </w:rPr>
        <w:t>DOB: 10.06.85</w:t>
      </w:r>
    </w:p>
    <w:p w14:paraId="3DF8269D" w14:textId="3617BA08" w:rsidR="00B748B6" w:rsidRPr="003B4E15" w:rsidRDefault="003B4E15" w:rsidP="003B4E15">
      <w:pPr>
        <w:rPr>
          <w:rFonts w:ascii="Arial" w:hAnsi="Arial" w:cs="Arial"/>
        </w:rPr>
      </w:pPr>
      <w:r w:rsidRPr="003B4E15">
        <w:rPr>
          <w:rFonts w:ascii="Arial" w:hAnsi="Arial" w:cs="Arial"/>
        </w:rPr>
        <w:t>a</w:t>
      </w:r>
    </w:p>
    <w:sectPr w:rsidR="00B748B6" w:rsidRPr="003B4E15">
      <w:headerReference w:type="default" r:id="rId8"/>
      <w:footnotePr>
        <w:pos w:val="beneathText"/>
      </w:footnotePr>
      <w:pgSz w:w="12240" w:h="15840"/>
      <w:pgMar w:top="7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2BAC0" w14:textId="77777777" w:rsidR="004A3915" w:rsidRDefault="004A3915">
      <w:r>
        <w:separator/>
      </w:r>
    </w:p>
  </w:endnote>
  <w:endnote w:type="continuationSeparator" w:id="0">
    <w:p w14:paraId="42C1E882" w14:textId="77777777" w:rsidR="004A3915" w:rsidRDefault="004A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horndale">
    <w:altName w:val="Times New Roman"/>
    <w:charset w:val="00"/>
    <w:family w:val="roman"/>
    <w:pitch w:val="variable"/>
  </w:font>
  <w:font w:name="HG Mincho Light J">
    <w:altName w:val="msmincho"/>
    <w:charset w:val="00"/>
    <w:family w:val="auto"/>
    <w:pitch w:val="variable"/>
  </w:font>
  <w:font w:name="Arial Unicode MS">
    <w:panose1 w:val="020B0604020202020204"/>
    <w:charset w:val="80"/>
    <w:family w:val="swiss"/>
    <w:notTrueType/>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123E5" w14:textId="77777777" w:rsidR="004A3915" w:rsidRDefault="004A3915">
      <w:r>
        <w:separator/>
      </w:r>
    </w:p>
  </w:footnote>
  <w:footnote w:type="continuationSeparator" w:id="0">
    <w:p w14:paraId="5F69A436" w14:textId="77777777" w:rsidR="004A3915" w:rsidRDefault="004A3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FE611" w14:textId="77777777" w:rsidR="00D555EA" w:rsidRDefault="00D555EA" w:rsidP="00D555EA">
    <w:pPr>
      <w:pStyle w:val="Header"/>
      <w:jc w:val="center"/>
    </w:pPr>
    <w:r w:rsidRPr="000E7197">
      <w:rPr>
        <w:noProof/>
        <w:lang w:eastAsia="en-US"/>
      </w:rPr>
      <w:drawing>
        <wp:inline distT="0" distB="0" distL="0" distR="0" wp14:anchorId="2D1C3B25" wp14:editId="2F15C765">
          <wp:extent cx="981075" cy="666750"/>
          <wp:effectExtent l="0" t="0" r="9525" b="0"/>
          <wp:docPr id="1" name="Picture 1" descr="Description: C:\Users\Amit Bhatia\Desktop\300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mit Bhatia\Desktop\300_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66750"/>
                  </a:xfrm>
                  <a:prstGeom prst="rect">
                    <a:avLst/>
                  </a:prstGeom>
                  <a:noFill/>
                  <a:ln>
                    <a:noFill/>
                  </a:ln>
                </pic:spPr>
              </pic:pic>
            </a:graphicData>
          </a:graphic>
        </wp:inline>
      </w:drawing>
    </w:r>
  </w:p>
  <w:p w14:paraId="5259DAB0" w14:textId="77777777" w:rsidR="007D15F7" w:rsidRDefault="007D15F7">
    <w:pPr>
      <w:pStyle w:val="Header"/>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450"/>
        </w:tabs>
        <w:ind w:left="45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5"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630"/>
        </w:tabs>
        <w:ind w:left="630" w:hanging="360"/>
      </w:pPr>
      <w:rPr>
        <w:rFonts w:ascii="Wingdings" w:hAnsi="Wingdings" w:cs="Wingdings"/>
        <w:lang w:val="en-US"/>
      </w:rPr>
    </w:lvl>
  </w:abstractNum>
  <w:abstractNum w:abstractNumId="5" w15:restartNumberingAfterBreak="0">
    <w:nsid w:val="00000007"/>
    <w:multiLevelType w:val="multilevel"/>
    <w:tmpl w:val="00000007"/>
    <w:name w:val="WWNum2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6" w15:restartNumberingAfterBreak="0">
    <w:nsid w:val="00000009"/>
    <w:multiLevelType w:val="multilevel"/>
    <w:tmpl w:val="00000009"/>
    <w:name w:val="WWNum2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15:restartNumberingAfterBreak="0">
    <w:nsid w:val="0000000D"/>
    <w:multiLevelType w:val="multilevel"/>
    <w:tmpl w:val="0000000D"/>
    <w:name w:val="WWNum37"/>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35E50BB"/>
    <w:multiLevelType w:val="hybridMultilevel"/>
    <w:tmpl w:val="A0DA4D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B117E7"/>
    <w:multiLevelType w:val="hybridMultilevel"/>
    <w:tmpl w:val="4678B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64E605C"/>
    <w:multiLevelType w:val="hybridMultilevel"/>
    <w:tmpl w:val="04D00F0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0DF299B"/>
    <w:multiLevelType w:val="hybridMultilevel"/>
    <w:tmpl w:val="CB88A54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557580"/>
    <w:multiLevelType w:val="hybridMultilevel"/>
    <w:tmpl w:val="FF90DBAA"/>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E894C82"/>
    <w:multiLevelType w:val="hybridMultilevel"/>
    <w:tmpl w:val="86B8E54C"/>
    <w:lvl w:ilvl="0" w:tplc="44C00AA8">
      <w:start w:val="1"/>
      <w:numFmt w:val="bullet"/>
      <w:pStyle w:val="NormalBullet"/>
      <w:lvlText w:val=""/>
      <w:lvlJc w:val="left"/>
      <w:pPr>
        <w:tabs>
          <w:tab w:val="num" w:pos="600"/>
        </w:tabs>
        <w:ind w:left="60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4606678"/>
    <w:multiLevelType w:val="hybridMultilevel"/>
    <w:tmpl w:val="C3D6726E"/>
    <w:lvl w:ilvl="0" w:tplc="FFFFFFFF">
      <w:start w:val="1"/>
      <w:numFmt w:val="bullet"/>
      <w:pStyle w:val="Multi-LevelBullet"/>
      <w:lvlText w:val=""/>
      <w:lvlJc w:val="left"/>
      <w:pPr>
        <w:tabs>
          <w:tab w:val="num" w:pos="540"/>
        </w:tabs>
        <w:ind w:left="540" w:hanging="360"/>
      </w:pPr>
      <w:rPr>
        <w:rFonts w:ascii="Wingdings" w:hAnsi="Wingdings" w:hint="default"/>
      </w:rPr>
    </w:lvl>
    <w:lvl w:ilvl="1" w:tplc="FFFFFFFF">
      <w:start w:val="1"/>
      <w:numFmt w:val="bullet"/>
      <w:lvlText w:val=""/>
      <w:lvlJc w:val="left"/>
      <w:pPr>
        <w:tabs>
          <w:tab w:val="num" w:pos="1260"/>
        </w:tabs>
        <w:ind w:left="1260" w:hanging="360"/>
      </w:pPr>
      <w:rPr>
        <w:rFonts w:ascii="Wingdings" w:hAnsi="Wingdings" w:hint="default"/>
      </w:rPr>
    </w:lvl>
    <w:lvl w:ilvl="2" w:tplc="FFFFFFFF">
      <w:start w:val="1"/>
      <w:numFmt w:val="bullet"/>
      <w:lvlRestart w:val="0"/>
      <w:lvlText w:val=""/>
      <w:lvlJc w:val="left"/>
      <w:pPr>
        <w:tabs>
          <w:tab w:val="num" w:pos="1980"/>
        </w:tabs>
        <w:ind w:left="1980" w:hanging="360"/>
      </w:pPr>
      <w:rPr>
        <w:rFonts w:ascii="Wingdings" w:hAnsi="Wingdings" w:hint="default"/>
      </w:rPr>
    </w:lvl>
    <w:lvl w:ilvl="3" w:tplc="FFFFFFFF">
      <w:start w:val="1"/>
      <w:numFmt w:val="bullet"/>
      <w:lvlRestart w:val="0"/>
      <w:lvlText w:val=""/>
      <w:lvlJc w:val="left"/>
      <w:pPr>
        <w:tabs>
          <w:tab w:val="num" w:pos="2700"/>
        </w:tabs>
        <w:ind w:left="2700" w:hanging="360"/>
      </w:pPr>
      <w:rPr>
        <w:rFonts w:ascii="Symbol" w:hAnsi="Symbol" w:hint="default"/>
      </w:rPr>
    </w:lvl>
    <w:lvl w:ilvl="4" w:tplc="FFFFFFFF">
      <w:start w:val="1"/>
      <w:numFmt w:val="bullet"/>
      <w:lvlRestart w:val="0"/>
      <w:lvlText w:val="o"/>
      <w:lvlJc w:val="left"/>
      <w:pPr>
        <w:tabs>
          <w:tab w:val="num" w:pos="3420"/>
        </w:tabs>
        <w:ind w:left="3420" w:hanging="360"/>
      </w:pPr>
      <w:rPr>
        <w:rFonts w:ascii="Courier New" w:hAnsi="Courier New" w:hint="default"/>
      </w:rPr>
    </w:lvl>
    <w:lvl w:ilvl="5" w:tplc="FFFFFFFF">
      <w:start w:val="1"/>
      <w:numFmt w:val="bullet"/>
      <w:lvlRestart w:val="0"/>
      <w:lvlText w:val=""/>
      <w:lvlJc w:val="left"/>
      <w:pPr>
        <w:tabs>
          <w:tab w:val="num" w:pos="4140"/>
        </w:tabs>
        <w:ind w:left="4140" w:hanging="360"/>
      </w:pPr>
      <w:rPr>
        <w:rFonts w:ascii="Wingdings" w:hAnsi="Wingdings" w:hint="default"/>
      </w:rPr>
    </w:lvl>
    <w:lvl w:ilvl="6" w:tplc="FFFFFFFF">
      <w:start w:val="1"/>
      <w:numFmt w:val="bullet"/>
      <w:lvlRestart w:val="0"/>
      <w:lvlText w:val=""/>
      <w:lvlJc w:val="left"/>
      <w:pPr>
        <w:tabs>
          <w:tab w:val="num" w:pos="4860"/>
        </w:tabs>
        <w:ind w:left="4860" w:hanging="360"/>
      </w:pPr>
      <w:rPr>
        <w:rFonts w:ascii="Symbol" w:hAnsi="Symbol" w:hint="default"/>
      </w:rPr>
    </w:lvl>
    <w:lvl w:ilvl="7" w:tplc="FFFFFFFF">
      <w:start w:val="1"/>
      <w:numFmt w:val="bullet"/>
      <w:lvlRestart w:val="0"/>
      <w:lvlText w:val="o"/>
      <w:lvlJc w:val="left"/>
      <w:pPr>
        <w:tabs>
          <w:tab w:val="num" w:pos="5580"/>
        </w:tabs>
        <w:ind w:left="5580" w:hanging="360"/>
      </w:pPr>
      <w:rPr>
        <w:rFonts w:ascii="Courier New" w:hAnsi="Courier New" w:hint="default"/>
      </w:rPr>
    </w:lvl>
    <w:lvl w:ilvl="8" w:tplc="FFFFFFFF">
      <w:start w:val="1"/>
      <w:numFmt w:val="bullet"/>
      <w:lvlRestart w:val="0"/>
      <w:lvlText w:val=""/>
      <w:lvlJc w:val="left"/>
      <w:pPr>
        <w:tabs>
          <w:tab w:val="num" w:pos="6300"/>
        </w:tabs>
        <w:ind w:left="6300" w:hanging="360"/>
      </w:pPr>
      <w:rPr>
        <w:rFonts w:ascii="Wingdings" w:hAnsi="Wingdings" w:hint="default"/>
      </w:rPr>
    </w:lvl>
  </w:abstractNum>
  <w:abstractNum w:abstractNumId="16" w15:restartNumberingAfterBreak="0">
    <w:nsid w:val="4D447889"/>
    <w:multiLevelType w:val="hybridMultilevel"/>
    <w:tmpl w:val="1DDC0248"/>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0F1ACAB"/>
    <w:multiLevelType w:val="multilevel"/>
    <w:tmpl w:val="3855542D"/>
    <w:lvl w:ilvl="0">
      <w:start w:val="1"/>
      <w:numFmt w:val="bullet"/>
      <w:pStyle w:val="Normal1"/>
      <w:lvlText w:val=""/>
      <w:lvlJc w:val="left"/>
      <w:pPr>
        <w:tabs>
          <w:tab w:val="left" w:pos="360"/>
        </w:tabs>
        <w:ind w:left="36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8" w15:restartNumberingAfterBreak="0">
    <w:nsid w:val="548362D9"/>
    <w:multiLevelType w:val="hybridMultilevel"/>
    <w:tmpl w:val="B2389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7B6517"/>
    <w:multiLevelType w:val="hybridMultilevel"/>
    <w:tmpl w:val="BF1417E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15:restartNumberingAfterBreak="0">
    <w:nsid w:val="6D970EE4"/>
    <w:multiLevelType w:val="hybridMultilevel"/>
    <w:tmpl w:val="FB522EE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3C05450"/>
    <w:multiLevelType w:val="hybridMultilevel"/>
    <w:tmpl w:val="933CC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8064FD4"/>
    <w:multiLevelType w:val="hybridMultilevel"/>
    <w:tmpl w:val="8556A2B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CDF5749"/>
    <w:multiLevelType w:val="hybridMultilevel"/>
    <w:tmpl w:val="90F44E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7"/>
  </w:num>
  <w:num w:numId="6">
    <w:abstractNumId w:val="9"/>
  </w:num>
  <w:num w:numId="7">
    <w:abstractNumId w:val="8"/>
  </w:num>
  <w:num w:numId="8">
    <w:abstractNumId w:val="16"/>
  </w:num>
  <w:num w:numId="9">
    <w:abstractNumId w:val="21"/>
  </w:num>
  <w:num w:numId="10">
    <w:abstractNumId w:val="12"/>
  </w:num>
  <w:num w:numId="11">
    <w:abstractNumId w:val="13"/>
  </w:num>
  <w:num w:numId="12">
    <w:abstractNumId w:val="24"/>
  </w:num>
  <w:num w:numId="13">
    <w:abstractNumId w:val="19"/>
  </w:num>
  <w:num w:numId="14">
    <w:abstractNumId w:val="23"/>
  </w:num>
  <w:num w:numId="15">
    <w:abstractNumId w:val="11"/>
  </w:num>
  <w:num w:numId="16">
    <w:abstractNumId w:val="22"/>
    <w:lvlOverride w:ilvl="0"/>
    <w:lvlOverride w:ilvl="1"/>
    <w:lvlOverride w:ilvl="2"/>
    <w:lvlOverride w:ilvl="3"/>
    <w:lvlOverride w:ilvl="4"/>
    <w:lvlOverride w:ilvl="5"/>
    <w:lvlOverride w:ilvl="6"/>
    <w:lvlOverride w:ilvl="7"/>
    <w:lvlOverride w:ilvl="8"/>
  </w:num>
  <w:num w:numId="17">
    <w:abstractNumId w:val="18"/>
    <w:lvlOverride w:ilvl="0"/>
    <w:lvlOverride w:ilvl="1"/>
    <w:lvlOverride w:ilvl="2"/>
    <w:lvlOverride w:ilvl="3"/>
    <w:lvlOverride w:ilvl="4"/>
    <w:lvlOverride w:ilvl="5"/>
    <w:lvlOverride w:ilvl="6"/>
    <w:lvlOverride w:ilvl="7"/>
    <w:lvlOverride w:ilvl="8"/>
  </w:num>
  <w:num w:numId="18">
    <w:abstractNumId w:val="10"/>
    <w:lvlOverride w:ilvl="0"/>
    <w:lvlOverride w:ilvl="1"/>
    <w:lvlOverride w:ilvl="2"/>
    <w:lvlOverride w:ilvl="3"/>
    <w:lvlOverride w:ilvl="4"/>
    <w:lvlOverride w:ilvl="5"/>
    <w:lvlOverride w:ilvl="6"/>
    <w:lvlOverride w:ilvl="7"/>
    <w:lvlOverride w:ilv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AB3"/>
    <w:rsid w:val="00013052"/>
    <w:rsid w:val="000315F3"/>
    <w:rsid w:val="00047906"/>
    <w:rsid w:val="000B6611"/>
    <w:rsid w:val="000D1467"/>
    <w:rsid w:val="000D18D5"/>
    <w:rsid w:val="000E16FC"/>
    <w:rsid w:val="000F6ACE"/>
    <w:rsid w:val="001159CE"/>
    <w:rsid w:val="0013766E"/>
    <w:rsid w:val="00142079"/>
    <w:rsid w:val="001978C9"/>
    <w:rsid w:val="001B5FA1"/>
    <w:rsid w:val="001D3C08"/>
    <w:rsid w:val="00202F1A"/>
    <w:rsid w:val="00203F5A"/>
    <w:rsid w:val="00214A16"/>
    <w:rsid w:val="00215342"/>
    <w:rsid w:val="00222C9B"/>
    <w:rsid w:val="00237B8B"/>
    <w:rsid w:val="00273864"/>
    <w:rsid w:val="0028154C"/>
    <w:rsid w:val="002F062C"/>
    <w:rsid w:val="00302CF1"/>
    <w:rsid w:val="0033332A"/>
    <w:rsid w:val="003333B4"/>
    <w:rsid w:val="00335721"/>
    <w:rsid w:val="00347FE6"/>
    <w:rsid w:val="00355289"/>
    <w:rsid w:val="00375790"/>
    <w:rsid w:val="00377D3A"/>
    <w:rsid w:val="00383DB4"/>
    <w:rsid w:val="003B4E15"/>
    <w:rsid w:val="003B78C5"/>
    <w:rsid w:val="003E41D1"/>
    <w:rsid w:val="004108D7"/>
    <w:rsid w:val="00433D8B"/>
    <w:rsid w:val="00434132"/>
    <w:rsid w:val="004420B4"/>
    <w:rsid w:val="00445298"/>
    <w:rsid w:val="004A3915"/>
    <w:rsid w:val="004C0DC3"/>
    <w:rsid w:val="00505C94"/>
    <w:rsid w:val="005476CA"/>
    <w:rsid w:val="005615A0"/>
    <w:rsid w:val="005675FC"/>
    <w:rsid w:val="005A1471"/>
    <w:rsid w:val="005B0CF7"/>
    <w:rsid w:val="005D2C49"/>
    <w:rsid w:val="005E5C8F"/>
    <w:rsid w:val="005F667D"/>
    <w:rsid w:val="00644266"/>
    <w:rsid w:val="00657313"/>
    <w:rsid w:val="00662EFC"/>
    <w:rsid w:val="00665164"/>
    <w:rsid w:val="0067118C"/>
    <w:rsid w:val="006914F8"/>
    <w:rsid w:val="006C3053"/>
    <w:rsid w:val="006C5D12"/>
    <w:rsid w:val="006C7A30"/>
    <w:rsid w:val="006D626A"/>
    <w:rsid w:val="006D6BEC"/>
    <w:rsid w:val="00727427"/>
    <w:rsid w:val="00743DCA"/>
    <w:rsid w:val="0075231C"/>
    <w:rsid w:val="007D15F7"/>
    <w:rsid w:val="007E6807"/>
    <w:rsid w:val="007F048D"/>
    <w:rsid w:val="00822104"/>
    <w:rsid w:val="00833510"/>
    <w:rsid w:val="0084429D"/>
    <w:rsid w:val="00864172"/>
    <w:rsid w:val="0089658A"/>
    <w:rsid w:val="008B4CCC"/>
    <w:rsid w:val="008D1D58"/>
    <w:rsid w:val="00966363"/>
    <w:rsid w:val="00980595"/>
    <w:rsid w:val="0098531E"/>
    <w:rsid w:val="009C7A5A"/>
    <w:rsid w:val="00A309B7"/>
    <w:rsid w:val="00A55ACB"/>
    <w:rsid w:val="00A63F88"/>
    <w:rsid w:val="00A93FB1"/>
    <w:rsid w:val="00AB3E4A"/>
    <w:rsid w:val="00AE051E"/>
    <w:rsid w:val="00AE6D7B"/>
    <w:rsid w:val="00B13118"/>
    <w:rsid w:val="00B373AE"/>
    <w:rsid w:val="00B416C6"/>
    <w:rsid w:val="00B526B6"/>
    <w:rsid w:val="00B748B6"/>
    <w:rsid w:val="00BA1087"/>
    <w:rsid w:val="00C02374"/>
    <w:rsid w:val="00C0433B"/>
    <w:rsid w:val="00C05822"/>
    <w:rsid w:val="00C11795"/>
    <w:rsid w:val="00C40338"/>
    <w:rsid w:val="00C73576"/>
    <w:rsid w:val="00C82190"/>
    <w:rsid w:val="00C96573"/>
    <w:rsid w:val="00CD5D7C"/>
    <w:rsid w:val="00CF2D88"/>
    <w:rsid w:val="00D555EA"/>
    <w:rsid w:val="00D76449"/>
    <w:rsid w:val="00D80395"/>
    <w:rsid w:val="00DE3AB3"/>
    <w:rsid w:val="00E105C7"/>
    <w:rsid w:val="00E933D1"/>
    <w:rsid w:val="00ED28F8"/>
    <w:rsid w:val="00EE32A4"/>
    <w:rsid w:val="00F06318"/>
    <w:rsid w:val="00F24F2C"/>
    <w:rsid w:val="00F2509A"/>
    <w:rsid w:val="00F62AAF"/>
    <w:rsid w:val="00F81A0A"/>
    <w:rsid w:val="00FA6060"/>
    <w:rsid w:val="00FC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3C37"/>
  <w15:chartTrackingRefBased/>
  <w15:docId w15:val="{99FFA3BC-22C5-4E29-8574-6C8191D1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cs="Calibri"/>
      <w:lang w:eastAsia="ar-SA"/>
    </w:rPr>
  </w:style>
  <w:style w:type="paragraph" w:styleId="Heading1">
    <w:name w:val="heading 1"/>
    <w:basedOn w:val="Normal"/>
    <w:next w:val="Normal"/>
    <w:qFormat/>
    <w:pPr>
      <w:keepNext/>
      <w:numPr>
        <w:numId w:val="1"/>
      </w:numPr>
      <w:spacing w:line="240" w:lineRule="atLeast"/>
      <w:outlineLvl w:val="0"/>
    </w:pPr>
    <w:rPr>
      <w:b/>
    </w:rPr>
  </w:style>
  <w:style w:type="paragraph" w:styleId="Heading2">
    <w:name w:val="heading 2"/>
    <w:basedOn w:val="Normal"/>
    <w:next w:val="Normal"/>
    <w:link w:val="Heading2Char"/>
    <w:uiPriority w:val="9"/>
    <w:semiHidden/>
    <w:unhideWhenUsed/>
    <w:qFormat/>
    <w:rsid w:val="005E5C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6BE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636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D6BEC"/>
    <w:pPr>
      <w:suppressAutoHyphens w:val="0"/>
      <w:spacing w:before="240" w:after="60"/>
      <w:outlineLvl w:val="4"/>
    </w:pPr>
    <w:rPr>
      <w:rFonts w:cs="Times New Roman"/>
      <w:b/>
      <w:bCs/>
      <w:i/>
      <w:iCs/>
      <w:sz w:val="26"/>
      <w:szCs w:val="26"/>
      <w:lang w:eastAsia="en-US"/>
    </w:rPr>
  </w:style>
  <w:style w:type="paragraph" w:styleId="Heading6">
    <w:name w:val="heading 6"/>
    <w:basedOn w:val="Normal"/>
    <w:next w:val="Normal"/>
    <w:link w:val="Heading6Char"/>
    <w:uiPriority w:val="9"/>
    <w:semiHidden/>
    <w:unhideWhenUsed/>
    <w:qFormat/>
    <w:rsid w:val="005D2C49"/>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67118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color w:val="auto"/>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color w:val="000000"/>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color w:val="000000"/>
      <w:sz w:val="18"/>
      <w:szCs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St14z0">
    <w:name w:val="WW8NumSt14z0"/>
    <w:rPr>
      <w:rFonts w:ascii="Symbol" w:hAnsi="Symbol"/>
    </w:rPr>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customStyle="1" w:styleId="Heading1Char">
    <w:name w:val="Heading 1 Char"/>
    <w:link w:val="Heading11"/>
    <w:qFormat/>
    <w:rPr>
      <w:rFonts w:ascii="Times New Roman" w:eastAsia="Times New Roman" w:hAnsi="Times New Roman" w:cs="Times New Roman"/>
      <w:b/>
      <w:sz w:val="20"/>
      <w:szCs w:val="20"/>
    </w:rPr>
  </w:style>
  <w:style w:type="character" w:customStyle="1" w:styleId="BodyTextChar">
    <w:name w:val="Body Text Char"/>
    <w:rPr>
      <w:rFonts w:ascii="Arial" w:eastAsia="Times New Roman" w:hAnsi="Arial" w:cs="Times New Roman"/>
      <w:sz w:val="24"/>
      <w:szCs w:val="20"/>
    </w:rPr>
  </w:style>
  <w:style w:type="character" w:customStyle="1" w:styleId="PlainTextChar">
    <w:name w:val="Plain Text Char"/>
    <w:rPr>
      <w:rFonts w:ascii="Courier New" w:eastAsia="Times New Roman" w:hAnsi="Courier New" w:cs="Times New Roman"/>
      <w:sz w:val="20"/>
      <w:szCs w:val="20"/>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styleId="Strong">
    <w:name w:val="Strong"/>
    <w:uiPriority w:val="22"/>
    <w:qFormat/>
    <w:rPr>
      <w:b/>
      <w:bCs/>
    </w:rPr>
  </w:style>
  <w:style w:type="character" w:customStyle="1" w:styleId="BalloonTextChar">
    <w:name w:val="Balloon Text Char"/>
    <w:rPr>
      <w:rFonts w:ascii="Tahoma" w:eastAsia="Times New Roman"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rPr>
      <w:rFonts w:ascii="Arial" w:hAnsi="Arial"/>
      <w:sz w:val="24"/>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uiPriority w:val="99"/>
  </w:style>
  <w:style w:type="paragraph" w:styleId="Footer">
    <w:name w:val="footer"/>
    <w:basedOn w:val="Normal"/>
    <w:semiHidden/>
  </w:style>
  <w:style w:type="paragraph" w:styleId="PlainText">
    <w:name w:val="Plain Text"/>
    <w:basedOn w:val="Normal"/>
    <w:rPr>
      <w:rFonts w:ascii="Courier New" w:hAnsi="Courier New"/>
    </w:rPr>
  </w:style>
  <w:style w:type="paragraph" w:styleId="NormalWeb">
    <w:name w:val="Normal (Web)"/>
    <w:basedOn w:val="Normal"/>
    <w:qFormat/>
    <w:pPr>
      <w:spacing w:before="280" w:after="280"/>
    </w:pPr>
    <w:rPr>
      <w:sz w:val="24"/>
      <w:szCs w:val="24"/>
    </w:rPr>
  </w:style>
  <w:style w:type="paragraph" w:customStyle="1" w:styleId="p2">
    <w:name w:val="p2"/>
    <w:basedOn w:val="PlainText"/>
    <w:rPr>
      <w:rFonts w:ascii="Tahoma" w:hAnsi="Tahoma"/>
      <w:b/>
    </w:rPr>
  </w:style>
  <w:style w:type="paragraph" w:styleId="BalloonText">
    <w:name w:val="Balloon Text"/>
    <w:basedOn w:val="Normal"/>
    <w:rPr>
      <w:rFonts w:ascii="Tahoma" w:hAnsi="Tahoma" w:cs="Tahoma"/>
      <w:sz w:val="16"/>
      <w:szCs w:val="16"/>
    </w:rPr>
  </w:style>
  <w:style w:type="paragraph" w:customStyle="1" w:styleId="Spacing">
    <w:name w:val="Spacing"/>
    <w:basedOn w:val="Normal"/>
    <w:pPr>
      <w:spacing w:line="160" w:lineRule="exact"/>
      <w:jc w:val="both"/>
    </w:pPr>
    <w:rPr>
      <w:rFonts w:ascii="Garamond" w:hAnsi="Garamond"/>
      <w:sz w:val="24"/>
      <w:szCs w:val="24"/>
      <w:lang w:val="en-GB"/>
    </w:rPr>
  </w:style>
  <w:style w:type="paragraph" w:styleId="ListParagraph">
    <w:name w:val="List Paragraph"/>
    <w:basedOn w:val="Normal"/>
    <w:link w:val="ListParagraphChar"/>
    <w:uiPriority w:val="34"/>
    <w:qFormat/>
    <w:pPr>
      <w:ind w:left="720"/>
    </w:pPr>
    <w:rPr>
      <w:rFonts w:ascii="Arial" w:eastAsia="SimSun" w:hAnsi="Arial"/>
      <w:szCs w:val="24"/>
      <w:lang w:val="en-GB"/>
    </w:rPr>
  </w:style>
  <w:style w:type="paragraph" w:customStyle="1" w:styleId="WW-Default">
    <w:name w:val="WW-Default"/>
    <w:pPr>
      <w:suppressAutoHyphens/>
      <w:autoSpaceDE w:val="0"/>
    </w:pPr>
    <w:rPr>
      <w:rFonts w:ascii="Arial" w:eastAsia="Calibri" w:hAnsi="Arial" w:cs="Arial"/>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qFormat/>
    <w:pPr>
      <w:jc w:val="center"/>
    </w:pPr>
    <w:rPr>
      <w:b/>
      <w:bCs/>
    </w:rPr>
  </w:style>
  <w:style w:type="paragraph" w:customStyle="1" w:styleId="Multi-LevelBullet">
    <w:name w:val="Multi-Level Bullet"/>
    <w:basedOn w:val="Normal"/>
    <w:rsid w:val="00C11795"/>
    <w:pPr>
      <w:numPr>
        <w:numId w:val="2"/>
      </w:numPr>
      <w:suppressAutoHyphens w:val="0"/>
      <w:spacing w:after="60" w:line="264" w:lineRule="auto"/>
    </w:pPr>
    <w:rPr>
      <w:rFonts w:ascii="Arial" w:hAnsi="Arial" w:cs="Arial"/>
      <w:noProof/>
      <w:szCs w:val="24"/>
      <w:lang w:eastAsia="en-US"/>
    </w:rPr>
  </w:style>
  <w:style w:type="paragraph" w:styleId="FootnoteText">
    <w:name w:val="footnote text"/>
    <w:basedOn w:val="Normal"/>
    <w:link w:val="FootnoteTextChar"/>
    <w:rsid w:val="00C11795"/>
    <w:pPr>
      <w:suppressAutoHyphens w:val="0"/>
    </w:pPr>
    <w:rPr>
      <w:rFonts w:ascii="Verdana" w:hAnsi="Verdana" w:cs="Times New Roman"/>
      <w:lang w:eastAsia="en-US"/>
    </w:rPr>
  </w:style>
  <w:style w:type="character" w:customStyle="1" w:styleId="FootnoteTextChar">
    <w:name w:val="Footnote Text Char"/>
    <w:basedOn w:val="DefaultParagraphFont"/>
    <w:link w:val="FootnoteText"/>
    <w:rsid w:val="00C11795"/>
    <w:rPr>
      <w:rFonts w:ascii="Verdana" w:hAnsi="Verdana"/>
    </w:rPr>
  </w:style>
  <w:style w:type="paragraph" w:styleId="NoSpacing">
    <w:name w:val="No Spacing"/>
    <w:uiPriority w:val="1"/>
    <w:qFormat/>
    <w:rsid w:val="00BA1087"/>
    <w:rPr>
      <w:rFonts w:ascii="Calibri" w:eastAsia="Calibri" w:hAnsi="Calibri"/>
      <w:sz w:val="22"/>
      <w:szCs w:val="22"/>
    </w:rPr>
  </w:style>
  <w:style w:type="paragraph" w:customStyle="1" w:styleId="western">
    <w:name w:val="western"/>
    <w:basedOn w:val="Normal"/>
    <w:rsid w:val="003E41D1"/>
    <w:pPr>
      <w:spacing w:before="100" w:after="100"/>
    </w:pPr>
    <w:rPr>
      <w:rFonts w:cs="Times New Roman"/>
      <w:sz w:val="24"/>
      <w:szCs w:val="24"/>
    </w:rPr>
  </w:style>
  <w:style w:type="paragraph" w:customStyle="1" w:styleId="Default">
    <w:name w:val="Default"/>
    <w:rsid w:val="003E41D1"/>
    <w:pPr>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4420B4"/>
    <w:pPr>
      <w:spacing w:after="120" w:line="480" w:lineRule="auto"/>
    </w:pPr>
  </w:style>
  <w:style w:type="character" w:customStyle="1" w:styleId="BodyText2Char">
    <w:name w:val="Body Text 2 Char"/>
    <w:basedOn w:val="DefaultParagraphFont"/>
    <w:link w:val="BodyText2"/>
    <w:uiPriority w:val="99"/>
    <w:semiHidden/>
    <w:rsid w:val="004420B4"/>
    <w:rPr>
      <w:rFonts w:cs="Calibri"/>
      <w:lang w:eastAsia="ar-SA"/>
    </w:rPr>
  </w:style>
  <w:style w:type="paragraph" w:customStyle="1" w:styleId="84exhsubtitle">
    <w:name w:val="84 exh subtitle"/>
    <w:basedOn w:val="Normal"/>
    <w:next w:val="Normal"/>
    <w:rsid w:val="004420B4"/>
    <w:pPr>
      <w:spacing w:before="100"/>
    </w:pPr>
    <w:rPr>
      <w:rFonts w:ascii="Arial" w:eastAsiaTheme="minorEastAsia" w:hAnsi="Arial" w:cs="Arial"/>
      <w:b/>
      <w:bCs/>
      <w:sz w:val="24"/>
      <w:szCs w:val="24"/>
    </w:rPr>
  </w:style>
  <w:style w:type="character" w:styleId="HTMLTypewriter">
    <w:name w:val="HTML Typewriter"/>
    <w:basedOn w:val="DefaultParagraphFont"/>
    <w:uiPriority w:val="99"/>
    <w:rsid w:val="004420B4"/>
    <w:rPr>
      <w:rFonts w:cs="Times New Roman"/>
      <w:sz w:val="20"/>
      <w:szCs w:val="20"/>
    </w:rPr>
  </w:style>
  <w:style w:type="character" w:customStyle="1" w:styleId="Heading3Char">
    <w:name w:val="Heading 3 Char"/>
    <w:basedOn w:val="DefaultParagraphFont"/>
    <w:link w:val="Heading3"/>
    <w:uiPriority w:val="9"/>
    <w:semiHidden/>
    <w:rsid w:val="006D6BEC"/>
    <w:rPr>
      <w:rFonts w:asciiTheme="majorHAnsi" w:eastAsiaTheme="majorEastAsia" w:hAnsiTheme="majorHAnsi" w:cstheme="majorBidi"/>
      <w:color w:val="1F4D78" w:themeColor="accent1" w:themeShade="7F"/>
      <w:sz w:val="24"/>
      <w:szCs w:val="24"/>
      <w:lang w:eastAsia="ar-SA"/>
    </w:rPr>
  </w:style>
  <w:style w:type="paragraph" w:styleId="BodyTextIndent">
    <w:name w:val="Body Text Indent"/>
    <w:basedOn w:val="Normal"/>
    <w:link w:val="BodyTextIndentChar"/>
    <w:uiPriority w:val="99"/>
    <w:semiHidden/>
    <w:unhideWhenUsed/>
    <w:rsid w:val="006D6BEC"/>
    <w:pPr>
      <w:spacing w:after="120"/>
      <w:ind w:left="360"/>
    </w:pPr>
  </w:style>
  <w:style w:type="character" w:customStyle="1" w:styleId="BodyTextIndentChar">
    <w:name w:val="Body Text Indent Char"/>
    <w:basedOn w:val="DefaultParagraphFont"/>
    <w:link w:val="BodyTextIndent"/>
    <w:uiPriority w:val="99"/>
    <w:semiHidden/>
    <w:rsid w:val="006D6BEC"/>
    <w:rPr>
      <w:rFonts w:cs="Calibri"/>
      <w:lang w:eastAsia="ar-SA"/>
    </w:rPr>
  </w:style>
  <w:style w:type="character" w:customStyle="1" w:styleId="Heading5Char">
    <w:name w:val="Heading 5 Char"/>
    <w:basedOn w:val="DefaultParagraphFont"/>
    <w:link w:val="Heading5"/>
    <w:rsid w:val="006D6BEC"/>
    <w:rPr>
      <w:b/>
      <w:bCs/>
      <w:i/>
      <w:iCs/>
      <w:sz w:val="26"/>
      <w:szCs w:val="26"/>
    </w:rPr>
  </w:style>
  <w:style w:type="character" w:styleId="Hyperlink">
    <w:name w:val="Hyperlink"/>
    <w:rsid w:val="006D6BEC"/>
    <w:rPr>
      <w:color w:val="0000FF"/>
      <w:u w:val="single"/>
    </w:rPr>
  </w:style>
  <w:style w:type="character" w:customStyle="1" w:styleId="ListParagraphChar">
    <w:name w:val="List Paragraph Char"/>
    <w:link w:val="ListParagraph"/>
    <w:locked/>
    <w:rsid w:val="00215342"/>
    <w:rPr>
      <w:rFonts w:ascii="Arial" w:eastAsia="SimSun" w:hAnsi="Arial" w:cs="Calibri"/>
      <w:szCs w:val="24"/>
      <w:lang w:val="en-GB" w:eastAsia="ar-SA"/>
    </w:rPr>
  </w:style>
  <w:style w:type="paragraph" w:customStyle="1" w:styleId="NormalBullet">
    <w:name w:val="Normal Bullet"/>
    <w:basedOn w:val="Normal"/>
    <w:rsid w:val="00215342"/>
    <w:pPr>
      <w:numPr>
        <w:numId w:val="3"/>
      </w:numPr>
      <w:suppressAutoHyphens w:val="0"/>
    </w:pPr>
    <w:rPr>
      <w:rFonts w:cs="Times New Roman"/>
      <w:sz w:val="22"/>
      <w:szCs w:val="24"/>
      <w:lang w:eastAsia="en-US"/>
    </w:rPr>
  </w:style>
  <w:style w:type="paragraph" w:customStyle="1" w:styleId="TableHeadingColumn">
    <w:name w:val="Table Heading Column"/>
    <w:rsid w:val="00215342"/>
    <w:pPr>
      <w:keepNext/>
      <w:keepLines/>
      <w:suppressAutoHyphens/>
      <w:spacing w:before="60" w:after="60"/>
      <w:jc w:val="center"/>
    </w:pPr>
    <w:rPr>
      <w:rFonts w:ascii="Verdana" w:eastAsia="Arial" w:hAnsi="Verdana"/>
      <w:b/>
      <w:smallCaps/>
      <w:color w:val="FFFFFF"/>
      <w:szCs w:val="22"/>
      <w:lang w:eastAsia="ar-SA"/>
    </w:rPr>
  </w:style>
  <w:style w:type="character" w:customStyle="1" w:styleId="Heading6Char">
    <w:name w:val="Heading 6 Char"/>
    <w:basedOn w:val="DefaultParagraphFont"/>
    <w:link w:val="Heading6"/>
    <w:uiPriority w:val="9"/>
    <w:semiHidden/>
    <w:rsid w:val="005D2C49"/>
    <w:rPr>
      <w:rFonts w:asciiTheme="majorHAnsi" w:eastAsiaTheme="majorEastAsia" w:hAnsiTheme="majorHAnsi" w:cstheme="majorBidi"/>
      <w:color w:val="1F4D78" w:themeColor="accent1" w:themeShade="7F"/>
      <w:lang w:eastAsia="ar-SA"/>
    </w:rPr>
  </w:style>
  <w:style w:type="paragraph" w:customStyle="1" w:styleId="Achievement">
    <w:name w:val="Achievement"/>
    <w:qFormat/>
    <w:rsid w:val="005D2C49"/>
    <w:pPr>
      <w:numPr>
        <w:numId w:val="4"/>
      </w:numPr>
      <w:spacing w:after="60" w:line="220" w:lineRule="atLeast"/>
      <w:ind w:left="0" w:firstLine="0"/>
      <w:jc w:val="both"/>
    </w:pPr>
    <w:rPr>
      <w:rFonts w:ascii="Arial" w:hAnsi="Arial"/>
      <w:spacing w:val="-5"/>
    </w:rPr>
  </w:style>
  <w:style w:type="character" w:customStyle="1" w:styleId="Heading2Char">
    <w:name w:val="Heading 2 Char"/>
    <w:basedOn w:val="DefaultParagraphFont"/>
    <w:link w:val="Heading2"/>
    <w:qFormat/>
    <w:rsid w:val="005E5C8F"/>
    <w:rPr>
      <w:rFonts w:asciiTheme="majorHAnsi" w:eastAsiaTheme="majorEastAsia" w:hAnsiTheme="majorHAnsi" w:cstheme="majorBidi"/>
      <w:color w:val="2E74B5" w:themeColor="accent1" w:themeShade="BF"/>
      <w:sz w:val="26"/>
      <w:szCs w:val="26"/>
      <w:lang w:eastAsia="ar-SA"/>
    </w:rPr>
  </w:style>
  <w:style w:type="paragraph" w:customStyle="1" w:styleId="OutlineNotIndented">
    <w:name w:val="Outline (Not Indented)"/>
    <w:basedOn w:val="Normal"/>
    <w:rsid w:val="005E5C8F"/>
    <w:pPr>
      <w:ind w:left="720" w:hanging="360"/>
    </w:pPr>
    <w:rPr>
      <w:rFonts w:cs="Times New Roman"/>
      <w:sz w:val="24"/>
    </w:rPr>
  </w:style>
  <w:style w:type="table" w:styleId="TableGrid">
    <w:name w:val="Table Grid"/>
    <w:basedOn w:val="TableNormal"/>
    <w:uiPriority w:val="99"/>
    <w:rsid w:val="00C40338"/>
    <w:rPr>
      <w:rFonts w:asciiTheme="minorHAnsi" w:eastAsiaTheme="minorHAnsi" w:hAnsiTheme="minorHAnsi" w:cstheme="minorBidi"/>
      <w:sz w:val="22"/>
      <w:szCs w:val="22"/>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basedOn w:val="Normal"/>
    <w:qFormat/>
    <w:rsid w:val="00662EFC"/>
    <w:pPr>
      <w:widowControl w:val="0"/>
      <w:numPr>
        <w:numId w:val="5"/>
      </w:numPr>
      <w:suppressAutoHyphens w:val="0"/>
      <w:autoSpaceDE w:val="0"/>
      <w:autoSpaceDN w:val="0"/>
      <w:adjustRightInd w:val="0"/>
      <w:jc w:val="both"/>
    </w:pPr>
    <w:rPr>
      <w:rFonts w:ascii="Arial" w:hAnsi="Arial" w:cs="Arial"/>
      <w:lang w:eastAsia="en-US"/>
    </w:rPr>
  </w:style>
  <w:style w:type="paragraph" w:customStyle="1" w:styleId="ListParagraph349f892f-6660-4432-9375-06e948a6e33d">
    <w:name w:val="List Paragraph_349f892f-6660-4432-9375-06e948a6e33d"/>
    <w:basedOn w:val="Normal"/>
    <w:uiPriority w:val="34"/>
    <w:qFormat/>
    <w:rsid w:val="00662EFC"/>
    <w:pPr>
      <w:suppressAutoHyphens w:val="0"/>
      <w:ind w:left="720"/>
    </w:pPr>
    <w:rPr>
      <w:rFonts w:cs="Times New Roman"/>
      <w:sz w:val="24"/>
      <w:szCs w:val="24"/>
      <w:lang w:eastAsia="en-US"/>
    </w:rPr>
  </w:style>
  <w:style w:type="paragraph" w:customStyle="1" w:styleId="BodyText1">
    <w:name w:val="Body Text1"/>
    <w:basedOn w:val="Normal"/>
    <w:qFormat/>
    <w:rsid w:val="00302CF1"/>
    <w:pPr>
      <w:suppressAutoHyphens w:val="0"/>
      <w:spacing w:after="120"/>
    </w:pPr>
    <w:rPr>
      <w:rFonts w:ascii="Calibri" w:hAnsi="Calibri" w:cs="Arial"/>
      <w:bCs/>
      <w:iCs/>
      <w:szCs w:val="28"/>
      <w:lang w:val="en-GB" w:eastAsia="en-US"/>
    </w:rPr>
  </w:style>
  <w:style w:type="paragraph" w:styleId="BodyTextIndent3">
    <w:name w:val="Body Text Indent 3"/>
    <w:basedOn w:val="Normal"/>
    <w:link w:val="BodyTextIndent3Char"/>
    <w:uiPriority w:val="99"/>
    <w:semiHidden/>
    <w:unhideWhenUsed/>
    <w:rsid w:val="00A63F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63F88"/>
    <w:rPr>
      <w:rFonts w:cs="Calibri"/>
      <w:sz w:val="16"/>
      <w:szCs w:val="16"/>
      <w:lang w:eastAsia="ar-SA"/>
    </w:rPr>
  </w:style>
  <w:style w:type="paragraph" w:styleId="Title">
    <w:name w:val="Title"/>
    <w:basedOn w:val="Normal"/>
    <w:link w:val="TitleChar"/>
    <w:qFormat/>
    <w:rsid w:val="00A63F88"/>
    <w:pPr>
      <w:suppressAutoHyphens w:val="0"/>
      <w:autoSpaceDE w:val="0"/>
      <w:autoSpaceDN w:val="0"/>
      <w:jc w:val="center"/>
    </w:pPr>
    <w:rPr>
      <w:rFonts w:ascii="Arial" w:hAnsi="Arial" w:cs="Arial"/>
      <w:b/>
      <w:bCs/>
      <w:lang w:eastAsia="en-US"/>
    </w:rPr>
  </w:style>
  <w:style w:type="character" w:customStyle="1" w:styleId="TitleChar">
    <w:name w:val="Title Char"/>
    <w:basedOn w:val="DefaultParagraphFont"/>
    <w:link w:val="Title"/>
    <w:qFormat/>
    <w:rsid w:val="00A63F88"/>
    <w:rPr>
      <w:rFonts w:ascii="Arial" w:hAnsi="Arial" w:cs="Arial"/>
      <w:b/>
      <w:bCs/>
    </w:rPr>
  </w:style>
  <w:style w:type="character" w:customStyle="1" w:styleId="Heading4Char">
    <w:name w:val="Heading 4 Char"/>
    <w:basedOn w:val="DefaultParagraphFont"/>
    <w:link w:val="Heading4"/>
    <w:uiPriority w:val="9"/>
    <w:semiHidden/>
    <w:rsid w:val="00966363"/>
    <w:rPr>
      <w:rFonts w:asciiTheme="majorHAnsi" w:eastAsiaTheme="majorEastAsia" w:hAnsiTheme="majorHAnsi" w:cstheme="majorBidi"/>
      <w:i/>
      <w:iCs/>
      <w:color w:val="2E74B5" w:themeColor="accent1" w:themeShade="BF"/>
      <w:lang w:eastAsia="ar-SA"/>
    </w:rPr>
  </w:style>
  <w:style w:type="paragraph" w:customStyle="1" w:styleId="Dates">
    <w:name w:val="Dates"/>
    <w:basedOn w:val="Normal"/>
    <w:qFormat/>
    <w:rsid w:val="00966363"/>
    <w:pPr>
      <w:suppressAutoHyphens w:val="0"/>
      <w:spacing w:before="40" w:after="200" w:line="220" w:lineRule="exact"/>
      <w:jc w:val="right"/>
    </w:pPr>
    <w:rPr>
      <w:rFonts w:ascii="Tahoma" w:hAnsi="Tahoma" w:cs="Times New Roman"/>
      <w:spacing w:val="10"/>
      <w:sz w:val="16"/>
      <w:szCs w:val="16"/>
      <w:lang w:eastAsia="en-US"/>
    </w:rPr>
  </w:style>
  <w:style w:type="paragraph" w:customStyle="1" w:styleId="Location">
    <w:name w:val="Location"/>
    <w:basedOn w:val="Normal"/>
    <w:qFormat/>
    <w:rsid w:val="00966363"/>
    <w:pPr>
      <w:suppressAutoHyphens w:val="0"/>
      <w:spacing w:after="200" w:line="220" w:lineRule="exact"/>
    </w:pPr>
    <w:rPr>
      <w:rFonts w:ascii="Tahoma" w:hAnsi="Tahoma" w:cs="Times New Roman"/>
      <w:i/>
      <w:spacing w:val="10"/>
      <w:sz w:val="16"/>
      <w:szCs w:val="16"/>
      <w:lang w:eastAsia="en-US"/>
    </w:rPr>
  </w:style>
  <w:style w:type="paragraph" w:customStyle="1" w:styleId="Objective">
    <w:name w:val="Objective"/>
    <w:basedOn w:val="Normal"/>
    <w:next w:val="BodyText"/>
    <w:qFormat/>
    <w:rsid w:val="00966363"/>
    <w:pPr>
      <w:suppressAutoHyphens w:val="0"/>
      <w:spacing w:before="60" w:after="220" w:line="220" w:lineRule="atLeast"/>
      <w:jc w:val="both"/>
    </w:pPr>
    <w:rPr>
      <w:rFonts w:ascii="Garamond" w:hAnsi="Garamond" w:cs="Times New Roman"/>
      <w:sz w:val="22"/>
      <w:lang w:eastAsia="en-US"/>
    </w:rPr>
  </w:style>
  <w:style w:type="paragraph" w:customStyle="1" w:styleId="ListParagraph10">
    <w:name w:val="List Paragraph1_0"/>
    <w:basedOn w:val="Normal"/>
    <w:uiPriority w:val="34"/>
    <w:qFormat/>
    <w:rsid w:val="00966363"/>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ListBullet">
    <w:name w:val="List Bullet"/>
    <w:basedOn w:val="Normal"/>
    <w:autoRedefine/>
    <w:semiHidden/>
    <w:rsid w:val="009C7A5A"/>
    <w:pPr>
      <w:numPr>
        <w:numId w:val="6"/>
      </w:numPr>
      <w:suppressAutoHyphens w:val="0"/>
      <w:spacing w:after="60"/>
    </w:pPr>
    <w:rPr>
      <w:rFonts w:ascii="Arial" w:hAnsi="Arial" w:cs="Mangal"/>
      <w:color w:val="000000"/>
      <w:szCs w:val="24"/>
      <w:lang w:eastAsia="en-US"/>
    </w:rPr>
  </w:style>
  <w:style w:type="character" w:styleId="Emphasis">
    <w:name w:val="Emphasis"/>
    <w:uiPriority w:val="20"/>
    <w:qFormat/>
    <w:rsid w:val="009C7A5A"/>
    <w:rPr>
      <w:b/>
      <w:bCs/>
      <w:i w:val="0"/>
      <w:iCs w:val="0"/>
    </w:rPr>
  </w:style>
  <w:style w:type="paragraph" w:customStyle="1" w:styleId="Standard">
    <w:name w:val="Standard"/>
    <w:rsid w:val="009C7A5A"/>
    <w:pPr>
      <w:widowControl w:val="0"/>
      <w:autoSpaceDE w:val="0"/>
      <w:autoSpaceDN w:val="0"/>
      <w:adjustRightInd w:val="0"/>
    </w:pPr>
    <w:rPr>
      <w:rFonts w:eastAsia="Batang"/>
    </w:rPr>
  </w:style>
  <w:style w:type="paragraph" w:customStyle="1" w:styleId="Heading11">
    <w:name w:val="Heading 11"/>
    <w:basedOn w:val="Normal"/>
    <w:next w:val="Normal"/>
    <w:link w:val="Heading1Char"/>
    <w:qFormat/>
    <w:rsid w:val="006914F8"/>
    <w:pPr>
      <w:keepNext/>
      <w:tabs>
        <w:tab w:val="left" w:pos="0"/>
        <w:tab w:val="left" w:pos="3420"/>
      </w:tabs>
      <w:outlineLvl w:val="0"/>
    </w:pPr>
    <w:rPr>
      <w:rFonts w:cs="Times New Roman"/>
      <w:b/>
      <w:lang w:eastAsia="en-US"/>
    </w:rPr>
  </w:style>
  <w:style w:type="paragraph" w:customStyle="1" w:styleId="Heading21">
    <w:name w:val="Heading 21"/>
    <w:basedOn w:val="Normal"/>
    <w:next w:val="Normal"/>
    <w:qFormat/>
    <w:rsid w:val="006914F8"/>
    <w:pPr>
      <w:keepNext/>
      <w:widowControl w:val="0"/>
      <w:tabs>
        <w:tab w:val="left" w:pos="0"/>
      </w:tabs>
      <w:ind w:left="2160"/>
      <w:outlineLvl w:val="1"/>
    </w:pPr>
    <w:rPr>
      <w:rFonts w:ascii="Verdana" w:hAnsi="Verdana" w:cs="Times New Roman"/>
      <w:b/>
      <w:color w:val="00000A"/>
      <w:sz w:val="24"/>
      <w:szCs w:val="24"/>
    </w:rPr>
  </w:style>
  <w:style w:type="character" w:customStyle="1" w:styleId="InternetLink">
    <w:name w:val="Internet Link"/>
    <w:rsid w:val="006914F8"/>
    <w:rPr>
      <w:color w:val="0000FF"/>
      <w:u w:val="single"/>
    </w:rPr>
  </w:style>
  <w:style w:type="character" w:customStyle="1" w:styleId="Heading3Char9f6020e4-deb6-4d8e-b4cb-daa8e543fb1c">
    <w:name w:val="Heading 3 Char_9f6020e4-deb6-4d8e-b4cb-daa8e543fb1c"/>
    <w:qFormat/>
    <w:rsid w:val="006914F8"/>
    <w:rPr>
      <w:rFonts w:ascii="Georgia" w:hAnsi="Georgia" w:cs="Georgia"/>
      <w:b/>
      <w:bCs/>
      <w:sz w:val="26"/>
      <w:szCs w:val="26"/>
    </w:rPr>
  </w:style>
  <w:style w:type="paragraph" w:styleId="Subtitle">
    <w:name w:val="Subtitle"/>
    <w:basedOn w:val="Normal"/>
    <w:next w:val="Normal"/>
    <w:link w:val="SubtitleChar"/>
    <w:qFormat/>
    <w:rsid w:val="00B416C6"/>
    <w:pPr>
      <w:suppressAutoHyphens w:val="0"/>
      <w:spacing w:after="200" w:line="276" w:lineRule="auto"/>
    </w:pPr>
    <w:rPr>
      <w:rFonts w:ascii="Cambria" w:hAnsi="Cambria" w:cs="Times New Roman"/>
      <w:i/>
      <w:iCs/>
      <w:color w:val="4F81BD"/>
      <w:spacing w:val="15"/>
      <w:sz w:val="24"/>
      <w:szCs w:val="24"/>
      <w:lang w:eastAsia="en-US"/>
    </w:rPr>
  </w:style>
  <w:style w:type="character" w:customStyle="1" w:styleId="SubtitleChar">
    <w:name w:val="Subtitle Char"/>
    <w:basedOn w:val="DefaultParagraphFont"/>
    <w:link w:val="Subtitle"/>
    <w:uiPriority w:val="11"/>
    <w:rsid w:val="00B416C6"/>
    <w:rPr>
      <w:rFonts w:ascii="Cambria" w:hAnsi="Cambria"/>
      <w:i/>
      <w:iCs/>
      <w:color w:val="4F81BD"/>
      <w:spacing w:val="15"/>
      <w:sz w:val="24"/>
      <w:szCs w:val="24"/>
    </w:rPr>
  </w:style>
  <w:style w:type="paragraph" w:customStyle="1" w:styleId="Tit">
    <w:name w:val="Tit"/>
    <w:basedOn w:val="Normal"/>
    <w:rsid w:val="00B416C6"/>
    <w:pPr>
      <w:pBdr>
        <w:bottom w:val="single" w:sz="6" w:space="2" w:color="auto"/>
      </w:pBdr>
      <w:shd w:val="pct5" w:color="auto" w:fill="auto"/>
      <w:suppressAutoHyphens w:val="0"/>
      <w:spacing w:after="120"/>
      <w:ind w:left="851" w:hanging="851"/>
    </w:pPr>
    <w:rPr>
      <w:rFonts w:eastAsia="MS Mincho" w:cs="Times New Roman"/>
      <w:b/>
      <w:sz w:val="24"/>
      <w:lang w:eastAsia="en-US"/>
    </w:rPr>
  </w:style>
  <w:style w:type="paragraph" w:customStyle="1" w:styleId="ListParagraph1">
    <w:name w:val="List Paragraph1"/>
    <w:basedOn w:val="Normal"/>
    <w:qFormat/>
    <w:rsid w:val="00B416C6"/>
    <w:pPr>
      <w:suppressAutoHyphens w:val="0"/>
      <w:ind w:left="720"/>
      <w:contextualSpacing/>
    </w:pPr>
    <w:rPr>
      <w:rFonts w:eastAsia="MS Mincho" w:cs="Times New Roman"/>
      <w:lang w:eastAsia="en-US"/>
    </w:rPr>
  </w:style>
  <w:style w:type="paragraph" w:customStyle="1" w:styleId="Normaltimes">
    <w:name w:val="Normal + times"/>
    <w:aliases w:val="11 pt"/>
    <w:basedOn w:val="Normal"/>
    <w:link w:val="NormaltimesChar"/>
    <w:rsid w:val="00377D3A"/>
    <w:pPr>
      <w:suppressAutoHyphens w:val="0"/>
      <w:spacing w:before="20"/>
    </w:pPr>
    <w:rPr>
      <w:rFonts w:ascii="Arial" w:hAnsi="Arial" w:cs="Times New Roman"/>
      <w:sz w:val="22"/>
      <w:szCs w:val="22"/>
      <w:lang w:eastAsia="en-US"/>
    </w:rPr>
  </w:style>
  <w:style w:type="character" w:customStyle="1" w:styleId="NormaltimesChar">
    <w:name w:val="Normal + times Char"/>
    <w:aliases w:val="11 pt Char"/>
    <w:link w:val="Normaltimes"/>
    <w:rsid w:val="00377D3A"/>
    <w:rPr>
      <w:rFonts w:ascii="Arial" w:hAnsi="Arial"/>
      <w:sz w:val="22"/>
      <w:szCs w:val="22"/>
    </w:rPr>
  </w:style>
  <w:style w:type="character" w:customStyle="1" w:styleId="BodyContentStyleChar">
    <w:name w:val="Body_Content_Style Char"/>
    <w:basedOn w:val="DefaultParagraphFont"/>
    <w:link w:val="BodyContentStyle"/>
    <w:locked/>
    <w:rsid w:val="00377D3A"/>
    <w:rPr>
      <w:color w:val="000000"/>
    </w:rPr>
  </w:style>
  <w:style w:type="paragraph" w:customStyle="1" w:styleId="BodyContentStyle">
    <w:name w:val="Body_Content_Style"/>
    <w:basedOn w:val="Normal"/>
    <w:link w:val="BodyContentStyleChar"/>
    <w:rsid w:val="00377D3A"/>
    <w:pPr>
      <w:suppressAutoHyphens w:val="0"/>
      <w:spacing w:before="120" w:after="180" w:line="288" w:lineRule="auto"/>
    </w:pPr>
    <w:rPr>
      <w:rFonts w:cs="Times New Roman"/>
      <w:color w:val="000000"/>
      <w:lang w:eastAsia="en-US"/>
    </w:rPr>
  </w:style>
  <w:style w:type="paragraph" w:customStyle="1" w:styleId="Bulleted">
    <w:name w:val="Bulleted"/>
    <w:basedOn w:val="Normal"/>
    <w:rsid w:val="00B748B6"/>
    <w:pPr>
      <w:tabs>
        <w:tab w:val="num" w:pos="720"/>
      </w:tabs>
      <w:ind w:left="720" w:hanging="360"/>
      <w:jc w:val="both"/>
    </w:pPr>
    <w:rPr>
      <w:rFonts w:cs="Times New Roman"/>
      <w:b/>
      <w:bCs/>
    </w:rPr>
  </w:style>
  <w:style w:type="paragraph" w:customStyle="1" w:styleId="ListIndent">
    <w:name w:val="List Indent"/>
    <w:basedOn w:val="BodyText"/>
    <w:next w:val="Normal"/>
    <w:rsid w:val="000E16FC"/>
    <w:pPr>
      <w:keepLines/>
      <w:widowControl w:val="0"/>
      <w:tabs>
        <w:tab w:val="left" w:pos="3969"/>
      </w:tabs>
      <w:spacing w:after="62"/>
      <w:ind w:left="2523" w:hanging="2160"/>
    </w:pPr>
    <w:rPr>
      <w:rFonts w:ascii="Thorndale" w:eastAsia="HG Mincho Light J" w:hAnsi="Thorndale" w:cs="Thorndale"/>
      <w:color w:val="000000"/>
      <w:sz w:val="22"/>
      <w:szCs w:val="24"/>
      <w:lang w:eastAsia="zh-CN"/>
    </w:rPr>
  </w:style>
  <w:style w:type="paragraph" w:customStyle="1" w:styleId="textbody">
    <w:name w:val="textbody"/>
    <w:basedOn w:val="Normal"/>
    <w:rsid w:val="000E16FC"/>
    <w:pPr>
      <w:spacing w:before="280" w:after="280"/>
    </w:pPr>
    <w:rPr>
      <w:rFonts w:ascii="Arial Unicode MS" w:eastAsia="Arial Unicode MS" w:hAnsi="Arial Unicode MS" w:cs="Arial Unicode MS"/>
      <w:sz w:val="24"/>
      <w:szCs w:val="24"/>
      <w:lang w:eastAsia="zh-CN"/>
    </w:rPr>
  </w:style>
  <w:style w:type="paragraph" w:customStyle="1" w:styleId="ParaAttribute0">
    <w:name w:val="ParaAttribute0"/>
    <w:rsid w:val="00505C94"/>
    <w:pPr>
      <w:pBdr>
        <w:bottom w:val="single" w:sz="8" w:space="0" w:color="000000"/>
      </w:pBdr>
      <w:wordWrap w:val="0"/>
    </w:pPr>
    <w:rPr>
      <w:rFonts w:eastAsia="Batang"/>
    </w:rPr>
  </w:style>
  <w:style w:type="paragraph" w:customStyle="1" w:styleId="ParaAttribute3">
    <w:name w:val="ParaAttribute3"/>
    <w:rsid w:val="00505C94"/>
    <w:pPr>
      <w:pBdr>
        <w:bottom w:val="single" w:sz="8" w:space="0" w:color="000000"/>
      </w:pBdr>
      <w:wordWrap w:val="0"/>
      <w:jc w:val="center"/>
    </w:pPr>
    <w:rPr>
      <w:rFonts w:eastAsia="Batang"/>
    </w:rPr>
  </w:style>
  <w:style w:type="paragraph" w:customStyle="1" w:styleId="ParaAttribute4">
    <w:name w:val="ParaAttribute4"/>
    <w:rsid w:val="00505C94"/>
    <w:pPr>
      <w:wordWrap w:val="0"/>
    </w:pPr>
    <w:rPr>
      <w:rFonts w:eastAsia="Batang"/>
    </w:rPr>
  </w:style>
  <w:style w:type="paragraph" w:customStyle="1" w:styleId="ParaAttribute5">
    <w:name w:val="ParaAttribute5"/>
    <w:rsid w:val="00505C94"/>
    <w:pPr>
      <w:widowControl w:val="0"/>
      <w:wordWrap w:val="0"/>
      <w:jc w:val="both"/>
    </w:pPr>
    <w:rPr>
      <w:rFonts w:eastAsia="Batang"/>
    </w:rPr>
  </w:style>
  <w:style w:type="paragraph" w:customStyle="1" w:styleId="ParaAttribute6">
    <w:name w:val="ParaAttribute6"/>
    <w:rsid w:val="00505C94"/>
    <w:pPr>
      <w:widowControl w:val="0"/>
      <w:wordWrap w:val="0"/>
      <w:ind w:firstLine="720"/>
      <w:jc w:val="both"/>
    </w:pPr>
    <w:rPr>
      <w:rFonts w:eastAsia="Batang"/>
    </w:rPr>
  </w:style>
  <w:style w:type="paragraph" w:customStyle="1" w:styleId="ParaAttribute7">
    <w:name w:val="ParaAttribute7"/>
    <w:rsid w:val="00505C94"/>
    <w:pPr>
      <w:pBdr>
        <w:bottom w:val="single" w:sz="8" w:space="0" w:color="000000"/>
      </w:pBdr>
      <w:wordWrap w:val="0"/>
      <w:jc w:val="both"/>
    </w:pPr>
    <w:rPr>
      <w:rFonts w:eastAsia="Batang"/>
    </w:rPr>
  </w:style>
  <w:style w:type="paragraph" w:customStyle="1" w:styleId="ParaAttribute11">
    <w:name w:val="ParaAttribute11"/>
    <w:rsid w:val="00505C94"/>
    <w:pPr>
      <w:wordWrap w:val="0"/>
      <w:ind w:left="720"/>
    </w:pPr>
    <w:rPr>
      <w:rFonts w:eastAsia="Batang"/>
    </w:rPr>
  </w:style>
  <w:style w:type="paragraph" w:customStyle="1" w:styleId="ParaAttribute13">
    <w:name w:val="ParaAttribute13"/>
    <w:rsid w:val="00505C94"/>
    <w:pPr>
      <w:widowControl w:val="0"/>
      <w:wordWrap w:val="0"/>
      <w:ind w:left="720"/>
    </w:pPr>
    <w:rPr>
      <w:rFonts w:eastAsia="Batang"/>
    </w:rPr>
  </w:style>
  <w:style w:type="paragraph" w:customStyle="1" w:styleId="ParaAttribute14">
    <w:name w:val="ParaAttribute14"/>
    <w:rsid w:val="00505C94"/>
    <w:pPr>
      <w:widowControl w:val="0"/>
      <w:wordWrap w:val="0"/>
      <w:ind w:firstLine="720"/>
    </w:pPr>
    <w:rPr>
      <w:rFonts w:eastAsia="Batang"/>
    </w:rPr>
  </w:style>
  <w:style w:type="paragraph" w:customStyle="1" w:styleId="ParaAttribute15">
    <w:name w:val="ParaAttribute15"/>
    <w:rsid w:val="00505C94"/>
    <w:pPr>
      <w:wordWrap w:val="0"/>
      <w:ind w:firstLine="720"/>
    </w:pPr>
    <w:rPr>
      <w:rFonts w:eastAsia="Batang"/>
    </w:rPr>
  </w:style>
  <w:style w:type="paragraph" w:customStyle="1" w:styleId="ParaAttribute17">
    <w:name w:val="ParaAttribute17"/>
    <w:rsid w:val="00505C94"/>
    <w:pPr>
      <w:shd w:val="solid" w:color="FFFFFF" w:fill="auto"/>
      <w:tabs>
        <w:tab w:val="left" w:pos="720"/>
      </w:tabs>
      <w:wordWrap w:val="0"/>
      <w:ind w:left="720"/>
    </w:pPr>
    <w:rPr>
      <w:rFonts w:eastAsia="Batang"/>
    </w:rPr>
  </w:style>
  <w:style w:type="paragraph" w:customStyle="1" w:styleId="ParaAttribute18">
    <w:name w:val="ParaAttribute18"/>
    <w:rsid w:val="00505C94"/>
    <w:pPr>
      <w:shd w:val="solid" w:color="FFFFFF" w:fill="auto"/>
      <w:tabs>
        <w:tab w:val="left" w:pos="720"/>
      </w:tabs>
      <w:wordWrap w:val="0"/>
    </w:pPr>
    <w:rPr>
      <w:rFonts w:eastAsia="Batang"/>
    </w:rPr>
  </w:style>
  <w:style w:type="paragraph" w:customStyle="1" w:styleId="ParaAttribute20">
    <w:name w:val="ParaAttribute20"/>
    <w:rsid w:val="00505C94"/>
    <w:pPr>
      <w:shd w:val="solid" w:color="FFFFFF" w:fill="auto"/>
      <w:wordWrap w:val="0"/>
    </w:pPr>
    <w:rPr>
      <w:rFonts w:eastAsia="Batang"/>
    </w:rPr>
  </w:style>
  <w:style w:type="paragraph" w:customStyle="1" w:styleId="ParaAttribute23">
    <w:name w:val="ParaAttribute23"/>
    <w:rsid w:val="00505C94"/>
    <w:pPr>
      <w:tabs>
        <w:tab w:val="left" w:pos="720"/>
      </w:tabs>
      <w:wordWrap w:val="0"/>
      <w:ind w:left="720"/>
      <w:jc w:val="both"/>
    </w:pPr>
    <w:rPr>
      <w:rFonts w:eastAsia="Batang"/>
    </w:rPr>
  </w:style>
  <w:style w:type="paragraph" w:customStyle="1" w:styleId="ParaAttribute24">
    <w:name w:val="ParaAttribute24"/>
    <w:rsid w:val="00505C94"/>
    <w:pPr>
      <w:shd w:val="solid" w:color="FFFFFF" w:fill="auto"/>
      <w:tabs>
        <w:tab w:val="left" w:pos="720"/>
      </w:tabs>
      <w:wordWrap w:val="0"/>
      <w:ind w:left="360"/>
    </w:pPr>
    <w:rPr>
      <w:rFonts w:eastAsia="Batang"/>
    </w:rPr>
  </w:style>
  <w:style w:type="paragraph" w:customStyle="1" w:styleId="ParaAttribute25">
    <w:name w:val="ParaAttribute25"/>
    <w:rsid w:val="00505C94"/>
    <w:pPr>
      <w:shd w:val="solid" w:color="FFFFFF" w:fill="auto"/>
      <w:wordWrap w:val="0"/>
      <w:jc w:val="both"/>
    </w:pPr>
    <w:rPr>
      <w:rFonts w:eastAsia="Batang"/>
    </w:rPr>
  </w:style>
  <w:style w:type="character" w:customStyle="1" w:styleId="CharAttribute0">
    <w:name w:val="CharAttribute0"/>
    <w:rsid w:val="00505C94"/>
    <w:rPr>
      <w:rFonts w:ascii="Arial" w:eastAsia="Arial" w:hAnsi="Arial" w:hint="default"/>
      <w:b/>
      <w:color w:val="0D0D0D"/>
      <w:sz w:val="24"/>
    </w:rPr>
  </w:style>
  <w:style w:type="character" w:customStyle="1" w:styleId="CharAttribute7">
    <w:name w:val="CharAttribute7"/>
    <w:rsid w:val="00505C94"/>
    <w:rPr>
      <w:rFonts w:ascii="Arial" w:eastAsia="Arial" w:hAnsi="Arial" w:hint="default"/>
      <w:b/>
      <w:color w:val="0000FF"/>
      <w:sz w:val="24"/>
      <w:u w:val="single"/>
    </w:rPr>
  </w:style>
  <w:style w:type="character" w:customStyle="1" w:styleId="CharAttribute9">
    <w:name w:val="CharAttribute9"/>
    <w:rsid w:val="00505C94"/>
    <w:rPr>
      <w:rFonts w:ascii="Arial" w:eastAsia="Arial" w:hAnsi="Arial" w:hint="default"/>
      <w:b/>
      <w:color w:val="0D0D0D"/>
      <w:sz w:val="24"/>
      <w:u w:val="single"/>
    </w:rPr>
  </w:style>
  <w:style w:type="character" w:customStyle="1" w:styleId="CharAttribute10">
    <w:name w:val="CharAttribute10"/>
    <w:rsid w:val="00505C94"/>
    <w:rPr>
      <w:rFonts w:ascii="Arial" w:eastAsia="Arial" w:hAnsi="Arial" w:hint="default"/>
      <w:color w:val="0D0D0D"/>
      <w:sz w:val="24"/>
    </w:rPr>
  </w:style>
  <w:style w:type="character" w:customStyle="1" w:styleId="CharAttribute11">
    <w:name w:val="CharAttribute11"/>
    <w:rsid w:val="00505C94"/>
    <w:rPr>
      <w:rFonts w:ascii="Arial" w:eastAsia="Arial" w:hAnsi="Arial" w:hint="default"/>
      <w:sz w:val="24"/>
    </w:rPr>
  </w:style>
  <w:style w:type="character" w:customStyle="1" w:styleId="CharAttribute12">
    <w:name w:val="CharAttribute12"/>
    <w:rsid w:val="00505C94"/>
    <w:rPr>
      <w:rFonts w:ascii="Arial" w:eastAsia="Arial" w:hAnsi="Arial" w:hint="default"/>
      <w:sz w:val="24"/>
    </w:rPr>
  </w:style>
  <w:style w:type="character" w:customStyle="1" w:styleId="CharAttribute17">
    <w:name w:val="CharAttribute17"/>
    <w:rsid w:val="00505C94"/>
    <w:rPr>
      <w:rFonts w:ascii="Arial" w:eastAsia="Arial" w:hAnsi="Arial" w:hint="default"/>
      <w:b/>
      <w:sz w:val="24"/>
    </w:rPr>
  </w:style>
  <w:style w:type="character" w:customStyle="1" w:styleId="CharAttribute24">
    <w:name w:val="CharAttribute24"/>
    <w:rsid w:val="00505C94"/>
    <w:rPr>
      <w:rFonts w:ascii="Arial" w:eastAsia="Arial" w:hAnsi="Arial" w:hint="default"/>
      <w:b/>
      <w:sz w:val="24"/>
    </w:rPr>
  </w:style>
  <w:style w:type="paragraph" w:customStyle="1" w:styleId="11">
    <w:name w:val="11"/>
    <w:basedOn w:val="Normal"/>
    <w:rsid w:val="00727427"/>
    <w:pPr>
      <w:suppressAutoHyphens w:val="0"/>
    </w:pPr>
    <w:rPr>
      <w:rFonts w:eastAsia="Calibri" w:cs="Times New Roman"/>
      <w:lang w:eastAsia="en-US"/>
    </w:rPr>
  </w:style>
  <w:style w:type="paragraph" w:customStyle="1" w:styleId="vardana">
    <w:name w:val="vardana"/>
    <w:basedOn w:val="Normal"/>
    <w:rsid w:val="00727427"/>
    <w:pPr>
      <w:suppressAutoHyphens w:val="0"/>
    </w:pPr>
    <w:rPr>
      <w:rFonts w:ascii="Verdana" w:hAnsi="Verdana" w:cs="Times New Roman"/>
      <w:kern w:val="36"/>
      <w:lang w:eastAsia="en-US"/>
    </w:rPr>
  </w:style>
  <w:style w:type="character" w:customStyle="1" w:styleId="Char">
    <w:name w:val="Char"/>
    <w:rsid w:val="00727427"/>
    <w:rPr>
      <w:rFonts w:ascii="Arial" w:hAnsi="Arial" w:cs="Arial" w:hint="default"/>
      <w:sz w:val="18"/>
    </w:rPr>
  </w:style>
  <w:style w:type="paragraph" w:customStyle="1" w:styleId="Address2">
    <w:name w:val="Address 2"/>
    <w:basedOn w:val="Normal"/>
    <w:rsid w:val="00F06318"/>
    <w:pPr>
      <w:suppressAutoHyphens w:val="0"/>
      <w:spacing w:line="200" w:lineRule="atLeast"/>
    </w:pPr>
    <w:rPr>
      <w:rFonts w:cs="Times New Roman"/>
      <w:sz w:val="16"/>
      <w:lang w:eastAsia="en-US"/>
    </w:rPr>
  </w:style>
  <w:style w:type="character" w:customStyle="1" w:styleId="Book">
    <w:name w:val="Book"/>
    <w:rsid w:val="00047906"/>
    <w:rPr>
      <w:rFonts w:ascii="Book Antiqua" w:hAnsi="Book Antiqua"/>
      <w:position w:val="0"/>
      <w:sz w:val="20"/>
      <w:vertAlign w:val="baseline"/>
      <w:lang w:val="en-GB"/>
    </w:rPr>
  </w:style>
  <w:style w:type="character" w:customStyle="1" w:styleId="footerchar0">
    <w:name w:val="footer__char"/>
    <w:rsid w:val="00FC784D"/>
  </w:style>
  <w:style w:type="paragraph" w:customStyle="1" w:styleId="Cog-body-table">
    <w:name w:val="Cog-body-table"/>
    <w:basedOn w:val="Normal"/>
    <w:rsid w:val="00383DB4"/>
    <w:pPr>
      <w:keepNext/>
      <w:suppressAutoHyphens w:val="0"/>
      <w:spacing w:before="60" w:after="60" w:line="360" w:lineRule="auto"/>
      <w:jc w:val="both"/>
    </w:pPr>
    <w:rPr>
      <w:rFonts w:ascii="Verdana" w:hAnsi="Verdana" w:cs="Times New Roman"/>
      <w:lang w:eastAsia="en-US"/>
    </w:rPr>
  </w:style>
  <w:style w:type="paragraph" w:styleId="HTMLPreformatted">
    <w:name w:val="HTML Preformatted"/>
    <w:basedOn w:val="Normal"/>
    <w:link w:val="HTMLPreformattedChar"/>
    <w:rsid w:val="0056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lang w:eastAsia="en-US"/>
    </w:rPr>
  </w:style>
  <w:style w:type="character" w:customStyle="1" w:styleId="HTMLPreformattedChar">
    <w:name w:val="HTML Preformatted Char"/>
    <w:basedOn w:val="DefaultParagraphFont"/>
    <w:link w:val="HTMLPreformatted"/>
    <w:rsid w:val="005615A0"/>
    <w:rPr>
      <w:rFonts w:ascii="Courier New" w:eastAsia="Courier New" w:hAnsi="Courier New" w:cs="Courier New"/>
    </w:rPr>
  </w:style>
  <w:style w:type="character" w:customStyle="1" w:styleId="CharAttribute36">
    <w:name w:val="CharAttribute36"/>
    <w:rsid w:val="005615A0"/>
    <w:rPr>
      <w:rFonts w:ascii="Times New Roman" w:eastAsia="Times New Roman"/>
      <w:b/>
      <w:sz w:val="22"/>
    </w:rPr>
  </w:style>
  <w:style w:type="paragraph" w:customStyle="1" w:styleId="tablehead">
    <w:name w:val="tablehead"/>
    <w:basedOn w:val="Normal"/>
    <w:rsid w:val="00F62AAF"/>
    <w:pPr>
      <w:spacing w:before="120" w:after="120"/>
    </w:pPr>
    <w:rPr>
      <w:rFonts w:ascii="Arial" w:hAnsi="Arial" w:cs="Arial"/>
      <w:b/>
      <w:bCs/>
      <w:lang w:val="en-GB"/>
    </w:rPr>
  </w:style>
  <w:style w:type="paragraph" w:styleId="BodyTextIndent2">
    <w:name w:val="Body Text Indent 2"/>
    <w:basedOn w:val="Normal"/>
    <w:link w:val="BodyTextIndent2Char"/>
    <w:uiPriority w:val="99"/>
    <w:semiHidden/>
    <w:unhideWhenUsed/>
    <w:rsid w:val="007E6807"/>
    <w:pPr>
      <w:spacing w:after="120" w:line="480" w:lineRule="auto"/>
      <w:ind w:left="360"/>
    </w:pPr>
  </w:style>
  <w:style w:type="character" w:customStyle="1" w:styleId="BodyTextIndent2Char">
    <w:name w:val="Body Text Indent 2 Char"/>
    <w:basedOn w:val="DefaultParagraphFont"/>
    <w:link w:val="BodyTextIndent2"/>
    <w:uiPriority w:val="99"/>
    <w:semiHidden/>
    <w:rsid w:val="007E6807"/>
    <w:rPr>
      <w:rFonts w:cs="Calibri"/>
      <w:lang w:eastAsia="ar-SA"/>
    </w:rPr>
  </w:style>
  <w:style w:type="character" w:customStyle="1" w:styleId="span">
    <w:name w:val="span"/>
    <w:basedOn w:val="DefaultParagraphFont"/>
    <w:qFormat/>
    <w:rsid w:val="00C02374"/>
    <w:rPr>
      <w:position w:val="0"/>
      <w:sz w:val="24"/>
      <w:szCs w:val="24"/>
      <w:vertAlign w:val="baseline"/>
    </w:rPr>
  </w:style>
  <w:style w:type="character" w:customStyle="1" w:styleId="divdocumentdivsectiontitle">
    <w:name w:val="div_document_div_sectiontitle"/>
    <w:basedOn w:val="DefaultParagraphFont"/>
    <w:qFormat/>
    <w:rsid w:val="00C02374"/>
    <w:rPr>
      <w:caps/>
      <w:spacing w:val="10"/>
      <w:sz w:val="22"/>
      <w:szCs w:val="22"/>
      <w:shd w:val="clear" w:color="auto" w:fill="BCBFC3"/>
    </w:rPr>
  </w:style>
  <w:style w:type="character" w:customStyle="1" w:styleId="divdocumentparlrColmndateswrapper">
    <w:name w:val="div_document_parlrColmn_dates_wrapper"/>
    <w:basedOn w:val="DefaultParagraphFont"/>
    <w:qFormat/>
    <w:rsid w:val="00C02374"/>
  </w:style>
  <w:style w:type="character" w:customStyle="1" w:styleId="txtBold">
    <w:name w:val="txtBold"/>
    <w:basedOn w:val="DefaultParagraphFont"/>
    <w:qFormat/>
    <w:rsid w:val="00C02374"/>
    <w:rPr>
      <w:b/>
      <w:bCs/>
    </w:rPr>
  </w:style>
  <w:style w:type="character" w:customStyle="1" w:styleId="divdocumentdivparagraphparlrColmnnth-last-of-type1dateswrapper">
    <w:name w:val="div_document_div_paragraph_parlrColmn_nth-last-of-type(1)_dates_wrapper"/>
    <w:basedOn w:val="DefaultParagraphFont"/>
    <w:qFormat/>
    <w:rsid w:val="00C02374"/>
  </w:style>
  <w:style w:type="paragraph" w:customStyle="1" w:styleId="divname">
    <w:name w:val="div_name"/>
    <w:basedOn w:val="Normal"/>
    <w:qFormat/>
    <w:rsid w:val="00C02374"/>
    <w:pPr>
      <w:suppressAutoHyphens w:val="0"/>
      <w:spacing w:line="880" w:lineRule="atLeast"/>
      <w:jc w:val="center"/>
    </w:pPr>
    <w:rPr>
      <w:rFonts w:ascii="Calibri" w:eastAsia="SimSun" w:hAnsi="Calibri" w:cs="Mangal"/>
      <w:caps/>
      <w:color w:val="00000A"/>
      <w:sz w:val="80"/>
      <w:szCs w:val="80"/>
      <w:lang w:val="en-IN" w:eastAsia="zh-CN" w:bidi="hi-IN"/>
    </w:rPr>
  </w:style>
  <w:style w:type="paragraph" w:customStyle="1" w:styleId="spanpaddedline">
    <w:name w:val="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p">
    <w:name w:val="p"/>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ulli">
    <w:name w:val="div_document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dateswrapperspanpaddedline">
    <w:name w:val="div_document_parlrColmn_dates_wrapper_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ulli">
    <w:name w:val="div_document_parlrColmn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table" w:customStyle="1" w:styleId="divdocumentheading">
    <w:name w:val="div_document_heading"/>
    <w:basedOn w:val="TableNormal"/>
    <w:rsid w:val="00C02374"/>
    <w:rPr>
      <w:rFonts w:ascii="Calibri" w:eastAsia="SimSun" w:hAnsi="Calibri" w:cs="Mangal"/>
      <w:lang w:val="en-IN" w:eastAsia="zh-CN" w:bidi="hi-IN"/>
    </w:rPr>
    <w:tblPr/>
  </w:style>
  <w:style w:type="table" w:customStyle="1" w:styleId="divdocumenttable">
    <w:name w:val="div_document_table"/>
    <w:basedOn w:val="TableNormal"/>
    <w:rsid w:val="00C02374"/>
    <w:rPr>
      <w:rFonts w:ascii="Calibri" w:eastAsia="SimSun" w:hAnsi="Calibri" w:cs="Mangal"/>
      <w:lang w:val="en-IN" w:eastAsia="zh-CN" w:bidi="hi-IN"/>
    </w:rPr>
    <w:tblPr/>
  </w:style>
  <w:style w:type="table" w:customStyle="1" w:styleId="divdocumentdivparagraphTable">
    <w:name w:val="div_document_div_paragraph Table"/>
    <w:basedOn w:val="TableNormal"/>
    <w:rsid w:val="00C02374"/>
    <w:rPr>
      <w:rFonts w:ascii="Calibri" w:eastAsia="SimSun" w:hAnsi="Calibri" w:cs="Mangal"/>
      <w:lang w:val="en-IN" w:eastAsia="zh-CN" w:bidi="hi-IN"/>
    </w:rPr>
    <w:tblPr/>
  </w:style>
  <w:style w:type="paragraph" w:styleId="NormalIndent">
    <w:name w:val="Normal Indent"/>
    <w:basedOn w:val="Normal"/>
    <w:rsid w:val="00C73576"/>
    <w:pPr>
      <w:suppressAutoHyphens w:val="0"/>
      <w:ind w:left="851"/>
    </w:pPr>
    <w:rPr>
      <w:rFonts w:eastAsia="MS Mincho" w:cs="Times New Roman"/>
      <w:lang w:eastAsia="zh-CN"/>
    </w:rPr>
  </w:style>
  <w:style w:type="character" w:customStyle="1" w:styleId="Heading8Char">
    <w:name w:val="Heading 8 Char"/>
    <w:basedOn w:val="DefaultParagraphFont"/>
    <w:link w:val="Heading8"/>
    <w:uiPriority w:val="9"/>
    <w:semiHidden/>
    <w:rsid w:val="0067118C"/>
    <w:rPr>
      <w:rFonts w:asciiTheme="majorHAnsi" w:eastAsiaTheme="majorEastAsia" w:hAnsiTheme="majorHAnsi" w:cstheme="majorBidi"/>
      <w:color w:val="272727" w:themeColor="text1" w:themeTint="D8"/>
      <w:sz w:val="21"/>
      <w:szCs w:val="21"/>
      <w:lang w:eastAsia="ar-SA"/>
    </w:rPr>
  </w:style>
  <w:style w:type="paragraph" w:customStyle="1" w:styleId="KBHeading1-PB">
    <w:name w:val="KB Heading 1 - PB"/>
    <w:basedOn w:val="Normal"/>
    <w:qFormat/>
    <w:rsid w:val="0067118C"/>
    <w:pPr>
      <w:keepNext/>
      <w:keepLines/>
      <w:pageBreakBefore/>
      <w:pBdr>
        <w:bottom w:val="single" w:sz="12" w:space="1" w:color="035271"/>
      </w:pBdr>
      <w:suppressAutoHyphens w:val="0"/>
      <w:spacing w:after="120"/>
      <w:outlineLvl w:val="1"/>
    </w:pPr>
    <w:rPr>
      <w:rFonts w:ascii="Calibri" w:eastAsia="MingLiU" w:hAnsi="Calibri" w:cs="Arial"/>
      <w:b/>
      <w:bCs/>
      <w:color w:val="035271"/>
      <w:sz w:val="36"/>
      <w:szCs w:val="28"/>
      <w:lang w:eastAsia="en-US"/>
    </w:rPr>
  </w:style>
  <w:style w:type="paragraph" w:customStyle="1" w:styleId="KBHeading2-noPBnoTOC">
    <w:name w:val="KB Heading 2 - noPB noTOC"/>
    <w:basedOn w:val="Normal"/>
    <w:qFormat/>
    <w:rsid w:val="0067118C"/>
    <w:pPr>
      <w:keepNext/>
      <w:pBdr>
        <w:bottom w:val="single" w:sz="12" w:space="1" w:color="404040" w:themeColor="text1" w:themeTint="BF"/>
      </w:pBdr>
      <w:suppressAutoHyphens w:val="0"/>
      <w:spacing w:after="120"/>
      <w:ind w:right="2160"/>
      <w:outlineLvl w:val="2"/>
    </w:pPr>
    <w:rPr>
      <w:rFonts w:ascii="Calibri" w:eastAsia="MingLiU" w:hAnsi="Calibri" w:cs="Times New Roman"/>
      <w:b/>
      <w:bCs/>
      <w:color w:val="404040" w:themeColor="text1" w:themeTint="BF"/>
      <w:sz w:val="28"/>
      <w:szCs w:val="26"/>
      <w:lang w:eastAsia="en-US"/>
    </w:rPr>
  </w:style>
  <w:style w:type="paragraph" w:styleId="CommentText">
    <w:name w:val="annotation text"/>
    <w:basedOn w:val="Normal"/>
    <w:link w:val="CommentTextChar"/>
    <w:rsid w:val="0067118C"/>
    <w:rPr>
      <w:rFonts w:cs="Times New Roman"/>
    </w:rPr>
  </w:style>
  <w:style w:type="character" w:customStyle="1" w:styleId="CommentTextChar">
    <w:name w:val="Comment Text Char"/>
    <w:basedOn w:val="DefaultParagraphFont"/>
    <w:link w:val="CommentText"/>
    <w:rsid w:val="0067118C"/>
    <w:rPr>
      <w:lang w:eastAsia="ar-SA"/>
    </w:rPr>
  </w:style>
  <w:style w:type="character" w:styleId="IntenseEmphasis">
    <w:name w:val="Intense Emphasis"/>
    <w:uiPriority w:val="21"/>
    <w:qFormat/>
    <w:rsid w:val="00864172"/>
    <w:rPr>
      <w:b/>
      <w:bCs/>
      <w:i/>
      <w:iCs/>
      <w:color w:val="4F81BD"/>
    </w:rPr>
  </w:style>
  <w:style w:type="paragraph" w:customStyle="1" w:styleId="ResExpSummary">
    <w:name w:val="Res Exp Summary"/>
    <w:link w:val="ResExpSummaryChar"/>
    <w:rsid w:val="00864172"/>
    <w:pPr>
      <w:spacing w:before="60" w:after="60"/>
    </w:pPr>
    <w:rPr>
      <w:rFonts w:cs="Arial"/>
    </w:rPr>
  </w:style>
  <w:style w:type="character" w:customStyle="1" w:styleId="ResExpSummaryChar">
    <w:name w:val="Res Exp Summary Char"/>
    <w:link w:val="ResExpSummary"/>
    <w:rsid w:val="00864172"/>
    <w:rPr>
      <w:rFonts w:cs="Arial"/>
    </w:rPr>
  </w:style>
  <w:style w:type="paragraph" w:customStyle="1" w:styleId="m-5023125187823209249normal11pt">
    <w:name w:val="m_-5023125187823209249normal11pt"/>
    <w:basedOn w:val="Normal"/>
    <w:rsid w:val="00864172"/>
    <w:pPr>
      <w:suppressAutoHyphens w:val="0"/>
      <w:spacing w:before="100" w:beforeAutospacing="1" w:after="100" w:afterAutospacing="1"/>
    </w:pPr>
    <w:rPr>
      <w:rFonts w:cs="Times New Roman"/>
      <w:sz w:val="24"/>
      <w:szCs w:val="24"/>
      <w:lang w:eastAsia="en-US"/>
    </w:rPr>
  </w:style>
  <w:style w:type="paragraph" w:customStyle="1" w:styleId="m-5023125187823209249msolistparagraph">
    <w:name w:val="m_-5023125187823209249msolistparagraph"/>
    <w:basedOn w:val="Normal"/>
    <w:rsid w:val="00864172"/>
    <w:pPr>
      <w:suppressAutoHyphens w:val="0"/>
      <w:spacing w:before="100" w:beforeAutospacing="1" w:after="100" w:afterAutospacing="1"/>
    </w:pPr>
    <w:rPr>
      <w:rFonts w:cs="Times New Roman"/>
      <w:sz w:val="24"/>
      <w:szCs w:val="24"/>
      <w:lang w:eastAsia="en-US"/>
    </w:rPr>
  </w:style>
  <w:style w:type="character" w:customStyle="1" w:styleId="st1">
    <w:name w:val="st1"/>
    <w:rsid w:val="0086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70241">
      <w:bodyDiv w:val="1"/>
      <w:marLeft w:val="0"/>
      <w:marRight w:val="0"/>
      <w:marTop w:val="0"/>
      <w:marBottom w:val="0"/>
      <w:divBdr>
        <w:top w:val="none" w:sz="0" w:space="0" w:color="auto"/>
        <w:left w:val="none" w:sz="0" w:space="0" w:color="auto"/>
        <w:bottom w:val="none" w:sz="0" w:space="0" w:color="auto"/>
        <w:right w:val="none" w:sz="0" w:space="0" w:color="auto"/>
      </w:divBdr>
    </w:div>
    <w:div w:id="337926057">
      <w:bodyDiv w:val="1"/>
      <w:marLeft w:val="0"/>
      <w:marRight w:val="0"/>
      <w:marTop w:val="0"/>
      <w:marBottom w:val="0"/>
      <w:divBdr>
        <w:top w:val="none" w:sz="0" w:space="0" w:color="auto"/>
        <w:left w:val="none" w:sz="0" w:space="0" w:color="auto"/>
        <w:bottom w:val="none" w:sz="0" w:space="0" w:color="auto"/>
        <w:right w:val="none" w:sz="0" w:space="0" w:color="auto"/>
      </w:divBdr>
    </w:div>
    <w:div w:id="594242511">
      <w:bodyDiv w:val="1"/>
      <w:marLeft w:val="0"/>
      <w:marRight w:val="0"/>
      <w:marTop w:val="0"/>
      <w:marBottom w:val="0"/>
      <w:divBdr>
        <w:top w:val="none" w:sz="0" w:space="0" w:color="auto"/>
        <w:left w:val="none" w:sz="0" w:space="0" w:color="auto"/>
        <w:bottom w:val="none" w:sz="0" w:space="0" w:color="auto"/>
        <w:right w:val="none" w:sz="0" w:space="0" w:color="auto"/>
      </w:divBdr>
    </w:div>
    <w:div w:id="909967665">
      <w:bodyDiv w:val="1"/>
      <w:marLeft w:val="0"/>
      <w:marRight w:val="0"/>
      <w:marTop w:val="0"/>
      <w:marBottom w:val="0"/>
      <w:divBdr>
        <w:top w:val="none" w:sz="0" w:space="0" w:color="auto"/>
        <w:left w:val="none" w:sz="0" w:space="0" w:color="auto"/>
        <w:bottom w:val="none" w:sz="0" w:space="0" w:color="auto"/>
        <w:right w:val="none" w:sz="0" w:space="0" w:color="auto"/>
      </w:divBdr>
    </w:div>
    <w:div w:id="935751508">
      <w:bodyDiv w:val="1"/>
      <w:marLeft w:val="0"/>
      <w:marRight w:val="0"/>
      <w:marTop w:val="0"/>
      <w:marBottom w:val="0"/>
      <w:divBdr>
        <w:top w:val="none" w:sz="0" w:space="0" w:color="auto"/>
        <w:left w:val="none" w:sz="0" w:space="0" w:color="auto"/>
        <w:bottom w:val="none" w:sz="0" w:space="0" w:color="auto"/>
        <w:right w:val="none" w:sz="0" w:space="0" w:color="auto"/>
      </w:divBdr>
    </w:div>
    <w:div w:id="941112891">
      <w:bodyDiv w:val="1"/>
      <w:marLeft w:val="0"/>
      <w:marRight w:val="0"/>
      <w:marTop w:val="0"/>
      <w:marBottom w:val="0"/>
      <w:divBdr>
        <w:top w:val="none" w:sz="0" w:space="0" w:color="auto"/>
        <w:left w:val="none" w:sz="0" w:space="0" w:color="auto"/>
        <w:bottom w:val="none" w:sz="0" w:space="0" w:color="auto"/>
        <w:right w:val="none" w:sz="0" w:space="0" w:color="auto"/>
      </w:divBdr>
    </w:div>
    <w:div w:id="1556577166">
      <w:bodyDiv w:val="1"/>
      <w:marLeft w:val="0"/>
      <w:marRight w:val="0"/>
      <w:marTop w:val="0"/>
      <w:marBottom w:val="0"/>
      <w:divBdr>
        <w:top w:val="none" w:sz="0" w:space="0" w:color="auto"/>
        <w:left w:val="none" w:sz="0" w:space="0" w:color="auto"/>
        <w:bottom w:val="none" w:sz="0" w:space="0" w:color="auto"/>
        <w:right w:val="none" w:sz="0" w:space="0" w:color="auto"/>
      </w:divBdr>
    </w:div>
    <w:div w:id="1581867905">
      <w:bodyDiv w:val="1"/>
      <w:marLeft w:val="0"/>
      <w:marRight w:val="0"/>
      <w:marTop w:val="0"/>
      <w:marBottom w:val="0"/>
      <w:divBdr>
        <w:top w:val="none" w:sz="0" w:space="0" w:color="auto"/>
        <w:left w:val="none" w:sz="0" w:space="0" w:color="auto"/>
        <w:bottom w:val="none" w:sz="0" w:space="0" w:color="auto"/>
        <w:right w:val="none" w:sz="0" w:space="0" w:color="auto"/>
      </w:divBdr>
    </w:div>
    <w:div w:id="1779446095">
      <w:bodyDiv w:val="1"/>
      <w:marLeft w:val="0"/>
      <w:marRight w:val="0"/>
      <w:marTop w:val="0"/>
      <w:marBottom w:val="0"/>
      <w:divBdr>
        <w:top w:val="none" w:sz="0" w:space="0" w:color="auto"/>
        <w:left w:val="none" w:sz="0" w:space="0" w:color="auto"/>
        <w:bottom w:val="none" w:sz="0" w:space="0" w:color="auto"/>
        <w:right w:val="none" w:sz="0" w:space="0" w:color="auto"/>
      </w:divBdr>
    </w:div>
    <w:div w:id="20605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ubham.it4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NAGIREDDY</dc:creator>
  <cp:keywords/>
  <cp:lastModifiedBy>rudrika joshi</cp:lastModifiedBy>
  <cp:revision>2</cp:revision>
  <cp:lastPrinted>1899-12-31T18:30:00Z</cp:lastPrinted>
  <dcterms:created xsi:type="dcterms:W3CDTF">2018-12-27T11:47:00Z</dcterms:created>
  <dcterms:modified xsi:type="dcterms:W3CDTF">2018-12-27T11:47:00Z</dcterms:modified>
</cp:coreProperties>
</file>